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209BF" w14:textId="05E0AB3C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 w14:paraId="23DCBB75" w14:textId="503DA21D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hyperlink r:id="rId7" w:history="1">
        <w:r w:rsidRPr="00A677B3">
          <w:rPr>
            <w:rStyle w:val="a8"/>
            <w:rFonts w:ascii="Times" w:hAnsi="Times" w:cs="Times"/>
            <w:kern w:val="0"/>
            <w:sz w:val="37"/>
            <w:szCs w:val="37"/>
          </w:rPr>
          <w:t>Andrew Ng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（</w:t>
      </w:r>
      <w:hyperlink r:id="rId8" w:history="1">
        <w:proofErr w:type="gramStart"/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吴恩达</w:t>
        </w:r>
        <w:proofErr w:type="gramEnd"/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）</w:t>
      </w:r>
    </w:p>
    <w:p w14:paraId="7545BF1E" w14:textId="77777777" w:rsidR="00C749F4" w:rsidRDefault="00E33D98" w:rsidP="00C749F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hyperlink r:id="rId9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CycleUser</w:t>
        </w:r>
      </w:hyperlink>
      <w:r w:rsidR="004F7252"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1A260720" w14:textId="77777777" w:rsidR="00C749F4" w:rsidRDefault="00C749F4" w:rsidP="00C749F4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MS Mincho" w:eastAsia="MS Mincho" w:hAnsi="MS Mincho" w:cs="MS Mincho"/>
          <w:color w:val="000000"/>
          <w:kern w:val="0"/>
          <w:sz w:val="45"/>
          <w:szCs w:val="45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>Part XII</w:t>
      </w:r>
      <w:r>
        <w:rPr>
          <w:rFonts w:ascii="MS Mincho" w:eastAsia="MS Mincho" w:hAnsi="MS Mincho" w:cs="MS Mincho"/>
          <w:color w:val="000000"/>
          <w:kern w:val="0"/>
          <w:sz w:val="45"/>
          <w:szCs w:val="45"/>
        </w:rPr>
        <w:t> </w:t>
      </w:r>
    </w:p>
    <w:p w14:paraId="2C14CB36" w14:textId="3EF88846" w:rsidR="00C749F4" w:rsidRDefault="00B32B8A" w:rsidP="00B32B8A">
      <w:pPr>
        <w:pStyle w:val="1"/>
      </w:pPr>
      <w:r>
        <w:rPr>
          <w:rFonts w:hint="eastAsia"/>
        </w:rPr>
        <w:t>独立成分分析（</w:t>
      </w:r>
      <w:r w:rsidR="00C749F4">
        <w:t xml:space="preserve">Independent Components Analysis </w:t>
      </w:r>
      <w:r>
        <w:rPr>
          <w:rFonts w:hint="eastAsia"/>
        </w:rPr>
        <w:t>）</w:t>
      </w:r>
    </w:p>
    <w:p w14:paraId="3E9915F0" w14:textId="42ABBA82" w:rsidR="00034958" w:rsidRDefault="002B4541" w:rsidP="00C749F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接下来我们要讲的主体是独立成分分析（</w:t>
      </w:r>
      <w:r>
        <w:rPr>
          <w:rFonts w:ascii="Times" w:hAnsi="Times" w:cs="Times"/>
          <w:color w:val="000000"/>
          <w:kern w:val="0"/>
          <w:sz w:val="32"/>
          <w:szCs w:val="32"/>
        </w:rPr>
        <w:t>Independent Components Analysis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，缩写为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）。这个方法和主成分分析（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PCA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）类似，也是要找到一组新的基向量（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basis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）来表征（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represent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）样本数据。然而，这两</w:t>
      </w:r>
      <w:r w:rsidR="00034958">
        <w:rPr>
          <w:rFonts w:ascii="Times" w:hAnsi="Times" w:cs="Times" w:hint="eastAsia"/>
          <w:color w:val="000000"/>
          <w:kern w:val="0"/>
          <w:sz w:val="32"/>
          <w:szCs w:val="32"/>
        </w:rPr>
        <w:t>个方法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034958">
        <w:rPr>
          <w:rFonts w:ascii="Times" w:hAnsi="Times" w:cs="Times" w:hint="eastAsia"/>
          <w:color w:val="000000"/>
          <w:kern w:val="0"/>
          <w:sz w:val="32"/>
          <w:szCs w:val="32"/>
        </w:rPr>
        <w:t>目的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是非常不同的。</w:t>
      </w:r>
    </w:p>
    <w:p w14:paraId="7865ECA4" w14:textId="56372681" w:rsidR="00026287" w:rsidRDefault="00026287" w:rsidP="00C749F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还是先用“鸡尾酒会问题（</w:t>
      </w:r>
      <w:r>
        <w:rPr>
          <w:rFonts w:ascii="Times" w:hAnsi="Times" w:cs="Times"/>
          <w:color w:val="000000"/>
          <w:kern w:val="0"/>
          <w:sz w:val="32"/>
          <w:szCs w:val="32"/>
        </w:rPr>
        <w:t>cocktail party problem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）”为例。在一个聚会场合中，有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个人同时说话，而屋子里的任意一个话筒录制到底都只是叠加在一起的这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个人的声音。</w:t>
      </w:r>
      <w:r w:rsidR="00FA72DC">
        <w:rPr>
          <w:rFonts w:ascii="Times" w:hAnsi="Times" w:cs="Times" w:hint="eastAsia"/>
          <w:color w:val="000000"/>
          <w:kern w:val="0"/>
          <w:sz w:val="32"/>
          <w:szCs w:val="32"/>
        </w:rPr>
        <w:t>但如果假设我们也有</w:t>
      </w:r>
      <w:r w:rsidR="00FA72D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FA72DC">
        <w:rPr>
          <w:rFonts w:ascii="Times" w:hAnsi="Times" w:cs="Times" w:hint="eastAsia"/>
          <w:color w:val="000000"/>
          <w:kern w:val="0"/>
          <w:sz w:val="32"/>
          <w:szCs w:val="32"/>
        </w:rPr>
        <w:t>个不同的话筒安装在屋子里，并且这些话筒与每个说话人的距离都各自不同，那么录下来的也就是不同的组合形式的所有人的声音叠加。</w:t>
      </w:r>
      <w:r w:rsidR="007E7675">
        <w:rPr>
          <w:rFonts w:ascii="Times" w:hAnsi="Times" w:cs="Times" w:hint="eastAsia"/>
          <w:color w:val="000000"/>
          <w:kern w:val="0"/>
          <w:sz w:val="32"/>
          <w:szCs w:val="32"/>
        </w:rPr>
        <w:t>使用这样布置的</w:t>
      </w:r>
      <w:r w:rsidR="007E767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7E7675">
        <w:rPr>
          <w:rFonts w:ascii="Times" w:hAnsi="Times" w:cs="Times" w:hint="eastAsia"/>
          <w:color w:val="000000"/>
          <w:kern w:val="0"/>
          <w:sz w:val="32"/>
          <w:szCs w:val="32"/>
        </w:rPr>
        <w:t>个话筒来录音，能不能区分开原始的</w:t>
      </w:r>
      <w:r w:rsidR="007E767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7E7675">
        <w:rPr>
          <w:rFonts w:ascii="Times" w:hAnsi="Times" w:cs="Times" w:hint="eastAsia"/>
          <w:color w:val="000000"/>
          <w:kern w:val="0"/>
          <w:sz w:val="32"/>
          <w:szCs w:val="32"/>
        </w:rPr>
        <w:t>个说话者每个人的声音信号呢？</w:t>
      </w:r>
    </w:p>
    <w:p w14:paraId="4B40E487" w14:textId="138BDF85" w:rsidR="0015164A" w:rsidRDefault="0015164A" w:rsidP="00C749F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780AA7F0" w14:textId="6FFE6593" w:rsidR="0015164A" w:rsidRPr="0015164A" w:rsidRDefault="0015164A" w:rsidP="0015164A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FF0000"/>
          <w:kern w:val="0"/>
          <w:sz w:val="32"/>
          <w:szCs w:val="32"/>
        </w:rPr>
      </w:pPr>
      <w:r w:rsidRPr="0015164A">
        <w:rPr>
          <w:color w:val="FF0000"/>
        </w:rPr>
        <w:lastRenderedPageBreak/>
        <w:t>解决标准的独立成分分析只需假设源信号是相互统计独立的,并且满足非高斯性</w:t>
      </w:r>
    </w:p>
    <w:p w14:paraId="56C9179C" w14:textId="51191B80" w:rsidR="00B70EBC" w:rsidRDefault="00B70EBC" w:rsidP="00C749F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把这个问题用方程的形式来表示，我们需要先假设有某个样本数据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s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，这个数据是由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proofErr w:type="gramStart"/>
      <w:r>
        <w:rPr>
          <w:rFonts w:ascii="Times" w:hAnsi="Times" w:cs="Times" w:hint="eastAsia"/>
          <w:color w:val="000000"/>
          <w:kern w:val="0"/>
          <w:sz w:val="32"/>
          <w:szCs w:val="32"/>
        </w:rPr>
        <w:t>个</w:t>
      </w:r>
      <w:proofErr w:type="gramEnd"/>
      <w:r>
        <w:rPr>
          <w:rFonts w:ascii="Times" w:hAnsi="Times" w:cs="Times" w:hint="eastAsia"/>
          <w:color w:val="000000"/>
          <w:kern w:val="0"/>
          <w:sz w:val="32"/>
          <w:szCs w:val="32"/>
        </w:rPr>
        <w:t>独立的来源（</w:t>
      </w:r>
      <w:r>
        <w:rPr>
          <w:rFonts w:ascii="Times" w:hAnsi="Times" w:cs="Times"/>
          <w:color w:val="000000"/>
          <w:kern w:val="0"/>
          <w:sz w:val="32"/>
          <w:szCs w:val="32"/>
        </w:rPr>
        <w:t>independent sources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）生成的。我们观察到的则为：</w:t>
      </w:r>
    </w:p>
    <w:p w14:paraId="6089F183" w14:textId="27031206" w:rsidR="004B708F" w:rsidRDefault="004B708F" w:rsidP="004B708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x = As,</w:t>
      </w:r>
    </w:p>
    <w:p w14:paraId="215D68F7" w14:textId="4A29DD7F" w:rsidR="00314FC9" w:rsidRDefault="0091778D" w:rsidP="005765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上面式子中的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是一个未知的正方形矩阵（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square matrix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），叫做混合矩阵（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mixing matrix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884C39">
        <w:rPr>
          <w:rFonts w:ascii="Times" w:hAnsi="Times" w:cs="Times" w:hint="eastAsia"/>
          <w:color w:val="000000"/>
          <w:kern w:val="0"/>
          <w:sz w:val="32"/>
          <w:szCs w:val="32"/>
        </w:rPr>
        <w:t>通过重复的观察，我们就得到了训练集</w:t>
      </w:r>
      <w:r w:rsidR="00884C3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84C39">
        <w:rPr>
          <w:rFonts w:ascii="Times" w:hAnsi="Times" w:cs="Times"/>
          <w:color w:val="000000"/>
          <w:kern w:val="0"/>
          <w:sz w:val="32"/>
          <w:szCs w:val="32"/>
        </w:rPr>
        <w:t>{x</w:t>
      </w:r>
      <w:r w:rsidR="00884C39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884C39">
        <w:rPr>
          <w:rFonts w:ascii="Times" w:hAnsi="Times" w:cs="Times"/>
          <w:color w:val="000000"/>
          <w:kern w:val="0"/>
          <w:sz w:val="32"/>
          <w:szCs w:val="32"/>
        </w:rPr>
        <w:t>; i = 1, . . . , m}</w:t>
      </w:r>
      <w:r w:rsidR="00884C39">
        <w:rPr>
          <w:rFonts w:ascii="Times" w:hAnsi="Times" w:cs="Times"/>
          <w:color w:val="000000"/>
          <w:kern w:val="0"/>
          <w:sz w:val="32"/>
          <w:szCs w:val="32"/>
        </w:rPr>
        <w:t>，</w:t>
      </w:r>
      <w:r w:rsidR="00884C39">
        <w:rPr>
          <w:rFonts w:ascii="Times" w:hAnsi="Times" w:cs="Times" w:hint="eastAsia"/>
          <w:color w:val="000000"/>
          <w:kern w:val="0"/>
          <w:sz w:val="32"/>
          <w:szCs w:val="32"/>
        </w:rPr>
        <w:t>然后我们的目的是恢复出</w:t>
      </w:r>
      <w:r w:rsidR="00A876FA">
        <w:rPr>
          <w:rFonts w:ascii="Times" w:hAnsi="Times" w:cs="Times" w:hint="eastAsia"/>
          <w:color w:val="000000"/>
          <w:kern w:val="0"/>
          <w:sz w:val="32"/>
          <w:szCs w:val="32"/>
        </w:rPr>
        <w:t>生成这些样本</w:t>
      </w:r>
      <w:r w:rsidR="00A876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876FA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A876FA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A876FA">
        <w:rPr>
          <w:rFonts w:ascii="Times" w:hAnsi="Times" w:cs="Times"/>
          <w:color w:val="000000"/>
          <w:kern w:val="0"/>
          <w:sz w:val="32"/>
          <w:szCs w:val="32"/>
        </w:rPr>
        <w:t>= As</w:t>
      </w:r>
      <w:r w:rsidR="00A876FA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876FA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A876FA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884C39">
        <w:rPr>
          <w:rFonts w:ascii="Times" w:hAnsi="Times" w:cs="Times" w:hint="eastAsia"/>
          <w:color w:val="000000"/>
          <w:kern w:val="0"/>
          <w:sz w:val="32"/>
          <w:szCs w:val="32"/>
        </w:rPr>
        <w:t>原始声音源</w:t>
      </w:r>
      <w:r w:rsidR="00A876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876FA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A876FA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B75FC1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B75FC1">
        <w:rPr>
          <w:rFonts w:ascii="Times" w:hAnsi="Times" w:cs="Times"/>
          <w:color w:val="000000"/>
          <w:kern w:val="0"/>
          <w:sz w:val="32"/>
          <w:szCs w:val="32"/>
        </w:rPr>
        <w:t>。</w:t>
      </w:r>
    </w:p>
    <w:p w14:paraId="1790A187" w14:textId="4EF1F82A" w:rsidR="00314FC9" w:rsidRDefault="00B82EE6" w:rsidP="005765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在咱们的</w:t>
      </w:r>
      <w:r w:rsidR="00896A69">
        <w:rPr>
          <w:rFonts w:ascii="Times" w:hAnsi="Times" w:cs="Times" w:hint="eastAsia"/>
          <w:color w:val="000000"/>
          <w:kern w:val="0"/>
          <w:sz w:val="32"/>
          <w:szCs w:val="32"/>
        </w:rPr>
        <w:t>“鸡尾酒会问题”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中，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就是一个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维度向量，</w:t>
      </w:r>
      <w:r w:rsidR="005C52B1">
        <w:rPr>
          <w:rFonts w:ascii="Times" w:hAnsi="Times" w:cs="Times" w:hint="eastAsia"/>
          <w:color w:val="000000"/>
          <w:kern w:val="0"/>
          <w:sz w:val="32"/>
          <w:szCs w:val="32"/>
        </w:rPr>
        <w:t>而</w:t>
      </w:r>
      <w:r w:rsidR="005C52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24820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F24820" w:rsidRPr="00576505">
        <w:rPr>
          <w:rFonts w:ascii="Times" w:hAnsi="Times" w:cs="Times"/>
          <w:color w:val="000000"/>
          <w:kern w:val="0"/>
          <w:sz w:val="21"/>
          <w:szCs w:val="21"/>
          <w:vertAlign w:val="subscript"/>
        </w:rPr>
        <w:t xml:space="preserve"> j</w:t>
      </w:r>
      <w:r w:rsidR="00F24820" w:rsidRPr="00576505">
        <w:rPr>
          <w:rFonts w:ascii="Times" w:hAnsi="Times" w:cs="Times"/>
          <w:color w:val="000000"/>
          <w:kern w:val="0"/>
          <w:position w:val="16"/>
          <w:sz w:val="21"/>
          <w:szCs w:val="21"/>
          <w:vertAlign w:val="subscript"/>
        </w:rPr>
        <w:t xml:space="preserve"> </w:t>
      </w:r>
      <w:r w:rsidR="00F24820"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 w:rsidR="00F24820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 </w:t>
      </w:r>
      <w:r w:rsidR="005C52B1">
        <w:rPr>
          <w:rFonts w:ascii="Times" w:hAnsi="Times" w:cs="Times" w:hint="eastAsia"/>
          <w:color w:val="000000"/>
          <w:kern w:val="0"/>
          <w:sz w:val="32"/>
          <w:szCs w:val="32"/>
        </w:rPr>
        <w:t>是第</w:t>
      </w:r>
      <w:r w:rsidR="005C52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5C52B1">
        <w:rPr>
          <w:rFonts w:ascii="Times" w:hAnsi="Times" w:cs="Times" w:hint="eastAsia"/>
          <w:color w:val="000000"/>
          <w:kern w:val="0"/>
          <w:sz w:val="32"/>
          <w:szCs w:val="32"/>
        </w:rPr>
        <w:t>个说话者</w:t>
      </w:r>
      <w:r w:rsidR="00A32CDB">
        <w:rPr>
          <w:rFonts w:ascii="Times" w:hAnsi="Times" w:cs="Times" w:hint="eastAsia"/>
          <w:color w:val="000000"/>
          <w:kern w:val="0"/>
          <w:sz w:val="32"/>
          <w:szCs w:val="32"/>
        </w:rPr>
        <w:t>在第</w:t>
      </w:r>
      <w:r w:rsidR="00A32CD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A32CDB">
        <w:rPr>
          <w:rFonts w:ascii="Times" w:hAnsi="Times" w:cs="Times" w:hint="eastAsia"/>
          <w:color w:val="000000"/>
          <w:kern w:val="0"/>
          <w:sz w:val="32"/>
          <w:szCs w:val="32"/>
        </w:rPr>
        <w:t>次录音时候</w:t>
      </w:r>
      <w:r w:rsidR="005C52B1">
        <w:rPr>
          <w:rFonts w:ascii="Times" w:hAnsi="Times" w:cs="Times" w:hint="eastAsia"/>
          <w:color w:val="000000"/>
          <w:kern w:val="0"/>
          <w:sz w:val="32"/>
          <w:szCs w:val="32"/>
        </w:rPr>
        <w:t>发出的声音。</w:t>
      </w:r>
      <w:r w:rsidR="00F46FA1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F46FA1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F46FA1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>同样也是一个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>维度向量，而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32CD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A32CDB" w:rsidRPr="00576505">
        <w:rPr>
          <w:rFonts w:ascii="Times" w:hAnsi="Times" w:cs="Times"/>
          <w:color w:val="000000"/>
          <w:kern w:val="0"/>
          <w:sz w:val="21"/>
          <w:szCs w:val="21"/>
          <w:vertAlign w:val="subscript"/>
        </w:rPr>
        <w:t xml:space="preserve"> j</w:t>
      </w:r>
      <w:r w:rsidR="00A32CDB" w:rsidRPr="00576505">
        <w:rPr>
          <w:rFonts w:ascii="Times" w:hAnsi="Times" w:cs="Times"/>
          <w:color w:val="000000"/>
          <w:kern w:val="0"/>
          <w:position w:val="16"/>
          <w:sz w:val="21"/>
          <w:szCs w:val="21"/>
          <w:vertAlign w:val="subscript"/>
        </w:rPr>
        <w:t xml:space="preserve"> </w:t>
      </w:r>
      <w:r w:rsidR="00A32CDB"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>是第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>个话筒在第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>次录制到</w:t>
      </w:r>
      <w:r w:rsidR="000A0845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F46FA1">
        <w:rPr>
          <w:rFonts w:ascii="Times" w:hAnsi="Times" w:cs="Times" w:hint="eastAsia"/>
          <w:color w:val="000000"/>
          <w:kern w:val="0"/>
          <w:sz w:val="32"/>
          <w:szCs w:val="32"/>
        </w:rPr>
        <w:t>声音。</w:t>
      </w:r>
    </w:p>
    <w:p w14:paraId="7C84F3B2" w14:textId="42043167" w:rsidR="00FB16DA" w:rsidRDefault="00FB16DA" w:rsidP="00F279C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 w:rsidR="00971B4C">
        <w:rPr>
          <w:rFonts w:ascii="Times" w:hAnsi="Times" w:cs="Times" w:hint="eastAsia"/>
          <w:color w:val="000000"/>
          <w:kern w:val="0"/>
          <w:sz w:val="32"/>
          <w:szCs w:val="32"/>
        </w:rPr>
        <w:t>混合矩阵</w:t>
      </w:r>
      <w:r w:rsidR="00971B4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的逆矩阵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>
        <w:rPr>
          <w:rFonts w:ascii="Times" w:hAnsi="Times" w:cs="Times"/>
          <w:color w:val="000000"/>
          <w:kern w:val="0"/>
          <w:sz w:val="32"/>
          <w:szCs w:val="32"/>
        </w:rPr>
        <w:t>= 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 w:rsidR="00971B4C">
        <w:rPr>
          <w:rFonts w:ascii="Times" w:hAnsi="Times" w:cs="Times" w:hint="eastAsia"/>
          <w:color w:val="000000"/>
          <w:kern w:val="0"/>
          <w:sz w:val="32"/>
          <w:szCs w:val="32"/>
        </w:rPr>
        <w:t>混合的逆向过程，称之为还原矩阵（</w:t>
      </w:r>
      <w:r w:rsidR="00971B4C">
        <w:rPr>
          <w:rFonts w:ascii="Times" w:hAnsi="Times" w:cs="Times"/>
          <w:color w:val="000000"/>
          <w:kern w:val="0"/>
          <w:sz w:val="32"/>
          <w:szCs w:val="32"/>
        </w:rPr>
        <w:t>unmixing matrix</w:t>
      </w:r>
      <w:r w:rsidR="00971B4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>。那么咱们的目标就是找出这个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>，这样针对给定的话筒录音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86454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386454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>，我们就可以通过计算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42A9D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A42A9D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A42A9D">
        <w:rPr>
          <w:rFonts w:ascii="Times" w:hAnsi="Times" w:cs="Times"/>
          <w:color w:val="000000"/>
          <w:kern w:val="0"/>
          <w:sz w:val="32"/>
          <w:szCs w:val="32"/>
        </w:rPr>
        <w:t>= Wx</w:t>
      </w:r>
      <w:r w:rsidR="00A42A9D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42A9D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463E1A">
        <w:rPr>
          <w:rFonts w:ascii="Times" w:hAnsi="Times" w:cs="Times" w:hint="eastAsia"/>
          <w:color w:val="000000"/>
          <w:kern w:val="0"/>
          <w:sz w:val="32"/>
          <w:szCs w:val="32"/>
        </w:rPr>
        <w:t>来还原出来声音源。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>为了方便起见，我们就用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C759B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1C759B">
        <w:rPr>
          <w:rFonts w:ascii="Times" w:hAnsi="Times" w:cs="Times"/>
          <w:color w:val="000000"/>
          <w:kern w:val="0"/>
          <w:position w:val="-8"/>
          <w:sz w:val="21"/>
          <w:szCs w:val="21"/>
        </w:rPr>
        <w:t>i</w:t>
      </w:r>
      <w:r w:rsidR="001C759B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1C759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>来表示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>的第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1C759B">
        <w:rPr>
          <w:rFonts w:ascii="Times" w:hAnsi="Times" w:cs="Times" w:hint="eastAsia"/>
          <w:color w:val="000000"/>
          <w:kern w:val="0"/>
          <w:sz w:val="32"/>
          <w:szCs w:val="32"/>
        </w:rPr>
        <w:t>行，这样就有：</w:t>
      </w:r>
    </w:p>
    <w:p w14:paraId="29C96792" w14:textId="2FDD2DF2" w:rsidR="00D4111C" w:rsidRDefault="00F279C7" w:rsidP="000C0B05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F279C7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0951666A" wp14:editId="46B1AC38">
            <wp:extent cx="1856740" cy="91344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4705" cy="9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7FEA" w14:textId="13718C98" w:rsidR="003710AE" w:rsidRDefault="003710AE" w:rsidP="0085130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这样就有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w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D5427B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E20711">
        <w:rPr>
          <w:rFonts w:ascii="Times" w:hAnsi="Times" w:cs="Times" w:hint="eastAsia"/>
          <w:color w:val="000000"/>
          <w:kern w:val="0"/>
          <w:sz w:val="32"/>
          <w:szCs w:val="32"/>
        </w:rPr>
        <w:t>通过计算</w:t>
      </w:r>
      <w:r w:rsidR="00E2071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20711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E20711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(i) </w:t>
      </w:r>
      <w:r w:rsidR="00E20711">
        <w:rPr>
          <w:rFonts w:ascii="Times" w:hAnsi="Times" w:cs="Times"/>
          <w:color w:val="000000"/>
          <w:kern w:val="0"/>
          <w:sz w:val="32"/>
          <w:szCs w:val="32"/>
        </w:rPr>
        <w:t xml:space="preserve">= </w:t>
      </w:r>
      <w:r w:rsidR="00E20711">
        <w:rPr>
          <w:rFonts w:ascii="Times" w:hAnsi="Times" w:cs="Times"/>
          <w:color w:val="000000"/>
          <w:kern w:val="0"/>
          <w:position w:val="-6"/>
          <w:sz w:val="32"/>
          <w:szCs w:val="32"/>
        </w:rPr>
        <w:t xml:space="preserve">w </w:t>
      </w:r>
      <w:r w:rsidR="00E20711">
        <w:rPr>
          <w:rFonts w:ascii="Times" w:hAnsi="Times" w:cs="Times"/>
          <w:color w:val="000000"/>
          <w:kern w:val="0"/>
          <w:position w:val="-14"/>
          <w:sz w:val="21"/>
          <w:szCs w:val="21"/>
        </w:rPr>
        <w:t>j</w:t>
      </w:r>
      <w:r w:rsidR="00E20711">
        <w:rPr>
          <w:rFonts w:ascii="Times" w:hAnsi="Times" w:cs="Times"/>
          <w:color w:val="000000"/>
          <w:kern w:val="0"/>
          <w:position w:val="5"/>
          <w:sz w:val="21"/>
          <w:szCs w:val="21"/>
        </w:rPr>
        <w:t xml:space="preserve">T </w:t>
      </w:r>
      <w:r w:rsidR="00E20711">
        <w:rPr>
          <w:rFonts w:ascii="Times" w:hAnsi="Times" w:cs="Times"/>
          <w:color w:val="000000"/>
          <w:kern w:val="0"/>
          <w:position w:val="-6"/>
          <w:sz w:val="32"/>
          <w:szCs w:val="32"/>
        </w:rPr>
        <w:t xml:space="preserve">x </w:t>
      </w:r>
      <w:r w:rsidR="00E20711">
        <w:rPr>
          <w:rFonts w:ascii="Times" w:hAnsi="Times" w:cs="Times"/>
          <w:color w:val="000000"/>
          <w:kern w:val="0"/>
          <w:position w:val="5"/>
          <w:sz w:val="21"/>
          <w:szCs w:val="21"/>
        </w:rPr>
        <w:t>( i )</w:t>
      </w:r>
      <w:r w:rsidR="00E20711">
        <w:rPr>
          <w:rFonts w:ascii="Times" w:hAnsi="Times" w:cs="Times" w:hint="eastAsia"/>
          <w:color w:val="000000"/>
          <w:kern w:val="0"/>
          <w:position w:val="5"/>
          <w:sz w:val="21"/>
          <w:szCs w:val="21"/>
        </w:rPr>
        <w:t xml:space="preserve"> </w:t>
      </w:r>
      <w:r w:rsidR="00E20711">
        <w:rPr>
          <w:rFonts w:ascii="Times" w:hAnsi="Times" w:cs="Times" w:hint="eastAsia"/>
          <w:color w:val="000000"/>
          <w:kern w:val="0"/>
          <w:sz w:val="32"/>
          <w:szCs w:val="32"/>
        </w:rPr>
        <w:t>就可以恢复出第</w:t>
      </w:r>
      <w:r w:rsidR="00E2071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E20711">
        <w:rPr>
          <w:rFonts w:ascii="Times" w:hAnsi="Times" w:cs="Times" w:hint="eastAsia"/>
          <w:color w:val="000000"/>
          <w:kern w:val="0"/>
          <w:sz w:val="32"/>
          <w:szCs w:val="32"/>
        </w:rPr>
        <w:t>个声源了。</w:t>
      </w:r>
    </w:p>
    <w:p w14:paraId="76AD0A39" w14:textId="5E48BCC8" w:rsidR="0085130C" w:rsidRDefault="0085130C" w:rsidP="0085130C">
      <w:pPr>
        <w:pStyle w:val="1"/>
      </w:pPr>
      <w:r>
        <w:lastRenderedPageBreak/>
        <w:t xml:space="preserve">1 </w:t>
      </w:r>
      <w:r w:rsidR="0044054B">
        <w:rPr>
          <w:rFonts w:hint="eastAsia"/>
        </w:rPr>
        <w:t>独立成分分析（</w:t>
      </w:r>
      <w:r>
        <w:t>ICA</w:t>
      </w:r>
      <w:r w:rsidR="0044054B">
        <w:rPr>
          <w:rFonts w:hint="eastAsia"/>
        </w:rPr>
        <w:t>）的模糊性（</w:t>
      </w:r>
      <w:r w:rsidR="0044054B">
        <w:t>ambiguities）</w:t>
      </w:r>
    </w:p>
    <w:p w14:paraId="078A2628" w14:textId="37121A1D" w:rsidR="0085130C" w:rsidRDefault="00A16095" w:rsidP="006F12B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W = 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能恢复到怎样的程度呢？</w:t>
      </w:r>
      <w:r w:rsidR="007975B6">
        <w:rPr>
          <w:rFonts w:ascii="Times" w:hAnsi="Times" w:cs="Times" w:hint="eastAsia"/>
          <w:color w:val="000000"/>
          <w:kern w:val="0"/>
          <w:sz w:val="32"/>
          <w:szCs w:val="32"/>
        </w:rPr>
        <w:t>如果我们对声源和混合矩阵都有预先的了解（</w:t>
      </w:r>
      <w:r w:rsidR="007975B6">
        <w:rPr>
          <w:rFonts w:ascii="Times" w:hAnsi="Times" w:cs="Times"/>
          <w:color w:val="000000"/>
          <w:kern w:val="0"/>
          <w:sz w:val="32"/>
          <w:szCs w:val="32"/>
        </w:rPr>
        <w:t>prior knowledge</w:t>
      </w:r>
      <w:r w:rsidR="007975B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D51CA">
        <w:rPr>
          <w:rFonts w:ascii="Times" w:hAnsi="Times" w:cs="Times" w:hint="eastAsia"/>
          <w:color w:val="000000"/>
          <w:kern w:val="0"/>
          <w:sz w:val="32"/>
          <w:szCs w:val="32"/>
        </w:rPr>
        <w:t>，那就不难看出，混合矩阵</w:t>
      </w:r>
      <w:r w:rsidR="009D51C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9D51CA">
        <w:rPr>
          <w:rFonts w:ascii="Times" w:hAnsi="Times" w:cs="Times" w:hint="eastAsia"/>
          <w:color w:val="000000"/>
          <w:kern w:val="0"/>
          <w:sz w:val="32"/>
          <w:szCs w:val="32"/>
        </w:rPr>
        <w:t>当中存在的某些</w:t>
      </w:r>
      <w:r w:rsidR="00F1500B">
        <w:rPr>
          <w:rFonts w:ascii="Times" w:hAnsi="Times" w:cs="Times" w:hint="eastAsia"/>
          <w:color w:val="000000"/>
          <w:kern w:val="0"/>
          <w:sz w:val="32"/>
          <w:szCs w:val="32"/>
        </w:rPr>
        <w:t>固有的模糊性，</w:t>
      </w:r>
      <w:r w:rsidR="00681F9D">
        <w:rPr>
          <w:rFonts w:ascii="Times" w:hAnsi="Times" w:cs="Times" w:hint="eastAsia"/>
          <w:color w:val="000000"/>
          <w:kern w:val="0"/>
          <w:sz w:val="32"/>
          <w:szCs w:val="32"/>
        </w:rPr>
        <w:t>仅仅给定了</w:t>
      </w:r>
      <w:r w:rsidR="00681F9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81F9D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681F9D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81F9D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F1500B">
        <w:rPr>
          <w:rFonts w:ascii="Times" w:hAnsi="Times" w:cs="Times" w:hint="eastAsia"/>
          <w:color w:val="000000"/>
          <w:kern w:val="0"/>
          <w:sz w:val="32"/>
          <w:szCs w:val="32"/>
        </w:rPr>
        <w:t>可能无法恢复</w:t>
      </w:r>
      <w:r w:rsidR="008B544A">
        <w:rPr>
          <w:rFonts w:ascii="Times" w:hAnsi="Times" w:cs="Times" w:hint="eastAsia"/>
          <w:color w:val="000000"/>
          <w:kern w:val="0"/>
          <w:sz w:val="32"/>
          <w:szCs w:val="32"/>
        </w:rPr>
        <w:t>出来</w:t>
      </w:r>
      <w:r w:rsidR="00681F9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85130C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44055187" w14:textId="3ABC9907" w:rsidR="00A16F90" w:rsidRDefault="0071625C" w:rsidP="0085130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例如，设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p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×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n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的置换矩阵（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permutation matrix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）。这就意味着</w:t>
      </w:r>
      <w:r w:rsidR="00B37840">
        <w:rPr>
          <w:rFonts w:ascii="Times" w:hAnsi="Times" w:cs="Times" w:hint="eastAsia"/>
          <w:color w:val="000000"/>
          <w:kern w:val="0"/>
          <w:sz w:val="32"/>
          <w:szCs w:val="32"/>
        </w:rPr>
        <w:t>矩阵</w:t>
      </w:r>
      <w:r w:rsidR="00B3784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P </w:t>
      </w:r>
      <w:r w:rsidR="00B37840">
        <w:rPr>
          <w:rFonts w:ascii="Times" w:hAnsi="Times" w:cs="Times" w:hint="eastAsia"/>
          <w:color w:val="000000"/>
          <w:kern w:val="0"/>
          <w:sz w:val="32"/>
          <w:szCs w:val="32"/>
        </w:rPr>
        <w:t>的每一行和每一列都只有一个</w:t>
      </w:r>
      <w:r w:rsidR="0047281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</w:t>
      </w:r>
      <w:r w:rsidR="0047281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B4874">
        <w:rPr>
          <w:rFonts w:ascii="Times" w:hAnsi="Times" w:cs="Times" w:hint="eastAsia"/>
          <w:color w:val="000000"/>
          <w:kern w:val="0"/>
          <w:sz w:val="32"/>
          <w:szCs w:val="32"/>
        </w:rPr>
        <w:t>下面就是几个置换矩阵的样例：</w:t>
      </w:r>
    </w:p>
    <w:p w14:paraId="1B1588C7" w14:textId="77777777" w:rsidR="00A16F90" w:rsidRDefault="00A16F90" w:rsidP="0085130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2E972834" w14:textId="00765274" w:rsidR="00D4111C" w:rsidRDefault="000C0B05" w:rsidP="000C0B05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kern w:val="0"/>
        </w:rPr>
      </w:pPr>
      <w:r w:rsidRPr="000C0B05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645CB76" wp14:editId="64266428">
            <wp:extent cx="4196080" cy="83072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713" cy="8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3C74" w14:textId="227D732C" w:rsidR="00AB15FD" w:rsidRPr="009C4848" w:rsidRDefault="009C4848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如果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是一个向量，那么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Pz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就是另外一个向量，这个向量包含了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坐标的置换版本（</w:t>
      </w:r>
      <w:r>
        <w:rPr>
          <w:rFonts w:ascii="Times" w:hAnsi="Times" w:cs="Times"/>
          <w:color w:val="000000"/>
          <w:kern w:val="0"/>
          <w:sz w:val="32"/>
          <w:szCs w:val="32"/>
        </w:rPr>
        <w:t>permuted version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）。如果只给出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，是没有办法区分出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Pw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的。</w:t>
      </w:r>
      <w:r w:rsidR="00193B99">
        <w:rPr>
          <w:rFonts w:ascii="Times" w:hAnsi="Times" w:cs="Times" w:hint="eastAsia"/>
          <w:color w:val="000000"/>
          <w:kern w:val="0"/>
          <w:sz w:val="32"/>
          <w:szCs w:val="32"/>
        </w:rPr>
        <w:t>具体来说，</w:t>
      </w:r>
      <w:r w:rsidR="00133940">
        <w:rPr>
          <w:rFonts w:ascii="Times" w:hAnsi="Times" w:cs="Times" w:hint="eastAsia"/>
          <w:color w:val="000000"/>
          <w:kern w:val="0"/>
          <w:sz w:val="32"/>
          <w:szCs w:val="32"/>
        </w:rPr>
        <w:t>原始</w:t>
      </w:r>
      <w:r w:rsidR="00C21803">
        <w:rPr>
          <w:rFonts w:ascii="Times" w:hAnsi="Times" w:cs="Times" w:hint="eastAsia"/>
          <w:color w:val="000000"/>
          <w:kern w:val="0"/>
          <w:sz w:val="32"/>
          <w:szCs w:val="32"/>
        </w:rPr>
        <w:t>声</w:t>
      </w:r>
      <w:r w:rsidR="00133940">
        <w:rPr>
          <w:rFonts w:ascii="Times" w:hAnsi="Times" w:cs="Times" w:hint="eastAsia"/>
          <w:color w:val="000000"/>
          <w:kern w:val="0"/>
          <w:sz w:val="32"/>
          <w:szCs w:val="32"/>
        </w:rPr>
        <w:t>源的排列（</w:t>
      </w:r>
      <w:r w:rsidR="00133940">
        <w:rPr>
          <w:rFonts w:ascii="Times" w:hAnsi="Times" w:cs="Times"/>
          <w:color w:val="000000"/>
          <w:kern w:val="0"/>
          <w:sz w:val="32"/>
          <w:szCs w:val="32"/>
        </w:rPr>
        <w:t>permutation</w:t>
      </w:r>
      <w:r w:rsidR="00133940">
        <w:rPr>
          <w:rFonts w:ascii="Times" w:hAnsi="Times" w:cs="Times" w:hint="eastAsia"/>
          <w:color w:val="000000"/>
          <w:kern w:val="0"/>
          <w:sz w:val="32"/>
          <w:szCs w:val="32"/>
        </w:rPr>
        <w:t>）是模糊的（</w:t>
      </w:r>
      <w:r w:rsidR="00133940">
        <w:rPr>
          <w:rFonts w:ascii="Times" w:hAnsi="Times" w:cs="Times"/>
          <w:color w:val="000000"/>
          <w:kern w:val="0"/>
          <w:sz w:val="32"/>
          <w:szCs w:val="32"/>
        </w:rPr>
        <w:t>ambiguous</w:t>
      </w:r>
      <w:r w:rsidR="00133940">
        <w:rPr>
          <w:rFonts w:ascii="Times" w:hAnsi="Times" w:cs="Times" w:hint="eastAsia"/>
          <w:color w:val="000000"/>
          <w:kern w:val="0"/>
          <w:sz w:val="32"/>
          <w:szCs w:val="32"/>
        </w:rPr>
        <w:t>），这一点也不奇怪。</w:t>
      </w:r>
      <w:r w:rsidR="003B4415">
        <w:rPr>
          <w:rFonts w:ascii="Times" w:hAnsi="Times" w:cs="Times" w:hint="eastAsia"/>
          <w:color w:val="000000"/>
          <w:kern w:val="0"/>
          <w:sz w:val="32"/>
          <w:szCs w:val="32"/>
        </w:rPr>
        <w:t>好在大多数情况下，这个问题都并不重要。</w:t>
      </w:r>
    </w:p>
    <w:p w14:paraId="786A51C7" w14:textId="1D92A114" w:rsidR="00D50200" w:rsidRDefault="00D50200" w:rsidP="003B26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进一步来说，</w:t>
      </w:r>
      <w:r w:rsidR="009B7DEF">
        <w:rPr>
          <w:rFonts w:ascii="Times" w:hAnsi="Times" w:cs="Times" w:hint="eastAsia"/>
          <w:color w:val="000000"/>
          <w:kern w:val="0"/>
          <w:sz w:val="32"/>
          <w:szCs w:val="32"/>
        </w:rPr>
        <w:t>就是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没有什么办法能恢复出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B7DEF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9B7DEF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9B7DEF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的正确的缩放规模。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>例如，如果把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>替换成了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2A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>，那么每个</w:t>
      </w:r>
      <w:r w:rsidR="00A201B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201BB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A201B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201B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>都替换成了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201BB">
        <w:rPr>
          <w:rFonts w:ascii="Times" w:hAnsi="Times" w:cs="Times"/>
          <w:color w:val="000000"/>
          <w:kern w:val="0"/>
          <w:sz w:val="32"/>
          <w:szCs w:val="32"/>
        </w:rPr>
        <w:t>(0.5)s</w:t>
      </w:r>
      <w:r w:rsidR="00A201B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>，那么观测到的</w:t>
      </w:r>
      <w:r w:rsidR="008F332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F332C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8F332C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8F332C">
        <w:rPr>
          <w:rFonts w:ascii="Times" w:hAnsi="Times" w:cs="Times"/>
          <w:color w:val="000000"/>
          <w:kern w:val="0"/>
          <w:sz w:val="32"/>
          <w:szCs w:val="32"/>
        </w:rPr>
        <w:t>= 2A · (0.5)s</w:t>
      </w:r>
      <w:r w:rsidR="008F332C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8F332C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DD2B36">
        <w:rPr>
          <w:rFonts w:ascii="Times" w:hAnsi="Times" w:cs="Times" w:hint="eastAsia"/>
          <w:color w:val="000000"/>
          <w:kern w:val="0"/>
          <w:sz w:val="32"/>
          <w:szCs w:val="32"/>
        </w:rPr>
        <w:t>还是跟原来一样的。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>再进一步说，如果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>当中的某一列，都用一个参数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>α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>来进行缩放，那么对应的音源就被缩放到了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1/</w:t>
      </w:r>
      <w:r w:rsidR="007B6345">
        <w:rPr>
          <w:rFonts w:ascii="Times" w:hAnsi="Times" w:cs="Times" w:hint="eastAsia"/>
          <w:color w:val="000000"/>
          <w:kern w:val="0"/>
          <w:sz w:val="32"/>
          <w:szCs w:val="32"/>
        </w:rPr>
        <w:t>α，这也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>表明，仅仅给出</w:t>
      </w:r>
      <w:r w:rsidR="00EA03E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A03E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EA03E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1644C5">
        <w:rPr>
          <w:rFonts w:ascii="Times" w:hAnsi="Times" w:cs="Times" w:hint="eastAsia"/>
          <w:color w:val="000000"/>
          <w:kern w:val="0"/>
          <w:sz w:val="32"/>
          <w:szCs w:val="32"/>
        </w:rPr>
        <w:t>，是没办法判断这种情况是否发生的。</w:t>
      </w:r>
      <w:r w:rsidR="0001082A">
        <w:rPr>
          <w:rFonts w:ascii="Times" w:hAnsi="Times" w:cs="Times" w:hint="eastAsia"/>
          <w:color w:val="000000"/>
          <w:kern w:val="0"/>
          <w:sz w:val="32"/>
          <w:szCs w:val="32"/>
        </w:rPr>
        <w:t>因此，我们并不能还原出音源的“</w:t>
      </w:r>
      <w:r w:rsidR="002370BC">
        <w:rPr>
          <w:rFonts w:ascii="Times" w:hAnsi="Times" w:cs="Times" w:hint="eastAsia"/>
          <w:color w:val="000000"/>
          <w:kern w:val="0"/>
          <w:sz w:val="32"/>
          <w:szCs w:val="32"/>
        </w:rPr>
        <w:t>正确</w:t>
      </w:r>
      <w:r w:rsidR="0001082A">
        <w:rPr>
          <w:rFonts w:ascii="Times" w:hAnsi="Times" w:cs="Times" w:hint="eastAsia"/>
          <w:color w:val="000000"/>
          <w:kern w:val="0"/>
          <w:sz w:val="32"/>
          <w:szCs w:val="32"/>
        </w:rPr>
        <w:t>”</w:t>
      </w:r>
      <w:r w:rsidR="002370BC">
        <w:rPr>
          <w:rFonts w:ascii="Times" w:hAnsi="Times" w:cs="Times" w:hint="eastAsia"/>
          <w:color w:val="000000"/>
          <w:kern w:val="0"/>
          <w:sz w:val="32"/>
          <w:szCs w:val="32"/>
        </w:rPr>
        <w:t>缩放规模。</w:t>
      </w:r>
      <w:r w:rsidR="00896A69">
        <w:rPr>
          <w:rFonts w:ascii="Times" w:hAnsi="Times" w:cs="Times" w:hint="eastAsia"/>
          <w:color w:val="000000"/>
          <w:kern w:val="0"/>
          <w:sz w:val="32"/>
          <w:szCs w:val="32"/>
        </w:rPr>
        <w:t>然而，在我们应用的</w:t>
      </w:r>
      <w:r w:rsidR="00896A69"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场景中，例如本文提到的这个“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>鸡尾酒会问题</w:t>
      </w:r>
      <w:r w:rsidR="00896A69">
        <w:rPr>
          <w:rFonts w:ascii="Times" w:hAnsi="Times" w:cs="Times" w:hint="eastAsia"/>
          <w:color w:val="000000"/>
          <w:kern w:val="0"/>
          <w:sz w:val="32"/>
          <w:szCs w:val="32"/>
        </w:rPr>
        <w:t>”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>中，这种不确定性并没有关系。具体来说，对于一个说话者的声音信号</w:t>
      </w:r>
      <w:r w:rsidR="002E222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E2220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2E2220">
        <w:rPr>
          <w:rFonts w:ascii="Times" w:hAnsi="Times" w:cs="Times"/>
          <w:color w:val="000000"/>
          <w:kern w:val="0"/>
          <w:position w:val="16"/>
          <w:sz w:val="21"/>
          <w:szCs w:val="21"/>
        </w:rPr>
        <w:t>(i)</w:t>
      </w:r>
      <w:r w:rsidR="002E2220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 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>的缩放参数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>α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80FC5">
        <w:rPr>
          <w:rFonts w:ascii="Times" w:hAnsi="Times" w:cs="Times" w:hint="eastAsia"/>
          <w:color w:val="000000"/>
          <w:kern w:val="0"/>
          <w:sz w:val="32"/>
          <w:szCs w:val="32"/>
        </w:rPr>
        <w:t>只影响说话者声音的大小而已。</w:t>
      </w:r>
      <w:r w:rsidR="008D4644">
        <w:rPr>
          <w:rFonts w:ascii="Times" w:hAnsi="Times" w:cs="Times" w:hint="eastAsia"/>
          <w:color w:val="000000"/>
          <w:kern w:val="0"/>
          <w:sz w:val="32"/>
          <w:szCs w:val="32"/>
        </w:rPr>
        <w:t>另外，符号变换也没有影响，因为</w:t>
      </w:r>
      <w:r w:rsidR="008D4644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8D4644" w:rsidRPr="00EE5A73">
        <w:rPr>
          <w:rFonts w:ascii="Times" w:hAnsi="Times" w:cs="Times"/>
          <w:color w:val="000000"/>
          <w:kern w:val="0"/>
          <w:sz w:val="21"/>
          <w:szCs w:val="21"/>
          <w:vertAlign w:val="subscript"/>
        </w:rPr>
        <w:t>j</w:t>
      </w:r>
      <w:r w:rsidR="008D4644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(i) </w:t>
      </w:r>
      <w:r w:rsidR="008D4644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981A70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981A7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D4644">
        <w:rPr>
          <w:rFonts w:ascii="Times" w:hAnsi="Times" w:cs="Times"/>
          <w:color w:val="000000"/>
          <w:kern w:val="0"/>
          <w:sz w:val="32"/>
          <w:szCs w:val="32"/>
        </w:rPr>
        <w:t>−s</w:t>
      </w:r>
      <w:r w:rsidR="008D4644" w:rsidRPr="00EE5A73">
        <w:rPr>
          <w:rFonts w:ascii="Times" w:hAnsi="Times" w:cs="Times"/>
          <w:color w:val="000000"/>
          <w:kern w:val="0"/>
          <w:sz w:val="21"/>
          <w:szCs w:val="21"/>
          <w:vertAlign w:val="subscript"/>
        </w:rPr>
        <w:t>j</w:t>
      </w:r>
      <w:r w:rsidR="008D4644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(i)</w:t>
      </w:r>
      <w:r w:rsidR="00981A70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 </w:t>
      </w:r>
      <w:r w:rsidR="00981A70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981A70">
        <w:rPr>
          <w:rFonts w:ascii="Times" w:hAnsi="Times" w:cs="Times" w:hint="eastAsia"/>
          <w:color w:val="000000"/>
          <w:kern w:val="0"/>
          <w:sz w:val="32"/>
          <w:szCs w:val="32"/>
        </w:rPr>
        <w:t>都表示了扬声器中同样的声音大小。</w:t>
      </w:r>
      <w:r w:rsidR="0025266B">
        <w:rPr>
          <w:rFonts w:ascii="Times" w:hAnsi="Times" w:cs="Times" w:hint="eastAsia"/>
          <w:color w:val="000000"/>
          <w:kern w:val="0"/>
          <w:sz w:val="32"/>
          <w:szCs w:val="32"/>
        </w:rPr>
        <w:t>所以，如果算法找到的</w:t>
      </w:r>
      <w:r w:rsidR="0025266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266B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25266B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25266B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25266B">
        <w:rPr>
          <w:rFonts w:ascii="Times" w:hAnsi="Times" w:cs="Times" w:hint="eastAsia"/>
          <w:color w:val="000000"/>
          <w:kern w:val="0"/>
          <w:sz w:val="32"/>
          <w:szCs w:val="32"/>
        </w:rPr>
        <w:t>被乘以任意一个非零数进行了缩放，</w:t>
      </w:r>
      <w:r w:rsidR="00A725F8">
        <w:rPr>
          <w:rFonts w:ascii="Times" w:hAnsi="Times" w:cs="Times" w:hint="eastAsia"/>
          <w:color w:val="000000"/>
          <w:kern w:val="0"/>
          <w:sz w:val="32"/>
          <w:szCs w:val="32"/>
        </w:rPr>
        <w:t>那么对应的恢复出来的音源</w:t>
      </w:r>
      <w:r w:rsidR="00A725F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725F8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A725F8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 w:rsidR="00A725F8">
        <w:rPr>
          <w:rFonts w:ascii="Times" w:hAnsi="Times" w:cs="Times"/>
          <w:color w:val="000000"/>
          <w:kern w:val="0"/>
          <w:sz w:val="32"/>
          <w:szCs w:val="32"/>
        </w:rPr>
        <w:t>= w</w:t>
      </w:r>
      <w:r w:rsidR="00A725F8">
        <w:rPr>
          <w:rFonts w:ascii="Times" w:hAnsi="Times" w:cs="Times"/>
          <w:color w:val="000000"/>
          <w:kern w:val="0"/>
          <w:position w:val="-8"/>
          <w:sz w:val="21"/>
          <w:szCs w:val="21"/>
        </w:rPr>
        <w:t>i</w:t>
      </w:r>
      <w:r w:rsidR="00A725F8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A725F8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A725F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725F8">
        <w:rPr>
          <w:rFonts w:ascii="Times" w:hAnsi="Times" w:cs="Times" w:hint="eastAsia"/>
          <w:color w:val="000000"/>
          <w:kern w:val="0"/>
          <w:sz w:val="32"/>
          <w:szCs w:val="32"/>
        </w:rPr>
        <w:t>也进行了同样的缩放；</w:t>
      </w:r>
      <w:r w:rsidR="00CD1478">
        <w:rPr>
          <w:rFonts w:ascii="Times" w:hAnsi="Times" w:cs="Times" w:hint="eastAsia"/>
          <w:color w:val="000000"/>
          <w:kern w:val="0"/>
          <w:sz w:val="32"/>
          <w:szCs w:val="32"/>
        </w:rPr>
        <w:t>这通常都不要紧。（</w:t>
      </w:r>
      <w:r w:rsidR="00A44ABF">
        <w:rPr>
          <w:rFonts w:ascii="Times" w:hAnsi="Times" w:cs="Times" w:hint="eastAsia"/>
          <w:color w:val="000000"/>
          <w:kern w:val="0"/>
          <w:sz w:val="32"/>
          <w:szCs w:val="32"/>
        </w:rPr>
        <w:t>这些考量也适用于课堂上讨论的对</w:t>
      </w:r>
      <w:r w:rsidR="00A44A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Brain/MEG </w:t>
      </w:r>
      <w:r w:rsidR="00A44ABF">
        <w:rPr>
          <w:rFonts w:ascii="Times" w:hAnsi="Times" w:cs="Times" w:hint="eastAsia"/>
          <w:color w:val="000000"/>
          <w:kern w:val="0"/>
          <w:sz w:val="32"/>
          <w:szCs w:val="32"/>
        </w:rPr>
        <w:t>数据使用的</w:t>
      </w:r>
      <w:r w:rsidR="00A44A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 w:rsidR="00A44ABF">
        <w:rPr>
          <w:rFonts w:ascii="Times" w:hAnsi="Times" w:cs="Times" w:hint="eastAsia"/>
          <w:color w:val="000000"/>
          <w:kern w:val="0"/>
          <w:sz w:val="32"/>
          <w:szCs w:val="32"/>
        </w:rPr>
        <w:t>算法。</w:t>
      </w:r>
      <w:r w:rsidR="00CD147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</w:p>
    <w:p w14:paraId="62A2F731" w14:textId="4790B8E0" w:rsidR="00945EE8" w:rsidRDefault="00F4707A" w:rsidP="003B26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上面这些是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算法模糊性的唯一来源么？还真是</w:t>
      </w:r>
      <w:r w:rsidR="000D7400">
        <w:rPr>
          <w:rFonts w:ascii="Times" w:hAnsi="Times" w:cs="Times" w:hint="eastAsia"/>
          <w:color w:val="000000"/>
          <w:kern w:val="0"/>
          <w:sz w:val="32"/>
          <w:szCs w:val="32"/>
        </w:rPr>
        <w:t>这样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，只要声源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D7400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0D7400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0D7400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是非高斯分布</w:t>
      </w:r>
      <w:r w:rsidR="000D740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D7400">
        <w:rPr>
          <w:rFonts w:ascii="Times" w:hAnsi="Times" w:cs="Times"/>
          <w:color w:val="000000"/>
          <w:kern w:val="0"/>
          <w:sz w:val="32"/>
          <w:szCs w:val="32"/>
        </w:rPr>
        <w:t>non-Gaussian</w:t>
      </w:r>
      <w:r w:rsidR="000D7400">
        <w:rPr>
          <w:rFonts w:ascii="Times" w:hAnsi="Times" w:cs="Times" w:hint="eastAsia"/>
          <w:color w:val="000000"/>
          <w:kern w:val="0"/>
          <w:sz w:val="32"/>
          <w:szCs w:val="32"/>
        </w:rPr>
        <w:t>）的即可。</w:t>
      </w:r>
      <w:r w:rsidR="00F111CA">
        <w:rPr>
          <w:rFonts w:ascii="Times" w:hAnsi="Times" w:cs="Times" w:hint="eastAsia"/>
          <w:color w:val="000000"/>
          <w:kern w:val="0"/>
          <w:sz w:val="32"/>
          <w:szCs w:val="32"/>
        </w:rPr>
        <w:t>如果是高斯分布的数据（</w:t>
      </w:r>
      <w:r w:rsidR="00F111CA">
        <w:rPr>
          <w:rFonts w:ascii="Times" w:hAnsi="Times" w:cs="Times"/>
          <w:color w:val="000000"/>
          <w:kern w:val="0"/>
          <w:sz w:val="32"/>
          <w:szCs w:val="32"/>
        </w:rPr>
        <w:t>Gaussian data</w:t>
      </w:r>
      <w:r w:rsidR="00F111C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，例如一个样本中，</w:t>
      </w:r>
      <w:r w:rsidR="00C137FB">
        <w:rPr>
          <w:rFonts w:ascii="Times" w:hAnsi="Times" w:cs="Times"/>
          <w:color w:val="000000"/>
          <w:kern w:val="0"/>
          <w:sz w:val="32"/>
          <w:szCs w:val="32"/>
        </w:rPr>
        <w:t xml:space="preserve">n = 2, 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而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137FB">
        <w:rPr>
          <w:rFonts w:ascii="Times" w:hAnsi="Times" w:cs="Times"/>
          <w:color w:val="000000"/>
          <w:kern w:val="0"/>
          <w:sz w:val="32"/>
          <w:szCs w:val="32"/>
        </w:rPr>
        <w:t xml:space="preserve">s </w:t>
      </w:r>
      <w:r w:rsidR="00C137FB"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 w:rsidR="00C137FB">
        <w:rPr>
          <w:rFonts w:ascii="Times" w:hAnsi="Times" w:cs="Times"/>
          <w:color w:val="000000"/>
          <w:kern w:val="0"/>
          <w:sz w:val="32"/>
          <w:szCs w:val="32"/>
        </w:rPr>
        <w:t xml:space="preserve"> N(0,I)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（译者注：即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是一个以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 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为参数的正态分布，正态分布属于高斯分布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137F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其中的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是一个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2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×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2 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的单位矩阵（</w:t>
      </w:r>
      <w:r w:rsidR="00DC0CC5">
        <w:rPr>
          <w:rFonts w:ascii="Times" w:hAnsi="Times" w:cs="Times"/>
          <w:color w:val="000000"/>
          <w:kern w:val="0"/>
          <w:sz w:val="32"/>
          <w:szCs w:val="32"/>
        </w:rPr>
        <w:t>identity matrix</w:t>
      </w:r>
      <w:r w:rsidR="00DC0CC5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要注意</w:t>
      </w:r>
      <w:r w:rsidR="0038102A">
        <w:rPr>
          <w:rFonts w:ascii="Times" w:hAnsi="Times" w:cs="Times" w:hint="eastAsia"/>
          <w:color w:val="000000"/>
          <w:kern w:val="0"/>
          <w:sz w:val="32"/>
          <w:szCs w:val="32"/>
        </w:rPr>
        <w:t>，这是一个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标准正态分布</w:t>
      </w:r>
      <w:r w:rsidR="0038102A">
        <w:rPr>
          <w:rFonts w:ascii="Times" w:hAnsi="Times" w:cs="Times" w:hint="eastAsia"/>
          <w:color w:val="000000"/>
          <w:kern w:val="0"/>
          <w:sz w:val="32"/>
          <w:szCs w:val="32"/>
        </w:rPr>
        <w:t>，其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密度</w:t>
      </w:r>
      <w:r w:rsidR="0038102A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8102A">
        <w:rPr>
          <w:rFonts w:ascii="Times" w:hAnsi="Times" w:cs="Times"/>
          <w:color w:val="000000"/>
          <w:kern w:val="0"/>
          <w:sz w:val="32"/>
          <w:szCs w:val="32"/>
        </w:rPr>
        <w:t>density</w:t>
      </w:r>
      <w:r w:rsidR="0038102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轮廓图</w:t>
      </w:r>
      <w:r w:rsidR="003861F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861F5">
        <w:rPr>
          <w:rFonts w:ascii="Times" w:hAnsi="Times" w:cs="Times"/>
          <w:color w:val="000000"/>
          <w:kern w:val="0"/>
          <w:sz w:val="32"/>
          <w:szCs w:val="32"/>
        </w:rPr>
        <w:t>contour</w:t>
      </w:r>
      <w:r w:rsidR="003861F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是以圆点为中心的</w:t>
      </w:r>
      <w:r w:rsidR="00D53289">
        <w:rPr>
          <w:rFonts w:ascii="Times" w:hAnsi="Times" w:cs="Times" w:hint="eastAsia"/>
          <w:color w:val="000000"/>
          <w:kern w:val="0"/>
          <w:sz w:val="32"/>
          <w:szCs w:val="32"/>
        </w:rPr>
        <w:t>圆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，其密度是旋转对称的</w:t>
      </w:r>
      <w:r w:rsidR="005114F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114F4">
        <w:rPr>
          <w:rFonts w:ascii="Times" w:hAnsi="Times" w:cs="Times"/>
          <w:color w:val="000000"/>
          <w:kern w:val="0"/>
          <w:sz w:val="32"/>
          <w:szCs w:val="32"/>
        </w:rPr>
        <w:t>rotationally symmetric</w:t>
      </w:r>
      <w:r w:rsidR="005114F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20CA5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3C0E62D5" w14:textId="5F4557EF" w:rsidR="00602652" w:rsidRDefault="00602652" w:rsidP="003B26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接下来，假如我们观测到了某个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x = As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，其中的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就是混合矩阵（</w:t>
      </w:r>
      <w:r>
        <w:rPr>
          <w:rFonts w:ascii="Times" w:hAnsi="Times" w:cs="Times"/>
          <w:color w:val="000000"/>
          <w:kern w:val="0"/>
          <w:sz w:val="32"/>
          <w:szCs w:val="32"/>
        </w:rPr>
        <w:t>mixing matrix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>这样得到的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>也是一个高斯分布的，均值为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>，协方差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E1D6C">
        <w:rPr>
          <w:rFonts w:ascii="Times" w:hAnsi="Times" w:cs="Times"/>
          <w:color w:val="000000"/>
          <w:kern w:val="0"/>
          <w:sz w:val="32"/>
          <w:szCs w:val="32"/>
        </w:rPr>
        <w:t>E[xx</w:t>
      </w:r>
      <w:r w:rsidR="006E1D6C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6E1D6C">
        <w:rPr>
          <w:rFonts w:ascii="Times" w:hAnsi="Times" w:cs="Times"/>
          <w:color w:val="000000"/>
          <w:kern w:val="0"/>
          <w:sz w:val="32"/>
          <w:szCs w:val="32"/>
        </w:rPr>
        <w:t>] = E[Ass</w:t>
      </w:r>
      <w:r w:rsidR="006E1D6C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6E1D6C">
        <w:rPr>
          <w:rFonts w:ascii="Times" w:hAnsi="Times" w:cs="Times"/>
          <w:color w:val="000000"/>
          <w:kern w:val="0"/>
          <w:sz w:val="32"/>
          <w:szCs w:val="32"/>
        </w:rPr>
        <w:t>A</w:t>
      </w:r>
      <w:r w:rsidR="006E1D6C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6E1D6C">
        <w:rPr>
          <w:rFonts w:ascii="Times" w:hAnsi="Times" w:cs="Times"/>
          <w:color w:val="000000"/>
          <w:kern w:val="0"/>
          <w:sz w:val="32"/>
          <w:szCs w:val="32"/>
        </w:rPr>
        <w:t>] = AA</w:t>
      </w:r>
      <w:r w:rsidR="006E1D6C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6E1D6C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6E1D6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8381D">
        <w:rPr>
          <w:rFonts w:ascii="Times" w:hAnsi="Times" w:cs="Times" w:hint="eastAsia"/>
          <w:color w:val="000000"/>
          <w:kern w:val="0"/>
          <w:sz w:val="32"/>
          <w:szCs w:val="32"/>
        </w:rPr>
        <w:t>然后设</w:t>
      </w:r>
      <w:r w:rsidR="00A8381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R </w:t>
      </w:r>
      <w:r w:rsidR="00A8381D">
        <w:rPr>
          <w:rFonts w:ascii="Times" w:hAnsi="Times" w:cs="Times" w:hint="eastAsia"/>
          <w:color w:val="000000"/>
          <w:kern w:val="0"/>
          <w:sz w:val="32"/>
          <w:szCs w:val="32"/>
        </w:rPr>
        <w:t>为任意的正交矩阵</w:t>
      </w:r>
      <w:r w:rsidR="000B02C9">
        <w:rPr>
          <w:rFonts w:ascii="Times" w:hAnsi="Times" w:cs="Times" w:hint="eastAsia"/>
          <w:color w:val="000000"/>
          <w:kern w:val="0"/>
          <w:sz w:val="32"/>
          <w:szCs w:val="32"/>
        </w:rPr>
        <w:t>（不太正式地说，也可以说成是旋转</w:t>
      </w:r>
      <w:r w:rsidR="00AB60D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B60D5">
        <w:rPr>
          <w:rFonts w:ascii="Times" w:hAnsi="Times" w:cs="Times"/>
          <w:color w:val="000000"/>
          <w:kern w:val="0"/>
          <w:sz w:val="32"/>
          <w:szCs w:val="32"/>
        </w:rPr>
        <w:t>rotation</w:t>
      </w:r>
      <w:r w:rsidR="00AB60D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B02C9">
        <w:rPr>
          <w:rFonts w:ascii="Times" w:hAnsi="Times" w:cs="Times" w:hint="eastAsia"/>
          <w:color w:val="000000"/>
          <w:kern w:val="0"/>
          <w:sz w:val="32"/>
          <w:szCs w:val="32"/>
        </w:rPr>
        <w:t>矩阵或者是反射</w:t>
      </w:r>
      <w:r w:rsidR="00AB60D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B60D5">
        <w:rPr>
          <w:rFonts w:ascii="Times" w:hAnsi="Times" w:cs="Times"/>
          <w:color w:val="000000"/>
          <w:kern w:val="0"/>
          <w:sz w:val="32"/>
          <w:szCs w:val="32"/>
        </w:rPr>
        <w:t>reflection</w:t>
      </w:r>
      <w:r w:rsidR="00AB60D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B02C9">
        <w:rPr>
          <w:rFonts w:ascii="Times" w:hAnsi="Times" w:cs="Times" w:hint="eastAsia"/>
          <w:color w:val="000000"/>
          <w:kern w:val="0"/>
          <w:sz w:val="32"/>
          <w:szCs w:val="32"/>
        </w:rPr>
        <w:t>矩阵）</w:t>
      </w:r>
      <w:r w:rsidR="00AB60D5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7173A1">
        <w:rPr>
          <w:rFonts w:ascii="Times" w:hAnsi="Times" w:cs="Times" w:hint="eastAsia"/>
          <w:color w:val="000000"/>
          <w:kern w:val="0"/>
          <w:sz w:val="32"/>
          <w:szCs w:val="32"/>
        </w:rPr>
        <w:t>这样则有</w:t>
      </w:r>
      <w:r w:rsidR="007173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173A1">
        <w:rPr>
          <w:rFonts w:ascii="Times" w:hAnsi="Times" w:cs="Times"/>
          <w:color w:val="000000"/>
          <w:kern w:val="0"/>
          <w:sz w:val="32"/>
          <w:szCs w:val="32"/>
        </w:rPr>
        <w:t>RR</w:t>
      </w:r>
      <w:r w:rsidR="007173A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7173A1">
        <w:rPr>
          <w:rFonts w:ascii="Times" w:hAnsi="Times" w:cs="Times"/>
          <w:color w:val="000000"/>
          <w:kern w:val="0"/>
          <w:sz w:val="32"/>
          <w:szCs w:val="32"/>
        </w:rPr>
        <w:t>= R</w:t>
      </w:r>
      <w:r w:rsidR="007173A1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7173A1">
        <w:rPr>
          <w:rFonts w:ascii="Times" w:hAnsi="Times" w:cs="Times"/>
          <w:color w:val="000000"/>
          <w:kern w:val="0"/>
          <w:sz w:val="32"/>
          <w:szCs w:val="32"/>
        </w:rPr>
        <w:t>R = I</w:t>
      </w:r>
      <w:r w:rsidR="007722A6">
        <w:rPr>
          <w:rFonts w:ascii="Times" w:hAnsi="Times" w:cs="Times" w:hint="eastAsia"/>
          <w:color w:val="000000"/>
          <w:kern w:val="0"/>
          <w:sz w:val="32"/>
          <w:szCs w:val="32"/>
        </w:rPr>
        <w:t>，然后设</w:t>
      </w:r>
      <w:r w:rsidR="007722A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722A6">
        <w:rPr>
          <w:rFonts w:ascii="Times" w:hAnsi="Times" w:cs="Times"/>
          <w:color w:val="000000"/>
          <w:kern w:val="0"/>
          <w:sz w:val="32"/>
          <w:szCs w:val="32"/>
        </w:rPr>
        <w:t>A</w:t>
      </w:r>
      <w:r w:rsidR="007722A6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7722A6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 w:rsidR="007722A6">
        <w:rPr>
          <w:rFonts w:ascii="Times" w:hAnsi="Times" w:cs="Times"/>
          <w:color w:val="000000"/>
          <w:kern w:val="0"/>
          <w:sz w:val="32"/>
          <w:szCs w:val="32"/>
        </w:rPr>
        <w:t>= AR</w:t>
      </w:r>
      <w:r w:rsidR="007722A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3D2647">
        <w:rPr>
          <w:rFonts w:ascii="Times" w:hAnsi="Times" w:cs="Times" w:hint="eastAsia"/>
          <w:color w:val="000000"/>
          <w:kern w:val="0"/>
          <w:sz w:val="32"/>
          <w:szCs w:val="32"/>
        </w:rPr>
        <w:t>如果</w:t>
      </w:r>
      <w:r w:rsidR="00AB1562">
        <w:rPr>
          <w:rFonts w:ascii="Times" w:hAnsi="Times" w:cs="Times" w:hint="eastAsia"/>
          <w:color w:val="000000"/>
          <w:kern w:val="0"/>
          <w:sz w:val="32"/>
          <w:szCs w:val="32"/>
        </w:rPr>
        <w:t>使用</w:t>
      </w:r>
      <w:r w:rsidR="00AB156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B1562">
        <w:rPr>
          <w:rFonts w:ascii="Times" w:hAnsi="Times" w:cs="Times"/>
          <w:color w:val="000000"/>
          <w:kern w:val="0"/>
          <w:sz w:val="32"/>
          <w:szCs w:val="32"/>
        </w:rPr>
        <w:t>A</w:t>
      </w:r>
      <w:r w:rsidR="00AB1562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AB1562">
        <w:rPr>
          <w:rFonts w:ascii="Calibri" w:eastAsia="Calibri" w:hAnsi="Calibri" w:cs="Calibri" w:hint="eastAsia"/>
          <w:color w:val="000000"/>
          <w:kern w:val="0"/>
          <w:position w:val="10"/>
          <w:sz w:val="21"/>
          <w:szCs w:val="21"/>
        </w:rPr>
        <w:t xml:space="preserve"> </w:t>
      </w:r>
      <w:r w:rsidR="00AB1562">
        <w:rPr>
          <w:rFonts w:ascii="Times" w:hAnsi="Times" w:cs="Times" w:hint="eastAsia"/>
          <w:color w:val="000000"/>
          <w:kern w:val="0"/>
          <w:sz w:val="32"/>
          <w:szCs w:val="32"/>
        </w:rPr>
        <w:t>而不是</w:t>
      </w:r>
      <w:r w:rsidR="00AB156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AB1562">
        <w:rPr>
          <w:rFonts w:ascii="Times" w:hAnsi="Times" w:cs="Times" w:hint="eastAsia"/>
          <w:color w:val="000000"/>
          <w:kern w:val="0"/>
          <w:sz w:val="32"/>
          <w:szCs w:val="32"/>
        </w:rPr>
        <w:t>作为混合矩阵，</w:t>
      </w:r>
      <w:r w:rsidR="0074596B">
        <w:rPr>
          <w:rFonts w:ascii="Times" w:hAnsi="Times" w:cs="Times" w:hint="eastAsia"/>
          <w:color w:val="000000"/>
          <w:kern w:val="0"/>
          <w:sz w:val="32"/>
          <w:szCs w:val="32"/>
        </w:rPr>
        <w:t>那么观测到的数据就应该是</w:t>
      </w:r>
      <w:r w:rsidR="0074596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= A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。这个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也还是个高斯分布，依然是均值为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，协方差为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E[x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(x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] = E[A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ss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(A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] = E[ARss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(AR)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] = ARR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A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= AA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。看到没，无论混合矩阵使用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还是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A</w:t>
      </w:r>
      <w:r w:rsidR="00416B81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，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得到的数据都是一个正态分布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N (0, AA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，以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 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为均值，协方差为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16B81">
        <w:rPr>
          <w:rFonts w:ascii="Times" w:hAnsi="Times" w:cs="Times"/>
          <w:color w:val="000000"/>
          <w:kern w:val="0"/>
          <w:sz w:val="32"/>
          <w:szCs w:val="32"/>
        </w:rPr>
        <w:t>AA</w:t>
      </w:r>
      <w:r w:rsidR="00416B81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416B81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C075C">
        <w:rPr>
          <w:rFonts w:ascii="Times" w:hAnsi="Times" w:cs="Times" w:hint="eastAsia"/>
          <w:color w:val="000000"/>
          <w:kern w:val="0"/>
          <w:sz w:val="32"/>
          <w:szCs w:val="32"/>
        </w:rPr>
        <w:t>这样就根本不能区分出来混合矩阵使用的是</w:t>
      </w:r>
      <w:r w:rsidR="007C075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7C075C">
        <w:rPr>
          <w:rFonts w:ascii="Times" w:hAnsi="Times" w:cs="Times" w:hint="eastAsia"/>
          <w:color w:val="000000"/>
          <w:kern w:val="0"/>
          <w:sz w:val="32"/>
          <w:szCs w:val="32"/>
        </w:rPr>
        <w:t>还是</w:t>
      </w:r>
      <w:r w:rsidR="007C075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C075C">
        <w:rPr>
          <w:rFonts w:ascii="Times" w:hAnsi="Times" w:cs="Times"/>
          <w:color w:val="000000"/>
          <w:kern w:val="0"/>
          <w:sz w:val="32"/>
          <w:szCs w:val="32"/>
        </w:rPr>
        <w:t>A</w:t>
      </w:r>
      <w:r w:rsidR="007C075C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7C075C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1975A0">
        <w:rPr>
          <w:rFonts w:ascii="Times" w:hAnsi="Times" w:cs="Times" w:hint="eastAsia"/>
          <w:color w:val="000000"/>
          <w:kern w:val="0"/>
          <w:sz w:val="32"/>
          <w:szCs w:val="32"/>
        </w:rPr>
        <w:t>所以，只要混合矩</w:t>
      </w:r>
      <w:r w:rsidR="001975A0"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阵中有一个任意的旋转分量</w:t>
      </w:r>
      <w:r w:rsidR="00A1451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14511">
        <w:rPr>
          <w:rFonts w:ascii="Times" w:hAnsi="Times" w:cs="Times"/>
          <w:color w:val="000000"/>
          <w:kern w:val="0"/>
          <w:sz w:val="32"/>
          <w:szCs w:val="32"/>
        </w:rPr>
        <w:t>arbitrary rotational component</w:t>
      </w:r>
      <w:r w:rsidR="00A14511">
        <w:rPr>
          <w:rFonts w:ascii="Times" w:hAnsi="Times" w:cs="Times" w:hint="eastAsia"/>
          <w:color w:val="000000"/>
          <w:kern w:val="0"/>
          <w:sz w:val="32"/>
          <w:szCs w:val="32"/>
        </w:rPr>
        <w:t>），并且不能从数据中获得，那么</w:t>
      </w:r>
      <w:r w:rsidR="00C5318C">
        <w:rPr>
          <w:rFonts w:ascii="Times" w:hAnsi="Times" w:cs="Times" w:hint="eastAsia"/>
          <w:color w:val="000000"/>
          <w:kern w:val="0"/>
          <w:sz w:val="32"/>
          <w:szCs w:val="32"/>
        </w:rPr>
        <w:t>就</w:t>
      </w:r>
      <w:r w:rsidR="00A14511">
        <w:rPr>
          <w:rFonts w:ascii="Times" w:hAnsi="Times" w:cs="Times" w:hint="eastAsia"/>
          <w:color w:val="000000"/>
          <w:kern w:val="0"/>
          <w:sz w:val="32"/>
          <w:szCs w:val="32"/>
        </w:rPr>
        <w:t>不能恢复出原始</w:t>
      </w:r>
      <w:r w:rsidR="00AA2652">
        <w:rPr>
          <w:rFonts w:ascii="Times" w:hAnsi="Times" w:cs="Times" w:hint="eastAsia"/>
          <w:color w:val="000000"/>
          <w:kern w:val="0"/>
          <w:sz w:val="32"/>
          <w:szCs w:val="32"/>
        </w:rPr>
        <w:t>数据</w:t>
      </w:r>
      <w:r w:rsidR="00A14511">
        <w:rPr>
          <w:rFonts w:ascii="Times" w:hAnsi="Times" w:cs="Times" w:hint="eastAsia"/>
          <w:color w:val="000000"/>
          <w:kern w:val="0"/>
          <w:sz w:val="32"/>
          <w:szCs w:val="32"/>
        </w:rPr>
        <w:t>源</w:t>
      </w:r>
      <w:r w:rsidR="00AA2652">
        <w:rPr>
          <w:rFonts w:ascii="Times" w:hAnsi="Times" w:cs="Times" w:hint="eastAsia"/>
          <w:color w:val="000000"/>
          <w:kern w:val="0"/>
          <w:sz w:val="32"/>
          <w:szCs w:val="32"/>
        </w:rPr>
        <w:t>了</w:t>
      </w:r>
      <w:r w:rsidR="00A14511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77AC66A6" w14:textId="7D2550F7" w:rsidR="000D19C3" w:rsidRDefault="00026EDC" w:rsidP="003B26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上面这些论证，是</w:t>
      </w:r>
      <w:r w:rsidR="00BE7754">
        <w:rPr>
          <w:rFonts w:ascii="Times" w:hAnsi="Times" w:cs="Times" w:hint="eastAsia"/>
          <w:color w:val="000000"/>
          <w:kern w:val="0"/>
          <w:sz w:val="32"/>
          <w:szCs w:val="32"/>
        </w:rPr>
        <w:t>基于</w:t>
      </w:r>
      <w:r w:rsidR="00810A68">
        <w:rPr>
          <w:rFonts w:ascii="Times" w:hAnsi="Times" w:cs="Times" w:hint="eastAsia"/>
          <w:color w:val="000000"/>
          <w:kern w:val="0"/>
          <w:sz w:val="32"/>
          <w:szCs w:val="32"/>
        </w:rPr>
        <w:t>多元标准正态分布</w:t>
      </w:r>
      <w:r w:rsidR="00A365F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365F6">
        <w:rPr>
          <w:rFonts w:ascii="Times" w:hAnsi="Times" w:cs="Times"/>
          <w:color w:val="000000"/>
          <w:kern w:val="0"/>
          <w:sz w:val="32"/>
          <w:szCs w:val="32"/>
        </w:rPr>
        <w:t>multivariate standard normal distribution</w:t>
      </w:r>
      <w:r w:rsidR="00A365F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10A68">
        <w:rPr>
          <w:rFonts w:ascii="Times" w:hAnsi="Times" w:cs="Times" w:hint="eastAsia"/>
          <w:color w:val="000000"/>
          <w:kern w:val="0"/>
          <w:sz w:val="32"/>
          <w:szCs w:val="32"/>
        </w:rPr>
        <w:t>是旋转对称</w:t>
      </w:r>
      <w:r w:rsidR="00A365F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365F6">
        <w:rPr>
          <w:rFonts w:ascii="Times" w:hAnsi="Times" w:cs="Times"/>
          <w:color w:val="000000"/>
          <w:kern w:val="0"/>
          <w:sz w:val="32"/>
          <w:szCs w:val="32"/>
        </w:rPr>
        <w:t>rotationally symmetric</w:t>
      </w:r>
      <w:r w:rsidR="00A365F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10A68">
        <w:rPr>
          <w:rFonts w:ascii="Times" w:hAnsi="Times" w:cs="Times" w:hint="eastAsia"/>
          <w:color w:val="000000"/>
          <w:kern w:val="0"/>
          <w:sz w:val="32"/>
          <w:szCs w:val="32"/>
        </w:rPr>
        <w:t>的这个定理。</w:t>
      </w:r>
      <w:r w:rsidR="009225FD">
        <w:rPr>
          <w:rFonts w:ascii="Times" w:hAnsi="Times" w:cs="Times" w:hint="eastAsia"/>
          <w:color w:val="000000"/>
          <w:kern w:val="0"/>
          <w:sz w:val="32"/>
          <w:szCs w:val="32"/>
        </w:rPr>
        <w:t>这些情况使得</w:t>
      </w:r>
      <w:r w:rsidR="009225F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 w:rsidR="009225FD">
        <w:rPr>
          <w:rFonts w:ascii="Times" w:hAnsi="Times" w:cs="Times" w:hint="eastAsia"/>
          <w:color w:val="000000"/>
          <w:kern w:val="0"/>
          <w:sz w:val="32"/>
          <w:szCs w:val="32"/>
        </w:rPr>
        <w:t>面对高斯分布的数据（</w:t>
      </w:r>
      <w:r w:rsidR="009225FD">
        <w:rPr>
          <w:rFonts w:ascii="Times" w:hAnsi="Times" w:cs="Times"/>
          <w:color w:val="000000"/>
          <w:kern w:val="0"/>
          <w:sz w:val="32"/>
          <w:szCs w:val="32"/>
        </w:rPr>
        <w:t>Gaussian data</w:t>
      </w:r>
      <w:r w:rsidR="009225F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D7D7E">
        <w:rPr>
          <w:rFonts w:ascii="Times" w:hAnsi="Times" w:cs="Times" w:hint="eastAsia"/>
          <w:color w:val="000000"/>
          <w:kern w:val="0"/>
          <w:sz w:val="32"/>
          <w:szCs w:val="32"/>
        </w:rPr>
        <w:t>的时候很无力，但是只要数据不是高斯分布的，然后再有充足的数据，那就还是能恢复出</w:t>
      </w:r>
      <w:r w:rsidR="006D7D7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6D7D7E">
        <w:rPr>
          <w:rFonts w:ascii="Times" w:hAnsi="Times" w:cs="Times" w:hint="eastAsia"/>
          <w:color w:val="000000"/>
          <w:kern w:val="0"/>
          <w:sz w:val="32"/>
          <w:szCs w:val="32"/>
        </w:rPr>
        <w:t>个独立的声源的。</w:t>
      </w:r>
    </w:p>
    <w:p w14:paraId="2BEAE12C" w14:textId="77777777" w:rsidR="000D19C3" w:rsidRDefault="000D19C3" w:rsidP="003B26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6CCD19FE" w14:textId="77777777" w:rsidR="000D19C3" w:rsidRDefault="000D19C3" w:rsidP="003B260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6947955B" w14:textId="0B782CA9" w:rsidR="00575F5B" w:rsidRDefault="00575F5B" w:rsidP="00575F5B">
      <w:pPr>
        <w:pStyle w:val="1"/>
      </w:pPr>
      <w:r>
        <w:t xml:space="preserve">2 </w:t>
      </w:r>
      <w:r w:rsidR="003D6851">
        <w:rPr>
          <w:rFonts w:hint="eastAsia"/>
        </w:rPr>
        <w:t>密度（</w:t>
      </w:r>
      <w:r>
        <w:t>Densities</w:t>
      </w:r>
      <w:r w:rsidR="003D6851">
        <w:rPr>
          <w:rFonts w:hint="eastAsia"/>
        </w:rPr>
        <w:t>）和线性变换（</w:t>
      </w:r>
      <w:r>
        <w:t>linear transfo</w:t>
      </w:r>
      <w:r w:rsidR="003D6851">
        <w:t>rmations）</w:t>
      </w:r>
    </w:p>
    <w:p w14:paraId="1F5E726F" w14:textId="355971FB" w:rsidR="00D30586" w:rsidRDefault="00D30586" w:rsidP="00575F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在继续去推导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算法之前，我们先来简要讲一讲对密度函数</w:t>
      </w:r>
      <w:r w:rsidR="00DD6BD3">
        <w:rPr>
          <w:rFonts w:ascii="Times" w:hAnsi="Times" w:cs="Times" w:hint="eastAsia"/>
          <w:color w:val="000000"/>
          <w:kern w:val="0"/>
          <w:sz w:val="32"/>
          <w:szCs w:val="32"/>
        </w:rPr>
        <w:t>进行线性变换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的效果</w:t>
      </w:r>
      <w:r w:rsidR="004C056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4C0561">
        <w:rPr>
          <w:rFonts w:ascii="Times" w:hAnsi="Times" w:cs="Times"/>
          <w:color w:val="000000"/>
          <w:kern w:val="0"/>
          <w:sz w:val="32"/>
          <w:szCs w:val="32"/>
        </w:rPr>
        <w:t>effect</w:t>
      </w:r>
      <w:r w:rsidR="004C056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7DFD5DC2" w14:textId="190E3FB0" w:rsidR="00E968D8" w:rsidRDefault="0081312C" w:rsidP="00575F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假如</w:t>
      </w:r>
      <w:r w:rsidR="00E968D8">
        <w:rPr>
          <w:rFonts w:ascii="Times" w:hAnsi="Times" w:cs="Times" w:hint="eastAsia"/>
          <w:color w:val="000000"/>
          <w:kern w:val="0"/>
          <w:sz w:val="32"/>
          <w:szCs w:val="32"/>
        </w:rPr>
        <w:t>我们有某个随机变量</w:t>
      </w:r>
      <w:r w:rsidR="00E968D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</w:t>
      </w:r>
      <w:r w:rsidR="00E968D8">
        <w:rPr>
          <w:rFonts w:ascii="Times" w:hAnsi="Times" w:cs="Times" w:hint="eastAsia"/>
          <w:color w:val="000000"/>
          <w:kern w:val="0"/>
          <w:sz w:val="32"/>
          <w:szCs w:val="32"/>
        </w:rPr>
        <w:t>，可以根据某个密度函数</w:t>
      </w:r>
      <w:r w:rsidR="00E968D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968D8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E968D8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E968D8">
        <w:rPr>
          <w:rFonts w:ascii="Times" w:hAnsi="Times" w:cs="Times"/>
          <w:color w:val="000000"/>
          <w:kern w:val="0"/>
          <w:sz w:val="32"/>
          <w:szCs w:val="32"/>
        </w:rPr>
        <w:t>(s)</w:t>
      </w:r>
      <w:r w:rsidR="00E968D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968D8">
        <w:rPr>
          <w:rFonts w:ascii="Times" w:hAnsi="Times" w:cs="Times" w:hint="eastAsia"/>
          <w:color w:val="000000"/>
          <w:kern w:val="0"/>
          <w:sz w:val="32"/>
          <w:szCs w:val="32"/>
        </w:rPr>
        <w:t>来绘制。</w:t>
      </w:r>
      <w:bookmarkStart w:id="0" w:name="_GoBack"/>
      <w:r w:rsidR="00DC5909">
        <w:rPr>
          <w:rFonts w:ascii="Times" w:hAnsi="Times" w:cs="Times" w:hint="eastAsia"/>
          <w:color w:val="000000"/>
          <w:kern w:val="0"/>
          <w:sz w:val="32"/>
          <w:szCs w:val="32"/>
        </w:rPr>
        <w:t>简单起见，咱们现在就把</w:t>
      </w:r>
      <w:r w:rsidR="00DC590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</w:t>
      </w:r>
      <w:r w:rsidR="00DC5909">
        <w:rPr>
          <w:rFonts w:ascii="Times" w:hAnsi="Times" w:cs="Times" w:hint="eastAsia"/>
          <w:color w:val="000000"/>
          <w:kern w:val="0"/>
          <w:sz w:val="32"/>
          <w:szCs w:val="32"/>
        </w:rPr>
        <w:t>当做是一个实数，即</w:t>
      </w:r>
      <w:r w:rsidR="00DC590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C5909">
        <w:rPr>
          <w:rFonts w:ascii="Times" w:hAnsi="Times" w:cs="Times"/>
          <w:color w:val="000000"/>
          <w:kern w:val="0"/>
          <w:sz w:val="32"/>
          <w:szCs w:val="32"/>
        </w:rPr>
        <w:t xml:space="preserve">s </w:t>
      </w:r>
      <w:r w:rsidR="00DC5909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DC5909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DC5909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bookmarkEnd w:id="0"/>
      <w:r w:rsidR="0074081F">
        <w:rPr>
          <w:rFonts w:ascii="Times" w:hAnsi="Times" w:cs="Times" w:hint="eastAsia"/>
          <w:color w:val="000000"/>
          <w:kern w:val="0"/>
          <w:sz w:val="32"/>
          <w:szCs w:val="32"/>
        </w:rPr>
        <w:t>然后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74081F">
        <w:rPr>
          <w:rFonts w:ascii="Times" w:hAnsi="Times" w:cs="Times" w:hint="eastAsia"/>
          <w:color w:val="000000"/>
          <w:kern w:val="0"/>
          <w:sz w:val="32"/>
          <w:szCs w:val="32"/>
        </w:rPr>
        <w:t>某个随机变量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>，定义方式为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96B80">
        <w:rPr>
          <w:rFonts w:ascii="Times" w:hAnsi="Times" w:cs="Times"/>
          <w:color w:val="000000"/>
          <w:kern w:val="0"/>
          <w:sz w:val="32"/>
          <w:szCs w:val="32"/>
        </w:rPr>
        <w:t>x = As (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>其中</w:t>
      </w:r>
      <w:r w:rsidR="00D96B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96B80"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 w:rsidR="00D96B80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D96B80">
        <w:rPr>
          <w:rFonts w:ascii="Times" w:hAnsi="Times" w:cs="Times"/>
          <w:color w:val="000000"/>
          <w:kern w:val="0"/>
          <w:sz w:val="32"/>
          <w:szCs w:val="32"/>
        </w:rPr>
        <w:t xml:space="preserve"> R, A </w:t>
      </w:r>
      <w:r w:rsidR="00D96B80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D96B80">
        <w:rPr>
          <w:rFonts w:ascii="Times" w:hAnsi="Times" w:cs="Times"/>
          <w:color w:val="000000"/>
          <w:kern w:val="0"/>
          <w:sz w:val="32"/>
          <w:szCs w:val="32"/>
        </w:rPr>
        <w:t xml:space="preserve"> R)</w:t>
      </w:r>
      <w:r w:rsidR="00D96B80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>然后设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819EF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4819EF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4819EF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>的密度函数。那么这个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819EF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4819EF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4819EF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AE4378">
        <w:rPr>
          <w:rFonts w:ascii="Times" w:hAnsi="Times" w:cs="Times" w:hint="eastAsia"/>
          <w:color w:val="000000"/>
          <w:kern w:val="0"/>
          <w:sz w:val="32"/>
          <w:szCs w:val="32"/>
        </w:rPr>
        <w:t>是多少呢？</w:t>
      </w:r>
    </w:p>
    <w:p w14:paraId="429E7609" w14:textId="6561B8C4" w:rsidR="00A82B35" w:rsidRDefault="00A82B35" w:rsidP="000A644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W = A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。要计算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取某一个特定值的“概率（</w:t>
      </w:r>
      <w:r>
        <w:rPr>
          <w:rFonts w:ascii="Times" w:hAnsi="Times" w:cs="Times"/>
          <w:color w:val="000000"/>
          <w:kern w:val="0"/>
          <w:sz w:val="32"/>
          <w:szCs w:val="32"/>
        </w:rPr>
        <w:t>probability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）”</w:t>
      </w:r>
      <w:r w:rsidR="00CB539C">
        <w:rPr>
          <w:rFonts w:ascii="Times" w:hAnsi="Times" w:cs="Times" w:hint="eastAsia"/>
          <w:color w:val="000000"/>
          <w:kern w:val="0"/>
          <w:sz w:val="32"/>
          <w:szCs w:val="32"/>
        </w:rPr>
        <w:t>，可以先计算对于</w:t>
      </w:r>
      <w:r w:rsidR="00CB539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B539C">
        <w:rPr>
          <w:rFonts w:ascii="Times" w:hAnsi="Times" w:cs="Times"/>
          <w:color w:val="000000"/>
          <w:kern w:val="0"/>
          <w:sz w:val="32"/>
          <w:szCs w:val="32"/>
        </w:rPr>
        <w:t>s = Wx</w:t>
      </w:r>
      <w:r w:rsidR="00CB539C">
        <w:rPr>
          <w:rFonts w:ascii="Times" w:hAnsi="Times" w:cs="Times" w:hint="eastAsia"/>
          <w:color w:val="000000"/>
          <w:kern w:val="0"/>
          <w:sz w:val="32"/>
          <w:szCs w:val="32"/>
        </w:rPr>
        <w:t>，在这一点上的</w:t>
      </w:r>
      <w:r w:rsidR="00CB539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B539C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CB539C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CB539C">
        <w:rPr>
          <w:rFonts w:ascii="Times" w:hAnsi="Times" w:cs="Times" w:hint="eastAsia"/>
          <w:color w:val="000000"/>
          <w:kern w:val="0"/>
          <w:sz w:val="32"/>
          <w:szCs w:val="32"/>
        </w:rPr>
        <w:t>，然后推导出“</w:t>
      </w:r>
      <w:r w:rsidR="00CB539C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CB539C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CB539C">
        <w:rPr>
          <w:rFonts w:ascii="Times" w:hAnsi="Times" w:cs="Times"/>
          <w:color w:val="000000"/>
          <w:kern w:val="0"/>
          <w:sz w:val="32"/>
          <w:szCs w:val="32"/>
        </w:rPr>
        <w:t>(x) = p</w:t>
      </w:r>
      <w:r w:rsidR="00CB539C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CB539C">
        <w:rPr>
          <w:rFonts w:ascii="Times" w:hAnsi="Times" w:cs="Times"/>
          <w:color w:val="000000"/>
          <w:kern w:val="0"/>
          <w:sz w:val="32"/>
          <w:szCs w:val="32"/>
        </w:rPr>
        <w:t>(Wx)</w:t>
      </w:r>
      <w:r w:rsidR="00CB539C">
        <w:rPr>
          <w:rFonts w:ascii="Times" w:hAnsi="Times" w:cs="Times" w:hint="eastAsia"/>
          <w:color w:val="000000"/>
          <w:kern w:val="0"/>
          <w:sz w:val="32"/>
          <w:szCs w:val="32"/>
        </w:rPr>
        <w:t>”。</w:t>
      </w:r>
      <w:r w:rsidR="007C5663">
        <w:rPr>
          <w:rFonts w:ascii="Times" w:hAnsi="Times" w:cs="Times" w:hint="eastAsia"/>
          <w:color w:val="000000"/>
          <w:kern w:val="0"/>
          <w:sz w:val="32"/>
          <w:szCs w:val="32"/>
        </w:rPr>
        <w:t>然而，这是错误的。</w:t>
      </w:r>
      <w:r w:rsidR="00B86346">
        <w:rPr>
          <w:rFonts w:ascii="Times" w:hAnsi="Times" w:cs="Times" w:hint="eastAsia"/>
          <w:color w:val="000000"/>
          <w:kern w:val="0"/>
          <w:sz w:val="32"/>
          <w:szCs w:val="32"/>
        </w:rPr>
        <w:t>例如，假设</w:t>
      </w:r>
      <w:r w:rsidR="00B8634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86346">
        <w:rPr>
          <w:rFonts w:ascii="Times" w:hAnsi="Times" w:cs="Times"/>
          <w:color w:val="000000"/>
          <w:kern w:val="0"/>
          <w:sz w:val="32"/>
          <w:szCs w:val="32"/>
        </w:rPr>
        <w:t xml:space="preserve">s </w:t>
      </w:r>
      <w:r w:rsidR="00B86346"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 w:rsidR="00B86346">
        <w:rPr>
          <w:rFonts w:ascii="Times" w:hAnsi="Times" w:cs="Times"/>
          <w:color w:val="000000"/>
          <w:kern w:val="0"/>
          <w:sz w:val="32"/>
          <w:szCs w:val="32"/>
        </w:rPr>
        <w:t xml:space="preserve"> Uniform[0, 1]</w:t>
      </w:r>
      <w:r w:rsidR="00B86346">
        <w:rPr>
          <w:rFonts w:ascii="Times" w:hAnsi="Times" w:cs="Times" w:hint="eastAsia"/>
          <w:color w:val="000000"/>
          <w:kern w:val="0"/>
          <w:sz w:val="32"/>
          <w:szCs w:val="32"/>
        </w:rPr>
        <w:t>，即其密度函数</w:t>
      </w:r>
      <w:r w:rsidR="00B8634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86346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B86346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B86346">
        <w:rPr>
          <w:rFonts w:ascii="Times" w:hAnsi="Times" w:cs="Times"/>
          <w:color w:val="000000"/>
          <w:kern w:val="0"/>
          <w:sz w:val="32"/>
          <w:szCs w:val="32"/>
        </w:rPr>
        <w:t>(s) = 1{0 ≤ s ≤ 1}</w:t>
      </w:r>
      <w:r w:rsidR="00B8634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044C8">
        <w:rPr>
          <w:rFonts w:ascii="Times" w:hAnsi="Times" w:cs="Times" w:hint="eastAsia"/>
          <w:color w:val="000000"/>
          <w:kern w:val="0"/>
          <w:sz w:val="32"/>
          <w:szCs w:val="32"/>
        </w:rPr>
        <w:t>然后设</w:t>
      </w:r>
      <w:r w:rsidR="007044C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= 2</w:t>
      </w:r>
      <w:r w:rsidR="007044C8">
        <w:rPr>
          <w:rFonts w:ascii="Times" w:hAnsi="Times" w:cs="Times" w:hint="eastAsia"/>
          <w:color w:val="000000"/>
          <w:kern w:val="0"/>
          <w:sz w:val="32"/>
          <w:szCs w:val="32"/>
        </w:rPr>
        <w:t>，这样</w:t>
      </w:r>
      <w:r w:rsidR="007044C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= 2s</w:t>
      </w:r>
      <w:r w:rsidR="007044C8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DD174F">
        <w:rPr>
          <w:rFonts w:ascii="Times" w:hAnsi="Times" w:cs="Times" w:hint="eastAsia"/>
          <w:color w:val="000000"/>
          <w:kern w:val="0"/>
          <w:sz w:val="32"/>
          <w:szCs w:val="32"/>
        </w:rPr>
        <w:t>很明显，</w:t>
      </w:r>
      <w:r w:rsidR="00DD174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DD174F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DD174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[0,2] </w:t>
      </w:r>
      <w:r w:rsidR="00DD174F">
        <w:rPr>
          <w:rFonts w:ascii="Times" w:hAnsi="Times" w:cs="Times" w:hint="eastAsia"/>
          <w:color w:val="000000"/>
          <w:kern w:val="0"/>
          <w:sz w:val="32"/>
          <w:szCs w:val="32"/>
        </w:rPr>
        <w:t>这个区间均匀分布（</w:t>
      </w:r>
      <w:r w:rsidR="00DD174F">
        <w:rPr>
          <w:rFonts w:ascii="Times" w:hAnsi="Times" w:cs="Times"/>
          <w:color w:val="000000"/>
          <w:kern w:val="0"/>
          <w:sz w:val="32"/>
          <w:szCs w:val="32"/>
        </w:rPr>
        <w:t>distributed uniformly</w:t>
      </w:r>
      <w:r w:rsidR="00DD174F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>所以其密度函数也就是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D1186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AD1186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AD1186">
        <w:rPr>
          <w:rFonts w:ascii="Times" w:hAnsi="Times" w:cs="Times"/>
          <w:color w:val="000000"/>
          <w:kern w:val="0"/>
          <w:sz w:val="32"/>
          <w:szCs w:val="32"/>
        </w:rPr>
        <w:t>(x) = (0.5)1{0 ≤ x ≤ 2}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>。这并不等于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D1186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AD1186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s </w:t>
      </w:r>
      <w:r w:rsidR="00AD1186">
        <w:rPr>
          <w:rFonts w:ascii="Times" w:hAnsi="Times" w:cs="Times"/>
          <w:color w:val="000000"/>
          <w:kern w:val="0"/>
          <w:sz w:val="32"/>
          <w:szCs w:val="32"/>
        </w:rPr>
        <w:t>(W x)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>，其中的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D1186">
        <w:rPr>
          <w:rFonts w:ascii="Times" w:hAnsi="Times" w:cs="Times"/>
          <w:color w:val="000000"/>
          <w:kern w:val="0"/>
          <w:sz w:val="32"/>
          <w:szCs w:val="32"/>
        </w:rPr>
        <w:t>W = 0.5 = A</w:t>
      </w:r>
      <w:r w:rsidR="00AD1186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 w:rsidR="00AD118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6668D">
        <w:rPr>
          <w:rFonts w:ascii="Times" w:hAnsi="Times" w:cs="Times" w:hint="eastAsia"/>
          <w:color w:val="000000"/>
          <w:kern w:val="0"/>
          <w:sz w:val="32"/>
          <w:szCs w:val="32"/>
        </w:rPr>
        <w:t>所以正确的推导公式应该是</w:t>
      </w:r>
      <w:r w:rsidR="00E6668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6668D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E6668D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E6668D">
        <w:rPr>
          <w:rFonts w:ascii="Times" w:hAnsi="Times" w:cs="Times"/>
          <w:color w:val="000000"/>
          <w:kern w:val="0"/>
          <w:sz w:val="32"/>
          <w:szCs w:val="32"/>
        </w:rPr>
        <w:t>(x) = p</w:t>
      </w:r>
      <w:r w:rsidR="00E6668D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E6668D">
        <w:rPr>
          <w:rFonts w:ascii="Times" w:hAnsi="Times" w:cs="Times"/>
          <w:color w:val="000000"/>
          <w:kern w:val="0"/>
          <w:sz w:val="32"/>
          <w:szCs w:val="32"/>
        </w:rPr>
        <w:t>(W x)|W |</w:t>
      </w:r>
      <w:r w:rsidR="00E6668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125B0691" w14:textId="52AD2965" w:rsidR="00FF3F12" w:rsidRDefault="00FF3F12" w:rsidP="000A644F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推广一下，若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是一个向量值的分布，密度函数为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= As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，其中的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是一个可逆的正方形矩阵，那么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的密度函数则为：</w:t>
      </w:r>
    </w:p>
    <w:p w14:paraId="6D7C11E4" w14:textId="3A0D423E" w:rsidR="007A0087" w:rsidRDefault="007A0087" w:rsidP="007A0087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>
        <w:rPr>
          <w:rFonts w:ascii="Times" w:hAnsi="Times" w:cs="Times"/>
          <w:color w:val="000000"/>
          <w:kern w:val="0"/>
          <w:sz w:val="32"/>
          <w:szCs w:val="32"/>
        </w:rPr>
        <w:t>(x) = 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/>
          <w:color w:val="000000"/>
          <w:kern w:val="0"/>
          <w:sz w:val="32"/>
          <w:szCs w:val="32"/>
        </w:rPr>
        <w:t>(Wx) · |W|,</w:t>
      </w:r>
    </w:p>
    <w:p w14:paraId="4BC75B7A" w14:textId="3DBE4EF3" w:rsidR="007A0087" w:rsidRDefault="00FF3F12" w:rsidP="007A008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上式中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A0087">
        <w:rPr>
          <w:rFonts w:ascii="Times" w:hAnsi="Times" w:cs="Times"/>
          <w:color w:val="000000"/>
          <w:kern w:val="0"/>
          <w:sz w:val="32"/>
          <w:szCs w:val="32"/>
        </w:rPr>
        <w:t>W = A</w:t>
      </w:r>
      <w:r w:rsidR="007A0087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 w:rsidR="007A0087"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</w:p>
    <w:p w14:paraId="2D09A264" w14:textId="77777777" w:rsidR="000D2362" w:rsidRDefault="000D2362" w:rsidP="007A008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4C7E7610" w14:textId="78725FED" w:rsidR="00343C84" w:rsidRDefault="00343C84" w:rsidP="00343C8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 w:rsidRPr="00343C84">
        <w:rPr>
          <w:rFonts w:ascii="Times" w:hAnsi="Times" w:cs="Times"/>
          <w:b/>
          <w:color w:val="000000"/>
          <w:kern w:val="0"/>
          <w:sz w:val="32"/>
          <w:szCs w:val="32"/>
        </w:rPr>
        <w:t>Remark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  <w:r w:rsidRPr="00790056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If you’ve seen the result that A maps [0, 1]</w:t>
      </w:r>
      <w:r w:rsidRPr="00790056">
        <w:rPr>
          <w:rFonts w:ascii="Times" w:hAnsi="Times" w:cs="Times"/>
          <w:color w:val="000000"/>
          <w:kern w:val="0"/>
          <w:position w:val="10"/>
          <w:sz w:val="21"/>
          <w:szCs w:val="21"/>
          <w:highlight w:val="yellow"/>
        </w:rPr>
        <w:t xml:space="preserve">n </w:t>
      </w:r>
      <w:r w:rsidRPr="00790056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to a set of volume |A|</w:t>
      </w:r>
      <w:r>
        <w:rPr>
          <w:rFonts w:ascii="Times" w:hAnsi="Times" w:cs="Times"/>
          <w:color w:val="000000"/>
          <w:kern w:val="0"/>
          <w:sz w:val="32"/>
          <w:szCs w:val="32"/>
        </w:rPr>
        <w:t>, then here’s another way to remember the formula for 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x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given above, that also generalizes our previous 1-dimensional example. </w:t>
      </w:r>
    </w:p>
    <w:p w14:paraId="7228B467" w14:textId="77777777" w:rsidR="007A02BA" w:rsidRDefault="007A02BA" w:rsidP="00343C8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1E9DC84F" w14:textId="108D31C3" w:rsidR="007A02BA" w:rsidRPr="00122BB4" w:rsidRDefault="00644BD2" w:rsidP="00343C8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b/>
          <w:color w:val="000000"/>
          <w:kern w:val="0"/>
          <w:sz w:val="32"/>
          <w:szCs w:val="32"/>
        </w:rPr>
        <w:t>备注</w:t>
      </w:r>
      <w:r w:rsidR="007A02BA">
        <w:rPr>
          <w:rFonts w:ascii="Times" w:hAnsi="Times" w:cs="Times" w:hint="eastAsia"/>
          <w:b/>
          <w:color w:val="000000"/>
          <w:kern w:val="0"/>
          <w:sz w:val="32"/>
          <w:szCs w:val="32"/>
        </w:rPr>
        <w:t>。</w:t>
      </w:r>
      <w:r w:rsidR="006D5A3C">
        <w:rPr>
          <w:rFonts w:ascii="Times" w:hAnsi="Times" w:cs="Times" w:hint="eastAsia"/>
          <w:color w:val="000000"/>
          <w:kern w:val="0"/>
          <w:sz w:val="32"/>
          <w:szCs w:val="32"/>
        </w:rPr>
        <w:t>可能你已经看到了用</w:t>
      </w:r>
      <w:r w:rsidR="006D5A3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6D5A3C">
        <w:rPr>
          <w:rFonts w:ascii="Times" w:hAnsi="Times" w:cs="Times" w:hint="eastAsia"/>
          <w:color w:val="000000"/>
          <w:kern w:val="0"/>
          <w:sz w:val="32"/>
          <w:szCs w:val="32"/>
        </w:rPr>
        <w:t>映射</w:t>
      </w:r>
      <w:r w:rsidR="006D5A3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D5A3C">
        <w:rPr>
          <w:rFonts w:ascii="Times" w:hAnsi="Times" w:cs="Times"/>
          <w:color w:val="000000"/>
          <w:kern w:val="0"/>
          <w:sz w:val="32"/>
          <w:szCs w:val="32"/>
        </w:rPr>
        <w:t>[0, 1]</w:t>
      </w:r>
      <w:r w:rsidR="006D5A3C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6D5A3C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6D5A3C">
        <w:rPr>
          <w:rFonts w:ascii="Times" w:hAnsi="Times" w:cs="Times" w:hint="eastAsia"/>
          <w:color w:val="000000"/>
          <w:kern w:val="0"/>
          <w:sz w:val="32"/>
          <w:szCs w:val="32"/>
        </w:rPr>
        <w:t>得到的就是一个</w:t>
      </w:r>
      <w:r w:rsidR="00122BB4">
        <w:rPr>
          <w:rFonts w:ascii="Times" w:hAnsi="Times" w:cs="Times" w:hint="eastAsia"/>
          <w:color w:val="000000"/>
          <w:kern w:val="0"/>
          <w:sz w:val="32"/>
          <w:szCs w:val="32"/>
        </w:rPr>
        <w:t>由</w:t>
      </w:r>
      <w:r w:rsidR="00122BB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22BB4">
        <w:rPr>
          <w:rFonts w:ascii="Times" w:hAnsi="Times" w:cs="Times"/>
          <w:color w:val="000000"/>
          <w:kern w:val="0"/>
          <w:sz w:val="32"/>
          <w:szCs w:val="32"/>
        </w:rPr>
        <w:t xml:space="preserve">volume |A| </w:t>
      </w:r>
      <w:r w:rsidR="00122BB4">
        <w:rPr>
          <w:rFonts w:ascii="Times" w:hAnsi="Times" w:cs="Times" w:hint="eastAsia"/>
          <w:color w:val="000000"/>
          <w:kern w:val="0"/>
          <w:sz w:val="32"/>
          <w:szCs w:val="32"/>
        </w:rPr>
        <w:t>组成</w:t>
      </w:r>
      <w:r w:rsidR="00790056">
        <w:rPr>
          <w:rFonts w:ascii="Times" w:hAnsi="Times" w:cs="Times" w:hint="eastAsia"/>
          <w:color w:val="000000"/>
          <w:kern w:val="0"/>
          <w:sz w:val="32"/>
          <w:szCs w:val="32"/>
        </w:rPr>
        <w:t>的集合（译者注：</w:t>
      </w:r>
      <w:r w:rsidR="00122BB4">
        <w:rPr>
          <w:rFonts w:ascii="Times" w:hAnsi="Times" w:cs="Times" w:hint="eastAsia"/>
          <w:color w:val="000000"/>
          <w:kern w:val="0"/>
          <w:sz w:val="32"/>
          <w:szCs w:val="32"/>
        </w:rPr>
        <w:t>这里的</w:t>
      </w:r>
      <w:r w:rsidR="00122BB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volume 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>我不确定该怎么翻译</w:t>
      </w:r>
      <w:r w:rsidR="0079005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>，然后就又有了一个办法可以记住上面给出的关于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645B5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B645B5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B645B5">
        <w:rPr>
          <w:rFonts w:ascii="Times" w:hAnsi="Times" w:cs="Times" w:hint="eastAsia"/>
          <w:color w:val="000000"/>
          <w:kern w:val="0"/>
          <w:sz w:val="32"/>
          <w:szCs w:val="32"/>
        </w:rPr>
        <w:t>的公式了，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>这也是对之前讨论过的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 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>维样例的一个泛化</w:t>
      </w:r>
      <w:r w:rsidR="008815B1">
        <w:rPr>
          <w:rFonts w:ascii="Times" w:hAnsi="Times" w:cs="Times" w:hint="eastAsia"/>
          <w:color w:val="000000"/>
          <w:kern w:val="0"/>
          <w:sz w:val="32"/>
          <w:szCs w:val="32"/>
        </w:rPr>
        <w:t>扩展</w:t>
      </w:r>
      <w:r w:rsidR="009E7C7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F7164B">
        <w:rPr>
          <w:rFonts w:ascii="Times" w:hAnsi="Times" w:cs="Times" w:hint="eastAsia"/>
          <w:color w:val="000000"/>
          <w:kern w:val="0"/>
          <w:sz w:val="32"/>
          <w:szCs w:val="32"/>
        </w:rPr>
        <w:t>具体来说，设给定了</w:t>
      </w:r>
      <w:r w:rsidR="00F716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7164B">
        <w:rPr>
          <w:rFonts w:ascii="Times" w:hAnsi="Times" w:cs="Times"/>
          <w:color w:val="000000"/>
          <w:kern w:val="0"/>
          <w:sz w:val="32"/>
          <w:szCs w:val="32"/>
        </w:rPr>
        <w:t xml:space="preserve">A </w:t>
      </w:r>
      <w:r w:rsidR="00F7164B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F7164B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F7164B">
        <w:rPr>
          <w:rFonts w:ascii="Times" w:hAnsi="Times" w:cs="Times"/>
          <w:color w:val="000000"/>
          <w:kern w:val="0"/>
          <w:position w:val="10"/>
          <w:sz w:val="21"/>
          <w:szCs w:val="21"/>
        </w:rPr>
        <w:t>n×n</w:t>
      </w:r>
      <w:r w:rsidR="00F7164B">
        <w:rPr>
          <w:rFonts w:ascii="Times" w:hAnsi="Times" w:cs="Times" w:hint="eastAsia"/>
          <w:color w:val="000000"/>
          <w:kern w:val="0"/>
          <w:sz w:val="32"/>
          <w:szCs w:val="32"/>
        </w:rPr>
        <w:t>，然后还按照惯例设</w:t>
      </w:r>
      <w:r w:rsidR="00F716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7164B">
        <w:rPr>
          <w:rFonts w:ascii="Times" w:hAnsi="Times" w:cs="Times"/>
          <w:color w:val="000000"/>
          <w:kern w:val="0"/>
          <w:sz w:val="32"/>
          <w:szCs w:val="32"/>
        </w:rPr>
        <w:t>W = A</w:t>
      </w:r>
      <w:r w:rsidR="00F7164B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 w:rsidR="00F7164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C4482">
        <w:rPr>
          <w:rFonts w:ascii="Times" w:hAnsi="Times" w:cs="Times" w:hint="eastAsia"/>
          <w:color w:val="000000"/>
          <w:kern w:val="0"/>
          <w:sz w:val="32"/>
          <w:szCs w:val="32"/>
        </w:rPr>
        <w:t>接着设</w:t>
      </w:r>
      <w:r w:rsidR="00CC448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C4482">
        <w:rPr>
          <w:rFonts w:ascii="Times" w:hAnsi="Times" w:cs="Times"/>
          <w:color w:val="000000"/>
          <w:kern w:val="0"/>
          <w:sz w:val="32"/>
          <w:szCs w:val="32"/>
        </w:rPr>
        <w:t>C</w:t>
      </w:r>
      <w:r w:rsidR="00CC4482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1 </w:t>
      </w:r>
      <w:r w:rsidR="00CC4482">
        <w:rPr>
          <w:rFonts w:ascii="Times" w:hAnsi="Times" w:cs="Times"/>
          <w:color w:val="000000"/>
          <w:kern w:val="0"/>
          <w:sz w:val="32"/>
          <w:szCs w:val="32"/>
        </w:rPr>
        <w:t>= [0, 1]</w:t>
      </w:r>
      <w:r w:rsidR="00CC4482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CC4482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CC4482">
        <w:rPr>
          <w:rFonts w:ascii="Times" w:hAnsi="Times" w:cs="Times" w:hint="eastAsia"/>
          <w:color w:val="000000"/>
          <w:kern w:val="0"/>
          <w:sz w:val="32"/>
          <w:szCs w:val="32"/>
        </w:rPr>
        <w:t>是一个</w:t>
      </w:r>
      <w:r w:rsidR="00CC448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CC4482">
        <w:rPr>
          <w:rFonts w:ascii="Times" w:hAnsi="Times" w:cs="Times" w:hint="eastAsia"/>
          <w:color w:val="000000"/>
          <w:kern w:val="0"/>
          <w:sz w:val="32"/>
          <w:szCs w:val="32"/>
        </w:rPr>
        <w:t>维度超立方体，</w:t>
      </w:r>
      <w:r w:rsidR="0082719D">
        <w:rPr>
          <w:rFonts w:ascii="Times" w:hAnsi="Times" w:cs="Times" w:hint="eastAsia"/>
          <w:color w:val="000000"/>
          <w:kern w:val="0"/>
          <w:sz w:val="32"/>
          <w:szCs w:val="32"/>
        </w:rPr>
        <w:t>然后设</w:t>
      </w:r>
      <w:r w:rsidR="0082719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2719D">
        <w:rPr>
          <w:rFonts w:ascii="Times" w:hAnsi="Times" w:cs="Times"/>
          <w:color w:val="000000"/>
          <w:kern w:val="0"/>
          <w:sz w:val="32"/>
          <w:szCs w:val="32"/>
        </w:rPr>
        <w:t>C</w:t>
      </w:r>
      <w:r w:rsidR="0082719D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 w:rsidR="0082719D">
        <w:rPr>
          <w:rFonts w:ascii="Times" w:hAnsi="Times" w:cs="Times"/>
          <w:color w:val="000000"/>
          <w:kern w:val="0"/>
          <w:sz w:val="32"/>
          <w:szCs w:val="32"/>
        </w:rPr>
        <w:t>={As:s</w:t>
      </w:r>
      <w:r w:rsidR="0082719D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82719D">
        <w:rPr>
          <w:rFonts w:ascii="Times" w:hAnsi="Times" w:cs="Times"/>
          <w:color w:val="000000"/>
          <w:kern w:val="0"/>
          <w:sz w:val="32"/>
          <w:szCs w:val="32"/>
        </w:rPr>
        <w:t>C</w:t>
      </w:r>
      <w:r w:rsidR="0082719D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82719D">
        <w:rPr>
          <w:rFonts w:ascii="Times" w:hAnsi="Times" w:cs="Times"/>
          <w:color w:val="000000"/>
          <w:kern w:val="0"/>
          <w:sz w:val="32"/>
          <w:szCs w:val="32"/>
        </w:rPr>
        <w:t>}</w:t>
      </w:r>
      <w:r w:rsidR="0082719D">
        <w:rPr>
          <w:rFonts w:ascii="MS Mincho" w:eastAsia="MS Mincho" w:hAnsi="MS Mincho" w:cs="MS Mincho"/>
          <w:color w:val="000000"/>
          <w:kern w:val="0"/>
          <w:sz w:val="32"/>
          <w:szCs w:val="32"/>
        </w:rPr>
        <w:t>⊆</w:t>
      </w:r>
      <w:r w:rsidR="0082719D">
        <w:rPr>
          <w:rFonts w:ascii="Times" w:hAnsi="Times" w:cs="Times"/>
          <w:color w:val="000000"/>
          <w:kern w:val="0"/>
          <w:sz w:val="32"/>
          <w:szCs w:val="32"/>
        </w:rPr>
        <w:t>R</w:t>
      </w:r>
      <w:r w:rsidR="0082719D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82719D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82719D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9D7713">
        <w:rPr>
          <w:rFonts w:ascii="Times" w:hAnsi="Times" w:cs="Times" w:hint="eastAsia"/>
          <w:color w:val="000000"/>
          <w:kern w:val="0"/>
          <w:sz w:val="32"/>
          <w:szCs w:val="32"/>
        </w:rPr>
        <w:t>由</w:t>
      </w:r>
      <w:r w:rsidR="009D771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9D7713">
        <w:rPr>
          <w:rFonts w:ascii="Times" w:hAnsi="Times" w:cs="Times" w:hint="eastAsia"/>
          <w:color w:val="000000"/>
          <w:kern w:val="0"/>
          <w:sz w:val="32"/>
          <w:szCs w:val="32"/>
        </w:rPr>
        <w:t>给定的映射下的</w:t>
      </w:r>
      <w:r w:rsidR="009D771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D7713">
        <w:rPr>
          <w:rFonts w:ascii="Times" w:hAnsi="Times" w:cs="Times"/>
          <w:color w:val="000000"/>
          <w:kern w:val="0"/>
          <w:sz w:val="32"/>
          <w:szCs w:val="32"/>
        </w:rPr>
        <w:t>C</w:t>
      </w:r>
      <w:r w:rsidR="009D7713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9D771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D7713">
        <w:rPr>
          <w:rFonts w:ascii="Times" w:hAnsi="Times" w:cs="Times" w:hint="eastAsia"/>
          <w:color w:val="000000"/>
          <w:kern w:val="0"/>
          <w:sz w:val="32"/>
          <w:szCs w:val="32"/>
        </w:rPr>
        <w:t>的投影图</w:t>
      </w:r>
      <w:r w:rsidR="009D7713"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像</w:t>
      </w:r>
      <w:r w:rsidR="005F1C8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404D40">
        <w:rPr>
          <w:rFonts w:ascii="Times" w:hAnsi="Times" w:cs="Times" w:hint="eastAsia"/>
          <w:color w:val="000000"/>
          <w:kern w:val="0"/>
          <w:sz w:val="32"/>
          <w:szCs w:val="32"/>
        </w:rPr>
        <w:t>这就是线性代数里面，用</w:t>
      </w:r>
      <w:r w:rsidR="00DC5E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E1C64">
        <w:rPr>
          <w:rFonts w:ascii="Times" w:hAnsi="Times" w:cs="Times"/>
          <w:color w:val="000000"/>
          <w:kern w:val="0"/>
          <w:sz w:val="32"/>
          <w:szCs w:val="32"/>
        </w:rPr>
        <w:t>|A|</w:t>
      </w:r>
      <w:r w:rsidR="008E1C6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04D40">
        <w:rPr>
          <w:rFonts w:ascii="Times" w:hAnsi="Times" w:cs="Times" w:hint="eastAsia"/>
          <w:color w:val="000000"/>
          <w:kern w:val="0"/>
          <w:sz w:val="32"/>
          <w:szCs w:val="32"/>
        </w:rPr>
        <w:t>来表示</w:t>
      </w:r>
      <w:r w:rsidR="00404D4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E1C64">
        <w:rPr>
          <w:rFonts w:ascii="Times" w:hAnsi="Times" w:cs="Times"/>
          <w:color w:val="000000"/>
          <w:kern w:val="0"/>
          <w:sz w:val="32"/>
          <w:szCs w:val="32"/>
        </w:rPr>
        <w:t>C</w:t>
      </w:r>
      <w:r w:rsidR="008E1C64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1B400A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404D40">
        <w:rPr>
          <w:rFonts w:ascii="Times" w:hAnsi="Times" w:cs="Times" w:hint="eastAsia"/>
          <w:color w:val="000000"/>
          <w:kern w:val="0"/>
          <w:sz w:val="32"/>
          <w:szCs w:val="32"/>
        </w:rPr>
        <w:t>的体积的标准结果，另外也是定义行列式</w:t>
      </w:r>
      <w:r w:rsidR="000C02E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C02E9">
        <w:rPr>
          <w:rFonts w:ascii="Times" w:hAnsi="Times" w:cs="Times"/>
          <w:color w:val="000000"/>
          <w:kern w:val="0"/>
          <w:sz w:val="32"/>
          <w:szCs w:val="32"/>
        </w:rPr>
        <w:t>determinants</w:t>
      </w:r>
      <w:r w:rsidR="000C02E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404D40">
        <w:rPr>
          <w:rFonts w:ascii="Times" w:hAnsi="Times" w:cs="Times" w:hint="eastAsia"/>
          <w:color w:val="000000"/>
          <w:kern w:val="0"/>
          <w:sz w:val="32"/>
          <w:szCs w:val="32"/>
        </w:rPr>
        <w:t>的一种方式。</w:t>
      </w:r>
      <w:r w:rsidR="00D028CB">
        <w:rPr>
          <w:rFonts w:ascii="Times" w:hAnsi="Times" w:cs="Times" w:hint="eastAsia"/>
          <w:color w:val="000000"/>
          <w:kern w:val="0"/>
          <w:sz w:val="32"/>
          <w:szCs w:val="32"/>
        </w:rPr>
        <w:t>接下来，设</w:t>
      </w:r>
      <w:r w:rsidR="00D028C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</w:t>
      </w:r>
      <w:r w:rsidR="00D028CB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D028C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028CB">
        <w:rPr>
          <w:rFonts w:ascii="Times" w:hAnsi="Times" w:cs="Times"/>
          <w:color w:val="000000"/>
          <w:kern w:val="0"/>
          <w:sz w:val="32"/>
          <w:szCs w:val="32"/>
        </w:rPr>
        <w:t xml:space="preserve"> [0, 1]</w:t>
      </w:r>
      <w:r w:rsidR="00D028CB">
        <w:rPr>
          <w:rFonts w:ascii="Times" w:hAnsi="Times" w:cs="Times"/>
          <w:color w:val="000000"/>
          <w:kern w:val="0"/>
          <w:position w:val="10"/>
          <w:sz w:val="21"/>
          <w:szCs w:val="21"/>
        </w:rPr>
        <w:t>n</w:t>
      </w:r>
      <w:r w:rsidR="00D028C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D028CB">
        <w:rPr>
          <w:rFonts w:ascii="Times" w:hAnsi="Times" w:cs="Times" w:hint="eastAsia"/>
          <w:color w:val="000000"/>
          <w:kern w:val="0"/>
          <w:sz w:val="32"/>
          <w:szCs w:val="32"/>
        </w:rPr>
        <w:t>上均匀分布（</w:t>
      </w:r>
      <w:r w:rsidR="00D028CB">
        <w:rPr>
          <w:rFonts w:ascii="Times" w:hAnsi="Times" w:cs="Times"/>
          <w:color w:val="000000"/>
          <w:kern w:val="0"/>
          <w:sz w:val="32"/>
          <w:szCs w:val="32"/>
        </w:rPr>
        <w:t>uniformly distributed</w:t>
      </w:r>
      <w:r w:rsidR="00D028CB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945E15">
        <w:rPr>
          <w:rFonts w:ascii="Times" w:hAnsi="Times" w:cs="Times" w:hint="eastAsia"/>
          <w:color w:val="000000"/>
          <w:kern w:val="0"/>
          <w:sz w:val="32"/>
          <w:szCs w:val="32"/>
        </w:rPr>
        <w:t>这样其密度函数为</w:t>
      </w:r>
      <w:r w:rsidR="00945E1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45E15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945E15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945E15">
        <w:rPr>
          <w:rFonts w:ascii="Times" w:hAnsi="Times" w:cs="Times"/>
          <w:color w:val="000000"/>
          <w:kern w:val="0"/>
          <w:sz w:val="32"/>
          <w:szCs w:val="32"/>
        </w:rPr>
        <w:t xml:space="preserve">(s) = 1{s </w:t>
      </w:r>
      <w:r w:rsidR="00945E15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945E15">
        <w:rPr>
          <w:rFonts w:ascii="Times" w:hAnsi="Times" w:cs="Times"/>
          <w:color w:val="000000"/>
          <w:kern w:val="0"/>
          <w:sz w:val="32"/>
          <w:szCs w:val="32"/>
        </w:rPr>
        <w:t xml:space="preserve"> C</w:t>
      </w:r>
      <w:r w:rsidR="00945E15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945E15">
        <w:rPr>
          <w:rFonts w:ascii="Times" w:hAnsi="Times" w:cs="Times"/>
          <w:color w:val="000000"/>
          <w:kern w:val="0"/>
          <w:sz w:val="32"/>
          <w:szCs w:val="32"/>
        </w:rPr>
        <w:t>}</w:t>
      </w:r>
      <w:r w:rsidR="00945E15">
        <w:rPr>
          <w:rFonts w:ascii="Times" w:hAnsi="Times" w:cs="Times"/>
          <w:color w:val="000000"/>
          <w:kern w:val="0"/>
          <w:sz w:val="32"/>
          <w:szCs w:val="32"/>
        </w:rPr>
        <w:t>。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>然后很明显，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x 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>也是在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F1D43">
        <w:rPr>
          <w:rFonts w:ascii="Times" w:hAnsi="Times" w:cs="Times"/>
          <w:color w:val="000000"/>
          <w:kern w:val="0"/>
          <w:sz w:val="32"/>
          <w:szCs w:val="32"/>
        </w:rPr>
        <w:t>C</w:t>
      </w:r>
      <w:r w:rsidR="00AF1D43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>内均匀分布（</w:t>
      </w:r>
      <w:r w:rsidR="00AF1D43">
        <w:rPr>
          <w:rFonts w:ascii="Times" w:hAnsi="Times" w:cs="Times"/>
          <w:color w:val="000000"/>
          <w:kern w:val="0"/>
          <w:sz w:val="32"/>
          <w:szCs w:val="32"/>
        </w:rPr>
        <w:t>uniformly distributed</w:t>
      </w:r>
      <w:r w:rsidR="00AF1D4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715F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B5556">
        <w:rPr>
          <w:rFonts w:ascii="Times" w:hAnsi="Times" w:cs="Times" w:hint="eastAsia"/>
          <w:color w:val="000000"/>
          <w:kern w:val="0"/>
          <w:sz w:val="32"/>
          <w:szCs w:val="32"/>
        </w:rPr>
        <w:t>因此可以知道其密度函数为</w:t>
      </w:r>
      <w:r w:rsidR="00EB555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B5556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EB5556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EB5556">
        <w:rPr>
          <w:rFonts w:ascii="Times" w:hAnsi="Times" w:cs="Times"/>
          <w:color w:val="000000"/>
          <w:kern w:val="0"/>
          <w:sz w:val="32"/>
          <w:szCs w:val="32"/>
        </w:rPr>
        <w:t xml:space="preserve">(x) = 1{x </w:t>
      </w:r>
      <w:r w:rsidR="00EB5556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EB5556">
        <w:rPr>
          <w:rFonts w:ascii="Times" w:hAnsi="Times" w:cs="Times"/>
          <w:color w:val="000000"/>
          <w:kern w:val="0"/>
          <w:sz w:val="32"/>
          <w:szCs w:val="32"/>
        </w:rPr>
        <w:t xml:space="preserve"> C</w:t>
      </w:r>
      <w:r w:rsidR="00EB5556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EB5556">
        <w:rPr>
          <w:rFonts w:ascii="Times" w:hAnsi="Times" w:cs="Times"/>
          <w:color w:val="000000"/>
          <w:kern w:val="0"/>
          <w:sz w:val="32"/>
          <w:szCs w:val="32"/>
        </w:rPr>
        <w:t>}/vol(C</w:t>
      </w:r>
      <w:r w:rsidR="00EB5556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EB5556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>，必须在整个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74228">
        <w:rPr>
          <w:rFonts w:ascii="Times" w:hAnsi="Times" w:cs="Times"/>
          <w:color w:val="000000"/>
          <w:kern w:val="0"/>
          <w:sz w:val="32"/>
          <w:szCs w:val="32"/>
        </w:rPr>
        <w:t>C</w:t>
      </w:r>
      <w:r w:rsidR="00D74228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D7422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>累积为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>1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74228">
        <w:rPr>
          <w:rFonts w:ascii="Times" w:hAnsi="Times" w:cs="Times"/>
          <w:color w:val="000000"/>
          <w:kern w:val="0"/>
          <w:sz w:val="32"/>
          <w:szCs w:val="32"/>
        </w:rPr>
        <w:t xml:space="preserve">integrate 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>to</w:t>
      </w:r>
      <w:r w:rsidR="00D74228">
        <w:rPr>
          <w:rFonts w:ascii="Times" w:hAnsi="Times" w:cs="Times"/>
          <w:color w:val="000000"/>
          <w:kern w:val="0"/>
          <w:sz w:val="32"/>
          <w:szCs w:val="32"/>
        </w:rPr>
        <w:t xml:space="preserve"> 1</w:t>
      </w:r>
      <w:r w:rsidR="00D74228">
        <w:rPr>
          <w:rFonts w:ascii="Times" w:hAnsi="Times" w:cs="Times" w:hint="eastAsia"/>
          <w:color w:val="000000"/>
          <w:kern w:val="0"/>
          <w:sz w:val="32"/>
          <w:szCs w:val="32"/>
        </w:rPr>
        <w:t>，这是概率的性质）。</w:t>
      </w:r>
      <w:r w:rsidR="00CC0995">
        <w:rPr>
          <w:rFonts w:ascii="Times" w:hAnsi="Times" w:cs="Times" w:hint="eastAsia"/>
          <w:color w:val="000000"/>
          <w:kern w:val="0"/>
          <w:sz w:val="32"/>
          <w:szCs w:val="32"/>
        </w:rPr>
        <w:t>但利用逆矩阵的行列式等于行列式的倒数这个定理</w:t>
      </w:r>
      <w:r w:rsidR="00C36D4E">
        <w:rPr>
          <w:rFonts w:ascii="Times" w:hAnsi="Times" w:cs="Times" w:hint="eastAsia"/>
          <w:color w:val="000000"/>
          <w:kern w:val="0"/>
          <w:sz w:val="32"/>
          <w:szCs w:val="32"/>
        </w:rPr>
        <w:t>，就有了</w:t>
      </w:r>
      <w:r w:rsidR="00C36D4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>1/vol(C</w:t>
      </w:r>
      <w:r w:rsidR="00C36D4E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>) = 1/|A| = |A</w:t>
      </w:r>
      <w:r w:rsidR="00C36D4E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 w:rsidR="0060311F">
        <w:rPr>
          <w:rFonts w:ascii="Times" w:hAnsi="Times" w:cs="Times"/>
          <w:color w:val="000000"/>
          <w:kern w:val="0"/>
          <w:sz w:val="32"/>
          <w:szCs w:val="32"/>
        </w:rPr>
        <w:t>| = |W|</w:t>
      </w:r>
      <w:r w:rsidR="0060311F">
        <w:rPr>
          <w:rFonts w:ascii="Times" w:hAnsi="Times" w:cs="Times" w:hint="eastAsia"/>
          <w:color w:val="000000"/>
          <w:kern w:val="0"/>
          <w:sz w:val="32"/>
          <w:szCs w:val="32"/>
        </w:rPr>
        <w:t>。所以则有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 xml:space="preserve"> p</w:t>
      </w:r>
      <w:r w:rsidR="00C36D4E">
        <w:rPr>
          <w:rFonts w:ascii="Times" w:hAnsi="Times" w:cs="Times"/>
          <w:color w:val="000000"/>
          <w:kern w:val="0"/>
          <w:position w:val="-6"/>
          <w:sz w:val="21"/>
          <w:szCs w:val="21"/>
        </w:rPr>
        <w:t>x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 xml:space="preserve">(x) = 1{x </w:t>
      </w:r>
      <w:r w:rsidR="00C36D4E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 xml:space="preserve"> C</w:t>
      </w:r>
      <w:r w:rsidR="00C36D4E">
        <w:rPr>
          <w:rFonts w:ascii="Times" w:hAnsi="Times" w:cs="Times"/>
          <w:color w:val="000000"/>
          <w:kern w:val="0"/>
          <w:position w:val="-6"/>
          <w:sz w:val="21"/>
          <w:szCs w:val="21"/>
        </w:rPr>
        <w:t>2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 xml:space="preserve">}|W| = 1{Wx </w:t>
      </w:r>
      <w:r w:rsidR="00C36D4E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 xml:space="preserve"> C</w:t>
      </w:r>
      <w:r w:rsidR="00C36D4E">
        <w:rPr>
          <w:rFonts w:ascii="Times" w:hAnsi="Times" w:cs="Times"/>
          <w:color w:val="000000"/>
          <w:kern w:val="0"/>
          <w:position w:val="-6"/>
          <w:sz w:val="21"/>
          <w:szCs w:val="21"/>
        </w:rPr>
        <w:t>1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>}|W | = p</w:t>
      </w:r>
      <w:r w:rsidR="00C36D4E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C36D4E">
        <w:rPr>
          <w:rFonts w:ascii="Times" w:hAnsi="Times" w:cs="Times"/>
          <w:color w:val="000000"/>
          <w:kern w:val="0"/>
          <w:sz w:val="32"/>
          <w:szCs w:val="32"/>
        </w:rPr>
        <w:t>(W x)|W |</w:t>
      </w:r>
      <w:r w:rsidR="00C36D4E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373517DB" w14:textId="77777777" w:rsidR="00343C84" w:rsidRDefault="00343C84" w:rsidP="00343C8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7C20C221" w14:textId="28CEE01D" w:rsidR="00692D33" w:rsidRDefault="00692D33" w:rsidP="00692D33">
      <w:pPr>
        <w:pStyle w:val="1"/>
      </w:pPr>
      <w:r>
        <w:t>3</w:t>
      </w:r>
      <w:r w:rsidR="005C74F5">
        <w:rPr>
          <w:rFonts w:hint="eastAsia"/>
        </w:rPr>
        <w:t xml:space="preserve"> </w:t>
      </w:r>
      <w:r w:rsidR="00555F7D">
        <w:rPr>
          <w:rFonts w:hint="eastAsia"/>
        </w:rPr>
        <w:t>独立成分分析算法（</w:t>
      </w:r>
      <w:r w:rsidR="00555F7D">
        <w:t>ICA algorithm</w:t>
      </w:r>
      <w:r w:rsidR="00555F7D">
        <w:rPr>
          <w:rFonts w:hint="eastAsia"/>
        </w:rPr>
        <w:t>）</w:t>
      </w:r>
    </w:p>
    <w:p w14:paraId="607C6974" w14:textId="4B728C4B" w:rsidR="00AB0F6A" w:rsidRDefault="00AB0F6A" w:rsidP="00692D3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现在就可以推导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算法了。我们这里描述的算法来自于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Bell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034BA">
        <w:rPr>
          <w:rFonts w:ascii="Times" w:hAnsi="Times" w:cs="Times"/>
          <w:color w:val="000000"/>
          <w:kern w:val="0"/>
          <w:sz w:val="32"/>
          <w:szCs w:val="32"/>
        </w:rPr>
        <w:t>Sejnowski</w:t>
      </w:r>
      <w:r w:rsidR="00F034BA">
        <w:rPr>
          <w:rFonts w:ascii="Times" w:hAnsi="Times" w:cs="Times" w:hint="eastAsia"/>
          <w:color w:val="000000"/>
          <w:kern w:val="0"/>
          <w:sz w:val="32"/>
          <w:szCs w:val="32"/>
        </w:rPr>
        <w:t>，然后我们对算法的解释也是基于他们的算法，作为一种最大似然估计</w:t>
      </w:r>
      <w:r w:rsidR="00934DE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934DE3">
        <w:rPr>
          <w:rFonts w:ascii="Times" w:hAnsi="Times" w:cs="Times"/>
          <w:color w:val="000000"/>
          <w:kern w:val="0"/>
          <w:sz w:val="32"/>
          <w:szCs w:val="32"/>
        </w:rPr>
        <w:t>maximum likelihood estimation</w:t>
      </w:r>
      <w:r w:rsidR="00934DE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034BA">
        <w:rPr>
          <w:rFonts w:ascii="Times" w:hAnsi="Times" w:cs="Times" w:hint="eastAsia"/>
          <w:color w:val="000000"/>
          <w:kern w:val="0"/>
          <w:sz w:val="32"/>
          <w:szCs w:val="32"/>
        </w:rPr>
        <w:t>的方法。</w:t>
      </w:r>
      <w:r w:rsidR="00711762">
        <w:rPr>
          <w:rFonts w:ascii="Times" w:hAnsi="Times" w:cs="Times" w:hint="eastAsia"/>
          <w:color w:val="000000"/>
          <w:kern w:val="0"/>
          <w:sz w:val="32"/>
          <w:szCs w:val="32"/>
        </w:rPr>
        <w:t>（这和他们最初的解释不一样，那个解释里面要涉及到一个叫做最大信息原则（</w:t>
      </w:r>
      <w:r w:rsidR="00711762">
        <w:rPr>
          <w:rFonts w:ascii="Times" w:hAnsi="Times" w:cs="Times" w:hint="eastAsia"/>
          <w:color w:val="000000"/>
          <w:kern w:val="0"/>
          <w:sz w:val="32"/>
          <w:szCs w:val="32"/>
        </w:rPr>
        <w:t>infomax principal</w:t>
      </w:r>
      <w:r w:rsidR="0071176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1176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11762">
        <w:rPr>
          <w:rFonts w:ascii="Times" w:hAnsi="Times" w:cs="Times" w:hint="eastAsia"/>
          <w:color w:val="000000"/>
          <w:kern w:val="0"/>
          <w:sz w:val="32"/>
          <w:szCs w:val="32"/>
        </w:rPr>
        <w:t>的复杂概念，</w:t>
      </w:r>
      <w:r w:rsidR="009419C9">
        <w:rPr>
          <w:rFonts w:ascii="Times" w:hAnsi="Times" w:cs="Times" w:hint="eastAsia"/>
          <w:color w:val="000000"/>
          <w:kern w:val="0"/>
          <w:sz w:val="32"/>
          <w:szCs w:val="32"/>
        </w:rPr>
        <w:t>考虑到对</w:t>
      </w:r>
      <w:r w:rsidR="009419C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 w:rsidR="009419C9">
        <w:rPr>
          <w:rFonts w:ascii="Times" w:hAnsi="Times" w:cs="Times" w:hint="eastAsia"/>
          <w:color w:val="000000"/>
          <w:kern w:val="0"/>
          <w:sz w:val="32"/>
          <w:szCs w:val="32"/>
        </w:rPr>
        <w:t>的现代理解，推导过程已经不需要那么复杂了。）</w:t>
      </w:r>
    </w:p>
    <w:p w14:paraId="3AA3CE93" w14:textId="0DF6A257" w:rsidR="00DC201F" w:rsidRPr="00AB0F6A" w:rsidRDefault="00DC201F" w:rsidP="00692D3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我们假设每个声源的分布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 w:rsidR="00451C54">
        <w:rPr>
          <w:rFonts w:ascii="Times" w:hAnsi="Times" w:cs="Times" w:hint="eastAsia"/>
          <w:color w:val="000000"/>
          <w:kern w:val="0"/>
          <w:sz w:val="32"/>
          <w:szCs w:val="32"/>
        </w:rPr>
        <w:t>都是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通过密度函数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给出，</w:t>
      </w:r>
      <w:r w:rsidR="00B45DD2">
        <w:rPr>
          <w:rFonts w:ascii="Times" w:hAnsi="Times" w:cs="Times" w:hint="eastAsia"/>
          <w:color w:val="000000"/>
          <w:kern w:val="0"/>
          <w:sz w:val="32"/>
          <w:szCs w:val="32"/>
        </w:rPr>
        <w:t>然后联合分布</w:t>
      </w:r>
      <w:r w:rsidR="00B45DD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</w:t>
      </w:r>
      <w:r w:rsidR="00B45DD2">
        <w:rPr>
          <w:rFonts w:ascii="Times" w:hAnsi="Times" w:cs="Times" w:hint="eastAsia"/>
          <w:color w:val="000000"/>
          <w:kern w:val="0"/>
          <w:sz w:val="32"/>
          <w:szCs w:val="32"/>
        </w:rPr>
        <w:t>则为：</w:t>
      </w:r>
    </w:p>
    <w:p w14:paraId="0AE110AB" w14:textId="39898239" w:rsidR="00343C84" w:rsidRDefault="00277186" w:rsidP="0027718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277186">
        <w:rPr>
          <w:rFonts w:ascii="Times" w:hAnsi="Times" w:cs="Times"/>
          <w:noProof/>
          <w:color w:val="000000"/>
          <w:kern w:val="0"/>
          <w:position w:val="5"/>
          <w:sz w:val="21"/>
          <w:szCs w:val="21"/>
        </w:rPr>
        <w:drawing>
          <wp:inline distT="0" distB="0" distL="0" distR="0" wp14:anchorId="6B55A8F5" wp14:editId="1E304907">
            <wp:extent cx="1795780" cy="76856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5265" cy="77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FBA3" w14:textId="4819B7CE" w:rsidR="00FA051D" w:rsidRDefault="00826994" w:rsidP="00045EF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这里要注意，通过在建模中将联合分布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C5C6F">
        <w:rPr>
          <w:rFonts w:ascii="Times" w:hAnsi="Times" w:cs="Times"/>
          <w:color w:val="000000"/>
          <w:kern w:val="0"/>
          <w:sz w:val="32"/>
          <w:szCs w:val="32"/>
        </w:rPr>
        <w:t>joint distribution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拆解为边界分布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C5C6F">
        <w:rPr>
          <w:rFonts w:ascii="Times" w:hAnsi="Times" w:cs="Times"/>
          <w:color w:val="000000"/>
          <w:kern w:val="0"/>
          <w:sz w:val="32"/>
          <w:szCs w:val="32"/>
        </w:rPr>
        <w:t>marginal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的乘积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C5C6F">
        <w:rPr>
          <w:rFonts w:ascii="Times" w:hAnsi="Times" w:cs="Times"/>
          <w:color w:val="000000"/>
          <w:kern w:val="0"/>
          <w:sz w:val="32"/>
          <w:szCs w:val="32"/>
        </w:rPr>
        <w:t>product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），就能得出每个声源都是独立的假设</w:t>
      </w:r>
      <w:r w:rsidR="0062404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2404E">
        <w:rPr>
          <w:rFonts w:ascii="Times" w:hAnsi="Times" w:cs="Times"/>
          <w:color w:val="000000"/>
          <w:kern w:val="0"/>
          <w:sz w:val="32"/>
          <w:szCs w:val="32"/>
        </w:rPr>
        <w:t>assumption</w:t>
      </w:r>
      <w:r w:rsidR="0062404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C5C6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95158E">
        <w:rPr>
          <w:rFonts w:ascii="Times" w:hAnsi="Times" w:cs="Times" w:hint="eastAsia"/>
          <w:color w:val="000000"/>
          <w:kern w:val="0"/>
          <w:sz w:val="32"/>
          <w:szCs w:val="32"/>
        </w:rPr>
        <w:t>利用上一节推导的共识，这就表明对</w:t>
      </w:r>
      <w:r w:rsidR="009515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5158E">
        <w:rPr>
          <w:rFonts w:ascii="Times" w:hAnsi="Times" w:cs="Times"/>
          <w:color w:val="000000"/>
          <w:kern w:val="0"/>
          <w:sz w:val="32"/>
          <w:szCs w:val="32"/>
        </w:rPr>
        <w:t>x = As = W</w:t>
      </w:r>
      <w:r w:rsidR="0095158E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 w:rsidR="0095158E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9515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5158E">
        <w:rPr>
          <w:rFonts w:ascii="Times" w:hAnsi="Times" w:cs="Times" w:hint="eastAsia"/>
          <w:color w:val="000000"/>
          <w:kern w:val="0"/>
          <w:sz w:val="32"/>
          <w:szCs w:val="32"/>
        </w:rPr>
        <w:t>的密度函数为：</w:t>
      </w:r>
    </w:p>
    <w:p w14:paraId="3A122529" w14:textId="4E9DA53F" w:rsidR="00713D93" w:rsidRDefault="00713D93" w:rsidP="00713D93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713D93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0D93BE1" wp14:editId="66BED4EA">
            <wp:extent cx="2489200" cy="71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785" cy="7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099D" w14:textId="52B26A56" w:rsidR="004075E1" w:rsidRPr="00560AA7" w:rsidRDefault="00C07971" w:rsidP="00560AA7">
      <w:pPr>
        <w:widowControl/>
        <w:autoSpaceDE w:val="0"/>
        <w:autoSpaceDN w:val="0"/>
        <w:adjustRightInd w:val="0"/>
        <w:spacing w:before="240"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剩下的就只需要去确定每个独立的声源的密度函数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了。</w:t>
      </w:r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>回忆一下，给定某个实数值的随机变量</w:t>
      </w:r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</w:t>
      </w:r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>，其累积分布函数（</w:t>
      </w:r>
      <w:r w:rsidR="00560AA7">
        <w:rPr>
          <w:rFonts w:ascii="Times" w:hAnsi="Times" w:cs="Times"/>
          <w:color w:val="000000"/>
          <w:kern w:val="0"/>
          <w:sz w:val="32"/>
          <w:szCs w:val="32"/>
        </w:rPr>
        <w:t>cumulative distribution function</w:t>
      </w:r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560AA7">
        <w:rPr>
          <w:rFonts w:ascii="Times" w:hAnsi="Times" w:cs="Times"/>
          <w:color w:val="000000"/>
          <w:kern w:val="0"/>
          <w:sz w:val="32"/>
          <w:szCs w:val="32"/>
        </w:rPr>
        <w:t>cdf</w:t>
      </w:r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F </w:t>
      </w:r>
      <w:r w:rsidR="00560AA7">
        <w:rPr>
          <w:rFonts w:ascii="Times" w:hAnsi="Times" w:cs="Times" w:hint="eastAsia"/>
          <w:color w:val="000000"/>
          <w:kern w:val="0"/>
          <w:sz w:val="32"/>
          <w:szCs w:val="32"/>
        </w:rPr>
        <w:t>的定义为：</w:t>
      </w:r>
    </w:p>
    <w:p w14:paraId="02FDADF7" w14:textId="3F585B6C" w:rsidR="00B82AD2" w:rsidRDefault="00B82AD2" w:rsidP="004075E1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B82AD2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03CFAEEB" wp14:editId="3F8D3F3F">
            <wp:extent cx="3627120" cy="350258"/>
            <wp:effectExtent l="0" t="0" r="508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632" cy="3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F672" w14:textId="2ACA1A79" w:rsidR="00972D00" w:rsidRDefault="00972D00" w:rsidP="0090534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然后，对这个累积分布函数求导数，就能得到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的密度函数：</w:t>
      </w:r>
      <w:r>
        <w:rPr>
          <w:rFonts w:ascii="Times" w:hAnsi="Times" w:cs="Times"/>
          <w:color w:val="000000"/>
          <w:kern w:val="0"/>
          <w:sz w:val="32"/>
          <w:szCs w:val="32"/>
        </w:rPr>
        <w:t>p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z</w:t>
      </w:r>
      <w:r>
        <w:rPr>
          <w:rFonts w:ascii="Times" w:hAnsi="Times" w:cs="Times"/>
          <w:color w:val="000000"/>
          <w:kern w:val="0"/>
          <w:sz w:val="32"/>
          <w:szCs w:val="32"/>
        </w:rPr>
        <w:t>(z) = F</w:t>
      </w:r>
      <w:r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>
        <w:rPr>
          <w:rFonts w:ascii="Times" w:hAnsi="Times" w:cs="Times"/>
          <w:color w:val="000000"/>
          <w:kern w:val="0"/>
          <w:sz w:val="32"/>
          <w:szCs w:val="32"/>
        </w:rPr>
        <w:t>(z)</w:t>
      </w:r>
      <w:r>
        <w:rPr>
          <w:rFonts w:ascii="Times" w:hAnsi="Times" w:cs="Times"/>
          <w:color w:val="000000"/>
          <w:kern w:val="0"/>
          <w:sz w:val="32"/>
          <w:szCs w:val="32"/>
        </w:rPr>
        <w:t>。</w:t>
      </w:r>
    </w:p>
    <w:p w14:paraId="19BF9A96" w14:textId="4DEFCACD" w:rsidR="00A90450" w:rsidRPr="00335EA0" w:rsidRDefault="00A90450" w:rsidP="0090534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因此，要确定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s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的密度函数</w:t>
      </w:r>
      <w:r w:rsidR="00775536">
        <w:rPr>
          <w:rFonts w:ascii="Times" w:hAnsi="Times" w:cs="Times" w:hint="eastAsia"/>
          <w:color w:val="000000"/>
          <w:kern w:val="0"/>
          <w:sz w:val="32"/>
          <w:szCs w:val="32"/>
        </w:rPr>
        <w:t>，首先要做的就是确定其累积分布函数（</w:t>
      </w:r>
      <w:r w:rsidR="00775536">
        <w:rPr>
          <w:rFonts w:ascii="Times" w:hAnsi="Times" w:cs="Times" w:hint="eastAsia"/>
          <w:color w:val="000000"/>
          <w:kern w:val="0"/>
          <w:sz w:val="32"/>
          <w:szCs w:val="32"/>
        </w:rPr>
        <w:t>cdf</w:t>
      </w:r>
      <w:r w:rsidR="00775536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>这个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cdf 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>函数必然是一个从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 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>到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 </w:t>
      </w:r>
      <w:r w:rsidR="0031459C">
        <w:rPr>
          <w:rFonts w:ascii="Times" w:hAnsi="Times" w:cs="Times" w:hint="eastAsia"/>
          <w:color w:val="000000"/>
          <w:kern w:val="0"/>
          <w:sz w:val="32"/>
          <w:szCs w:val="32"/>
        </w:rPr>
        <w:t>的单调递增函数。</w:t>
      </w:r>
      <w:r w:rsidR="00335EA0">
        <w:rPr>
          <w:rFonts w:ascii="Times" w:hAnsi="Times" w:cs="Times" w:hint="eastAsia"/>
          <w:color w:val="000000"/>
          <w:kern w:val="0"/>
          <w:sz w:val="32"/>
          <w:szCs w:val="32"/>
        </w:rPr>
        <w:t>根据我们之前的讨论，这里不能选用高斯分布的</w:t>
      </w:r>
      <w:r w:rsidR="00335EA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cdf</w:t>
      </w:r>
      <w:r w:rsidR="00335EA0">
        <w:rPr>
          <w:rFonts w:ascii="Times" w:hAnsi="Times" w:cs="Times" w:hint="eastAsia"/>
          <w:color w:val="000000"/>
          <w:kern w:val="0"/>
          <w:sz w:val="32"/>
          <w:szCs w:val="32"/>
        </w:rPr>
        <w:t>，因为</w:t>
      </w:r>
      <w:r w:rsidR="00335EA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ICA </w:t>
      </w:r>
      <w:r w:rsidR="00335EA0">
        <w:rPr>
          <w:rFonts w:ascii="Times" w:hAnsi="Times" w:cs="Times" w:hint="eastAsia"/>
          <w:color w:val="000000"/>
          <w:kern w:val="0"/>
          <w:sz w:val="32"/>
          <w:szCs w:val="32"/>
        </w:rPr>
        <w:t>不适用于高斯分布的数据。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所以这里我们选择一个能够保证从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 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增长到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 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的合理的“默认</w:t>
      </w:r>
      <w:r w:rsidR="005340E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340E5">
        <w:rPr>
          <w:rFonts w:ascii="Times" w:hAnsi="Times" w:cs="Times"/>
          <w:color w:val="000000"/>
          <w:kern w:val="0"/>
          <w:sz w:val="32"/>
          <w:szCs w:val="32"/>
        </w:rPr>
        <w:t>default</w:t>
      </w:r>
      <w:r w:rsidR="005340E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”</w:t>
      </w:r>
      <w:r w:rsidR="005340E5" w:rsidRPr="005340E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340E5">
        <w:rPr>
          <w:rFonts w:ascii="Times" w:hAnsi="Times" w:cs="Times" w:hint="eastAsia"/>
          <w:color w:val="000000"/>
          <w:kern w:val="0"/>
          <w:sz w:val="32"/>
          <w:szCs w:val="32"/>
        </w:rPr>
        <w:t>函数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就可以了，比如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s 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形函数（</w:t>
      </w:r>
      <w:r w:rsidR="007E70CA">
        <w:rPr>
          <w:rFonts w:ascii="Times" w:hAnsi="Times" w:cs="Times"/>
          <w:color w:val="000000"/>
          <w:kern w:val="0"/>
          <w:sz w:val="32"/>
          <w:szCs w:val="32"/>
        </w:rPr>
        <w:t>sigmoid function</w:t>
      </w:r>
      <w:r w:rsidR="007E70C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E70CA">
        <w:rPr>
          <w:rFonts w:ascii="Times" w:hAnsi="Times" w:cs="Times"/>
          <w:color w:val="000000"/>
          <w:kern w:val="0"/>
          <w:sz w:val="32"/>
          <w:szCs w:val="32"/>
        </w:rPr>
        <w:t xml:space="preserve"> g(s) = 1/(1 + e</w:t>
      </w:r>
      <w:r w:rsidR="007E70CA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−s</w:t>
      </w:r>
      <w:r w:rsidR="007E70CA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1465FB">
        <w:rPr>
          <w:rFonts w:ascii="Times" w:hAnsi="Times" w:cs="Times" w:hint="eastAsia"/>
          <w:color w:val="000000"/>
          <w:kern w:val="0"/>
          <w:sz w:val="32"/>
          <w:szCs w:val="32"/>
        </w:rPr>
        <w:t>。这样就有，</w:t>
      </w:r>
      <w:r w:rsidR="009A77E8">
        <w:rPr>
          <w:rFonts w:ascii="Times" w:hAnsi="Times" w:cs="Times"/>
          <w:color w:val="000000"/>
          <w:kern w:val="0"/>
          <w:sz w:val="32"/>
          <w:szCs w:val="32"/>
        </w:rPr>
        <w:t>p</w:t>
      </w:r>
      <w:r w:rsidR="009A77E8">
        <w:rPr>
          <w:rFonts w:ascii="Times" w:hAnsi="Times" w:cs="Times"/>
          <w:color w:val="000000"/>
          <w:kern w:val="0"/>
          <w:position w:val="-6"/>
          <w:sz w:val="21"/>
          <w:szCs w:val="21"/>
        </w:rPr>
        <w:t>s</w:t>
      </w:r>
      <w:r w:rsidR="009A77E8">
        <w:rPr>
          <w:rFonts w:ascii="Times" w:hAnsi="Times" w:cs="Times"/>
          <w:color w:val="000000"/>
          <w:kern w:val="0"/>
          <w:sz w:val="32"/>
          <w:szCs w:val="32"/>
        </w:rPr>
        <w:t>(s) = g</w:t>
      </w:r>
      <w:r w:rsidR="009A77E8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</w:t>
      </w:r>
      <w:r w:rsidR="009A77E8">
        <w:rPr>
          <w:rFonts w:ascii="Times" w:hAnsi="Times" w:cs="Times"/>
          <w:color w:val="000000"/>
          <w:kern w:val="0"/>
          <w:sz w:val="32"/>
          <w:szCs w:val="32"/>
        </w:rPr>
        <w:t>(s)</w:t>
      </w:r>
      <w:r w:rsidR="009A77E8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9A77E8">
        <w:rPr>
          <w:rFonts w:ascii="Times" w:hAnsi="Times" w:cs="Times"/>
          <w:color w:val="000000"/>
          <w:kern w:val="0"/>
          <w:position w:val="10"/>
          <w:sz w:val="21"/>
          <w:szCs w:val="21"/>
        </w:rPr>
        <w:t>1</w:t>
      </w:r>
    </w:p>
    <w:p w14:paraId="18F551AF" w14:textId="61204505" w:rsidR="002A5A55" w:rsidRDefault="002A5A55" w:rsidP="0090534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W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是一个正方形矩阵，是模型中的参数。给定一个训练集合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{x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;i = 1,...,m}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，然后对数</w:t>
      </w:r>
      <w:r w:rsidR="00C137C7">
        <w:rPr>
          <w:rFonts w:ascii="Times" w:hAnsi="Times" w:cs="Times" w:hint="eastAsia"/>
          <w:color w:val="000000"/>
          <w:kern w:val="0"/>
          <w:sz w:val="32"/>
          <w:szCs w:val="32"/>
        </w:rPr>
        <w:t>似然函数</w:t>
      </w:r>
      <w:r w:rsidR="00A2590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2590F">
        <w:rPr>
          <w:rFonts w:ascii="Times" w:hAnsi="Times" w:cs="Times"/>
          <w:color w:val="000000"/>
          <w:kern w:val="0"/>
          <w:sz w:val="32"/>
          <w:szCs w:val="32"/>
        </w:rPr>
        <w:t>log likelihood</w:t>
      </w:r>
      <w:r w:rsidR="00A2590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137C7">
        <w:rPr>
          <w:rFonts w:ascii="Times" w:hAnsi="Times" w:cs="Times" w:hint="eastAsia"/>
          <w:color w:val="000000"/>
          <w:kern w:val="0"/>
          <w:sz w:val="32"/>
          <w:szCs w:val="32"/>
        </w:rPr>
        <w:t>则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为：</w:t>
      </w:r>
    </w:p>
    <w:p w14:paraId="5FC86CE7" w14:textId="06C2416F" w:rsidR="00575F5B" w:rsidRDefault="00FE544A" w:rsidP="00FE544A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FE544A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655505AE" wp14:editId="17939642">
            <wp:extent cx="3982720" cy="857391"/>
            <wp:effectExtent l="0" t="0" r="508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4486" cy="8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AAF4" w14:textId="242ECD79" w:rsidR="006679B0" w:rsidRDefault="006679B0" w:rsidP="003B0C3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我们要做的就是上面这个函数找出关于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W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的最大值。</w:t>
      </w:r>
      <w:r w:rsidR="009D285A">
        <w:rPr>
          <w:rFonts w:ascii="Times" w:hAnsi="Times" w:cs="Times" w:hint="eastAsia"/>
          <w:color w:val="000000"/>
          <w:kern w:val="0"/>
          <w:sz w:val="32"/>
          <w:szCs w:val="32"/>
        </w:rPr>
        <w:t>通过求导</w:t>
      </w:r>
      <w:r w:rsidR="0094651A">
        <w:rPr>
          <w:rFonts w:ascii="Times" w:hAnsi="Times" w:cs="Times" w:hint="eastAsia"/>
          <w:color w:val="000000"/>
          <w:kern w:val="0"/>
          <w:sz w:val="32"/>
          <w:szCs w:val="32"/>
        </w:rPr>
        <w:t>，然后利用前面讲义中给出的定理</w:t>
      </w:r>
      <w:r w:rsidR="0094651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4651A">
        <w:rPr>
          <w:rFonts w:ascii="MS Mincho" w:eastAsia="MS Mincho" w:hAnsi="MS Mincho" w:cs="MS Mincho"/>
          <w:color w:val="000000"/>
          <w:kern w:val="0"/>
          <w:sz w:val="32"/>
          <w:szCs w:val="32"/>
        </w:rPr>
        <w:t>∇</w:t>
      </w:r>
      <w:r w:rsidR="0094651A">
        <w:rPr>
          <w:rFonts w:ascii="Times" w:hAnsi="Times" w:cs="Times"/>
          <w:color w:val="000000"/>
          <w:kern w:val="0"/>
          <w:position w:val="-6"/>
          <w:sz w:val="21"/>
          <w:szCs w:val="21"/>
        </w:rPr>
        <w:t>W</w:t>
      </w:r>
      <w:r w:rsidR="0094651A">
        <w:rPr>
          <w:rFonts w:ascii="Times" w:hAnsi="Times" w:cs="Times"/>
          <w:color w:val="000000"/>
          <w:kern w:val="0"/>
          <w:sz w:val="32"/>
          <w:szCs w:val="32"/>
        </w:rPr>
        <w:t>|W| = |W|(W</w:t>
      </w:r>
      <w:r w:rsidR="0094651A">
        <w:rPr>
          <w:rFonts w:ascii="Times" w:hAnsi="Times" w:cs="Times"/>
          <w:color w:val="000000"/>
          <w:kern w:val="0"/>
          <w:position w:val="10"/>
          <w:sz w:val="21"/>
          <w:szCs w:val="21"/>
        </w:rPr>
        <w:t>−1</w:t>
      </w:r>
      <w:r w:rsidR="0094651A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94651A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94651A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466497">
        <w:rPr>
          <w:rFonts w:ascii="Times" w:hAnsi="Times" w:cs="Times" w:hint="eastAsia"/>
          <w:color w:val="000000"/>
          <w:kern w:val="0"/>
          <w:sz w:val="32"/>
          <w:szCs w:val="32"/>
        </w:rPr>
        <w:t>就可以很容易推导出随机梯度上升（</w:t>
      </w:r>
      <w:r w:rsidR="00466497">
        <w:rPr>
          <w:rFonts w:ascii="Times" w:hAnsi="Times" w:cs="Times"/>
          <w:color w:val="000000"/>
          <w:kern w:val="0"/>
          <w:sz w:val="32"/>
          <w:szCs w:val="32"/>
        </w:rPr>
        <w:t>stochastic gradient ascent</w:t>
      </w:r>
      <w:r w:rsidR="00466497">
        <w:rPr>
          <w:rFonts w:ascii="Times" w:hAnsi="Times" w:cs="Times" w:hint="eastAsia"/>
          <w:color w:val="000000"/>
          <w:kern w:val="0"/>
          <w:sz w:val="32"/>
          <w:szCs w:val="32"/>
        </w:rPr>
        <w:t>）学习规则（</w:t>
      </w:r>
      <w:r w:rsidR="00466497">
        <w:rPr>
          <w:rFonts w:ascii="Times" w:hAnsi="Times" w:cs="Times"/>
          <w:color w:val="000000"/>
          <w:kern w:val="0"/>
          <w:sz w:val="32"/>
          <w:szCs w:val="32"/>
        </w:rPr>
        <w:t>learning rule</w:t>
      </w:r>
      <w:r w:rsidR="0046649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9664E">
        <w:rPr>
          <w:rFonts w:ascii="Times" w:hAnsi="Times" w:cs="Times" w:hint="eastAsia"/>
          <w:color w:val="000000"/>
          <w:kern w:val="0"/>
          <w:sz w:val="32"/>
          <w:szCs w:val="32"/>
        </w:rPr>
        <w:t>。对于一个给定的训练样本</w:t>
      </w:r>
      <w:r w:rsidR="0099664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9664E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99664E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9664E">
        <w:rPr>
          <w:rFonts w:ascii="Times" w:hAnsi="Times" w:cs="Times" w:hint="eastAsia"/>
          <w:color w:val="000000"/>
          <w:kern w:val="0"/>
          <w:sz w:val="32"/>
          <w:szCs w:val="32"/>
        </w:rPr>
        <w:t>，这个更新规则为</w:t>
      </w:r>
      <w:r w:rsidR="00466497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4DD3EFDF" w14:textId="75417DCC" w:rsidR="00413628" w:rsidRPr="003B0C3B" w:rsidRDefault="003B0C3B" w:rsidP="003B0C3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3B0C3B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6C83E548" wp14:editId="715DEFA6">
            <wp:extent cx="5806440" cy="1629443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7095" cy="163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5163" w14:textId="2B05AEC1" w:rsidR="002B4AD4" w:rsidRDefault="002B4AD4" w:rsidP="00CC23AA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上式中的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α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是学习速率</w:t>
      </w:r>
      <w:r w:rsidR="007330E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330E6">
        <w:rPr>
          <w:rFonts w:ascii="Times" w:hAnsi="Times" w:cs="Times"/>
          <w:color w:val="000000"/>
          <w:kern w:val="0"/>
          <w:sz w:val="32"/>
          <w:szCs w:val="32"/>
        </w:rPr>
        <w:t>learning rate</w:t>
      </w:r>
      <w:r w:rsidR="007330E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4639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83333D">
        <w:rPr>
          <w:rFonts w:ascii="Times" w:hAnsi="Times" w:cs="Times" w:hint="eastAsia"/>
          <w:color w:val="000000"/>
          <w:kern w:val="0"/>
          <w:sz w:val="32"/>
          <w:szCs w:val="32"/>
        </w:rPr>
        <w:t>在算法收敛</w:t>
      </w:r>
      <w:r w:rsidR="003C110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C1103">
        <w:rPr>
          <w:rFonts w:ascii="Times" w:hAnsi="Times" w:cs="Times"/>
          <w:color w:val="000000"/>
          <w:kern w:val="0"/>
          <w:sz w:val="32"/>
          <w:szCs w:val="32"/>
        </w:rPr>
        <w:t>converges</w:t>
      </w:r>
      <w:r w:rsidR="003C110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3333D">
        <w:rPr>
          <w:rFonts w:ascii="Times" w:hAnsi="Times" w:cs="Times" w:hint="eastAsia"/>
          <w:color w:val="000000"/>
          <w:kern w:val="0"/>
          <w:sz w:val="32"/>
          <w:szCs w:val="32"/>
        </w:rPr>
        <w:t>之后，就能计算出</w:t>
      </w:r>
      <w:r w:rsidR="00182D4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82D40">
        <w:rPr>
          <w:rFonts w:ascii="Times" w:hAnsi="Times" w:cs="Times"/>
          <w:color w:val="000000"/>
          <w:kern w:val="0"/>
          <w:sz w:val="32"/>
          <w:szCs w:val="32"/>
        </w:rPr>
        <w:t>s</w:t>
      </w:r>
      <w:r w:rsidR="00182D40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182D40">
        <w:rPr>
          <w:rFonts w:ascii="Times" w:hAnsi="Times" w:cs="Times"/>
          <w:color w:val="000000"/>
          <w:kern w:val="0"/>
          <w:sz w:val="32"/>
          <w:szCs w:val="32"/>
        </w:rPr>
        <w:t>= Wx</w:t>
      </w:r>
      <w:r w:rsidR="00182D40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83333D">
        <w:rPr>
          <w:rFonts w:ascii="Times" w:hAnsi="Times" w:cs="Times" w:hint="eastAsia"/>
          <w:color w:val="000000"/>
          <w:kern w:val="0"/>
          <w:sz w:val="32"/>
          <w:szCs w:val="32"/>
        </w:rPr>
        <w:t>，这样就能</w:t>
      </w:r>
      <w:r w:rsidR="007A49B1">
        <w:rPr>
          <w:rFonts w:ascii="Times" w:hAnsi="Times" w:cs="Times" w:hint="eastAsia"/>
          <w:color w:val="000000"/>
          <w:kern w:val="0"/>
          <w:sz w:val="32"/>
          <w:szCs w:val="32"/>
        </w:rPr>
        <w:t>恢复</w:t>
      </w:r>
      <w:r w:rsidR="0083333D">
        <w:rPr>
          <w:rFonts w:ascii="Times" w:hAnsi="Times" w:cs="Times" w:hint="eastAsia"/>
          <w:color w:val="000000"/>
          <w:kern w:val="0"/>
          <w:sz w:val="32"/>
          <w:szCs w:val="32"/>
        </w:rPr>
        <w:t>出原始的音源了。</w:t>
      </w:r>
    </w:p>
    <w:p w14:paraId="2B21F3C5" w14:textId="77CF22E2" w:rsidR="0022765B" w:rsidRPr="00CC23AA" w:rsidRDefault="0022765B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7E0DD4A8" w14:textId="28F98224" w:rsidR="00CC23AA" w:rsidRPr="00E95153" w:rsidRDefault="00880FA7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b/>
          <w:color w:val="000000"/>
          <w:kern w:val="0"/>
          <w:sz w:val="32"/>
          <w:szCs w:val="32"/>
        </w:rPr>
        <w:t>备注。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在写下数据的似然函数的时候，我们隐含地假设了这些</w:t>
      </w:r>
      <w:r w:rsidR="006A7B3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A7B3D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6A7B3D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A7B3D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都是彼此独立的</w:t>
      </w:r>
      <w:r w:rsidR="00DA44E9">
        <w:rPr>
          <w:rFonts w:ascii="Times" w:hAnsi="Times" w:cs="Times" w:hint="eastAsia"/>
          <w:color w:val="000000"/>
          <w:kern w:val="0"/>
          <w:sz w:val="32"/>
          <w:szCs w:val="32"/>
        </w:rPr>
        <w:t>（这里指的是对于不同的</w:t>
      </w:r>
      <w:r w:rsidR="00DA44E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DA44E9">
        <w:rPr>
          <w:rFonts w:ascii="Times" w:hAnsi="Times" w:cs="Times" w:hint="eastAsia"/>
          <w:color w:val="000000"/>
          <w:kern w:val="0"/>
          <w:sz w:val="32"/>
          <w:szCs w:val="32"/>
        </w:rPr>
        <w:t>值来说彼此独立；注意这个问题并不是说</w:t>
      </w:r>
      <w:r w:rsidR="00DA44E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A44E9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DA44E9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DA44E9">
        <w:rPr>
          <w:rFonts w:ascii="Times" w:hAnsi="Times" w:cs="Times" w:hint="eastAsia"/>
          <w:color w:val="000000"/>
          <w:kern w:val="0"/>
          <w:sz w:val="32"/>
          <w:szCs w:val="32"/>
        </w:rPr>
        <w:t>的不同坐标是独立的）</w:t>
      </w:r>
      <w:r w:rsidR="004D20EC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E95153">
        <w:rPr>
          <w:rFonts w:ascii="Times" w:hAnsi="Times" w:cs="Times" w:hint="eastAsia"/>
          <w:color w:val="000000"/>
          <w:kern w:val="0"/>
          <w:sz w:val="32"/>
          <w:szCs w:val="32"/>
        </w:rPr>
        <w:t>这样对训练集的似然函数则为</w:t>
      </w:r>
      <w:r w:rsidR="00E95153" w:rsidRPr="00C167C7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48180BB2" wp14:editId="5D8590BE">
            <wp:extent cx="1217242" cy="258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427"/>
                    <a:stretch/>
                  </pic:blipFill>
                  <pic:spPr bwMode="auto">
                    <a:xfrm>
                      <a:off x="0" y="0"/>
                      <a:ext cx="1244878" cy="26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515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D977F1">
        <w:rPr>
          <w:rFonts w:ascii="Times" w:hAnsi="Times" w:cs="Times" w:hint="eastAsia"/>
          <w:color w:val="000000"/>
          <w:kern w:val="0"/>
          <w:sz w:val="32"/>
          <w:szCs w:val="32"/>
        </w:rPr>
        <w:t>很显然，对于语音数据</w:t>
      </w:r>
      <w:r w:rsidR="00152692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D977F1">
        <w:rPr>
          <w:rFonts w:ascii="Times" w:hAnsi="Times" w:cs="Times" w:hint="eastAsia"/>
          <w:color w:val="000000"/>
          <w:kern w:val="0"/>
          <w:sz w:val="32"/>
          <w:szCs w:val="32"/>
        </w:rPr>
        <w:t>其他</w:t>
      </w:r>
      <w:r w:rsidR="00CD021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C36FB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3C36FB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3C36F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D977F1">
        <w:rPr>
          <w:rFonts w:ascii="Times" w:hAnsi="Times" w:cs="Times" w:hint="eastAsia"/>
          <w:color w:val="000000"/>
          <w:kern w:val="0"/>
          <w:sz w:val="32"/>
          <w:szCs w:val="32"/>
        </w:rPr>
        <w:t>有相关性的时间序列数据来说</w:t>
      </w:r>
      <w:r w:rsidR="00152692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E67B5E">
        <w:rPr>
          <w:rFonts w:ascii="Times" w:hAnsi="Times" w:cs="Times" w:hint="eastAsia"/>
          <w:color w:val="000000"/>
          <w:kern w:val="0"/>
          <w:sz w:val="32"/>
          <w:szCs w:val="32"/>
        </w:rPr>
        <w:t>这个假设是不对的</w:t>
      </w:r>
      <w:r w:rsidR="008A5AC7">
        <w:rPr>
          <w:rFonts w:ascii="Times" w:hAnsi="Times" w:cs="Times" w:hint="eastAsia"/>
          <w:color w:val="000000"/>
          <w:kern w:val="0"/>
          <w:sz w:val="32"/>
          <w:szCs w:val="32"/>
        </w:rPr>
        <w:t>，但是这可以用来表明，</w:t>
      </w:r>
      <w:r w:rsidR="002F0AEB">
        <w:rPr>
          <w:rFonts w:ascii="Times" w:hAnsi="Times" w:cs="Times" w:hint="eastAsia"/>
          <w:color w:val="000000"/>
          <w:kern w:val="0"/>
          <w:sz w:val="32"/>
          <w:szCs w:val="32"/>
        </w:rPr>
        <w:t>只要有充足的数据，那么有相关性的训练样本并不会影响算法的性能。</w:t>
      </w:r>
      <w:r w:rsidR="00CF6E2F">
        <w:rPr>
          <w:rFonts w:ascii="Times" w:hAnsi="Times" w:cs="Times" w:hint="eastAsia"/>
          <w:color w:val="000000"/>
          <w:kern w:val="0"/>
          <w:sz w:val="32"/>
          <w:szCs w:val="32"/>
        </w:rPr>
        <w:t>但是，对于成功训练的样本具有相关性的问题，</w:t>
      </w:r>
      <w:r w:rsidR="00252A44">
        <w:rPr>
          <w:rFonts w:ascii="Times" w:hAnsi="Times" w:cs="Times" w:hint="eastAsia"/>
          <w:color w:val="000000"/>
          <w:kern w:val="0"/>
          <w:sz w:val="32"/>
          <w:szCs w:val="32"/>
        </w:rPr>
        <w:t>如果我们把训练样本当做一个随机序列来进行访问，</w:t>
      </w:r>
      <w:r w:rsidR="00CF6E2F">
        <w:rPr>
          <w:rFonts w:ascii="Times" w:hAnsi="Times" w:cs="Times" w:hint="eastAsia"/>
          <w:color w:val="000000"/>
          <w:kern w:val="0"/>
          <w:sz w:val="32"/>
          <w:szCs w:val="32"/>
        </w:rPr>
        <w:t>使用随机梯度上升</w:t>
      </w:r>
      <w:r w:rsidR="00356A92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56A92">
        <w:rPr>
          <w:rFonts w:ascii="Times" w:hAnsi="Times" w:cs="Times"/>
          <w:color w:val="000000"/>
          <w:kern w:val="0"/>
          <w:sz w:val="32"/>
          <w:szCs w:val="32"/>
        </w:rPr>
        <w:t>stochastic gradient ascent</w:t>
      </w:r>
      <w:r w:rsidR="00356A9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F6E2F">
        <w:rPr>
          <w:rFonts w:ascii="Times" w:hAnsi="Times" w:cs="Times" w:hint="eastAsia"/>
          <w:color w:val="000000"/>
          <w:kern w:val="0"/>
          <w:sz w:val="32"/>
          <w:szCs w:val="32"/>
        </w:rPr>
        <w:t>的时候，</w:t>
      </w:r>
      <w:r w:rsidR="00252A44">
        <w:rPr>
          <w:rFonts w:ascii="Times" w:hAnsi="Times" w:cs="Times" w:hint="eastAsia"/>
          <w:color w:val="000000"/>
          <w:kern w:val="0"/>
          <w:sz w:val="32"/>
          <w:szCs w:val="32"/>
        </w:rPr>
        <w:t>有时候也能帮助加速收敛。</w:t>
      </w:r>
      <w:r w:rsidR="00014B47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A7C03">
        <w:rPr>
          <w:rFonts w:ascii="Times" w:hAnsi="Times" w:cs="Times" w:hint="eastAsia"/>
          <w:color w:val="000000"/>
          <w:kern w:val="0"/>
          <w:sz w:val="32"/>
          <w:szCs w:val="32"/>
        </w:rPr>
        <w:t>也就是说，在训练集的一个随机打乱的副本中运行随机梯度上升。</w:t>
      </w:r>
      <w:r w:rsidR="00014B47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</w:p>
    <w:p w14:paraId="73A42445" w14:textId="77777777" w:rsidR="00CC23AA" w:rsidRPr="003B2605" w:rsidRDefault="00CC23AA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3CD124B0" w14:textId="0087C58F" w:rsidR="003B2605" w:rsidRPr="00C2302C" w:rsidRDefault="00E87E7D" w:rsidP="00B46955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lastRenderedPageBreak/>
        <w:t>1</w:t>
      </w:r>
      <w:r w:rsidR="00FC6C0C">
        <w:rPr>
          <w:rFonts w:ascii="Times" w:hAnsi="Times" w:cs="Times" w:hint="eastAsia"/>
          <w:color w:val="000000"/>
          <w:kern w:val="0"/>
        </w:rPr>
        <w:t>如果你对声源的密度函数的形式有了事先的了解，那么在这个位置替换过来就是个很好的办法。</w:t>
      </w:r>
      <w:r w:rsidR="00BF06E1">
        <w:rPr>
          <w:rFonts w:ascii="Times" w:hAnsi="Times" w:cs="Times" w:hint="eastAsia"/>
          <w:color w:val="000000"/>
          <w:kern w:val="0"/>
        </w:rPr>
        <w:t>不过如果没有这种了解，</w:t>
      </w:r>
      <w:r w:rsidR="00440B2A">
        <w:rPr>
          <w:rFonts w:ascii="Times" w:hAnsi="Times" w:cs="Times" w:hint="eastAsia"/>
          <w:color w:val="000000"/>
          <w:kern w:val="0"/>
        </w:rPr>
        <w:t>就可以用</w:t>
      </w:r>
      <w:r w:rsidR="00440B2A">
        <w:rPr>
          <w:rFonts w:ascii="Times" w:hAnsi="Times" w:cs="Times" w:hint="eastAsia"/>
          <w:color w:val="000000"/>
          <w:kern w:val="0"/>
        </w:rPr>
        <w:t xml:space="preserve"> s </w:t>
      </w:r>
      <w:r w:rsidR="00440B2A">
        <w:rPr>
          <w:rFonts w:ascii="Times" w:hAnsi="Times" w:cs="Times" w:hint="eastAsia"/>
          <w:color w:val="000000"/>
          <w:kern w:val="0"/>
        </w:rPr>
        <w:t>形函数（</w:t>
      </w:r>
      <w:r w:rsidR="00440B2A">
        <w:rPr>
          <w:rFonts w:ascii="Times" w:hAnsi="Times" w:cs="Times"/>
          <w:color w:val="000000"/>
          <w:kern w:val="0"/>
          <w:sz w:val="26"/>
          <w:szCs w:val="26"/>
        </w:rPr>
        <w:t>sigmoid function</w:t>
      </w:r>
      <w:r w:rsidR="00440B2A">
        <w:rPr>
          <w:rFonts w:ascii="Times" w:hAnsi="Times" w:cs="Times" w:hint="eastAsia"/>
          <w:color w:val="000000"/>
          <w:kern w:val="0"/>
        </w:rPr>
        <w:t>），可以把这个函数当做是一个比较合理的默认函数，在很多问题中，这个函数用起来效果都不错。</w:t>
      </w:r>
      <w:r w:rsidR="00C37D00">
        <w:rPr>
          <w:rFonts w:ascii="Times" w:hAnsi="Times" w:cs="Times" w:hint="eastAsia"/>
          <w:color w:val="000000"/>
          <w:kern w:val="0"/>
        </w:rPr>
        <w:t>另外</w:t>
      </w:r>
      <w:r w:rsidR="00C2302C">
        <w:rPr>
          <w:rFonts w:ascii="Times" w:hAnsi="Times" w:cs="Times" w:hint="eastAsia"/>
          <w:color w:val="000000"/>
          <w:kern w:val="0"/>
        </w:rPr>
        <w:t>这里讲述的是假设要么所有的数据</w:t>
      </w:r>
      <w:r w:rsidR="00C2302C">
        <w:rPr>
          <w:rFonts w:ascii="Times" w:hAnsi="Times" w:cs="Times" w:hint="eastAsia"/>
          <w:color w:val="000000"/>
          <w:kern w:val="0"/>
        </w:rPr>
        <w:t xml:space="preserve"> </w:t>
      </w:r>
      <w:r w:rsidR="00C2302C">
        <w:rPr>
          <w:rFonts w:ascii="Times" w:hAnsi="Times" w:cs="Times"/>
          <w:color w:val="000000"/>
          <w:kern w:val="0"/>
          <w:sz w:val="26"/>
          <w:szCs w:val="26"/>
        </w:rPr>
        <w:t>x</w:t>
      </w:r>
      <w:r w:rsidR="00C2302C">
        <w:rPr>
          <w:rFonts w:ascii="Times" w:hAnsi="Times" w:cs="Times"/>
          <w:color w:val="000000"/>
          <w:kern w:val="0"/>
          <w:position w:val="10"/>
          <w:sz w:val="18"/>
          <w:szCs w:val="18"/>
        </w:rPr>
        <w:t>(i)</w:t>
      </w:r>
      <w:r w:rsidR="00C2302C">
        <w:rPr>
          <w:rFonts w:ascii="Times" w:hAnsi="Times" w:cs="Times" w:hint="eastAsia"/>
          <w:color w:val="000000"/>
          <w:kern w:val="0"/>
          <w:position w:val="10"/>
          <w:sz w:val="18"/>
          <w:szCs w:val="18"/>
        </w:rPr>
        <w:t xml:space="preserve"> </w:t>
      </w:r>
      <w:r w:rsidR="00C2302C">
        <w:rPr>
          <w:rFonts w:ascii="Times" w:hAnsi="Times" w:cs="Times" w:hint="eastAsia"/>
          <w:color w:val="000000"/>
          <w:kern w:val="0"/>
        </w:rPr>
        <w:t>已经被证明均值为</w:t>
      </w:r>
      <w:r w:rsidR="00605FBE">
        <w:rPr>
          <w:rFonts w:ascii="Times" w:hAnsi="Times" w:cs="Times" w:hint="eastAsia"/>
          <w:color w:val="000000"/>
          <w:kern w:val="0"/>
        </w:rPr>
        <w:t xml:space="preserve"> </w:t>
      </w:r>
      <w:r w:rsidR="00C2302C">
        <w:rPr>
          <w:rFonts w:ascii="Times" w:hAnsi="Times" w:cs="Times" w:hint="eastAsia"/>
          <w:color w:val="000000"/>
          <w:kern w:val="0"/>
        </w:rPr>
        <w:t>0</w:t>
      </w:r>
      <w:r w:rsidR="00C2302C">
        <w:rPr>
          <w:rFonts w:ascii="Times" w:hAnsi="Times" w:cs="Times" w:hint="eastAsia"/>
          <w:color w:val="000000"/>
          <w:kern w:val="0"/>
        </w:rPr>
        <w:t>，</w:t>
      </w:r>
      <w:r w:rsidR="00316CB3">
        <w:rPr>
          <w:rFonts w:ascii="Times" w:hAnsi="Times" w:cs="Times" w:hint="eastAsia"/>
          <w:color w:val="000000"/>
          <w:kern w:val="0"/>
        </w:rPr>
        <w:t>或者可以自然预期具有</w:t>
      </w:r>
      <w:r w:rsidR="00316CB3">
        <w:rPr>
          <w:rFonts w:ascii="Times" w:hAnsi="Times" w:cs="Times" w:hint="eastAsia"/>
          <w:color w:val="000000"/>
          <w:kern w:val="0"/>
        </w:rPr>
        <w:t xml:space="preserve"> 0 </w:t>
      </w:r>
      <w:r w:rsidR="00316CB3">
        <w:rPr>
          <w:rFonts w:ascii="Times" w:hAnsi="Times" w:cs="Times" w:hint="eastAsia"/>
          <w:color w:val="000000"/>
          <w:kern w:val="0"/>
        </w:rPr>
        <w:t>均值，</w:t>
      </w:r>
      <w:r w:rsidR="00FA299D">
        <w:rPr>
          <w:rFonts w:ascii="Times" w:hAnsi="Times" w:cs="Times" w:hint="eastAsia"/>
          <w:color w:val="000000"/>
          <w:kern w:val="0"/>
        </w:rPr>
        <w:t>比如声音信号就是如此。</w:t>
      </w:r>
      <w:r w:rsidR="00305F36">
        <w:rPr>
          <w:rFonts w:ascii="Times" w:hAnsi="Times" w:cs="Times" w:hint="eastAsia"/>
          <w:color w:val="000000"/>
          <w:kern w:val="0"/>
        </w:rPr>
        <w:t>这很有必要，因为我们的假设</w:t>
      </w:r>
      <w:r w:rsidR="00305F36">
        <w:rPr>
          <w:rFonts w:ascii="Times" w:hAnsi="Times" w:cs="Times" w:hint="eastAsia"/>
          <w:color w:val="000000"/>
          <w:kern w:val="0"/>
        </w:rPr>
        <w:t xml:space="preserve"> </w:t>
      </w:r>
      <w:r w:rsidR="00305F36">
        <w:rPr>
          <w:rFonts w:ascii="Times" w:hAnsi="Times" w:cs="Times"/>
          <w:color w:val="000000"/>
          <w:kern w:val="0"/>
          <w:sz w:val="26"/>
          <w:szCs w:val="26"/>
        </w:rPr>
        <w:t>p</w:t>
      </w:r>
      <w:r w:rsidR="00305F36">
        <w:rPr>
          <w:rFonts w:ascii="Times" w:hAnsi="Times" w:cs="Times"/>
          <w:color w:val="000000"/>
          <w:kern w:val="0"/>
          <w:position w:val="-3"/>
          <w:sz w:val="18"/>
          <w:szCs w:val="18"/>
        </w:rPr>
        <w:t>s</w:t>
      </w:r>
      <w:r w:rsidR="00305F36">
        <w:rPr>
          <w:rFonts w:ascii="Times" w:hAnsi="Times" w:cs="Times"/>
          <w:color w:val="000000"/>
          <w:kern w:val="0"/>
          <w:sz w:val="26"/>
          <w:szCs w:val="26"/>
        </w:rPr>
        <w:t>(s) = g</w:t>
      </w:r>
      <w:r w:rsidR="00305F36">
        <w:rPr>
          <w:rFonts w:ascii="Calibri" w:eastAsia="Calibri" w:hAnsi="Calibri" w:cs="Calibri"/>
          <w:color w:val="000000"/>
          <w:kern w:val="0"/>
          <w:position w:val="10"/>
          <w:sz w:val="18"/>
          <w:szCs w:val="18"/>
        </w:rPr>
        <w:t>′</w:t>
      </w:r>
      <w:r w:rsidR="00305F36">
        <w:rPr>
          <w:rFonts w:ascii="Times" w:hAnsi="Times" w:cs="Times"/>
          <w:color w:val="000000"/>
          <w:kern w:val="0"/>
          <w:sz w:val="26"/>
          <w:szCs w:val="26"/>
        </w:rPr>
        <w:t xml:space="preserve">(s) </w:t>
      </w:r>
      <w:r w:rsidR="00305F36">
        <w:rPr>
          <w:rFonts w:ascii="Times" w:hAnsi="Times" w:cs="Times" w:hint="eastAsia"/>
          <w:color w:val="000000"/>
          <w:kern w:val="0"/>
          <w:sz w:val="26"/>
          <w:szCs w:val="26"/>
        </w:rPr>
        <w:t>就意味着期望</w:t>
      </w:r>
      <w:r w:rsidR="00305F36">
        <w:rPr>
          <w:rFonts w:ascii="Times" w:hAnsi="Times" w:cs="Times"/>
          <w:color w:val="000000"/>
          <w:kern w:val="0"/>
          <w:sz w:val="26"/>
          <w:szCs w:val="26"/>
        </w:rPr>
        <w:t xml:space="preserve"> E[s] = 0</w:t>
      </w:r>
      <w:r w:rsidR="00B61404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D577EC">
        <w:rPr>
          <w:rFonts w:ascii="Times" w:hAnsi="Times" w:cs="Times" w:hint="eastAsia"/>
          <w:color w:val="000000"/>
          <w:kern w:val="0"/>
          <w:sz w:val="26"/>
          <w:szCs w:val="26"/>
        </w:rPr>
        <w:t>这个逻辑函数（</w:t>
      </w:r>
      <w:r w:rsidR="00D577EC">
        <w:rPr>
          <w:rFonts w:ascii="Times" w:hAnsi="Times" w:cs="Times"/>
          <w:color w:val="000000"/>
          <w:kern w:val="0"/>
          <w:sz w:val="26"/>
          <w:szCs w:val="26"/>
        </w:rPr>
        <w:t>logistic function</w:t>
      </w:r>
      <w:r w:rsidR="00D577EC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94142E">
        <w:rPr>
          <w:rFonts w:ascii="Times" w:hAnsi="Times" w:cs="Times" w:hint="eastAsia"/>
          <w:color w:val="000000"/>
          <w:kern w:val="0"/>
          <w:sz w:val="26"/>
          <w:szCs w:val="26"/>
        </w:rPr>
        <w:t>的导数是一个对称函数，因此给出的就是均值为</w:t>
      </w:r>
      <w:r w:rsidR="0094142E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0 </w:t>
      </w:r>
      <w:r w:rsidR="0094142E">
        <w:rPr>
          <w:rFonts w:ascii="Times" w:hAnsi="Times" w:cs="Times" w:hint="eastAsia"/>
          <w:color w:val="000000"/>
          <w:kern w:val="0"/>
          <w:sz w:val="26"/>
          <w:szCs w:val="26"/>
        </w:rPr>
        <w:t>的随机变量对应的密度函数</w:t>
      </w:r>
      <w:r w:rsidR="00B61404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A23412">
        <w:rPr>
          <w:rFonts w:ascii="Times" w:hAnsi="Times" w:cs="Times" w:hint="eastAsia"/>
          <w:color w:val="000000"/>
          <w:kern w:val="0"/>
          <w:sz w:val="26"/>
          <w:szCs w:val="26"/>
        </w:rPr>
        <w:t>，这也意味着</w:t>
      </w:r>
      <w:r w:rsidR="00A23412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102D26">
        <w:rPr>
          <w:rFonts w:ascii="Times" w:hAnsi="Times" w:cs="Times"/>
          <w:color w:val="000000"/>
          <w:kern w:val="0"/>
          <w:sz w:val="26"/>
          <w:szCs w:val="26"/>
        </w:rPr>
        <w:t>E[x] = E[As] = 0</w:t>
      </w:r>
      <w:r w:rsidR="00102D26">
        <w:rPr>
          <w:rFonts w:ascii="Times" w:hAnsi="Times" w:cs="Times" w:hint="eastAsia"/>
          <w:color w:val="000000"/>
          <w:kern w:val="0"/>
          <w:sz w:val="26"/>
          <w:szCs w:val="26"/>
        </w:rPr>
        <w:t>。</w:t>
      </w:r>
    </w:p>
    <w:p w14:paraId="3E7939FF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4BB2BF1B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235A55FD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5BA182F5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5E29C5BF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03941AF0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63DA27E7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4339A408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15569BF4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36A99956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236C4CD7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0CCC8A5B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1DE48C05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63DC4FD1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15EEE104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083B1300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5D54917C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105E1B84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055245CA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404BF7A7" w14:textId="77777777" w:rsid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3D688E05" w14:textId="77777777" w:rsidR="003B2605" w:rsidRPr="003B2605" w:rsidRDefault="003B2605" w:rsidP="0022765B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4B07BE77" w14:textId="77777777" w:rsidR="0022765B" w:rsidRPr="0022765B" w:rsidRDefault="0022765B" w:rsidP="0022765B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</w:p>
    <w:p w14:paraId="0322A63D" w14:textId="77777777" w:rsidR="0022765B" w:rsidRPr="0022765B" w:rsidRDefault="0022765B" w:rsidP="000C0B05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kern w:val="0"/>
        </w:rPr>
      </w:pPr>
    </w:p>
    <w:sectPr w:rsidR="0022765B" w:rsidRPr="0022765B" w:rsidSect="00C9247C">
      <w:footerReference w:type="default" r:id="rId1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EE0E9" w14:textId="77777777" w:rsidR="00D4381E" w:rsidRDefault="00D4381E" w:rsidP="00242C29">
      <w:r>
        <w:separator/>
      </w:r>
    </w:p>
  </w:endnote>
  <w:endnote w:type="continuationSeparator" w:id="0">
    <w:p w14:paraId="435BD9E8" w14:textId="77777777" w:rsidR="00D4381E" w:rsidRDefault="00D4381E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DCBD" w14:textId="77777777" w:rsidR="00A95EDD" w:rsidRPr="00242C29" w:rsidRDefault="00A95E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40076" w14:textId="77777777" w:rsidR="00D4381E" w:rsidRDefault="00D4381E" w:rsidP="00242C29">
      <w:r>
        <w:separator/>
      </w:r>
    </w:p>
  </w:footnote>
  <w:footnote w:type="continuationSeparator" w:id="0">
    <w:p w14:paraId="5B03F6E9" w14:textId="77777777" w:rsidR="00D4381E" w:rsidRDefault="00D4381E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5B4425"/>
    <w:multiLevelType w:val="hybridMultilevel"/>
    <w:tmpl w:val="7B0010A4"/>
    <w:lvl w:ilvl="0" w:tplc="218C59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91126B"/>
    <w:multiLevelType w:val="hybridMultilevel"/>
    <w:tmpl w:val="ABF8C1B2"/>
    <w:lvl w:ilvl="0" w:tplc="2B3C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13610E"/>
    <w:multiLevelType w:val="hybridMultilevel"/>
    <w:tmpl w:val="5D143312"/>
    <w:lvl w:ilvl="0" w:tplc="A66A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C0764F"/>
    <w:multiLevelType w:val="hybridMultilevel"/>
    <w:tmpl w:val="6C462DB4"/>
    <w:lvl w:ilvl="0" w:tplc="6330B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1E67"/>
    <w:rsid w:val="00002AC1"/>
    <w:rsid w:val="00003335"/>
    <w:rsid w:val="000033BF"/>
    <w:rsid w:val="00003456"/>
    <w:rsid w:val="00004573"/>
    <w:rsid w:val="00004CEB"/>
    <w:rsid w:val="00004EC8"/>
    <w:rsid w:val="0000500A"/>
    <w:rsid w:val="00005C89"/>
    <w:rsid w:val="00005D74"/>
    <w:rsid w:val="00005FE4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09"/>
    <w:rsid w:val="0001045F"/>
    <w:rsid w:val="0001082A"/>
    <w:rsid w:val="00010E91"/>
    <w:rsid w:val="00010E9F"/>
    <w:rsid w:val="00010F87"/>
    <w:rsid w:val="0001126D"/>
    <w:rsid w:val="00011455"/>
    <w:rsid w:val="00011EBC"/>
    <w:rsid w:val="000123EE"/>
    <w:rsid w:val="00012C1B"/>
    <w:rsid w:val="00012E78"/>
    <w:rsid w:val="000132D6"/>
    <w:rsid w:val="000136B6"/>
    <w:rsid w:val="00013773"/>
    <w:rsid w:val="000137AF"/>
    <w:rsid w:val="00013E0E"/>
    <w:rsid w:val="000142D6"/>
    <w:rsid w:val="00014500"/>
    <w:rsid w:val="00014B47"/>
    <w:rsid w:val="00015160"/>
    <w:rsid w:val="00015C2D"/>
    <w:rsid w:val="00015E80"/>
    <w:rsid w:val="00016091"/>
    <w:rsid w:val="000164BA"/>
    <w:rsid w:val="00016943"/>
    <w:rsid w:val="00016AD3"/>
    <w:rsid w:val="000174D8"/>
    <w:rsid w:val="0001750A"/>
    <w:rsid w:val="000176BC"/>
    <w:rsid w:val="00017892"/>
    <w:rsid w:val="00017CE0"/>
    <w:rsid w:val="0002091C"/>
    <w:rsid w:val="00020B41"/>
    <w:rsid w:val="00020C93"/>
    <w:rsid w:val="00020D91"/>
    <w:rsid w:val="00021EE6"/>
    <w:rsid w:val="0002271C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287"/>
    <w:rsid w:val="000265EE"/>
    <w:rsid w:val="0002676D"/>
    <w:rsid w:val="00026887"/>
    <w:rsid w:val="00026EDC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170A"/>
    <w:rsid w:val="00032036"/>
    <w:rsid w:val="00032061"/>
    <w:rsid w:val="0003242A"/>
    <w:rsid w:val="00032BC3"/>
    <w:rsid w:val="000330B7"/>
    <w:rsid w:val="00033124"/>
    <w:rsid w:val="0003385A"/>
    <w:rsid w:val="00034408"/>
    <w:rsid w:val="00034958"/>
    <w:rsid w:val="00035BFE"/>
    <w:rsid w:val="00037B55"/>
    <w:rsid w:val="00037BB9"/>
    <w:rsid w:val="00037CF7"/>
    <w:rsid w:val="00040219"/>
    <w:rsid w:val="00040D44"/>
    <w:rsid w:val="00041106"/>
    <w:rsid w:val="00041358"/>
    <w:rsid w:val="000413A6"/>
    <w:rsid w:val="00041810"/>
    <w:rsid w:val="00041CA3"/>
    <w:rsid w:val="00041D65"/>
    <w:rsid w:val="00042D9B"/>
    <w:rsid w:val="000433E4"/>
    <w:rsid w:val="0004391C"/>
    <w:rsid w:val="00044431"/>
    <w:rsid w:val="000447B2"/>
    <w:rsid w:val="000454A8"/>
    <w:rsid w:val="00045865"/>
    <w:rsid w:val="000459A5"/>
    <w:rsid w:val="00045C5C"/>
    <w:rsid w:val="00045EFB"/>
    <w:rsid w:val="00045F64"/>
    <w:rsid w:val="00046154"/>
    <w:rsid w:val="000469E6"/>
    <w:rsid w:val="00047230"/>
    <w:rsid w:val="00047929"/>
    <w:rsid w:val="00047B10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6C40"/>
    <w:rsid w:val="00057014"/>
    <w:rsid w:val="00057111"/>
    <w:rsid w:val="000603E1"/>
    <w:rsid w:val="00060596"/>
    <w:rsid w:val="00060A15"/>
    <w:rsid w:val="00060A25"/>
    <w:rsid w:val="00060BEF"/>
    <w:rsid w:val="000613A5"/>
    <w:rsid w:val="000616DB"/>
    <w:rsid w:val="00061D2B"/>
    <w:rsid w:val="00061E8C"/>
    <w:rsid w:val="000621C8"/>
    <w:rsid w:val="00062310"/>
    <w:rsid w:val="00062F5B"/>
    <w:rsid w:val="00063106"/>
    <w:rsid w:val="00063559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094"/>
    <w:rsid w:val="00073675"/>
    <w:rsid w:val="00073DC4"/>
    <w:rsid w:val="000742CE"/>
    <w:rsid w:val="000748FD"/>
    <w:rsid w:val="00075165"/>
    <w:rsid w:val="00075E6C"/>
    <w:rsid w:val="000761DA"/>
    <w:rsid w:val="000767DF"/>
    <w:rsid w:val="00076A9F"/>
    <w:rsid w:val="00076D24"/>
    <w:rsid w:val="00077300"/>
    <w:rsid w:val="000774EB"/>
    <w:rsid w:val="00077535"/>
    <w:rsid w:val="000804D0"/>
    <w:rsid w:val="00080B22"/>
    <w:rsid w:val="0008107C"/>
    <w:rsid w:val="000817D5"/>
    <w:rsid w:val="0008187A"/>
    <w:rsid w:val="00081DDA"/>
    <w:rsid w:val="00082AF9"/>
    <w:rsid w:val="00082B5D"/>
    <w:rsid w:val="000833F1"/>
    <w:rsid w:val="000834A9"/>
    <w:rsid w:val="000845AB"/>
    <w:rsid w:val="000846E4"/>
    <w:rsid w:val="00085175"/>
    <w:rsid w:val="000852F1"/>
    <w:rsid w:val="0008535A"/>
    <w:rsid w:val="00085475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6BD"/>
    <w:rsid w:val="00087B50"/>
    <w:rsid w:val="00090098"/>
    <w:rsid w:val="00090A37"/>
    <w:rsid w:val="00090A40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6D0"/>
    <w:rsid w:val="000947AF"/>
    <w:rsid w:val="000949C0"/>
    <w:rsid w:val="00095241"/>
    <w:rsid w:val="00096144"/>
    <w:rsid w:val="0009660D"/>
    <w:rsid w:val="00096716"/>
    <w:rsid w:val="0009675A"/>
    <w:rsid w:val="00096F1F"/>
    <w:rsid w:val="00097DAE"/>
    <w:rsid w:val="000A01D5"/>
    <w:rsid w:val="000A0845"/>
    <w:rsid w:val="000A10DC"/>
    <w:rsid w:val="000A1116"/>
    <w:rsid w:val="000A1895"/>
    <w:rsid w:val="000A18E6"/>
    <w:rsid w:val="000A1921"/>
    <w:rsid w:val="000A1F36"/>
    <w:rsid w:val="000A241E"/>
    <w:rsid w:val="000A2957"/>
    <w:rsid w:val="000A2A84"/>
    <w:rsid w:val="000A2E26"/>
    <w:rsid w:val="000A3683"/>
    <w:rsid w:val="000A4014"/>
    <w:rsid w:val="000A41B6"/>
    <w:rsid w:val="000A43C4"/>
    <w:rsid w:val="000A4F80"/>
    <w:rsid w:val="000A628C"/>
    <w:rsid w:val="000A644F"/>
    <w:rsid w:val="000A666E"/>
    <w:rsid w:val="000A6F16"/>
    <w:rsid w:val="000A72D9"/>
    <w:rsid w:val="000A748B"/>
    <w:rsid w:val="000A74AD"/>
    <w:rsid w:val="000A75E3"/>
    <w:rsid w:val="000A7DE4"/>
    <w:rsid w:val="000A7E85"/>
    <w:rsid w:val="000A7F85"/>
    <w:rsid w:val="000B003E"/>
    <w:rsid w:val="000B02C9"/>
    <w:rsid w:val="000B085C"/>
    <w:rsid w:val="000B16E8"/>
    <w:rsid w:val="000B1A1A"/>
    <w:rsid w:val="000B1E52"/>
    <w:rsid w:val="000B20ED"/>
    <w:rsid w:val="000B235F"/>
    <w:rsid w:val="000B3225"/>
    <w:rsid w:val="000B3D5D"/>
    <w:rsid w:val="000B4169"/>
    <w:rsid w:val="000B4664"/>
    <w:rsid w:val="000B5C27"/>
    <w:rsid w:val="000B62FE"/>
    <w:rsid w:val="000B652A"/>
    <w:rsid w:val="000B6646"/>
    <w:rsid w:val="000B6CA3"/>
    <w:rsid w:val="000B755F"/>
    <w:rsid w:val="000B78BA"/>
    <w:rsid w:val="000B7B92"/>
    <w:rsid w:val="000B7E87"/>
    <w:rsid w:val="000B7E9E"/>
    <w:rsid w:val="000C009D"/>
    <w:rsid w:val="000C02E9"/>
    <w:rsid w:val="000C0B05"/>
    <w:rsid w:val="000C1007"/>
    <w:rsid w:val="000C132B"/>
    <w:rsid w:val="000C157A"/>
    <w:rsid w:val="000C1DDF"/>
    <w:rsid w:val="000C205B"/>
    <w:rsid w:val="000C23C9"/>
    <w:rsid w:val="000C2618"/>
    <w:rsid w:val="000C31CE"/>
    <w:rsid w:val="000C35DC"/>
    <w:rsid w:val="000C38E1"/>
    <w:rsid w:val="000C3BAE"/>
    <w:rsid w:val="000C3FE9"/>
    <w:rsid w:val="000C4FA4"/>
    <w:rsid w:val="000C5224"/>
    <w:rsid w:val="000C5271"/>
    <w:rsid w:val="000C53FD"/>
    <w:rsid w:val="000C5A3D"/>
    <w:rsid w:val="000C5E79"/>
    <w:rsid w:val="000C6578"/>
    <w:rsid w:val="000C6D21"/>
    <w:rsid w:val="000C7C09"/>
    <w:rsid w:val="000C7D25"/>
    <w:rsid w:val="000D05B6"/>
    <w:rsid w:val="000D0F87"/>
    <w:rsid w:val="000D127D"/>
    <w:rsid w:val="000D1328"/>
    <w:rsid w:val="000D1447"/>
    <w:rsid w:val="000D19C3"/>
    <w:rsid w:val="000D1A25"/>
    <w:rsid w:val="000D2036"/>
    <w:rsid w:val="000D22AD"/>
    <w:rsid w:val="000D2362"/>
    <w:rsid w:val="000D23A4"/>
    <w:rsid w:val="000D26D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400"/>
    <w:rsid w:val="000D7BEA"/>
    <w:rsid w:val="000E0332"/>
    <w:rsid w:val="000E0544"/>
    <w:rsid w:val="000E0C76"/>
    <w:rsid w:val="000E133B"/>
    <w:rsid w:val="000E20EB"/>
    <w:rsid w:val="000E21F9"/>
    <w:rsid w:val="000E255D"/>
    <w:rsid w:val="000E306B"/>
    <w:rsid w:val="000E3760"/>
    <w:rsid w:val="000E3ADF"/>
    <w:rsid w:val="000E40C4"/>
    <w:rsid w:val="000E4197"/>
    <w:rsid w:val="000E43E5"/>
    <w:rsid w:val="000E471C"/>
    <w:rsid w:val="000E47D6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20"/>
    <w:rsid w:val="000F1162"/>
    <w:rsid w:val="000F13D4"/>
    <w:rsid w:val="000F1567"/>
    <w:rsid w:val="000F186F"/>
    <w:rsid w:val="000F191F"/>
    <w:rsid w:val="000F1E63"/>
    <w:rsid w:val="000F2138"/>
    <w:rsid w:val="000F3008"/>
    <w:rsid w:val="000F3061"/>
    <w:rsid w:val="000F316E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120"/>
    <w:rsid w:val="0010144F"/>
    <w:rsid w:val="00101652"/>
    <w:rsid w:val="00102137"/>
    <w:rsid w:val="001021FE"/>
    <w:rsid w:val="00102D26"/>
    <w:rsid w:val="00102D42"/>
    <w:rsid w:val="001035A0"/>
    <w:rsid w:val="001035C2"/>
    <w:rsid w:val="001040A0"/>
    <w:rsid w:val="001040D1"/>
    <w:rsid w:val="00104160"/>
    <w:rsid w:val="001041A5"/>
    <w:rsid w:val="00104429"/>
    <w:rsid w:val="00104D32"/>
    <w:rsid w:val="00105076"/>
    <w:rsid w:val="0010603E"/>
    <w:rsid w:val="001062BE"/>
    <w:rsid w:val="001067E5"/>
    <w:rsid w:val="00106861"/>
    <w:rsid w:val="00106CB6"/>
    <w:rsid w:val="00106E5D"/>
    <w:rsid w:val="00106FC8"/>
    <w:rsid w:val="00107B7C"/>
    <w:rsid w:val="001102FE"/>
    <w:rsid w:val="001105ED"/>
    <w:rsid w:val="00110E3B"/>
    <w:rsid w:val="00111CAC"/>
    <w:rsid w:val="001123A9"/>
    <w:rsid w:val="0011244C"/>
    <w:rsid w:val="001133BE"/>
    <w:rsid w:val="0011367F"/>
    <w:rsid w:val="00114433"/>
    <w:rsid w:val="001145DB"/>
    <w:rsid w:val="001147A9"/>
    <w:rsid w:val="001147F6"/>
    <w:rsid w:val="00115F1F"/>
    <w:rsid w:val="00116256"/>
    <w:rsid w:val="001174B6"/>
    <w:rsid w:val="001203B3"/>
    <w:rsid w:val="0012091C"/>
    <w:rsid w:val="00120930"/>
    <w:rsid w:val="00120CF8"/>
    <w:rsid w:val="00120D72"/>
    <w:rsid w:val="00120FE7"/>
    <w:rsid w:val="00121DCE"/>
    <w:rsid w:val="00121DE3"/>
    <w:rsid w:val="00121DF1"/>
    <w:rsid w:val="0012209A"/>
    <w:rsid w:val="00122B40"/>
    <w:rsid w:val="00122BB4"/>
    <w:rsid w:val="00122E06"/>
    <w:rsid w:val="00123060"/>
    <w:rsid w:val="001230BB"/>
    <w:rsid w:val="00123473"/>
    <w:rsid w:val="0012451A"/>
    <w:rsid w:val="001247D9"/>
    <w:rsid w:val="00124A95"/>
    <w:rsid w:val="00125394"/>
    <w:rsid w:val="0012579D"/>
    <w:rsid w:val="00125F7A"/>
    <w:rsid w:val="00126074"/>
    <w:rsid w:val="0012623B"/>
    <w:rsid w:val="001262B2"/>
    <w:rsid w:val="001264CE"/>
    <w:rsid w:val="001264F1"/>
    <w:rsid w:val="001275EA"/>
    <w:rsid w:val="00127754"/>
    <w:rsid w:val="0013088A"/>
    <w:rsid w:val="001313BC"/>
    <w:rsid w:val="00131694"/>
    <w:rsid w:val="001318FF"/>
    <w:rsid w:val="001322A6"/>
    <w:rsid w:val="00132763"/>
    <w:rsid w:val="00133940"/>
    <w:rsid w:val="00133D99"/>
    <w:rsid w:val="0013425E"/>
    <w:rsid w:val="0013437A"/>
    <w:rsid w:val="0013494B"/>
    <w:rsid w:val="00134B63"/>
    <w:rsid w:val="001356D2"/>
    <w:rsid w:val="00135717"/>
    <w:rsid w:val="00135CC9"/>
    <w:rsid w:val="00136FE2"/>
    <w:rsid w:val="001373B0"/>
    <w:rsid w:val="00140B80"/>
    <w:rsid w:val="00140BA2"/>
    <w:rsid w:val="00141D97"/>
    <w:rsid w:val="00141E21"/>
    <w:rsid w:val="00142175"/>
    <w:rsid w:val="001433EB"/>
    <w:rsid w:val="001434F4"/>
    <w:rsid w:val="00143BBC"/>
    <w:rsid w:val="00143C2B"/>
    <w:rsid w:val="00144DBF"/>
    <w:rsid w:val="00144FB0"/>
    <w:rsid w:val="001453BA"/>
    <w:rsid w:val="00145411"/>
    <w:rsid w:val="001454B2"/>
    <w:rsid w:val="00145BF2"/>
    <w:rsid w:val="001465FB"/>
    <w:rsid w:val="00146FCB"/>
    <w:rsid w:val="0014776A"/>
    <w:rsid w:val="0015023D"/>
    <w:rsid w:val="001502E3"/>
    <w:rsid w:val="0015164A"/>
    <w:rsid w:val="00151DAA"/>
    <w:rsid w:val="00152386"/>
    <w:rsid w:val="00152692"/>
    <w:rsid w:val="001528BD"/>
    <w:rsid w:val="00152B0D"/>
    <w:rsid w:val="001532B4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5B95"/>
    <w:rsid w:val="00156B30"/>
    <w:rsid w:val="00157D54"/>
    <w:rsid w:val="00160CB8"/>
    <w:rsid w:val="00160DED"/>
    <w:rsid w:val="00160F0D"/>
    <w:rsid w:val="0016132E"/>
    <w:rsid w:val="001620DC"/>
    <w:rsid w:val="00162270"/>
    <w:rsid w:val="0016293F"/>
    <w:rsid w:val="00162AE8"/>
    <w:rsid w:val="00162B4A"/>
    <w:rsid w:val="00162F86"/>
    <w:rsid w:val="001631A5"/>
    <w:rsid w:val="00163F6B"/>
    <w:rsid w:val="001641BB"/>
    <w:rsid w:val="0016432B"/>
    <w:rsid w:val="001644C5"/>
    <w:rsid w:val="00164692"/>
    <w:rsid w:val="00164CD2"/>
    <w:rsid w:val="00164D55"/>
    <w:rsid w:val="00164F0F"/>
    <w:rsid w:val="001653CB"/>
    <w:rsid w:val="001659E0"/>
    <w:rsid w:val="00166956"/>
    <w:rsid w:val="00166C00"/>
    <w:rsid w:val="00167B54"/>
    <w:rsid w:val="00167DE2"/>
    <w:rsid w:val="00170202"/>
    <w:rsid w:val="0017064E"/>
    <w:rsid w:val="0017109D"/>
    <w:rsid w:val="00171222"/>
    <w:rsid w:val="001715F0"/>
    <w:rsid w:val="00171604"/>
    <w:rsid w:val="00171723"/>
    <w:rsid w:val="00171DEE"/>
    <w:rsid w:val="00171F07"/>
    <w:rsid w:val="0017268F"/>
    <w:rsid w:val="0017293C"/>
    <w:rsid w:val="00172D46"/>
    <w:rsid w:val="00172FF5"/>
    <w:rsid w:val="001730E9"/>
    <w:rsid w:val="0017344B"/>
    <w:rsid w:val="00174D4C"/>
    <w:rsid w:val="00174ECD"/>
    <w:rsid w:val="00174EDB"/>
    <w:rsid w:val="001751F3"/>
    <w:rsid w:val="0017527B"/>
    <w:rsid w:val="001755CF"/>
    <w:rsid w:val="0017596F"/>
    <w:rsid w:val="0017598C"/>
    <w:rsid w:val="00175E41"/>
    <w:rsid w:val="00177087"/>
    <w:rsid w:val="00177393"/>
    <w:rsid w:val="00177486"/>
    <w:rsid w:val="001774D7"/>
    <w:rsid w:val="001777D9"/>
    <w:rsid w:val="00177A63"/>
    <w:rsid w:val="001801B7"/>
    <w:rsid w:val="00180655"/>
    <w:rsid w:val="00180798"/>
    <w:rsid w:val="0018082F"/>
    <w:rsid w:val="0018094E"/>
    <w:rsid w:val="00181910"/>
    <w:rsid w:val="0018199B"/>
    <w:rsid w:val="0018234A"/>
    <w:rsid w:val="00182844"/>
    <w:rsid w:val="00182923"/>
    <w:rsid w:val="0018297E"/>
    <w:rsid w:val="00182AC8"/>
    <w:rsid w:val="00182D40"/>
    <w:rsid w:val="00182E84"/>
    <w:rsid w:val="001831E3"/>
    <w:rsid w:val="00183274"/>
    <w:rsid w:val="0018378F"/>
    <w:rsid w:val="001838D7"/>
    <w:rsid w:val="00183AFC"/>
    <w:rsid w:val="001840E0"/>
    <w:rsid w:val="001846D7"/>
    <w:rsid w:val="001848AD"/>
    <w:rsid w:val="00185347"/>
    <w:rsid w:val="001853D1"/>
    <w:rsid w:val="00185595"/>
    <w:rsid w:val="0018629B"/>
    <w:rsid w:val="001862CD"/>
    <w:rsid w:val="00186510"/>
    <w:rsid w:val="00186E19"/>
    <w:rsid w:val="00187D12"/>
    <w:rsid w:val="001901F0"/>
    <w:rsid w:val="00190702"/>
    <w:rsid w:val="00190A2D"/>
    <w:rsid w:val="0019186B"/>
    <w:rsid w:val="00192BC5"/>
    <w:rsid w:val="00192C9A"/>
    <w:rsid w:val="00193112"/>
    <w:rsid w:val="0019367F"/>
    <w:rsid w:val="00193B93"/>
    <w:rsid w:val="00193B99"/>
    <w:rsid w:val="001941BA"/>
    <w:rsid w:val="00194492"/>
    <w:rsid w:val="00196316"/>
    <w:rsid w:val="00196734"/>
    <w:rsid w:val="00196BEE"/>
    <w:rsid w:val="00196FD0"/>
    <w:rsid w:val="0019705B"/>
    <w:rsid w:val="001975A0"/>
    <w:rsid w:val="001977C5"/>
    <w:rsid w:val="001A0296"/>
    <w:rsid w:val="001A0EFB"/>
    <w:rsid w:val="001A1364"/>
    <w:rsid w:val="001A1706"/>
    <w:rsid w:val="001A18F1"/>
    <w:rsid w:val="001A2037"/>
    <w:rsid w:val="001A24E2"/>
    <w:rsid w:val="001A27A4"/>
    <w:rsid w:val="001A298C"/>
    <w:rsid w:val="001A2D6D"/>
    <w:rsid w:val="001A3045"/>
    <w:rsid w:val="001A32C6"/>
    <w:rsid w:val="001A3B86"/>
    <w:rsid w:val="001A3C0A"/>
    <w:rsid w:val="001A3D9E"/>
    <w:rsid w:val="001A4463"/>
    <w:rsid w:val="001A4AD7"/>
    <w:rsid w:val="001A4DBB"/>
    <w:rsid w:val="001A4E24"/>
    <w:rsid w:val="001A4F36"/>
    <w:rsid w:val="001A505C"/>
    <w:rsid w:val="001A5D8E"/>
    <w:rsid w:val="001A704E"/>
    <w:rsid w:val="001A7591"/>
    <w:rsid w:val="001B01A9"/>
    <w:rsid w:val="001B0882"/>
    <w:rsid w:val="001B0938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0A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115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59B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817"/>
    <w:rsid w:val="001D697B"/>
    <w:rsid w:val="001D6CBC"/>
    <w:rsid w:val="001D728D"/>
    <w:rsid w:val="001D730F"/>
    <w:rsid w:val="001D73AA"/>
    <w:rsid w:val="001D73FB"/>
    <w:rsid w:val="001D77AB"/>
    <w:rsid w:val="001D7AAC"/>
    <w:rsid w:val="001D7ADE"/>
    <w:rsid w:val="001E00D8"/>
    <w:rsid w:val="001E0377"/>
    <w:rsid w:val="001E05E9"/>
    <w:rsid w:val="001E06CC"/>
    <w:rsid w:val="001E1F02"/>
    <w:rsid w:val="001E219A"/>
    <w:rsid w:val="001E27DF"/>
    <w:rsid w:val="001E2B3F"/>
    <w:rsid w:val="001E2DF1"/>
    <w:rsid w:val="001E33BD"/>
    <w:rsid w:val="001E34A3"/>
    <w:rsid w:val="001E388D"/>
    <w:rsid w:val="001E3C22"/>
    <w:rsid w:val="001E441D"/>
    <w:rsid w:val="001E4450"/>
    <w:rsid w:val="001E4A63"/>
    <w:rsid w:val="001E537D"/>
    <w:rsid w:val="001E5C71"/>
    <w:rsid w:val="001E6C84"/>
    <w:rsid w:val="001E7090"/>
    <w:rsid w:val="001E77E8"/>
    <w:rsid w:val="001F052F"/>
    <w:rsid w:val="001F055B"/>
    <w:rsid w:val="001F0704"/>
    <w:rsid w:val="001F0760"/>
    <w:rsid w:val="001F0CA5"/>
    <w:rsid w:val="001F1A6C"/>
    <w:rsid w:val="001F2496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656"/>
    <w:rsid w:val="001F5AE2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3B9"/>
    <w:rsid w:val="00201C9F"/>
    <w:rsid w:val="00201DCF"/>
    <w:rsid w:val="00202349"/>
    <w:rsid w:val="002027CD"/>
    <w:rsid w:val="00202AA0"/>
    <w:rsid w:val="00202CCE"/>
    <w:rsid w:val="00202D6C"/>
    <w:rsid w:val="002035F6"/>
    <w:rsid w:val="00203A2A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ABD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52"/>
    <w:rsid w:val="002110D3"/>
    <w:rsid w:val="00211246"/>
    <w:rsid w:val="002112B4"/>
    <w:rsid w:val="002113A1"/>
    <w:rsid w:val="0021188F"/>
    <w:rsid w:val="002118DB"/>
    <w:rsid w:val="00211A03"/>
    <w:rsid w:val="00211C82"/>
    <w:rsid w:val="00211E6C"/>
    <w:rsid w:val="0021207C"/>
    <w:rsid w:val="00212544"/>
    <w:rsid w:val="00212632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17E67"/>
    <w:rsid w:val="0022014B"/>
    <w:rsid w:val="002202CC"/>
    <w:rsid w:val="002202DE"/>
    <w:rsid w:val="002206E2"/>
    <w:rsid w:val="0022091D"/>
    <w:rsid w:val="00220CA5"/>
    <w:rsid w:val="0022101B"/>
    <w:rsid w:val="002216AE"/>
    <w:rsid w:val="00221805"/>
    <w:rsid w:val="00221935"/>
    <w:rsid w:val="0022251F"/>
    <w:rsid w:val="00222539"/>
    <w:rsid w:val="002225B7"/>
    <w:rsid w:val="00222632"/>
    <w:rsid w:val="002226D1"/>
    <w:rsid w:val="002230F6"/>
    <w:rsid w:val="00223181"/>
    <w:rsid w:val="00224489"/>
    <w:rsid w:val="00224E00"/>
    <w:rsid w:val="0022505A"/>
    <w:rsid w:val="002252BF"/>
    <w:rsid w:val="002252F1"/>
    <w:rsid w:val="002257A7"/>
    <w:rsid w:val="00225863"/>
    <w:rsid w:val="00225D6D"/>
    <w:rsid w:val="00225F9D"/>
    <w:rsid w:val="002262A7"/>
    <w:rsid w:val="00226765"/>
    <w:rsid w:val="00226992"/>
    <w:rsid w:val="00226F4B"/>
    <w:rsid w:val="00226F60"/>
    <w:rsid w:val="00226F96"/>
    <w:rsid w:val="00227543"/>
    <w:rsid w:val="0022765B"/>
    <w:rsid w:val="0022786E"/>
    <w:rsid w:val="00227B7B"/>
    <w:rsid w:val="00227BF6"/>
    <w:rsid w:val="00230002"/>
    <w:rsid w:val="002301DB"/>
    <w:rsid w:val="00230497"/>
    <w:rsid w:val="002306D2"/>
    <w:rsid w:val="0023077F"/>
    <w:rsid w:val="002309D9"/>
    <w:rsid w:val="002310B0"/>
    <w:rsid w:val="002311EC"/>
    <w:rsid w:val="00231352"/>
    <w:rsid w:val="00231BB1"/>
    <w:rsid w:val="00231E02"/>
    <w:rsid w:val="00231EC4"/>
    <w:rsid w:val="00232480"/>
    <w:rsid w:val="002328DC"/>
    <w:rsid w:val="00233449"/>
    <w:rsid w:val="00233889"/>
    <w:rsid w:val="00233DFF"/>
    <w:rsid w:val="00233FF6"/>
    <w:rsid w:val="00234420"/>
    <w:rsid w:val="0023525A"/>
    <w:rsid w:val="002354BB"/>
    <w:rsid w:val="00235836"/>
    <w:rsid w:val="00235A5E"/>
    <w:rsid w:val="00235E07"/>
    <w:rsid w:val="00235FAB"/>
    <w:rsid w:val="00236C42"/>
    <w:rsid w:val="00236EBC"/>
    <w:rsid w:val="002370BC"/>
    <w:rsid w:val="002372B9"/>
    <w:rsid w:val="002372BE"/>
    <w:rsid w:val="00237A0D"/>
    <w:rsid w:val="00237EAC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2EC8"/>
    <w:rsid w:val="0024359F"/>
    <w:rsid w:val="00243BAB"/>
    <w:rsid w:val="00245548"/>
    <w:rsid w:val="00245FEA"/>
    <w:rsid w:val="0024639B"/>
    <w:rsid w:val="002468E1"/>
    <w:rsid w:val="00246ADB"/>
    <w:rsid w:val="00246B19"/>
    <w:rsid w:val="0024793A"/>
    <w:rsid w:val="0024796D"/>
    <w:rsid w:val="002504E5"/>
    <w:rsid w:val="0025051B"/>
    <w:rsid w:val="00250978"/>
    <w:rsid w:val="00250F8D"/>
    <w:rsid w:val="0025139D"/>
    <w:rsid w:val="00251B19"/>
    <w:rsid w:val="00251C2F"/>
    <w:rsid w:val="002520F9"/>
    <w:rsid w:val="0025266B"/>
    <w:rsid w:val="00252794"/>
    <w:rsid w:val="00252A44"/>
    <w:rsid w:val="00253124"/>
    <w:rsid w:val="002531CA"/>
    <w:rsid w:val="00253310"/>
    <w:rsid w:val="00253E88"/>
    <w:rsid w:val="00254079"/>
    <w:rsid w:val="00254AF9"/>
    <w:rsid w:val="00254AFC"/>
    <w:rsid w:val="00254CC1"/>
    <w:rsid w:val="002555CC"/>
    <w:rsid w:val="00255FAD"/>
    <w:rsid w:val="00255FD4"/>
    <w:rsid w:val="002566C5"/>
    <w:rsid w:val="002568BF"/>
    <w:rsid w:val="002574F7"/>
    <w:rsid w:val="0026045C"/>
    <w:rsid w:val="00260596"/>
    <w:rsid w:val="0026098D"/>
    <w:rsid w:val="00260CD2"/>
    <w:rsid w:val="00260EA0"/>
    <w:rsid w:val="00260F7C"/>
    <w:rsid w:val="00260FC1"/>
    <w:rsid w:val="002614DA"/>
    <w:rsid w:val="00261A5D"/>
    <w:rsid w:val="00261DCB"/>
    <w:rsid w:val="002624C7"/>
    <w:rsid w:val="00262B4B"/>
    <w:rsid w:val="00262B6F"/>
    <w:rsid w:val="002634DF"/>
    <w:rsid w:val="002636DE"/>
    <w:rsid w:val="0026389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5E66"/>
    <w:rsid w:val="002661FF"/>
    <w:rsid w:val="0026631C"/>
    <w:rsid w:val="00266387"/>
    <w:rsid w:val="002664DA"/>
    <w:rsid w:val="00266E89"/>
    <w:rsid w:val="002671BC"/>
    <w:rsid w:val="0026741D"/>
    <w:rsid w:val="00267469"/>
    <w:rsid w:val="002677CD"/>
    <w:rsid w:val="0026794E"/>
    <w:rsid w:val="00267A94"/>
    <w:rsid w:val="00267CCE"/>
    <w:rsid w:val="00267EF3"/>
    <w:rsid w:val="00267FDE"/>
    <w:rsid w:val="002705FC"/>
    <w:rsid w:val="00270DE9"/>
    <w:rsid w:val="00270EC4"/>
    <w:rsid w:val="00270FAF"/>
    <w:rsid w:val="0027170F"/>
    <w:rsid w:val="00271723"/>
    <w:rsid w:val="00271BA1"/>
    <w:rsid w:val="0027249A"/>
    <w:rsid w:val="00272F06"/>
    <w:rsid w:val="002730FB"/>
    <w:rsid w:val="00273571"/>
    <w:rsid w:val="0027379E"/>
    <w:rsid w:val="00273F6D"/>
    <w:rsid w:val="00273F9A"/>
    <w:rsid w:val="00273FD9"/>
    <w:rsid w:val="00274400"/>
    <w:rsid w:val="00274419"/>
    <w:rsid w:val="00274613"/>
    <w:rsid w:val="00274CDF"/>
    <w:rsid w:val="00275025"/>
    <w:rsid w:val="0027514D"/>
    <w:rsid w:val="00275159"/>
    <w:rsid w:val="0027590D"/>
    <w:rsid w:val="00276188"/>
    <w:rsid w:val="002763E7"/>
    <w:rsid w:val="002768F4"/>
    <w:rsid w:val="00276F59"/>
    <w:rsid w:val="00277186"/>
    <w:rsid w:val="00277B3D"/>
    <w:rsid w:val="002809E2"/>
    <w:rsid w:val="00280F4E"/>
    <w:rsid w:val="0028100B"/>
    <w:rsid w:val="002816EB"/>
    <w:rsid w:val="00281BCC"/>
    <w:rsid w:val="00281E2E"/>
    <w:rsid w:val="00282435"/>
    <w:rsid w:val="00282451"/>
    <w:rsid w:val="002826F6"/>
    <w:rsid w:val="00282981"/>
    <w:rsid w:val="0028353E"/>
    <w:rsid w:val="00284278"/>
    <w:rsid w:val="00284AEC"/>
    <w:rsid w:val="00284BFA"/>
    <w:rsid w:val="00284DF5"/>
    <w:rsid w:val="00285264"/>
    <w:rsid w:val="00285E10"/>
    <w:rsid w:val="00285E2E"/>
    <w:rsid w:val="00285FDB"/>
    <w:rsid w:val="002861C8"/>
    <w:rsid w:val="00286615"/>
    <w:rsid w:val="002870AF"/>
    <w:rsid w:val="00290030"/>
    <w:rsid w:val="00290086"/>
    <w:rsid w:val="00290092"/>
    <w:rsid w:val="00290344"/>
    <w:rsid w:val="00290345"/>
    <w:rsid w:val="00290D72"/>
    <w:rsid w:val="00291851"/>
    <w:rsid w:val="00291857"/>
    <w:rsid w:val="00291C82"/>
    <w:rsid w:val="00292AC2"/>
    <w:rsid w:val="00292C2A"/>
    <w:rsid w:val="00293433"/>
    <w:rsid w:val="002934D3"/>
    <w:rsid w:val="002949E0"/>
    <w:rsid w:val="00294EF1"/>
    <w:rsid w:val="00295244"/>
    <w:rsid w:val="00295B95"/>
    <w:rsid w:val="0029612F"/>
    <w:rsid w:val="002961A5"/>
    <w:rsid w:val="002962A5"/>
    <w:rsid w:val="00296377"/>
    <w:rsid w:val="00296450"/>
    <w:rsid w:val="00296A61"/>
    <w:rsid w:val="00297007"/>
    <w:rsid w:val="00297496"/>
    <w:rsid w:val="0029755D"/>
    <w:rsid w:val="002977B0"/>
    <w:rsid w:val="00297FDD"/>
    <w:rsid w:val="002A0209"/>
    <w:rsid w:val="002A0214"/>
    <w:rsid w:val="002A16AA"/>
    <w:rsid w:val="002A19DD"/>
    <w:rsid w:val="002A1B07"/>
    <w:rsid w:val="002A1E69"/>
    <w:rsid w:val="002A2840"/>
    <w:rsid w:val="002A3195"/>
    <w:rsid w:val="002A3809"/>
    <w:rsid w:val="002A42F7"/>
    <w:rsid w:val="002A4487"/>
    <w:rsid w:val="002A44B5"/>
    <w:rsid w:val="002A45EA"/>
    <w:rsid w:val="002A489A"/>
    <w:rsid w:val="002A4994"/>
    <w:rsid w:val="002A49FA"/>
    <w:rsid w:val="002A5211"/>
    <w:rsid w:val="002A532A"/>
    <w:rsid w:val="002A5A55"/>
    <w:rsid w:val="002A655F"/>
    <w:rsid w:val="002A6594"/>
    <w:rsid w:val="002A6AD8"/>
    <w:rsid w:val="002A6C0F"/>
    <w:rsid w:val="002A71E9"/>
    <w:rsid w:val="002A723F"/>
    <w:rsid w:val="002A7A22"/>
    <w:rsid w:val="002B0E1B"/>
    <w:rsid w:val="002B1408"/>
    <w:rsid w:val="002B170C"/>
    <w:rsid w:val="002B205F"/>
    <w:rsid w:val="002B21FE"/>
    <w:rsid w:val="002B2627"/>
    <w:rsid w:val="002B30C4"/>
    <w:rsid w:val="002B3266"/>
    <w:rsid w:val="002B32B2"/>
    <w:rsid w:val="002B3507"/>
    <w:rsid w:val="002B35EC"/>
    <w:rsid w:val="002B385D"/>
    <w:rsid w:val="002B3CFA"/>
    <w:rsid w:val="002B3FB2"/>
    <w:rsid w:val="002B414D"/>
    <w:rsid w:val="002B41DA"/>
    <w:rsid w:val="002B44F9"/>
    <w:rsid w:val="002B4541"/>
    <w:rsid w:val="002B4723"/>
    <w:rsid w:val="002B4AD4"/>
    <w:rsid w:val="002B56E0"/>
    <w:rsid w:val="002B5743"/>
    <w:rsid w:val="002B5B11"/>
    <w:rsid w:val="002B5D6A"/>
    <w:rsid w:val="002B6249"/>
    <w:rsid w:val="002B6B64"/>
    <w:rsid w:val="002B701A"/>
    <w:rsid w:val="002B70C4"/>
    <w:rsid w:val="002B70E8"/>
    <w:rsid w:val="002B78C4"/>
    <w:rsid w:val="002C0947"/>
    <w:rsid w:val="002C0B3F"/>
    <w:rsid w:val="002C0D5D"/>
    <w:rsid w:val="002C16FB"/>
    <w:rsid w:val="002C1933"/>
    <w:rsid w:val="002C1A06"/>
    <w:rsid w:val="002C1C63"/>
    <w:rsid w:val="002C1FBE"/>
    <w:rsid w:val="002C2472"/>
    <w:rsid w:val="002C2958"/>
    <w:rsid w:val="002C36FD"/>
    <w:rsid w:val="002C402C"/>
    <w:rsid w:val="002C43A5"/>
    <w:rsid w:val="002C43EB"/>
    <w:rsid w:val="002C47A2"/>
    <w:rsid w:val="002C4ABD"/>
    <w:rsid w:val="002C55B9"/>
    <w:rsid w:val="002C5AC3"/>
    <w:rsid w:val="002C67DA"/>
    <w:rsid w:val="002D077D"/>
    <w:rsid w:val="002D0A72"/>
    <w:rsid w:val="002D0AB3"/>
    <w:rsid w:val="002D10F6"/>
    <w:rsid w:val="002D151A"/>
    <w:rsid w:val="002D1543"/>
    <w:rsid w:val="002D17A6"/>
    <w:rsid w:val="002D18B0"/>
    <w:rsid w:val="002D1A1D"/>
    <w:rsid w:val="002D1A22"/>
    <w:rsid w:val="002D245F"/>
    <w:rsid w:val="002D2754"/>
    <w:rsid w:val="002D2801"/>
    <w:rsid w:val="002D2C7B"/>
    <w:rsid w:val="002D325D"/>
    <w:rsid w:val="002D38F0"/>
    <w:rsid w:val="002D4026"/>
    <w:rsid w:val="002D4962"/>
    <w:rsid w:val="002D4B40"/>
    <w:rsid w:val="002D5658"/>
    <w:rsid w:val="002D5A57"/>
    <w:rsid w:val="002D5C5B"/>
    <w:rsid w:val="002D5EB0"/>
    <w:rsid w:val="002D6568"/>
    <w:rsid w:val="002D6F25"/>
    <w:rsid w:val="002D70F1"/>
    <w:rsid w:val="002D748B"/>
    <w:rsid w:val="002D751C"/>
    <w:rsid w:val="002D79FF"/>
    <w:rsid w:val="002E0BBF"/>
    <w:rsid w:val="002E0F11"/>
    <w:rsid w:val="002E1143"/>
    <w:rsid w:val="002E11ED"/>
    <w:rsid w:val="002E11F0"/>
    <w:rsid w:val="002E1ABB"/>
    <w:rsid w:val="002E2220"/>
    <w:rsid w:val="002E273F"/>
    <w:rsid w:val="002E27BF"/>
    <w:rsid w:val="002E280C"/>
    <w:rsid w:val="002E2893"/>
    <w:rsid w:val="002E290C"/>
    <w:rsid w:val="002E33D2"/>
    <w:rsid w:val="002E3A22"/>
    <w:rsid w:val="002E3E95"/>
    <w:rsid w:val="002E3ECD"/>
    <w:rsid w:val="002E47A7"/>
    <w:rsid w:val="002E4DEA"/>
    <w:rsid w:val="002E501C"/>
    <w:rsid w:val="002E5202"/>
    <w:rsid w:val="002E5B20"/>
    <w:rsid w:val="002E5D52"/>
    <w:rsid w:val="002E5E8B"/>
    <w:rsid w:val="002E6F28"/>
    <w:rsid w:val="002E727F"/>
    <w:rsid w:val="002E74F9"/>
    <w:rsid w:val="002F0164"/>
    <w:rsid w:val="002F0AEB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7D9"/>
    <w:rsid w:val="002F2891"/>
    <w:rsid w:val="002F29D3"/>
    <w:rsid w:val="002F3384"/>
    <w:rsid w:val="002F3659"/>
    <w:rsid w:val="002F37D8"/>
    <w:rsid w:val="002F3904"/>
    <w:rsid w:val="002F3907"/>
    <w:rsid w:val="002F3957"/>
    <w:rsid w:val="002F3D4B"/>
    <w:rsid w:val="002F3F4D"/>
    <w:rsid w:val="002F3FA4"/>
    <w:rsid w:val="002F4708"/>
    <w:rsid w:val="002F49FE"/>
    <w:rsid w:val="002F4A47"/>
    <w:rsid w:val="002F4D4E"/>
    <w:rsid w:val="002F516B"/>
    <w:rsid w:val="002F5286"/>
    <w:rsid w:val="002F551E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AA3"/>
    <w:rsid w:val="00303D87"/>
    <w:rsid w:val="00303EBD"/>
    <w:rsid w:val="003046D5"/>
    <w:rsid w:val="0030474E"/>
    <w:rsid w:val="00304777"/>
    <w:rsid w:val="00304B6C"/>
    <w:rsid w:val="00304F69"/>
    <w:rsid w:val="00305307"/>
    <w:rsid w:val="00305F36"/>
    <w:rsid w:val="003060B9"/>
    <w:rsid w:val="00307011"/>
    <w:rsid w:val="00307154"/>
    <w:rsid w:val="003072D8"/>
    <w:rsid w:val="00307B52"/>
    <w:rsid w:val="0031131B"/>
    <w:rsid w:val="0031139F"/>
    <w:rsid w:val="00311C75"/>
    <w:rsid w:val="003123A3"/>
    <w:rsid w:val="003125B4"/>
    <w:rsid w:val="00312C59"/>
    <w:rsid w:val="00312F1C"/>
    <w:rsid w:val="00313060"/>
    <w:rsid w:val="003131AA"/>
    <w:rsid w:val="00313B80"/>
    <w:rsid w:val="003142E7"/>
    <w:rsid w:val="0031459C"/>
    <w:rsid w:val="00314F75"/>
    <w:rsid w:val="00314FC9"/>
    <w:rsid w:val="003152C5"/>
    <w:rsid w:val="0031554A"/>
    <w:rsid w:val="0031573E"/>
    <w:rsid w:val="00315945"/>
    <w:rsid w:val="00315B21"/>
    <w:rsid w:val="00316CB3"/>
    <w:rsid w:val="003175F5"/>
    <w:rsid w:val="003204CD"/>
    <w:rsid w:val="003205AF"/>
    <w:rsid w:val="0032060B"/>
    <w:rsid w:val="003218B2"/>
    <w:rsid w:val="0032194F"/>
    <w:rsid w:val="003219A8"/>
    <w:rsid w:val="00321BA7"/>
    <w:rsid w:val="00321DD1"/>
    <w:rsid w:val="0032335B"/>
    <w:rsid w:val="00323606"/>
    <w:rsid w:val="003238A8"/>
    <w:rsid w:val="00324036"/>
    <w:rsid w:val="00324402"/>
    <w:rsid w:val="00324E63"/>
    <w:rsid w:val="00324EA0"/>
    <w:rsid w:val="003250EB"/>
    <w:rsid w:val="003256DA"/>
    <w:rsid w:val="00325981"/>
    <w:rsid w:val="00325E57"/>
    <w:rsid w:val="00326554"/>
    <w:rsid w:val="00326832"/>
    <w:rsid w:val="00326C4C"/>
    <w:rsid w:val="00326F5C"/>
    <w:rsid w:val="0032703B"/>
    <w:rsid w:val="003271A0"/>
    <w:rsid w:val="003305AA"/>
    <w:rsid w:val="003306E0"/>
    <w:rsid w:val="00330BDC"/>
    <w:rsid w:val="00330C42"/>
    <w:rsid w:val="00330C75"/>
    <w:rsid w:val="003316DA"/>
    <w:rsid w:val="003318EC"/>
    <w:rsid w:val="00331E06"/>
    <w:rsid w:val="00331F07"/>
    <w:rsid w:val="00331FF1"/>
    <w:rsid w:val="00332093"/>
    <w:rsid w:val="0033284C"/>
    <w:rsid w:val="00332C9A"/>
    <w:rsid w:val="00332DCA"/>
    <w:rsid w:val="00332E71"/>
    <w:rsid w:val="003334EB"/>
    <w:rsid w:val="00333507"/>
    <w:rsid w:val="00334178"/>
    <w:rsid w:val="003344D9"/>
    <w:rsid w:val="0033495F"/>
    <w:rsid w:val="0033579B"/>
    <w:rsid w:val="0033598F"/>
    <w:rsid w:val="00335EA0"/>
    <w:rsid w:val="003365F9"/>
    <w:rsid w:val="0033756C"/>
    <w:rsid w:val="00337E50"/>
    <w:rsid w:val="003402A4"/>
    <w:rsid w:val="003406CB"/>
    <w:rsid w:val="003409D3"/>
    <w:rsid w:val="0034107B"/>
    <w:rsid w:val="00341605"/>
    <w:rsid w:val="003421D6"/>
    <w:rsid w:val="00342427"/>
    <w:rsid w:val="00342A7D"/>
    <w:rsid w:val="00342AD5"/>
    <w:rsid w:val="00342F11"/>
    <w:rsid w:val="0034319A"/>
    <w:rsid w:val="00343650"/>
    <w:rsid w:val="00343A18"/>
    <w:rsid w:val="00343C84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48B"/>
    <w:rsid w:val="00347847"/>
    <w:rsid w:val="00347B98"/>
    <w:rsid w:val="00347F7C"/>
    <w:rsid w:val="003505CA"/>
    <w:rsid w:val="0035060C"/>
    <w:rsid w:val="00350DDE"/>
    <w:rsid w:val="0035160E"/>
    <w:rsid w:val="00351C98"/>
    <w:rsid w:val="00351D9B"/>
    <w:rsid w:val="00351D9F"/>
    <w:rsid w:val="00353235"/>
    <w:rsid w:val="003537BC"/>
    <w:rsid w:val="00353AA7"/>
    <w:rsid w:val="00353BE8"/>
    <w:rsid w:val="0035407F"/>
    <w:rsid w:val="00354087"/>
    <w:rsid w:val="00354D2C"/>
    <w:rsid w:val="00354EAE"/>
    <w:rsid w:val="00354FB4"/>
    <w:rsid w:val="00355026"/>
    <w:rsid w:val="00355A4F"/>
    <w:rsid w:val="00355E73"/>
    <w:rsid w:val="0035611B"/>
    <w:rsid w:val="0035637F"/>
    <w:rsid w:val="00356613"/>
    <w:rsid w:val="00356726"/>
    <w:rsid w:val="003567EF"/>
    <w:rsid w:val="0035680B"/>
    <w:rsid w:val="00356A92"/>
    <w:rsid w:val="0035722E"/>
    <w:rsid w:val="003573FE"/>
    <w:rsid w:val="003604DB"/>
    <w:rsid w:val="00360667"/>
    <w:rsid w:val="00360728"/>
    <w:rsid w:val="00360918"/>
    <w:rsid w:val="0036098F"/>
    <w:rsid w:val="00361870"/>
    <w:rsid w:val="0036264A"/>
    <w:rsid w:val="003626EA"/>
    <w:rsid w:val="00362731"/>
    <w:rsid w:val="00362997"/>
    <w:rsid w:val="00362A77"/>
    <w:rsid w:val="00362C19"/>
    <w:rsid w:val="00362D1E"/>
    <w:rsid w:val="00363265"/>
    <w:rsid w:val="003635B0"/>
    <w:rsid w:val="00363895"/>
    <w:rsid w:val="003638E3"/>
    <w:rsid w:val="00364AC6"/>
    <w:rsid w:val="00364CA9"/>
    <w:rsid w:val="003653BE"/>
    <w:rsid w:val="003654D2"/>
    <w:rsid w:val="00365E6D"/>
    <w:rsid w:val="00366B3F"/>
    <w:rsid w:val="00366DA8"/>
    <w:rsid w:val="00367D2F"/>
    <w:rsid w:val="00370530"/>
    <w:rsid w:val="00370720"/>
    <w:rsid w:val="0037094A"/>
    <w:rsid w:val="00370A49"/>
    <w:rsid w:val="00370C03"/>
    <w:rsid w:val="003710AE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385A"/>
    <w:rsid w:val="003740A3"/>
    <w:rsid w:val="00374FCE"/>
    <w:rsid w:val="00375BDC"/>
    <w:rsid w:val="0037673A"/>
    <w:rsid w:val="003801D6"/>
    <w:rsid w:val="003805BD"/>
    <w:rsid w:val="00380765"/>
    <w:rsid w:val="003808A6"/>
    <w:rsid w:val="003808C7"/>
    <w:rsid w:val="0038102A"/>
    <w:rsid w:val="003810A7"/>
    <w:rsid w:val="003812FB"/>
    <w:rsid w:val="00381706"/>
    <w:rsid w:val="00381769"/>
    <w:rsid w:val="00381AB1"/>
    <w:rsid w:val="003823D6"/>
    <w:rsid w:val="00382632"/>
    <w:rsid w:val="003832A9"/>
    <w:rsid w:val="003832E3"/>
    <w:rsid w:val="00383F1D"/>
    <w:rsid w:val="00384E18"/>
    <w:rsid w:val="00384F06"/>
    <w:rsid w:val="00385162"/>
    <w:rsid w:val="003851B0"/>
    <w:rsid w:val="00385C37"/>
    <w:rsid w:val="00385F5D"/>
    <w:rsid w:val="003861F5"/>
    <w:rsid w:val="00386454"/>
    <w:rsid w:val="00386B16"/>
    <w:rsid w:val="00386B28"/>
    <w:rsid w:val="00386DEB"/>
    <w:rsid w:val="00387195"/>
    <w:rsid w:val="003878BA"/>
    <w:rsid w:val="00387A2F"/>
    <w:rsid w:val="00387D10"/>
    <w:rsid w:val="00387EF4"/>
    <w:rsid w:val="00390156"/>
    <w:rsid w:val="003901EE"/>
    <w:rsid w:val="00390816"/>
    <w:rsid w:val="00390C74"/>
    <w:rsid w:val="00391656"/>
    <w:rsid w:val="00391762"/>
    <w:rsid w:val="00391CDA"/>
    <w:rsid w:val="003920DA"/>
    <w:rsid w:val="0039277A"/>
    <w:rsid w:val="00392969"/>
    <w:rsid w:val="00392ABF"/>
    <w:rsid w:val="0039317B"/>
    <w:rsid w:val="00393BD9"/>
    <w:rsid w:val="0039521E"/>
    <w:rsid w:val="00395975"/>
    <w:rsid w:val="00395CF9"/>
    <w:rsid w:val="00396E50"/>
    <w:rsid w:val="0039712F"/>
    <w:rsid w:val="003A065D"/>
    <w:rsid w:val="003A072F"/>
    <w:rsid w:val="003A0885"/>
    <w:rsid w:val="003A156B"/>
    <w:rsid w:val="003A1B2A"/>
    <w:rsid w:val="003A1FA7"/>
    <w:rsid w:val="003A23C4"/>
    <w:rsid w:val="003A31F1"/>
    <w:rsid w:val="003A32CF"/>
    <w:rsid w:val="003A43DE"/>
    <w:rsid w:val="003A4EA9"/>
    <w:rsid w:val="003A528E"/>
    <w:rsid w:val="003A5791"/>
    <w:rsid w:val="003A596B"/>
    <w:rsid w:val="003A5B29"/>
    <w:rsid w:val="003A5C20"/>
    <w:rsid w:val="003A6108"/>
    <w:rsid w:val="003A67FF"/>
    <w:rsid w:val="003A6D0C"/>
    <w:rsid w:val="003A745B"/>
    <w:rsid w:val="003A74AF"/>
    <w:rsid w:val="003A7C40"/>
    <w:rsid w:val="003A7F27"/>
    <w:rsid w:val="003B04B5"/>
    <w:rsid w:val="003B05B7"/>
    <w:rsid w:val="003B0C3B"/>
    <w:rsid w:val="003B0CA6"/>
    <w:rsid w:val="003B135D"/>
    <w:rsid w:val="003B201C"/>
    <w:rsid w:val="003B25A9"/>
    <w:rsid w:val="003B2605"/>
    <w:rsid w:val="003B3235"/>
    <w:rsid w:val="003B355F"/>
    <w:rsid w:val="003B35B9"/>
    <w:rsid w:val="003B3F03"/>
    <w:rsid w:val="003B4268"/>
    <w:rsid w:val="003B4373"/>
    <w:rsid w:val="003B4415"/>
    <w:rsid w:val="003B4B7B"/>
    <w:rsid w:val="003B63FC"/>
    <w:rsid w:val="003B73A9"/>
    <w:rsid w:val="003B7991"/>
    <w:rsid w:val="003C00E7"/>
    <w:rsid w:val="003C0520"/>
    <w:rsid w:val="003C0E8C"/>
    <w:rsid w:val="003C1103"/>
    <w:rsid w:val="003C135F"/>
    <w:rsid w:val="003C25A9"/>
    <w:rsid w:val="003C2D23"/>
    <w:rsid w:val="003C2F6B"/>
    <w:rsid w:val="003C36FB"/>
    <w:rsid w:val="003C3DAB"/>
    <w:rsid w:val="003C3F67"/>
    <w:rsid w:val="003C44F0"/>
    <w:rsid w:val="003C51CF"/>
    <w:rsid w:val="003C5BA4"/>
    <w:rsid w:val="003C5F17"/>
    <w:rsid w:val="003C61BE"/>
    <w:rsid w:val="003C753A"/>
    <w:rsid w:val="003C79A4"/>
    <w:rsid w:val="003C7AB3"/>
    <w:rsid w:val="003C7C6E"/>
    <w:rsid w:val="003D03BD"/>
    <w:rsid w:val="003D0425"/>
    <w:rsid w:val="003D076D"/>
    <w:rsid w:val="003D0EF0"/>
    <w:rsid w:val="003D106D"/>
    <w:rsid w:val="003D12C5"/>
    <w:rsid w:val="003D17AF"/>
    <w:rsid w:val="003D1D88"/>
    <w:rsid w:val="003D25DE"/>
    <w:rsid w:val="003D2647"/>
    <w:rsid w:val="003D2738"/>
    <w:rsid w:val="003D275E"/>
    <w:rsid w:val="003D28A5"/>
    <w:rsid w:val="003D297E"/>
    <w:rsid w:val="003D2EDF"/>
    <w:rsid w:val="003D3332"/>
    <w:rsid w:val="003D344F"/>
    <w:rsid w:val="003D355B"/>
    <w:rsid w:val="003D36E3"/>
    <w:rsid w:val="003D3CBB"/>
    <w:rsid w:val="003D4438"/>
    <w:rsid w:val="003D4CA1"/>
    <w:rsid w:val="003D4E84"/>
    <w:rsid w:val="003D523D"/>
    <w:rsid w:val="003D52AB"/>
    <w:rsid w:val="003D5480"/>
    <w:rsid w:val="003D5CF0"/>
    <w:rsid w:val="003D5DCA"/>
    <w:rsid w:val="003D5E36"/>
    <w:rsid w:val="003D6741"/>
    <w:rsid w:val="003D6851"/>
    <w:rsid w:val="003D6E30"/>
    <w:rsid w:val="003D7530"/>
    <w:rsid w:val="003D77CE"/>
    <w:rsid w:val="003D79D1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3825"/>
    <w:rsid w:val="003E402B"/>
    <w:rsid w:val="003E4406"/>
    <w:rsid w:val="003E4EA4"/>
    <w:rsid w:val="003E528F"/>
    <w:rsid w:val="003E5A1A"/>
    <w:rsid w:val="003E61D2"/>
    <w:rsid w:val="003E6433"/>
    <w:rsid w:val="003E6AB7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1C0F"/>
    <w:rsid w:val="003F1E08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5074"/>
    <w:rsid w:val="003F5DD8"/>
    <w:rsid w:val="003F61FD"/>
    <w:rsid w:val="003F6325"/>
    <w:rsid w:val="003F67AB"/>
    <w:rsid w:val="003F6F0B"/>
    <w:rsid w:val="003F73FA"/>
    <w:rsid w:val="003F77B0"/>
    <w:rsid w:val="003F77E4"/>
    <w:rsid w:val="00400177"/>
    <w:rsid w:val="00400F0B"/>
    <w:rsid w:val="00401301"/>
    <w:rsid w:val="004016FD"/>
    <w:rsid w:val="00401B71"/>
    <w:rsid w:val="00401C76"/>
    <w:rsid w:val="0040228D"/>
    <w:rsid w:val="00402BF4"/>
    <w:rsid w:val="00402EC6"/>
    <w:rsid w:val="00402F42"/>
    <w:rsid w:val="004030AF"/>
    <w:rsid w:val="0040318E"/>
    <w:rsid w:val="00403456"/>
    <w:rsid w:val="00403540"/>
    <w:rsid w:val="004036DA"/>
    <w:rsid w:val="00403C19"/>
    <w:rsid w:val="004042AE"/>
    <w:rsid w:val="0040437F"/>
    <w:rsid w:val="00404D40"/>
    <w:rsid w:val="00405263"/>
    <w:rsid w:val="004052F0"/>
    <w:rsid w:val="004061CA"/>
    <w:rsid w:val="004066B2"/>
    <w:rsid w:val="0040709C"/>
    <w:rsid w:val="004075E1"/>
    <w:rsid w:val="00407935"/>
    <w:rsid w:val="004100B7"/>
    <w:rsid w:val="004102FA"/>
    <w:rsid w:val="0041133D"/>
    <w:rsid w:val="00411AA2"/>
    <w:rsid w:val="00411FC4"/>
    <w:rsid w:val="004125DE"/>
    <w:rsid w:val="00412BE3"/>
    <w:rsid w:val="00412E1B"/>
    <w:rsid w:val="00412F85"/>
    <w:rsid w:val="004133D2"/>
    <w:rsid w:val="004135F6"/>
    <w:rsid w:val="00413628"/>
    <w:rsid w:val="00413BA4"/>
    <w:rsid w:val="00413C97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16B81"/>
    <w:rsid w:val="004201B8"/>
    <w:rsid w:val="004201BF"/>
    <w:rsid w:val="004203FD"/>
    <w:rsid w:val="0042059B"/>
    <w:rsid w:val="004206C0"/>
    <w:rsid w:val="00420B4D"/>
    <w:rsid w:val="0042114B"/>
    <w:rsid w:val="00421674"/>
    <w:rsid w:val="0042171B"/>
    <w:rsid w:val="00421728"/>
    <w:rsid w:val="00421813"/>
    <w:rsid w:val="00421C72"/>
    <w:rsid w:val="00421FBB"/>
    <w:rsid w:val="00422963"/>
    <w:rsid w:val="004230FD"/>
    <w:rsid w:val="00423D8A"/>
    <w:rsid w:val="00424295"/>
    <w:rsid w:val="004242CB"/>
    <w:rsid w:val="004243EA"/>
    <w:rsid w:val="00425394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A60"/>
    <w:rsid w:val="00431E9D"/>
    <w:rsid w:val="0043246A"/>
    <w:rsid w:val="00432C2D"/>
    <w:rsid w:val="00434578"/>
    <w:rsid w:val="00434E10"/>
    <w:rsid w:val="004351CC"/>
    <w:rsid w:val="0043549F"/>
    <w:rsid w:val="004355A4"/>
    <w:rsid w:val="004356F4"/>
    <w:rsid w:val="00435B3E"/>
    <w:rsid w:val="00436A0C"/>
    <w:rsid w:val="00436EB4"/>
    <w:rsid w:val="0043768E"/>
    <w:rsid w:val="00437B2B"/>
    <w:rsid w:val="0044013E"/>
    <w:rsid w:val="0044054B"/>
    <w:rsid w:val="00440B2A"/>
    <w:rsid w:val="004414F9"/>
    <w:rsid w:val="004416B5"/>
    <w:rsid w:val="004417F1"/>
    <w:rsid w:val="004425C9"/>
    <w:rsid w:val="0044268D"/>
    <w:rsid w:val="0044343F"/>
    <w:rsid w:val="00443AF4"/>
    <w:rsid w:val="00443DC1"/>
    <w:rsid w:val="0044416C"/>
    <w:rsid w:val="0044437B"/>
    <w:rsid w:val="004444C2"/>
    <w:rsid w:val="004449DC"/>
    <w:rsid w:val="00444F28"/>
    <w:rsid w:val="00445A02"/>
    <w:rsid w:val="0044661E"/>
    <w:rsid w:val="00447464"/>
    <w:rsid w:val="00447B17"/>
    <w:rsid w:val="00447BF8"/>
    <w:rsid w:val="00447C73"/>
    <w:rsid w:val="00447CBF"/>
    <w:rsid w:val="004503A3"/>
    <w:rsid w:val="00450DB1"/>
    <w:rsid w:val="00450F44"/>
    <w:rsid w:val="004512C9"/>
    <w:rsid w:val="00451442"/>
    <w:rsid w:val="004519C0"/>
    <w:rsid w:val="00451C54"/>
    <w:rsid w:val="004527EA"/>
    <w:rsid w:val="00452ED0"/>
    <w:rsid w:val="004551D7"/>
    <w:rsid w:val="00455A78"/>
    <w:rsid w:val="00455AD3"/>
    <w:rsid w:val="00455C3B"/>
    <w:rsid w:val="00455D39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0863"/>
    <w:rsid w:val="00460DDD"/>
    <w:rsid w:val="0046188B"/>
    <w:rsid w:val="00461AFE"/>
    <w:rsid w:val="004625BD"/>
    <w:rsid w:val="00463E1A"/>
    <w:rsid w:val="00464455"/>
    <w:rsid w:val="00464579"/>
    <w:rsid w:val="004645C3"/>
    <w:rsid w:val="00464B07"/>
    <w:rsid w:val="00464BB9"/>
    <w:rsid w:val="00465049"/>
    <w:rsid w:val="00465189"/>
    <w:rsid w:val="00465983"/>
    <w:rsid w:val="00466497"/>
    <w:rsid w:val="0046653B"/>
    <w:rsid w:val="00466795"/>
    <w:rsid w:val="00466C12"/>
    <w:rsid w:val="00467DFA"/>
    <w:rsid w:val="004705D3"/>
    <w:rsid w:val="004710D9"/>
    <w:rsid w:val="00471786"/>
    <w:rsid w:val="00471C17"/>
    <w:rsid w:val="0047213B"/>
    <w:rsid w:val="00472817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715"/>
    <w:rsid w:val="00480782"/>
    <w:rsid w:val="00480ECC"/>
    <w:rsid w:val="0048132B"/>
    <w:rsid w:val="00481925"/>
    <w:rsid w:val="004819EF"/>
    <w:rsid w:val="00481DF8"/>
    <w:rsid w:val="0048203A"/>
    <w:rsid w:val="0048242C"/>
    <w:rsid w:val="0048287E"/>
    <w:rsid w:val="00482EAF"/>
    <w:rsid w:val="00483465"/>
    <w:rsid w:val="004834A7"/>
    <w:rsid w:val="004841AD"/>
    <w:rsid w:val="00484221"/>
    <w:rsid w:val="004845F2"/>
    <w:rsid w:val="00484DAA"/>
    <w:rsid w:val="00485284"/>
    <w:rsid w:val="0048550D"/>
    <w:rsid w:val="0048560A"/>
    <w:rsid w:val="0048591B"/>
    <w:rsid w:val="00485C34"/>
    <w:rsid w:val="00486451"/>
    <w:rsid w:val="00486634"/>
    <w:rsid w:val="004869FF"/>
    <w:rsid w:val="004873C5"/>
    <w:rsid w:val="004874BE"/>
    <w:rsid w:val="00487750"/>
    <w:rsid w:val="0048776C"/>
    <w:rsid w:val="00487947"/>
    <w:rsid w:val="00490514"/>
    <w:rsid w:val="0049061C"/>
    <w:rsid w:val="00490C2F"/>
    <w:rsid w:val="00491577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3D4C"/>
    <w:rsid w:val="00493F85"/>
    <w:rsid w:val="004940EC"/>
    <w:rsid w:val="0049511B"/>
    <w:rsid w:val="00495435"/>
    <w:rsid w:val="004955D4"/>
    <w:rsid w:val="0049562A"/>
    <w:rsid w:val="00495B74"/>
    <w:rsid w:val="00496679"/>
    <w:rsid w:val="0049683D"/>
    <w:rsid w:val="0049687E"/>
    <w:rsid w:val="0049693D"/>
    <w:rsid w:val="00496B5E"/>
    <w:rsid w:val="00496C45"/>
    <w:rsid w:val="004A0325"/>
    <w:rsid w:val="004A0C46"/>
    <w:rsid w:val="004A0CE7"/>
    <w:rsid w:val="004A1AC2"/>
    <w:rsid w:val="004A3280"/>
    <w:rsid w:val="004A38AD"/>
    <w:rsid w:val="004A3D3B"/>
    <w:rsid w:val="004A3F38"/>
    <w:rsid w:val="004A45DD"/>
    <w:rsid w:val="004A4EEF"/>
    <w:rsid w:val="004A57AE"/>
    <w:rsid w:val="004A5862"/>
    <w:rsid w:val="004A68B7"/>
    <w:rsid w:val="004A6E3A"/>
    <w:rsid w:val="004A7063"/>
    <w:rsid w:val="004A71ED"/>
    <w:rsid w:val="004A797E"/>
    <w:rsid w:val="004B084F"/>
    <w:rsid w:val="004B17E0"/>
    <w:rsid w:val="004B1FB3"/>
    <w:rsid w:val="004B2788"/>
    <w:rsid w:val="004B2A12"/>
    <w:rsid w:val="004B2A31"/>
    <w:rsid w:val="004B35EE"/>
    <w:rsid w:val="004B3D42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51"/>
    <w:rsid w:val="004B6AA9"/>
    <w:rsid w:val="004B705D"/>
    <w:rsid w:val="004B708F"/>
    <w:rsid w:val="004B7D37"/>
    <w:rsid w:val="004C00D6"/>
    <w:rsid w:val="004C0163"/>
    <w:rsid w:val="004C0406"/>
    <w:rsid w:val="004C0561"/>
    <w:rsid w:val="004C0F57"/>
    <w:rsid w:val="004C10C4"/>
    <w:rsid w:val="004C11DC"/>
    <w:rsid w:val="004C1496"/>
    <w:rsid w:val="004C18AD"/>
    <w:rsid w:val="004C1E81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5694"/>
    <w:rsid w:val="004C74B8"/>
    <w:rsid w:val="004C76E1"/>
    <w:rsid w:val="004C77A1"/>
    <w:rsid w:val="004C7AD8"/>
    <w:rsid w:val="004D07A8"/>
    <w:rsid w:val="004D090B"/>
    <w:rsid w:val="004D0E48"/>
    <w:rsid w:val="004D1890"/>
    <w:rsid w:val="004D20EC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18"/>
    <w:rsid w:val="004D60F0"/>
    <w:rsid w:val="004D6398"/>
    <w:rsid w:val="004D6711"/>
    <w:rsid w:val="004D6A31"/>
    <w:rsid w:val="004D757D"/>
    <w:rsid w:val="004D798C"/>
    <w:rsid w:val="004D79D4"/>
    <w:rsid w:val="004D7C33"/>
    <w:rsid w:val="004E0569"/>
    <w:rsid w:val="004E1447"/>
    <w:rsid w:val="004E15CE"/>
    <w:rsid w:val="004E1A31"/>
    <w:rsid w:val="004E3364"/>
    <w:rsid w:val="004E3931"/>
    <w:rsid w:val="004E3DB2"/>
    <w:rsid w:val="004E3F52"/>
    <w:rsid w:val="004E4627"/>
    <w:rsid w:val="004E4BC0"/>
    <w:rsid w:val="004E6D4D"/>
    <w:rsid w:val="004E6F5D"/>
    <w:rsid w:val="004F0A0F"/>
    <w:rsid w:val="004F0C96"/>
    <w:rsid w:val="004F130F"/>
    <w:rsid w:val="004F13AF"/>
    <w:rsid w:val="004F2AEB"/>
    <w:rsid w:val="004F3C1F"/>
    <w:rsid w:val="004F4718"/>
    <w:rsid w:val="004F475D"/>
    <w:rsid w:val="004F5213"/>
    <w:rsid w:val="004F5B27"/>
    <w:rsid w:val="004F5BDB"/>
    <w:rsid w:val="004F5E1C"/>
    <w:rsid w:val="004F5EE3"/>
    <w:rsid w:val="004F639F"/>
    <w:rsid w:val="004F6477"/>
    <w:rsid w:val="004F67AE"/>
    <w:rsid w:val="004F6D5A"/>
    <w:rsid w:val="004F7252"/>
    <w:rsid w:val="004F73C6"/>
    <w:rsid w:val="004F7953"/>
    <w:rsid w:val="004F7D7D"/>
    <w:rsid w:val="005009C0"/>
    <w:rsid w:val="00500FDC"/>
    <w:rsid w:val="00501067"/>
    <w:rsid w:val="005013BC"/>
    <w:rsid w:val="005013F1"/>
    <w:rsid w:val="00501738"/>
    <w:rsid w:val="005018C9"/>
    <w:rsid w:val="005019AE"/>
    <w:rsid w:val="00501C38"/>
    <w:rsid w:val="00501C85"/>
    <w:rsid w:val="00502365"/>
    <w:rsid w:val="005024DB"/>
    <w:rsid w:val="00502997"/>
    <w:rsid w:val="00502DF4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B1F"/>
    <w:rsid w:val="00505E3D"/>
    <w:rsid w:val="0050646D"/>
    <w:rsid w:val="00506E35"/>
    <w:rsid w:val="005074A2"/>
    <w:rsid w:val="00507A64"/>
    <w:rsid w:val="005109ED"/>
    <w:rsid w:val="00510A47"/>
    <w:rsid w:val="00510E3A"/>
    <w:rsid w:val="00510F36"/>
    <w:rsid w:val="005114F4"/>
    <w:rsid w:val="00511AA9"/>
    <w:rsid w:val="00511AE4"/>
    <w:rsid w:val="0051206B"/>
    <w:rsid w:val="00512108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407"/>
    <w:rsid w:val="00516A06"/>
    <w:rsid w:val="00516EAA"/>
    <w:rsid w:val="005172DD"/>
    <w:rsid w:val="005173F9"/>
    <w:rsid w:val="005177B8"/>
    <w:rsid w:val="00517E69"/>
    <w:rsid w:val="00520A46"/>
    <w:rsid w:val="00520D72"/>
    <w:rsid w:val="00520D92"/>
    <w:rsid w:val="005212A9"/>
    <w:rsid w:val="005212C0"/>
    <w:rsid w:val="005224EA"/>
    <w:rsid w:val="00522539"/>
    <w:rsid w:val="00523566"/>
    <w:rsid w:val="005235B6"/>
    <w:rsid w:val="00523695"/>
    <w:rsid w:val="00523CC0"/>
    <w:rsid w:val="00523E64"/>
    <w:rsid w:val="00524A17"/>
    <w:rsid w:val="00525976"/>
    <w:rsid w:val="00525AA1"/>
    <w:rsid w:val="00526817"/>
    <w:rsid w:val="005269DF"/>
    <w:rsid w:val="00526DE1"/>
    <w:rsid w:val="00527ED7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1FE"/>
    <w:rsid w:val="00532DD5"/>
    <w:rsid w:val="0053314F"/>
    <w:rsid w:val="0053348D"/>
    <w:rsid w:val="005340E5"/>
    <w:rsid w:val="0053482D"/>
    <w:rsid w:val="00535171"/>
    <w:rsid w:val="005356CA"/>
    <w:rsid w:val="0053597F"/>
    <w:rsid w:val="00535C32"/>
    <w:rsid w:val="00536638"/>
    <w:rsid w:val="00536AD5"/>
    <w:rsid w:val="00536D04"/>
    <w:rsid w:val="00536E4C"/>
    <w:rsid w:val="00536FD7"/>
    <w:rsid w:val="00537AAC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43E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23BD"/>
    <w:rsid w:val="00553168"/>
    <w:rsid w:val="00553660"/>
    <w:rsid w:val="00553AA4"/>
    <w:rsid w:val="0055495B"/>
    <w:rsid w:val="00555464"/>
    <w:rsid w:val="005555D0"/>
    <w:rsid w:val="00555606"/>
    <w:rsid w:val="00555667"/>
    <w:rsid w:val="00555B65"/>
    <w:rsid w:val="00555F7D"/>
    <w:rsid w:val="00556159"/>
    <w:rsid w:val="005563BA"/>
    <w:rsid w:val="0055645F"/>
    <w:rsid w:val="00556E88"/>
    <w:rsid w:val="00557820"/>
    <w:rsid w:val="00557E56"/>
    <w:rsid w:val="0056050F"/>
    <w:rsid w:val="00560AA7"/>
    <w:rsid w:val="00560C37"/>
    <w:rsid w:val="00560CDB"/>
    <w:rsid w:val="00560D30"/>
    <w:rsid w:val="00561C95"/>
    <w:rsid w:val="00562308"/>
    <w:rsid w:val="00562311"/>
    <w:rsid w:val="005626BB"/>
    <w:rsid w:val="00562813"/>
    <w:rsid w:val="00562B4C"/>
    <w:rsid w:val="00562D79"/>
    <w:rsid w:val="0056304F"/>
    <w:rsid w:val="00563148"/>
    <w:rsid w:val="00563F51"/>
    <w:rsid w:val="00564218"/>
    <w:rsid w:val="0056425D"/>
    <w:rsid w:val="00564DE0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878"/>
    <w:rsid w:val="00572F30"/>
    <w:rsid w:val="0057374A"/>
    <w:rsid w:val="00573C21"/>
    <w:rsid w:val="00574CAC"/>
    <w:rsid w:val="00575051"/>
    <w:rsid w:val="00575978"/>
    <w:rsid w:val="00575F5B"/>
    <w:rsid w:val="00576466"/>
    <w:rsid w:val="00576505"/>
    <w:rsid w:val="00576790"/>
    <w:rsid w:val="00576AFC"/>
    <w:rsid w:val="00577188"/>
    <w:rsid w:val="00577CBA"/>
    <w:rsid w:val="005809B0"/>
    <w:rsid w:val="00580A2E"/>
    <w:rsid w:val="00580FC5"/>
    <w:rsid w:val="005814FE"/>
    <w:rsid w:val="0058183C"/>
    <w:rsid w:val="005819AA"/>
    <w:rsid w:val="00581D6F"/>
    <w:rsid w:val="005824D2"/>
    <w:rsid w:val="00582D1C"/>
    <w:rsid w:val="00582F2E"/>
    <w:rsid w:val="0058311C"/>
    <w:rsid w:val="00583228"/>
    <w:rsid w:val="005838B3"/>
    <w:rsid w:val="00583ED8"/>
    <w:rsid w:val="005842C4"/>
    <w:rsid w:val="00585C2D"/>
    <w:rsid w:val="00586CE7"/>
    <w:rsid w:val="00587357"/>
    <w:rsid w:val="0058747B"/>
    <w:rsid w:val="0059068B"/>
    <w:rsid w:val="005906D4"/>
    <w:rsid w:val="00590D04"/>
    <w:rsid w:val="00590D92"/>
    <w:rsid w:val="00590EDA"/>
    <w:rsid w:val="00591261"/>
    <w:rsid w:val="0059135C"/>
    <w:rsid w:val="00591929"/>
    <w:rsid w:val="00591F72"/>
    <w:rsid w:val="00592381"/>
    <w:rsid w:val="00592802"/>
    <w:rsid w:val="005929DA"/>
    <w:rsid w:val="00593D15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101"/>
    <w:rsid w:val="005A024A"/>
    <w:rsid w:val="005A03D0"/>
    <w:rsid w:val="005A0911"/>
    <w:rsid w:val="005A093A"/>
    <w:rsid w:val="005A131C"/>
    <w:rsid w:val="005A153A"/>
    <w:rsid w:val="005A1A78"/>
    <w:rsid w:val="005A1B90"/>
    <w:rsid w:val="005A1DA6"/>
    <w:rsid w:val="005A325B"/>
    <w:rsid w:val="005A3B8E"/>
    <w:rsid w:val="005A4249"/>
    <w:rsid w:val="005A4970"/>
    <w:rsid w:val="005A4C55"/>
    <w:rsid w:val="005A4E78"/>
    <w:rsid w:val="005A55EB"/>
    <w:rsid w:val="005A5657"/>
    <w:rsid w:val="005A5801"/>
    <w:rsid w:val="005A5C0B"/>
    <w:rsid w:val="005A5DED"/>
    <w:rsid w:val="005A76F4"/>
    <w:rsid w:val="005A7C5C"/>
    <w:rsid w:val="005B00BD"/>
    <w:rsid w:val="005B02B1"/>
    <w:rsid w:val="005B02B6"/>
    <w:rsid w:val="005B0973"/>
    <w:rsid w:val="005B0DC1"/>
    <w:rsid w:val="005B13C4"/>
    <w:rsid w:val="005B15D8"/>
    <w:rsid w:val="005B16D3"/>
    <w:rsid w:val="005B196F"/>
    <w:rsid w:val="005B1F9F"/>
    <w:rsid w:val="005B3026"/>
    <w:rsid w:val="005B3097"/>
    <w:rsid w:val="005B3598"/>
    <w:rsid w:val="005B400B"/>
    <w:rsid w:val="005B42B2"/>
    <w:rsid w:val="005B43A8"/>
    <w:rsid w:val="005B4570"/>
    <w:rsid w:val="005B4C2B"/>
    <w:rsid w:val="005B60C8"/>
    <w:rsid w:val="005B65E0"/>
    <w:rsid w:val="005B66D9"/>
    <w:rsid w:val="005B67C1"/>
    <w:rsid w:val="005B68F9"/>
    <w:rsid w:val="005B6A5B"/>
    <w:rsid w:val="005B7065"/>
    <w:rsid w:val="005B7372"/>
    <w:rsid w:val="005B77A9"/>
    <w:rsid w:val="005B7FC1"/>
    <w:rsid w:val="005C0029"/>
    <w:rsid w:val="005C0B13"/>
    <w:rsid w:val="005C145F"/>
    <w:rsid w:val="005C178B"/>
    <w:rsid w:val="005C1B50"/>
    <w:rsid w:val="005C1F74"/>
    <w:rsid w:val="005C202A"/>
    <w:rsid w:val="005C244D"/>
    <w:rsid w:val="005C2FC0"/>
    <w:rsid w:val="005C35BD"/>
    <w:rsid w:val="005C3F80"/>
    <w:rsid w:val="005C41C1"/>
    <w:rsid w:val="005C4570"/>
    <w:rsid w:val="005C45FE"/>
    <w:rsid w:val="005C4F4C"/>
    <w:rsid w:val="005C51F4"/>
    <w:rsid w:val="005C52B1"/>
    <w:rsid w:val="005C53B3"/>
    <w:rsid w:val="005C5FA0"/>
    <w:rsid w:val="005C6406"/>
    <w:rsid w:val="005C74F5"/>
    <w:rsid w:val="005C7B08"/>
    <w:rsid w:val="005C7BD4"/>
    <w:rsid w:val="005D0207"/>
    <w:rsid w:val="005D02EC"/>
    <w:rsid w:val="005D03B9"/>
    <w:rsid w:val="005D04BB"/>
    <w:rsid w:val="005D0645"/>
    <w:rsid w:val="005D0F08"/>
    <w:rsid w:val="005D1198"/>
    <w:rsid w:val="005D1378"/>
    <w:rsid w:val="005D1FA3"/>
    <w:rsid w:val="005D2074"/>
    <w:rsid w:val="005D2103"/>
    <w:rsid w:val="005D2270"/>
    <w:rsid w:val="005D24B9"/>
    <w:rsid w:val="005D26FC"/>
    <w:rsid w:val="005D2755"/>
    <w:rsid w:val="005D2785"/>
    <w:rsid w:val="005D2A42"/>
    <w:rsid w:val="005D2BF6"/>
    <w:rsid w:val="005D3404"/>
    <w:rsid w:val="005D379F"/>
    <w:rsid w:val="005D3BBE"/>
    <w:rsid w:val="005D3C1D"/>
    <w:rsid w:val="005D3D48"/>
    <w:rsid w:val="005D4591"/>
    <w:rsid w:val="005D49DB"/>
    <w:rsid w:val="005D525E"/>
    <w:rsid w:val="005D52D3"/>
    <w:rsid w:val="005D5BF2"/>
    <w:rsid w:val="005D6285"/>
    <w:rsid w:val="005D632F"/>
    <w:rsid w:val="005D635F"/>
    <w:rsid w:val="005D6815"/>
    <w:rsid w:val="005D6AEF"/>
    <w:rsid w:val="005D7386"/>
    <w:rsid w:val="005D7F54"/>
    <w:rsid w:val="005E0BAE"/>
    <w:rsid w:val="005E0D80"/>
    <w:rsid w:val="005E1331"/>
    <w:rsid w:val="005E1395"/>
    <w:rsid w:val="005E172B"/>
    <w:rsid w:val="005E1E43"/>
    <w:rsid w:val="005E2E6D"/>
    <w:rsid w:val="005E2E7B"/>
    <w:rsid w:val="005E3448"/>
    <w:rsid w:val="005E36F1"/>
    <w:rsid w:val="005E39C2"/>
    <w:rsid w:val="005E3BA4"/>
    <w:rsid w:val="005E4080"/>
    <w:rsid w:val="005E40F3"/>
    <w:rsid w:val="005E4269"/>
    <w:rsid w:val="005E4780"/>
    <w:rsid w:val="005E4B5A"/>
    <w:rsid w:val="005E51CE"/>
    <w:rsid w:val="005E562C"/>
    <w:rsid w:val="005E5CF0"/>
    <w:rsid w:val="005E6865"/>
    <w:rsid w:val="005E6FF6"/>
    <w:rsid w:val="005E7831"/>
    <w:rsid w:val="005E7DE8"/>
    <w:rsid w:val="005F127C"/>
    <w:rsid w:val="005F15E3"/>
    <w:rsid w:val="005F1782"/>
    <w:rsid w:val="005F1B27"/>
    <w:rsid w:val="005F1C7C"/>
    <w:rsid w:val="005F1C8D"/>
    <w:rsid w:val="005F298E"/>
    <w:rsid w:val="005F39CD"/>
    <w:rsid w:val="005F4114"/>
    <w:rsid w:val="005F4172"/>
    <w:rsid w:val="005F4C0F"/>
    <w:rsid w:val="005F5304"/>
    <w:rsid w:val="005F598F"/>
    <w:rsid w:val="005F5AB2"/>
    <w:rsid w:val="005F5ACC"/>
    <w:rsid w:val="005F5B93"/>
    <w:rsid w:val="005F5D3B"/>
    <w:rsid w:val="005F6552"/>
    <w:rsid w:val="005F6B81"/>
    <w:rsid w:val="005F6CD9"/>
    <w:rsid w:val="00600077"/>
    <w:rsid w:val="0060012A"/>
    <w:rsid w:val="00600F5E"/>
    <w:rsid w:val="0060198C"/>
    <w:rsid w:val="00601CB3"/>
    <w:rsid w:val="00601ED4"/>
    <w:rsid w:val="00602652"/>
    <w:rsid w:val="0060274E"/>
    <w:rsid w:val="00602CAC"/>
    <w:rsid w:val="0060311F"/>
    <w:rsid w:val="00603980"/>
    <w:rsid w:val="006043FA"/>
    <w:rsid w:val="0060462E"/>
    <w:rsid w:val="00604755"/>
    <w:rsid w:val="006047F6"/>
    <w:rsid w:val="00604D67"/>
    <w:rsid w:val="006057AD"/>
    <w:rsid w:val="00605FBE"/>
    <w:rsid w:val="0060661C"/>
    <w:rsid w:val="00606783"/>
    <w:rsid w:val="0060682D"/>
    <w:rsid w:val="00606CEA"/>
    <w:rsid w:val="00606EB9"/>
    <w:rsid w:val="0060713F"/>
    <w:rsid w:val="006075FB"/>
    <w:rsid w:val="0060768E"/>
    <w:rsid w:val="006103F3"/>
    <w:rsid w:val="0061059C"/>
    <w:rsid w:val="00610F6F"/>
    <w:rsid w:val="006112DF"/>
    <w:rsid w:val="00611A08"/>
    <w:rsid w:val="00611A9F"/>
    <w:rsid w:val="00611AC7"/>
    <w:rsid w:val="00611BEA"/>
    <w:rsid w:val="00612E71"/>
    <w:rsid w:val="00612F18"/>
    <w:rsid w:val="00613614"/>
    <w:rsid w:val="00613A03"/>
    <w:rsid w:val="00613B03"/>
    <w:rsid w:val="00613BD3"/>
    <w:rsid w:val="0061515D"/>
    <w:rsid w:val="006154AD"/>
    <w:rsid w:val="00615C65"/>
    <w:rsid w:val="006174E7"/>
    <w:rsid w:val="00617B46"/>
    <w:rsid w:val="006203B3"/>
    <w:rsid w:val="006203CF"/>
    <w:rsid w:val="00621490"/>
    <w:rsid w:val="00621C40"/>
    <w:rsid w:val="00621D5A"/>
    <w:rsid w:val="0062257C"/>
    <w:rsid w:val="00623146"/>
    <w:rsid w:val="00623614"/>
    <w:rsid w:val="00623CE2"/>
    <w:rsid w:val="0062404E"/>
    <w:rsid w:val="006241DC"/>
    <w:rsid w:val="0062455E"/>
    <w:rsid w:val="006248AB"/>
    <w:rsid w:val="0062509F"/>
    <w:rsid w:val="0062603F"/>
    <w:rsid w:val="0062692E"/>
    <w:rsid w:val="006272E0"/>
    <w:rsid w:val="00630B7A"/>
    <w:rsid w:val="00630BA4"/>
    <w:rsid w:val="0063111C"/>
    <w:rsid w:val="00631778"/>
    <w:rsid w:val="00631A17"/>
    <w:rsid w:val="0063229F"/>
    <w:rsid w:val="0063248D"/>
    <w:rsid w:val="0063250B"/>
    <w:rsid w:val="006328C9"/>
    <w:rsid w:val="006338FE"/>
    <w:rsid w:val="00633DD9"/>
    <w:rsid w:val="00634308"/>
    <w:rsid w:val="006349EB"/>
    <w:rsid w:val="00634B9D"/>
    <w:rsid w:val="0063553D"/>
    <w:rsid w:val="00635C6E"/>
    <w:rsid w:val="00636278"/>
    <w:rsid w:val="00637093"/>
    <w:rsid w:val="006371B6"/>
    <w:rsid w:val="0063739B"/>
    <w:rsid w:val="006401B5"/>
    <w:rsid w:val="006406A5"/>
    <w:rsid w:val="00640959"/>
    <w:rsid w:val="00640A53"/>
    <w:rsid w:val="006412FB"/>
    <w:rsid w:val="006417D7"/>
    <w:rsid w:val="00641B89"/>
    <w:rsid w:val="006420BA"/>
    <w:rsid w:val="0064265E"/>
    <w:rsid w:val="006437D8"/>
    <w:rsid w:val="006437FF"/>
    <w:rsid w:val="00643AAE"/>
    <w:rsid w:val="0064453F"/>
    <w:rsid w:val="00644BD2"/>
    <w:rsid w:val="006454F7"/>
    <w:rsid w:val="00645BC3"/>
    <w:rsid w:val="0064636D"/>
    <w:rsid w:val="00646732"/>
    <w:rsid w:val="00646BE4"/>
    <w:rsid w:val="00646C7F"/>
    <w:rsid w:val="006478DD"/>
    <w:rsid w:val="00647A68"/>
    <w:rsid w:val="0065065A"/>
    <w:rsid w:val="006512B1"/>
    <w:rsid w:val="00651555"/>
    <w:rsid w:val="00651FB1"/>
    <w:rsid w:val="0065219D"/>
    <w:rsid w:val="0065220F"/>
    <w:rsid w:val="00652735"/>
    <w:rsid w:val="006530C2"/>
    <w:rsid w:val="006532F9"/>
    <w:rsid w:val="0065352C"/>
    <w:rsid w:val="00653B44"/>
    <w:rsid w:val="0065412E"/>
    <w:rsid w:val="00654801"/>
    <w:rsid w:val="006555CE"/>
    <w:rsid w:val="0065561F"/>
    <w:rsid w:val="00655907"/>
    <w:rsid w:val="006562A0"/>
    <w:rsid w:val="0065687F"/>
    <w:rsid w:val="00656CA1"/>
    <w:rsid w:val="00657587"/>
    <w:rsid w:val="00657751"/>
    <w:rsid w:val="00657A01"/>
    <w:rsid w:val="00660502"/>
    <w:rsid w:val="006609D5"/>
    <w:rsid w:val="00660A4A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B0E"/>
    <w:rsid w:val="00664CE7"/>
    <w:rsid w:val="00664F6A"/>
    <w:rsid w:val="00665093"/>
    <w:rsid w:val="006658D4"/>
    <w:rsid w:val="006662B3"/>
    <w:rsid w:val="00666324"/>
    <w:rsid w:val="00666752"/>
    <w:rsid w:val="0066720D"/>
    <w:rsid w:val="00667332"/>
    <w:rsid w:val="006673D5"/>
    <w:rsid w:val="00667634"/>
    <w:rsid w:val="00667830"/>
    <w:rsid w:val="006679B0"/>
    <w:rsid w:val="00667ABA"/>
    <w:rsid w:val="00670443"/>
    <w:rsid w:val="0067049E"/>
    <w:rsid w:val="0067077A"/>
    <w:rsid w:val="006709D7"/>
    <w:rsid w:val="00670A9B"/>
    <w:rsid w:val="00670BE0"/>
    <w:rsid w:val="00670D93"/>
    <w:rsid w:val="006713A4"/>
    <w:rsid w:val="006714B3"/>
    <w:rsid w:val="006715FF"/>
    <w:rsid w:val="0067166E"/>
    <w:rsid w:val="006719F1"/>
    <w:rsid w:val="00671E66"/>
    <w:rsid w:val="006721E0"/>
    <w:rsid w:val="00672326"/>
    <w:rsid w:val="00672B4A"/>
    <w:rsid w:val="0067354C"/>
    <w:rsid w:val="00673C44"/>
    <w:rsid w:val="00673D99"/>
    <w:rsid w:val="00673FA5"/>
    <w:rsid w:val="00674101"/>
    <w:rsid w:val="00675099"/>
    <w:rsid w:val="0067517C"/>
    <w:rsid w:val="006757A8"/>
    <w:rsid w:val="0067585A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CE0"/>
    <w:rsid w:val="00680E6B"/>
    <w:rsid w:val="00680EA6"/>
    <w:rsid w:val="00681795"/>
    <w:rsid w:val="006817E9"/>
    <w:rsid w:val="006818D8"/>
    <w:rsid w:val="00681B3D"/>
    <w:rsid w:val="00681F9D"/>
    <w:rsid w:val="00682F66"/>
    <w:rsid w:val="0068342F"/>
    <w:rsid w:val="00683AC4"/>
    <w:rsid w:val="006842DD"/>
    <w:rsid w:val="00684BE5"/>
    <w:rsid w:val="00684E6A"/>
    <w:rsid w:val="00684EF3"/>
    <w:rsid w:val="0068564D"/>
    <w:rsid w:val="00685BC4"/>
    <w:rsid w:val="00685E43"/>
    <w:rsid w:val="00686057"/>
    <w:rsid w:val="0068619B"/>
    <w:rsid w:val="00686D81"/>
    <w:rsid w:val="00686F18"/>
    <w:rsid w:val="00687093"/>
    <w:rsid w:val="0068710A"/>
    <w:rsid w:val="0068747B"/>
    <w:rsid w:val="00690060"/>
    <w:rsid w:val="0069032E"/>
    <w:rsid w:val="00690408"/>
    <w:rsid w:val="006905CF"/>
    <w:rsid w:val="00690768"/>
    <w:rsid w:val="00690B01"/>
    <w:rsid w:val="00690BCB"/>
    <w:rsid w:val="00690C1D"/>
    <w:rsid w:val="00690FE6"/>
    <w:rsid w:val="00691596"/>
    <w:rsid w:val="00691736"/>
    <w:rsid w:val="006917FF"/>
    <w:rsid w:val="00691CDD"/>
    <w:rsid w:val="00691F42"/>
    <w:rsid w:val="00692194"/>
    <w:rsid w:val="0069229F"/>
    <w:rsid w:val="00692B68"/>
    <w:rsid w:val="00692D33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B0B"/>
    <w:rsid w:val="00695C25"/>
    <w:rsid w:val="00696851"/>
    <w:rsid w:val="00696ACE"/>
    <w:rsid w:val="0069728F"/>
    <w:rsid w:val="006978E8"/>
    <w:rsid w:val="00697F2D"/>
    <w:rsid w:val="006A0070"/>
    <w:rsid w:val="006A007E"/>
    <w:rsid w:val="006A08E8"/>
    <w:rsid w:val="006A0D70"/>
    <w:rsid w:val="006A20D6"/>
    <w:rsid w:val="006A2572"/>
    <w:rsid w:val="006A278B"/>
    <w:rsid w:val="006A2F2D"/>
    <w:rsid w:val="006A303A"/>
    <w:rsid w:val="006A353A"/>
    <w:rsid w:val="006A35CB"/>
    <w:rsid w:val="006A35EA"/>
    <w:rsid w:val="006A3CB9"/>
    <w:rsid w:val="006A3F55"/>
    <w:rsid w:val="006A3F6A"/>
    <w:rsid w:val="006A518C"/>
    <w:rsid w:val="006A552C"/>
    <w:rsid w:val="006A55B7"/>
    <w:rsid w:val="006A655A"/>
    <w:rsid w:val="006A750D"/>
    <w:rsid w:val="006A7964"/>
    <w:rsid w:val="006A7B3D"/>
    <w:rsid w:val="006A7C03"/>
    <w:rsid w:val="006A7DF8"/>
    <w:rsid w:val="006B10CA"/>
    <w:rsid w:val="006B11F0"/>
    <w:rsid w:val="006B1801"/>
    <w:rsid w:val="006B1A00"/>
    <w:rsid w:val="006B1C5F"/>
    <w:rsid w:val="006B2047"/>
    <w:rsid w:val="006B244B"/>
    <w:rsid w:val="006B263E"/>
    <w:rsid w:val="006B2D9D"/>
    <w:rsid w:val="006B2E12"/>
    <w:rsid w:val="006B5914"/>
    <w:rsid w:val="006B5B31"/>
    <w:rsid w:val="006B5B3E"/>
    <w:rsid w:val="006B5F62"/>
    <w:rsid w:val="006B6223"/>
    <w:rsid w:val="006B64BF"/>
    <w:rsid w:val="006B669B"/>
    <w:rsid w:val="006B687F"/>
    <w:rsid w:val="006B742F"/>
    <w:rsid w:val="006B74B9"/>
    <w:rsid w:val="006B7540"/>
    <w:rsid w:val="006B774F"/>
    <w:rsid w:val="006B77FD"/>
    <w:rsid w:val="006B787B"/>
    <w:rsid w:val="006B7CA4"/>
    <w:rsid w:val="006B7D1F"/>
    <w:rsid w:val="006C060C"/>
    <w:rsid w:val="006C06CE"/>
    <w:rsid w:val="006C0D85"/>
    <w:rsid w:val="006C1B3B"/>
    <w:rsid w:val="006C1C36"/>
    <w:rsid w:val="006C1EA4"/>
    <w:rsid w:val="006C2495"/>
    <w:rsid w:val="006C27A5"/>
    <w:rsid w:val="006C2FD6"/>
    <w:rsid w:val="006C3215"/>
    <w:rsid w:val="006C3B5C"/>
    <w:rsid w:val="006C3CEA"/>
    <w:rsid w:val="006C4920"/>
    <w:rsid w:val="006C4A95"/>
    <w:rsid w:val="006C4C32"/>
    <w:rsid w:val="006C6656"/>
    <w:rsid w:val="006C6746"/>
    <w:rsid w:val="006C6EFA"/>
    <w:rsid w:val="006C6FEF"/>
    <w:rsid w:val="006C70D5"/>
    <w:rsid w:val="006C711E"/>
    <w:rsid w:val="006C7659"/>
    <w:rsid w:val="006C7882"/>
    <w:rsid w:val="006D0178"/>
    <w:rsid w:val="006D02E6"/>
    <w:rsid w:val="006D0DC9"/>
    <w:rsid w:val="006D133B"/>
    <w:rsid w:val="006D2007"/>
    <w:rsid w:val="006D2074"/>
    <w:rsid w:val="006D2521"/>
    <w:rsid w:val="006D2E67"/>
    <w:rsid w:val="006D36CC"/>
    <w:rsid w:val="006D3F26"/>
    <w:rsid w:val="006D3F59"/>
    <w:rsid w:val="006D420D"/>
    <w:rsid w:val="006D4C51"/>
    <w:rsid w:val="006D4E2F"/>
    <w:rsid w:val="006D5209"/>
    <w:rsid w:val="006D55D8"/>
    <w:rsid w:val="006D5A3C"/>
    <w:rsid w:val="006D5C90"/>
    <w:rsid w:val="006D617A"/>
    <w:rsid w:val="006D7D7E"/>
    <w:rsid w:val="006E026E"/>
    <w:rsid w:val="006E05A1"/>
    <w:rsid w:val="006E0864"/>
    <w:rsid w:val="006E0ECA"/>
    <w:rsid w:val="006E0F56"/>
    <w:rsid w:val="006E1D6C"/>
    <w:rsid w:val="006E239C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66C8"/>
    <w:rsid w:val="006E77EB"/>
    <w:rsid w:val="006E7C85"/>
    <w:rsid w:val="006F0595"/>
    <w:rsid w:val="006F05C8"/>
    <w:rsid w:val="006F09F1"/>
    <w:rsid w:val="006F0A2E"/>
    <w:rsid w:val="006F12B4"/>
    <w:rsid w:val="006F18E9"/>
    <w:rsid w:val="006F1BE6"/>
    <w:rsid w:val="006F281B"/>
    <w:rsid w:val="006F2978"/>
    <w:rsid w:val="006F304B"/>
    <w:rsid w:val="006F3396"/>
    <w:rsid w:val="006F3416"/>
    <w:rsid w:val="006F34A3"/>
    <w:rsid w:val="006F371F"/>
    <w:rsid w:val="006F37AB"/>
    <w:rsid w:val="006F37DF"/>
    <w:rsid w:val="006F3AE0"/>
    <w:rsid w:val="006F3B74"/>
    <w:rsid w:val="006F4C7B"/>
    <w:rsid w:val="006F4D93"/>
    <w:rsid w:val="006F529A"/>
    <w:rsid w:val="006F52CC"/>
    <w:rsid w:val="006F5D19"/>
    <w:rsid w:val="006F640A"/>
    <w:rsid w:val="006F6AF3"/>
    <w:rsid w:val="006F7833"/>
    <w:rsid w:val="006F790A"/>
    <w:rsid w:val="006F7F43"/>
    <w:rsid w:val="00700F14"/>
    <w:rsid w:val="00701000"/>
    <w:rsid w:val="00701144"/>
    <w:rsid w:val="00701BC9"/>
    <w:rsid w:val="007021C3"/>
    <w:rsid w:val="007028C7"/>
    <w:rsid w:val="00702A0B"/>
    <w:rsid w:val="0070316D"/>
    <w:rsid w:val="00703A60"/>
    <w:rsid w:val="00703D00"/>
    <w:rsid w:val="00704142"/>
    <w:rsid w:val="00704156"/>
    <w:rsid w:val="00704419"/>
    <w:rsid w:val="007044C8"/>
    <w:rsid w:val="00704FF6"/>
    <w:rsid w:val="00705144"/>
    <w:rsid w:val="007056E6"/>
    <w:rsid w:val="0070577E"/>
    <w:rsid w:val="00705867"/>
    <w:rsid w:val="00705984"/>
    <w:rsid w:val="00705B45"/>
    <w:rsid w:val="00705BA4"/>
    <w:rsid w:val="00705EDA"/>
    <w:rsid w:val="00706379"/>
    <w:rsid w:val="007064FC"/>
    <w:rsid w:val="00706501"/>
    <w:rsid w:val="0070682A"/>
    <w:rsid w:val="007075DF"/>
    <w:rsid w:val="00707601"/>
    <w:rsid w:val="007078FA"/>
    <w:rsid w:val="0070792F"/>
    <w:rsid w:val="007079EA"/>
    <w:rsid w:val="00707BAE"/>
    <w:rsid w:val="00710342"/>
    <w:rsid w:val="00710D5A"/>
    <w:rsid w:val="00711033"/>
    <w:rsid w:val="007111AC"/>
    <w:rsid w:val="00711762"/>
    <w:rsid w:val="00711CAB"/>
    <w:rsid w:val="00711DCB"/>
    <w:rsid w:val="00711DF0"/>
    <w:rsid w:val="0071215D"/>
    <w:rsid w:val="00712916"/>
    <w:rsid w:val="00712F30"/>
    <w:rsid w:val="00713551"/>
    <w:rsid w:val="00713D93"/>
    <w:rsid w:val="00714374"/>
    <w:rsid w:val="00714560"/>
    <w:rsid w:val="00714F51"/>
    <w:rsid w:val="0071534F"/>
    <w:rsid w:val="007157C2"/>
    <w:rsid w:val="007157F6"/>
    <w:rsid w:val="007158E3"/>
    <w:rsid w:val="00715F87"/>
    <w:rsid w:val="00716245"/>
    <w:rsid w:val="0071625C"/>
    <w:rsid w:val="00716F1F"/>
    <w:rsid w:val="007173A1"/>
    <w:rsid w:val="0071773C"/>
    <w:rsid w:val="00717E28"/>
    <w:rsid w:val="00717E74"/>
    <w:rsid w:val="00717EB6"/>
    <w:rsid w:val="007205EA"/>
    <w:rsid w:val="00720F93"/>
    <w:rsid w:val="00721BE9"/>
    <w:rsid w:val="00721DA5"/>
    <w:rsid w:val="00721FFD"/>
    <w:rsid w:val="0072210D"/>
    <w:rsid w:val="00722672"/>
    <w:rsid w:val="00722993"/>
    <w:rsid w:val="00722A6B"/>
    <w:rsid w:val="00722EC9"/>
    <w:rsid w:val="00723118"/>
    <w:rsid w:val="007239A3"/>
    <w:rsid w:val="00723ABE"/>
    <w:rsid w:val="00723BDA"/>
    <w:rsid w:val="00724927"/>
    <w:rsid w:val="00724E62"/>
    <w:rsid w:val="00725C3A"/>
    <w:rsid w:val="00725D08"/>
    <w:rsid w:val="0072625B"/>
    <w:rsid w:val="00726910"/>
    <w:rsid w:val="00727B0F"/>
    <w:rsid w:val="00727E10"/>
    <w:rsid w:val="0073057B"/>
    <w:rsid w:val="00730853"/>
    <w:rsid w:val="00730C89"/>
    <w:rsid w:val="00731037"/>
    <w:rsid w:val="007311AE"/>
    <w:rsid w:val="00731C97"/>
    <w:rsid w:val="007330E6"/>
    <w:rsid w:val="00733723"/>
    <w:rsid w:val="00733A70"/>
    <w:rsid w:val="00733EC4"/>
    <w:rsid w:val="00734883"/>
    <w:rsid w:val="00735450"/>
    <w:rsid w:val="00735706"/>
    <w:rsid w:val="007359FB"/>
    <w:rsid w:val="00735C34"/>
    <w:rsid w:val="0073609E"/>
    <w:rsid w:val="007360DE"/>
    <w:rsid w:val="0073630D"/>
    <w:rsid w:val="00736BAE"/>
    <w:rsid w:val="00736FAD"/>
    <w:rsid w:val="00737A04"/>
    <w:rsid w:val="00737DDC"/>
    <w:rsid w:val="0074081F"/>
    <w:rsid w:val="00740987"/>
    <w:rsid w:val="00740A40"/>
    <w:rsid w:val="00741629"/>
    <w:rsid w:val="00742B25"/>
    <w:rsid w:val="00742BFA"/>
    <w:rsid w:val="00742C78"/>
    <w:rsid w:val="00742E28"/>
    <w:rsid w:val="00743141"/>
    <w:rsid w:val="007439D8"/>
    <w:rsid w:val="007440DB"/>
    <w:rsid w:val="007442E9"/>
    <w:rsid w:val="0074435C"/>
    <w:rsid w:val="00744A9E"/>
    <w:rsid w:val="00744D0D"/>
    <w:rsid w:val="007452C4"/>
    <w:rsid w:val="00745643"/>
    <w:rsid w:val="007458BC"/>
    <w:rsid w:val="0074596B"/>
    <w:rsid w:val="00745A53"/>
    <w:rsid w:val="00745F5E"/>
    <w:rsid w:val="00746058"/>
    <w:rsid w:val="00746FC0"/>
    <w:rsid w:val="0074725B"/>
    <w:rsid w:val="00747BD7"/>
    <w:rsid w:val="00750082"/>
    <w:rsid w:val="007507B4"/>
    <w:rsid w:val="00750E90"/>
    <w:rsid w:val="0075142F"/>
    <w:rsid w:val="00751695"/>
    <w:rsid w:val="00751A02"/>
    <w:rsid w:val="00751C1F"/>
    <w:rsid w:val="0075250F"/>
    <w:rsid w:val="0075251B"/>
    <w:rsid w:val="007526A2"/>
    <w:rsid w:val="0075372E"/>
    <w:rsid w:val="0075379C"/>
    <w:rsid w:val="00753807"/>
    <w:rsid w:val="00754B94"/>
    <w:rsid w:val="00754DCD"/>
    <w:rsid w:val="007553BC"/>
    <w:rsid w:val="0075550C"/>
    <w:rsid w:val="00756974"/>
    <w:rsid w:val="00756F51"/>
    <w:rsid w:val="007570D3"/>
    <w:rsid w:val="0075751F"/>
    <w:rsid w:val="007608A8"/>
    <w:rsid w:val="007613E8"/>
    <w:rsid w:val="00761587"/>
    <w:rsid w:val="007616D9"/>
    <w:rsid w:val="0076218E"/>
    <w:rsid w:val="00762847"/>
    <w:rsid w:val="00762E00"/>
    <w:rsid w:val="00762E26"/>
    <w:rsid w:val="00762FA5"/>
    <w:rsid w:val="00762FF8"/>
    <w:rsid w:val="00763642"/>
    <w:rsid w:val="00763C63"/>
    <w:rsid w:val="0076409B"/>
    <w:rsid w:val="00764347"/>
    <w:rsid w:val="007646AA"/>
    <w:rsid w:val="00764AD3"/>
    <w:rsid w:val="00765512"/>
    <w:rsid w:val="00766062"/>
    <w:rsid w:val="007667B0"/>
    <w:rsid w:val="0076680F"/>
    <w:rsid w:val="00766A5B"/>
    <w:rsid w:val="00766D0C"/>
    <w:rsid w:val="00767177"/>
    <w:rsid w:val="00767C2F"/>
    <w:rsid w:val="007702F7"/>
    <w:rsid w:val="00770477"/>
    <w:rsid w:val="007704F2"/>
    <w:rsid w:val="007711E2"/>
    <w:rsid w:val="007722A6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5536"/>
    <w:rsid w:val="00776255"/>
    <w:rsid w:val="007765CB"/>
    <w:rsid w:val="0077671A"/>
    <w:rsid w:val="007769D3"/>
    <w:rsid w:val="007771A2"/>
    <w:rsid w:val="00777267"/>
    <w:rsid w:val="007773E6"/>
    <w:rsid w:val="0077794B"/>
    <w:rsid w:val="00777DD3"/>
    <w:rsid w:val="00780FEF"/>
    <w:rsid w:val="0078134C"/>
    <w:rsid w:val="00781C19"/>
    <w:rsid w:val="00781ECE"/>
    <w:rsid w:val="00782742"/>
    <w:rsid w:val="00782972"/>
    <w:rsid w:val="00782E6A"/>
    <w:rsid w:val="0078333D"/>
    <w:rsid w:val="007833AD"/>
    <w:rsid w:val="00783A75"/>
    <w:rsid w:val="00783E20"/>
    <w:rsid w:val="00784130"/>
    <w:rsid w:val="00784235"/>
    <w:rsid w:val="00784840"/>
    <w:rsid w:val="007856AB"/>
    <w:rsid w:val="007858B9"/>
    <w:rsid w:val="0078623E"/>
    <w:rsid w:val="00786252"/>
    <w:rsid w:val="0078636C"/>
    <w:rsid w:val="0078638B"/>
    <w:rsid w:val="00786E3D"/>
    <w:rsid w:val="00787BD1"/>
    <w:rsid w:val="00790056"/>
    <w:rsid w:val="007903CC"/>
    <w:rsid w:val="00790A6F"/>
    <w:rsid w:val="00790FEC"/>
    <w:rsid w:val="00791CCC"/>
    <w:rsid w:val="00791E28"/>
    <w:rsid w:val="00791F76"/>
    <w:rsid w:val="00791FE0"/>
    <w:rsid w:val="00791FE9"/>
    <w:rsid w:val="007922D5"/>
    <w:rsid w:val="007925D4"/>
    <w:rsid w:val="00792779"/>
    <w:rsid w:val="0079289B"/>
    <w:rsid w:val="00792A3B"/>
    <w:rsid w:val="0079380D"/>
    <w:rsid w:val="00793816"/>
    <w:rsid w:val="00793AE6"/>
    <w:rsid w:val="007941DB"/>
    <w:rsid w:val="00794324"/>
    <w:rsid w:val="007948F8"/>
    <w:rsid w:val="0079494B"/>
    <w:rsid w:val="00794BC9"/>
    <w:rsid w:val="00794E5C"/>
    <w:rsid w:val="007950CC"/>
    <w:rsid w:val="00795100"/>
    <w:rsid w:val="00795188"/>
    <w:rsid w:val="00795C22"/>
    <w:rsid w:val="00795FA4"/>
    <w:rsid w:val="007962BF"/>
    <w:rsid w:val="0079668E"/>
    <w:rsid w:val="007966BD"/>
    <w:rsid w:val="0079698E"/>
    <w:rsid w:val="00796A37"/>
    <w:rsid w:val="00796D7F"/>
    <w:rsid w:val="00797264"/>
    <w:rsid w:val="007975B6"/>
    <w:rsid w:val="007A0087"/>
    <w:rsid w:val="007A02BA"/>
    <w:rsid w:val="007A05F6"/>
    <w:rsid w:val="007A0F00"/>
    <w:rsid w:val="007A16B1"/>
    <w:rsid w:val="007A2144"/>
    <w:rsid w:val="007A2159"/>
    <w:rsid w:val="007A2A50"/>
    <w:rsid w:val="007A2BC5"/>
    <w:rsid w:val="007A2CA4"/>
    <w:rsid w:val="007A2EBD"/>
    <w:rsid w:val="007A3975"/>
    <w:rsid w:val="007A43C7"/>
    <w:rsid w:val="007A4532"/>
    <w:rsid w:val="007A455A"/>
    <w:rsid w:val="007A49B1"/>
    <w:rsid w:val="007A54EE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14DA"/>
    <w:rsid w:val="007B24A0"/>
    <w:rsid w:val="007B24F5"/>
    <w:rsid w:val="007B268A"/>
    <w:rsid w:val="007B31A9"/>
    <w:rsid w:val="007B34AB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345"/>
    <w:rsid w:val="007B6877"/>
    <w:rsid w:val="007B6A71"/>
    <w:rsid w:val="007B7D6B"/>
    <w:rsid w:val="007B7E16"/>
    <w:rsid w:val="007B7F05"/>
    <w:rsid w:val="007C019D"/>
    <w:rsid w:val="007C049A"/>
    <w:rsid w:val="007C075C"/>
    <w:rsid w:val="007C0985"/>
    <w:rsid w:val="007C0A2F"/>
    <w:rsid w:val="007C0AEE"/>
    <w:rsid w:val="007C19D2"/>
    <w:rsid w:val="007C1D12"/>
    <w:rsid w:val="007C2351"/>
    <w:rsid w:val="007C255E"/>
    <w:rsid w:val="007C25BD"/>
    <w:rsid w:val="007C26F1"/>
    <w:rsid w:val="007C3154"/>
    <w:rsid w:val="007C3489"/>
    <w:rsid w:val="007C43B8"/>
    <w:rsid w:val="007C552B"/>
    <w:rsid w:val="007C5663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1AFE"/>
    <w:rsid w:val="007D1B96"/>
    <w:rsid w:val="007D1C85"/>
    <w:rsid w:val="007D1CEB"/>
    <w:rsid w:val="007D1F15"/>
    <w:rsid w:val="007D20CE"/>
    <w:rsid w:val="007D2111"/>
    <w:rsid w:val="007D22EC"/>
    <w:rsid w:val="007D27AD"/>
    <w:rsid w:val="007D2DAD"/>
    <w:rsid w:val="007D31E5"/>
    <w:rsid w:val="007D35B1"/>
    <w:rsid w:val="007D3DEA"/>
    <w:rsid w:val="007D45E3"/>
    <w:rsid w:val="007D4F34"/>
    <w:rsid w:val="007D511A"/>
    <w:rsid w:val="007D5C00"/>
    <w:rsid w:val="007D5CAF"/>
    <w:rsid w:val="007D64F3"/>
    <w:rsid w:val="007D67B7"/>
    <w:rsid w:val="007D6C3F"/>
    <w:rsid w:val="007D703F"/>
    <w:rsid w:val="007D70D5"/>
    <w:rsid w:val="007D71ED"/>
    <w:rsid w:val="007D77B5"/>
    <w:rsid w:val="007D7D4C"/>
    <w:rsid w:val="007E0004"/>
    <w:rsid w:val="007E15F4"/>
    <w:rsid w:val="007E1823"/>
    <w:rsid w:val="007E35B4"/>
    <w:rsid w:val="007E3CFB"/>
    <w:rsid w:val="007E43B9"/>
    <w:rsid w:val="007E496F"/>
    <w:rsid w:val="007E546D"/>
    <w:rsid w:val="007E58EE"/>
    <w:rsid w:val="007E640D"/>
    <w:rsid w:val="007E663E"/>
    <w:rsid w:val="007E677C"/>
    <w:rsid w:val="007E6BEE"/>
    <w:rsid w:val="007E6D7A"/>
    <w:rsid w:val="007E6F2A"/>
    <w:rsid w:val="007E70CA"/>
    <w:rsid w:val="007E70ED"/>
    <w:rsid w:val="007E7675"/>
    <w:rsid w:val="007E7B18"/>
    <w:rsid w:val="007F0112"/>
    <w:rsid w:val="007F02A7"/>
    <w:rsid w:val="007F04A1"/>
    <w:rsid w:val="007F07A3"/>
    <w:rsid w:val="007F096D"/>
    <w:rsid w:val="007F0AC5"/>
    <w:rsid w:val="007F145F"/>
    <w:rsid w:val="007F19F0"/>
    <w:rsid w:val="007F1D7D"/>
    <w:rsid w:val="007F1E36"/>
    <w:rsid w:val="007F2A6C"/>
    <w:rsid w:val="007F2F46"/>
    <w:rsid w:val="007F3158"/>
    <w:rsid w:val="007F3247"/>
    <w:rsid w:val="007F3509"/>
    <w:rsid w:val="007F3B1D"/>
    <w:rsid w:val="007F3BEA"/>
    <w:rsid w:val="007F3E75"/>
    <w:rsid w:val="007F4204"/>
    <w:rsid w:val="007F42C5"/>
    <w:rsid w:val="007F4315"/>
    <w:rsid w:val="007F4530"/>
    <w:rsid w:val="007F45EE"/>
    <w:rsid w:val="007F46F9"/>
    <w:rsid w:val="007F4E72"/>
    <w:rsid w:val="007F4F8B"/>
    <w:rsid w:val="007F5590"/>
    <w:rsid w:val="007F5669"/>
    <w:rsid w:val="007F570E"/>
    <w:rsid w:val="007F57F9"/>
    <w:rsid w:val="007F5CE4"/>
    <w:rsid w:val="007F67E7"/>
    <w:rsid w:val="007F6989"/>
    <w:rsid w:val="007F69B0"/>
    <w:rsid w:val="007F6D95"/>
    <w:rsid w:val="007F6DF4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4B"/>
    <w:rsid w:val="00804351"/>
    <w:rsid w:val="00804416"/>
    <w:rsid w:val="0080494E"/>
    <w:rsid w:val="00804CB2"/>
    <w:rsid w:val="00804DB5"/>
    <w:rsid w:val="00805C80"/>
    <w:rsid w:val="008062D6"/>
    <w:rsid w:val="008067D1"/>
    <w:rsid w:val="008071BE"/>
    <w:rsid w:val="0080757E"/>
    <w:rsid w:val="00807803"/>
    <w:rsid w:val="00807804"/>
    <w:rsid w:val="00807946"/>
    <w:rsid w:val="008079F0"/>
    <w:rsid w:val="00810054"/>
    <w:rsid w:val="00810A68"/>
    <w:rsid w:val="00810A85"/>
    <w:rsid w:val="008110C6"/>
    <w:rsid w:val="00811410"/>
    <w:rsid w:val="008117F4"/>
    <w:rsid w:val="0081188F"/>
    <w:rsid w:val="00811903"/>
    <w:rsid w:val="00812D46"/>
    <w:rsid w:val="00812D72"/>
    <w:rsid w:val="00813067"/>
    <w:rsid w:val="0081312C"/>
    <w:rsid w:val="00814040"/>
    <w:rsid w:val="00814513"/>
    <w:rsid w:val="00814B3B"/>
    <w:rsid w:val="00814E33"/>
    <w:rsid w:val="008152CB"/>
    <w:rsid w:val="008158D1"/>
    <w:rsid w:val="008161D5"/>
    <w:rsid w:val="008162C8"/>
    <w:rsid w:val="0081645F"/>
    <w:rsid w:val="0081665B"/>
    <w:rsid w:val="008169E5"/>
    <w:rsid w:val="008170C3"/>
    <w:rsid w:val="008173A4"/>
    <w:rsid w:val="008173B7"/>
    <w:rsid w:val="0081765F"/>
    <w:rsid w:val="0081778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C25"/>
    <w:rsid w:val="00822E51"/>
    <w:rsid w:val="00823C54"/>
    <w:rsid w:val="00823C6B"/>
    <w:rsid w:val="008242AE"/>
    <w:rsid w:val="00824E76"/>
    <w:rsid w:val="00826642"/>
    <w:rsid w:val="00826994"/>
    <w:rsid w:val="00826C37"/>
    <w:rsid w:val="00826C91"/>
    <w:rsid w:val="0082719D"/>
    <w:rsid w:val="0082738E"/>
    <w:rsid w:val="00827682"/>
    <w:rsid w:val="008276F2"/>
    <w:rsid w:val="00827989"/>
    <w:rsid w:val="00827A3E"/>
    <w:rsid w:val="00827E96"/>
    <w:rsid w:val="00827EEF"/>
    <w:rsid w:val="00830CC4"/>
    <w:rsid w:val="00831C83"/>
    <w:rsid w:val="00832054"/>
    <w:rsid w:val="0083291F"/>
    <w:rsid w:val="008329D0"/>
    <w:rsid w:val="0083322A"/>
    <w:rsid w:val="0083333D"/>
    <w:rsid w:val="008339F6"/>
    <w:rsid w:val="00833A9C"/>
    <w:rsid w:val="00834240"/>
    <w:rsid w:val="00834599"/>
    <w:rsid w:val="00834FBF"/>
    <w:rsid w:val="008358C2"/>
    <w:rsid w:val="008358F9"/>
    <w:rsid w:val="00836392"/>
    <w:rsid w:val="00837AC5"/>
    <w:rsid w:val="00840835"/>
    <w:rsid w:val="00840D32"/>
    <w:rsid w:val="00841466"/>
    <w:rsid w:val="008428E8"/>
    <w:rsid w:val="00842CC0"/>
    <w:rsid w:val="00842FED"/>
    <w:rsid w:val="00843013"/>
    <w:rsid w:val="00843BA6"/>
    <w:rsid w:val="00843EA2"/>
    <w:rsid w:val="00843EFA"/>
    <w:rsid w:val="008441B3"/>
    <w:rsid w:val="0084460B"/>
    <w:rsid w:val="0084463D"/>
    <w:rsid w:val="00844D2E"/>
    <w:rsid w:val="00844DC2"/>
    <w:rsid w:val="00845278"/>
    <w:rsid w:val="008456DC"/>
    <w:rsid w:val="00845A1F"/>
    <w:rsid w:val="00845BD9"/>
    <w:rsid w:val="00845C44"/>
    <w:rsid w:val="00845DFE"/>
    <w:rsid w:val="00846121"/>
    <w:rsid w:val="0084615A"/>
    <w:rsid w:val="00846259"/>
    <w:rsid w:val="0084705D"/>
    <w:rsid w:val="00847441"/>
    <w:rsid w:val="00847477"/>
    <w:rsid w:val="0085016B"/>
    <w:rsid w:val="00850467"/>
    <w:rsid w:val="00850474"/>
    <w:rsid w:val="00850487"/>
    <w:rsid w:val="00850574"/>
    <w:rsid w:val="008506AA"/>
    <w:rsid w:val="008508EF"/>
    <w:rsid w:val="0085099C"/>
    <w:rsid w:val="00850EBA"/>
    <w:rsid w:val="0085130C"/>
    <w:rsid w:val="00851383"/>
    <w:rsid w:val="0085194E"/>
    <w:rsid w:val="00851AA7"/>
    <w:rsid w:val="008523A3"/>
    <w:rsid w:val="008526C2"/>
    <w:rsid w:val="008538B6"/>
    <w:rsid w:val="00853A37"/>
    <w:rsid w:val="0085510E"/>
    <w:rsid w:val="00855134"/>
    <w:rsid w:val="008556A1"/>
    <w:rsid w:val="0085618A"/>
    <w:rsid w:val="008565D8"/>
    <w:rsid w:val="0085670A"/>
    <w:rsid w:val="00856992"/>
    <w:rsid w:val="00856A95"/>
    <w:rsid w:val="00857143"/>
    <w:rsid w:val="00857220"/>
    <w:rsid w:val="0085726C"/>
    <w:rsid w:val="00857722"/>
    <w:rsid w:val="00857D26"/>
    <w:rsid w:val="00857E72"/>
    <w:rsid w:val="00857E9F"/>
    <w:rsid w:val="008601D3"/>
    <w:rsid w:val="00860555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5B0"/>
    <w:rsid w:val="00864F19"/>
    <w:rsid w:val="00865A15"/>
    <w:rsid w:val="00865AFE"/>
    <w:rsid w:val="00865FDD"/>
    <w:rsid w:val="00866107"/>
    <w:rsid w:val="00866AFD"/>
    <w:rsid w:val="00866E75"/>
    <w:rsid w:val="00866EC9"/>
    <w:rsid w:val="00866F6E"/>
    <w:rsid w:val="0087029D"/>
    <w:rsid w:val="00870CB3"/>
    <w:rsid w:val="008723FF"/>
    <w:rsid w:val="00872B56"/>
    <w:rsid w:val="00872BB4"/>
    <w:rsid w:val="00872D9A"/>
    <w:rsid w:val="00873105"/>
    <w:rsid w:val="0087310C"/>
    <w:rsid w:val="008731C8"/>
    <w:rsid w:val="0087346A"/>
    <w:rsid w:val="00874058"/>
    <w:rsid w:val="00874632"/>
    <w:rsid w:val="008746F4"/>
    <w:rsid w:val="00874FF1"/>
    <w:rsid w:val="008750EB"/>
    <w:rsid w:val="00875137"/>
    <w:rsid w:val="008761E1"/>
    <w:rsid w:val="00876657"/>
    <w:rsid w:val="00876BDA"/>
    <w:rsid w:val="00876D49"/>
    <w:rsid w:val="008777B1"/>
    <w:rsid w:val="00877F0F"/>
    <w:rsid w:val="00880078"/>
    <w:rsid w:val="0088036C"/>
    <w:rsid w:val="0088037C"/>
    <w:rsid w:val="00880FA7"/>
    <w:rsid w:val="00881229"/>
    <w:rsid w:val="008812BA"/>
    <w:rsid w:val="008815B1"/>
    <w:rsid w:val="00881879"/>
    <w:rsid w:val="00881C19"/>
    <w:rsid w:val="00881C23"/>
    <w:rsid w:val="00881E5B"/>
    <w:rsid w:val="008828AC"/>
    <w:rsid w:val="00884393"/>
    <w:rsid w:val="00884939"/>
    <w:rsid w:val="00884A97"/>
    <w:rsid w:val="00884C37"/>
    <w:rsid w:val="00884C39"/>
    <w:rsid w:val="0088546E"/>
    <w:rsid w:val="008856FD"/>
    <w:rsid w:val="00885805"/>
    <w:rsid w:val="00885BF2"/>
    <w:rsid w:val="00885F9E"/>
    <w:rsid w:val="00886371"/>
    <w:rsid w:val="00886940"/>
    <w:rsid w:val="008871E4"/>
    <w:rsid w:val="00887BA3"/>
    <w:rsid w:val="008909FF"/>
    <w:rsid w:val="00890AA7"/>
    <w:rsid w:val="00890BBE"/>
    <w:rsid w:val="00890D06"/>
    <w:rsid w:val="00891795"/>
    <w:rsid w:val="00891EE5"/>
    <w:rsid w:val="0089202C"/>
    <w:rsid w:val="008925CD"/>
    <w:rsid w:val="008929D9"/>
    <w:rsid w:val="00892AC0"/>
    <w:rsid w:val="00892CD8"/>
    <w:rsid w:val="00893893"/>
    <w:rsid w:val="008939F4"/>
    <w:rsid w:val="00893B9A"/>
    <w:rsid w:val="008945B9"/>
    <w:rsid w:val="00894C9A"/>
    <w:rsid w:val="00895108"/>
    <w:rsid w:val="00895240"/>
    <w:rsid w:val="00895246"/>
    <w:rsid w:val="00895321"/>
    <w:rsid w:val="00895A2E"/>
    <w:rsid w:val="00896A69"/>
    <w:rsid w:val="00896B45"/>
    <w:rsid w:val="00896C30"/>
    <w:rsid w:val="008A1B48"/>
    <w:rsid w:val="008A1FE6"/>
    <w:rsid w:val="008A23E1"/>
    <w:rsid w:val="008A2423"/>
    <w:rsid w:val="008A2D23"/>
    <w:rsid w:val="008A2E27"/>
    <w:rsid w:val="008A3470"/>
    <w:rsid w:val="008A44D0"/>
    <w:rsid w:val="008A46B8"/>
    <w:rsid w:val="008A4917"/>
    <w:rsid w:val="008A4A5D"/>
    <w:rsid w:val="008A4A72"/>
    <w:rsid w:val="008A4C25"/>
    <w:rsid w:val="008A4F50"/>
    <w:rsid w:val="008A51F4"/>
    <w:rsid w:val="008A57BF"/>
    <w:rsid w:val="008A5A64"/>
    <w:rsid w:val="008A5AC7"/>
    <w:rsid w:val="008A66DE"/>
    <w:rsid w:val="008A6E9B"/>
    <w:rsid w:val="008A7B3D"/>
    <w:rsid w:val="008B0BE6"/>
    <w:rsid w:val="008B2026"/>
    <w:rsid w:val="008B2BAD"/>
    <w:rsid w:val="008B2FA9"/>
    <w:rsid w:val="008B36DA"/>
    <w:rsid w:val="008B3CB9"/>
    <w:rsid w:val="008B3D50"/>
    <w:rsid w:val="008B446B"/>
    <w:rsid w:val="008B4565"/>
    <w:rsid w:val="008B4CB9"/>
    <w:rsid w:val="008B4FC4"/>
    <w:rsid w:val="008B51D4"/>
    <w:rsid w:val="008B544A"/>
    <w:rsid w:val="008B588B"/>
    <w:rsid w:val="008B5A2B"/>
    <w:rsid w:val="008B5AA5"/>
    <w:rsid w:val="008B668F"/>
    <w:rsid w:val="008B6A18"/>
    <w:rsid w:val="008B6FBB"/>
    <w:rsid w:val="008B71D3"/>
    <w:rsid w:val="008B7427"/>
    <w:rsid w:val="008B7A7F"/>
    <w:rsid w:val="008C0368"/>
    <w:rsid w:val="008C0685"/>
    <w:rsid w:val="008C0C56"/>
    <w:rsid w:val="008C1029"/>
    <w:rsid w:val="008C123F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6DA"/>
    <w:rsid w:val="008C67A9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AB0"/>
    <w:rsid w:val="008D1F4E"/>
    <w:rsid w:val="008D21FF"/>
    <w:rsid w:val="008D23BC"/>
    <w:rsid w:val="008D2441"/>
    <w:rsid w:val="008D2562"/>
    <w:rsid w:val="008D29ED"/>
    <w:rsid w:val="008D2FF3"/>
    <w:rsid w:val="008D304F"/>
    <w:rsid w:val="008D3C10"/>
    <w:rsid w:val="008D4245"/>
    <w:rsid w:val="008D4644"/>
    <w:rsid w:val="008D4C2A"/>
    <w:rsid w:val="008D616B"/>
    <w:rsid w:val="008D6C5C"/>
    <w:rsid w:val="008D6CB7"/>
    <w:rsid w:val="008D6E18"/>
    <w:rsid w:val="008D7B4F"/>
    <w:rsid w:val="008D7E1A"/>
    <w:rsid w:val="008E0443"/>
    <w:rsid w:val="008E049F"/>
    <w:rsid w:val="008E0639"/>
    <w:rsid w:val="008E08A5"/>
    <w:rsid w:val="008E1302"/>
    <w:rsid w:val="008E13A1"/>
    <w:rsid w:val="008E1C43"/>
    <w:rsid w:val="008E1C64"/>
    <w:rsid w:val="008E1CC9"/>
    <w:rsid w:val="008E1E47"/>
    <w:rsid w:val="008E2084"/>
    <w:rsid w:val="008E2B0B"/>
    <w:rsid w:val="008E2BB8"/>
    <w:rsid w:val="008E2DFA"/>
    <w:rsid w:val="008E3C1F"/>
    <w:rsid w:val="008E4A70"/>
    <w:rsid w:val="008E4D7E"/>
    <w:rsid w:val="008E5A4C"/>
    <w:rsid w:val="008E70B3"/>
    <w:rsid w:val="008E7869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2ECD"/>
    <w:rsid w:val="008F332C"/>
    <w:rsid w:val="008F3480"/>
    <w:rsid w:val="008F34A1"/>
    <w:rsid w:val="008F3682"/>
    <w:rsid w:val="008F3A07"/>
    <w:rsid w:val="008F3B72"/>
    <w:rsid w:val="008F46D8"/>
    <w:rsid w:val="008F4CA1"/>
    <w:rsid w:val="008F4CBB"/>
    <w:rsid w:val="008F5917"/>
    <w:rsid w:val="008F618E"/>
    <w:rsid w:val="008F6DC6"/>
    <w:rsid w:val="008F725A"/>
    <w:rsid w:val="008F754C"/>
    <w:rsid w:val="008F7669"/>
    <w:rsid w:val="008F77D2"/>
    <w:rsid w:val="008F7ACC"/>
    <w:rsid w:val="008F7AEC"/>
    <w:rsid w:val="00900AB8"/>
    <w:rsid w:val="00900AC9"/>
    <w:rsid w:val="00900B4E"/>
    <w:rsid w:val="00900CCF"/>
    <w:rsid w:val="0090173B"/>
    <w:rsid w:val="00901BEB"/>
    <w:rsid w:val="009026D2"/>
    <w:rsid w:val="009029F7"/>
    <w:rsid w:val="00903613"/>
    <w:rsid w:val="00903C12"/>
    <w:rsid w:val="00903DFC"/>
    <w:rsid w:val="0090408F"/>
    <w:rsid w:val="0090421E"/>
    <w:rsid w:val="009044FD"/>
    <w:rsid w:val="009045E7"/>
    <w:rsid w:val="00904FAC"/>
    <w:rsid w:val="0090512F"/>
    <w:rsid w:val="00905344"/>
    <w:rsid w:val="009059E5"/>
    <w:rsid w:val="00905F94"/>
    <w:rsid w:val="0090602B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045"/>
    <w:rsid w:val="009131DB"/>
    <w:rsid w:val="00913858"/>
    <w:rsid w:val="00913F56"/>
    <w:rsid w:val="00913F8D"/>
    <w:rsid w:val="00914006"/>
    <w:rsid w:val="0091468D"/>
    <w:rsid w:val="00915101"/>
    <w:rsid w:val="00915E71"/>
    <w:rsid w:val="00916BF5"/>
    <w:rsid w:val="0091778D"/>
    <w:rsid w:val="00917CA3"/>
    <w:rsid w:val="00917D2F"/>
    <w:rsid w:val="009204EE"/>
    <w:rsid w:val="0092054A"/>
    <w:rsid w:val="00920646"/>
    <w:rsid w:val="009210E4"/>
    <w:rsid w:val="00921197"/>
    <w:rsid w:val="009214A4"/>
    <w:rsid w:val="0092176F"/>
    <w:rsid w:val="00921E12"/>
    <w:rsid w:val="00921E82"/>
    <w:rsid w:val="00921F09"/>
    <w:rsid w:val="009225FD"/>
    <w:rsid w:val="009227B6"/>
    <w:rsid w:val="009231CB"/>
    <w:rsid w:val="00924B50"/>
    <w:rsid w:val="00924F15"/>
    <w:rsid w:val="00925056"/>
    <w:rsid w:val="009250A0"/>
    <w:rsid w:val="009251E9"/>
    <w:rsid w:val="00925368"/>
    <w:rsid w:val="009254DB"/>
    <w:rsid w:val="00925870"/>
    <w:rsid w:val="0092587D"/>
    <w:rsid w:val="0092610E"/>
    <w:rsid w:val="009263D7"/>
    <w:rsid w:val="00926425"/>
    <w:rsid w:val="009266C0"/>
    <w:rsid w:val="009266D0"/>
    <w:rsid w:val="00926A10"/>
    <w:rsid w:val="00927592"/>
    <w:rsid w:val="00927825"/>
    <w:rsid w:val="00927CD8"/>
    <w:rsid w:val="00927D7E"/>
    <w:rsid w:val="00927E94"/>
    <w:rsid w:val="0093025C"/>
    <w:rsid w:val="00930298"/>
    <w:rsid w:val="009304A1"/>
    <w:rsid w:val="0093053D"/>
    <w:rsid w:val="0093081D"/>
    <w:rsid w:val="0093090E"/>
    <w:rsid w:val="009310E2"/>
    <w:rsid w:val="009316E6"/>
    <w:rsid w:val="00931AF5"/>
    <w:rsid w:val="0093229F"/>
    <w:rsid w:val="009324D4"/>
    <w:rsid w:val="0093293A"/>
    <w:rsid w:val="00932992"/>
    <w:rsid w:val="00933E37"/>
    <w:rsid w:val="00933E49"/>
    <w:rsid w:val="0093416A"/>
    <w:rsid w:val="00934459"/>
    <w:rsid w:val="00934DE3"/>
    <w:rsid w:val="00934F0C"/>
    <w:rsid w:val="00935A25"/>
    <w:rsid w:val="00935C44"/>
    <w:rsid w:val="00935DF9"/>
    <w:rsid w:val="009360A9"/>
    <w:rsid w:val="009361FB"/>
    <w:rsid w:val="009365C0"/>
    <w:rsid w:val="0093682A"/>
    <w:rsid w:val="00936B85"/>
    <w:rsid w:val="0093778A"/>
    <w:rsid w:val="00937BB4"/>
    <w:rsid w:val="00940C0E"/>
    <w:rsid w:val="00940E68"/>
    <w:rsid w:val="0094142E"/>
    <w:rsid w:val="009419C9"/>
    <w:rsid w:val="00941F3E"/>
    <w:rsid w:val="00942001"/>
    <w:rsid w:val="00942072"/>
    <w:rsid w:val="0094221C"/>
    <w:rsid w:val="0094243D"/>
    <w:rsid w:val="009424A1"/>
    <w:rsid w:val="00942850"/>
    <w:rsid w:val="00942987"/>
    <w:rsid w:val="00942F3F"/>
    <w:rsid w:val="00943D7A"/>
    <w:rsid w:val="00943F8D"/>
    <w:rsid w:val="009440C3"/>
    <w:rsid w:val="00944301"/>
    <w:rsid w:val="00944711"/>
    <w:rsid w:val="00944B6B"/>
    <w:rsid w:val="00944D93"/>
    <w:rsid w:val="00944FD3"/>
    <w:rsid w:val="009451F3"/>
    <w:rsid w:val="009457CF"/>
    <w:rsid w:val="009459C3"/>
    <w:rsid w:val="00945E15"/>
    <w:rsid w:val="00945EE8"/>
    <w:rsid w:val="00946174"/>
    <w:rsid w:val="00946290"/>
    <w:rsid w:val="0094651A"/>
    <w:rsid w:val="009466C6"/>
    <w:rsid w:val="00946F97"/>
    <w:rsid w:val="00947500"/>
    <w:rsid w:val="00947ADC"/>
    <w:rsid w:val="00947B08"/>
    <w:rsid w:val="00947B3A"/>
    <w:rsid w:val="00947BFC"/>
    <w:rsid w:val="00950BA0"/>
    <w:rsid w:val="00950CF6"/>
    <w:rsid w:val="009513DB"/>
    <w:rsid w:val="009514CB"/>
    <w:rsid w:val="0095158E"/>
    <w:rsid w:val="009517F7"/>
    <w:rsid w:val="0095197B"/>
    <w:rsid w:val="00951E7B"/>
    <w:rsid w:val="00951F71"/>
    <w:rsid w:val="00952220"/>
    <w:rsid w:val="009526C6"/>
    <w:rsid w:val="009528CB"/>
    <w:rsid w:val="00952B04"/>
    <w:rsid w:val="009538F1"/>
    <w:rsid w:val="0095399A"/>
    <w:rsid w:val="00954C39"/>
    <w:rsid w:val="00954D3F"/>
    <w:rsid w:val="0095572F"/>
    <w:rsid w:val="00955C6E"/>
    <w:rsid w:val="00956314"/>
    <w:rsid w:val="00957655"/>
    <w:rsid w:val="00960085"/>
    <w:rsid w:val="00960091"/>
    <w:rsid w:val="0096042F"/>
    <w:rsid w:val="00960996"/>
    <w:rsid w:val="00960AD3"/>
    <w:rsid w:val="00960AF1"/>
    <w:rsid w:val="00960D88"/>
    <w:rsid w:val="00961496"/>
    <w:rsid w:val="00961C14"/>
    <w:rsid w:val="00962366"/>
    <w:rsid w:val="00962B82"/>
    <w:rsid w:val="00962F3C"/>
    <w:rsid w:val="009635EB"/>
    <w:rsid w:val="0096376D"/>
    <w:rsid w:val="00963A17"/>
    <w:rsid w:val="00963AF7"/>
    <w:rsid w:val="00964C4E"/>
    <w:rsid w:val="00965163"/>
    <w:rsid w:val="00965227"/>
    <w:rsid w:val="00965B37"/>
    <w:rsid w:val="0096648C"/>
    <w:rsid w:val="00966500"/>
    <w:rsid w:val="0096684C"/>
    <w:rsid w:val="00966C4C"/>
    <w:rsid w:val="00966D04"/>
    <w:rsid w:val="00966D3E"/>
    <w:rsid w:val="00967415"/>
    <w:rsid w:val="00967AC3"/>
    <w:rsid w:val="00967E0D"/>
    <w:rsid w:val="00967FB2"/>
    <w:rsid w:val="00970377"/>
    <w:rsid w:val="00970A9F"/>
    <w:rsid w:val="00970DD9"/>
    <w:rsid w:val="0097126C"/>
    <w:rsid w:val="00971407"/>
    <w:rsid w:val="0097160D"/>
    <w:rsid w:val="00971810"/>
    <w:rsid w:val="00971928"/>
    <w:rsid w:val="00971B4C"/>
    <w:rsid w:val="00972D00"/>
    <w:rsid w:val="009734CD"/>
    <w:rsid w:val="009737DB"/>
    <w:rsid w:val="0097389D"/>
    <w:rsid w:val="00974622"/>
    <w:rsid w:val="0097476B"/>
    <w:rsid w:val="00974818"/>
    <w:rsid w:val="00974ED4"/>
    <w:rsid w:val="00975A24"/>
    <w:rsid w:val="0097629E"/>
    <w:rsid w:val="009765C2"/>
    <w:rsid w:val="00976882"/>
    <w:rsid w:val="00976C95"/>
    <w:rsid w:val="0097798E"/>
    <w:rsid w:val="009779CC"/>
    <w:rsid w:val="00977DE4"/>
    <w:rsid w:val="00977ECA"/>
    <w:rsid w:val="00981476"/>
    <w:rsid w:val="00981545"/>
    <w:rsid w:val="0098169C"/>
    <w:rsid w:val="009819F7"/>
    <w:rsid w:val="00981A70"/>
    <w:rsid w:val="00981C40"/>
    <w:rsid w:val="009823A8"/>
    <w:rsid w:val="00982795"/>
    <w:rsid w:val="00982E43"/>
    <w:rsid w:val="00982EA7"/>
    <w:rsid w:val="00983336"/>
    <w:rsid w:val="00983673"/>
    <w:rsid w:val="00983E73"/>
    <w:rsid w:val="0098401B"/>
    <w:rsid w:val="009842C3"/>
    <w:rsid w:val="009846CF"/>
    <w:rsid w:val="00984B9E"/>
    <w:rsid w:val="00985C99"/>
    <w:rsid w:val="009861F4"/>
    <w:rsid w:val="00986395"/>
    <w:rsid w:val="0098663B"/>
    <w:rsid w:val="00987588"/>
    <w:rsid w:val="009877EE"/>
    <w:rsid w:val="00987AD2"/>
    <w:rsid w:val="009902FA"/>
    <w:rsid w:val="00990633"/>
    <w:rsid w:val="00991672"/>
    <w:rsid w:val="0099186A"/>
    <w:rsid w:val="00991EAB"/>
    <w:rsid w:val="00991F0E"/>
    <w:rsid w:val="00992608"/>
    <w:rsid w:val="0099260C"/>
    <w:rsid w:val="00993083"/>
    <w:rsid w:val="0099338E"/>
    <w:rsid w:val="0099342C"/>
    <w:rsid w:val="00993816"/>
    <w:rsid w:val="00993ABC"/>
    <w:rsid w:val="00993D4A"/>
    <w:rsid w:val="00994635"/>
    <w:rsid w:val="00994BA3"/>
    <w:rsid w:val="00994D4B"/>
    <w:rsid w:val="00995360"/>
    <w:rsid w:val="00995431"/>
    <w:rsid w:val="009956C5"/>
    <w:rsid w:val="009957EB"/>
    <w:rsid w:val="00995DDE"/>
    <w:rsid w:val="009961A5"/>
    <w:rsid w:val="0099664E"/>
    <w:rsid w:val="0099799B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3E60"/>
    <w:rsid w:val="009A4766"/>
    <w:rsid w:val="009A48A4"/>
    <w:rsid w:val="009A4BEE"/>
    <w:rsid w:val="009A4D28"/>
    <w:rsid w:val="009A55B7"/>
    <w:rsid w:val="009A607D"/>
    <w:rsid w:val="009A6591"/>
    <w:rsid w:val="009A6DAF"/>
    <w:rsid w:val="009A6F44"/>
    <w:rsid w:val="009A7078"/>
    <w:rsid w:val="009A70BC"/>
    <w:rsid w:val="009A77E8"/>
    <w:rsid w:val="009B0591"/>
    <w:rsid w:val="009B0960"/>
    <w:rsid w:val="009B1675"/>
    <w:rsid w:val="009B1B0D"/>
    <w:rsid w:val="009B1EAD"/>
    <w:rsid w:val="009B20D8"/>
    <w:rsid w:val="009B2647"/>
    <w:rsid w:val="009B26D6"/>
    <w:rsid w:val="009B2959"/>
    <w:rsid w:val="009B2E2D"/>
    <w:rsid w:val="009B38BB"/>
    <w:rsid w:val="009B3A96"/>
    <w:rsid w:val="009B43F9"/>
    <w:rsid w:val="009B4C26"/>
    <w:rsid w:val="009B5081"/>
    <w:rsid w:val="009B51C9"/>
    <w:rsid w:val="009B5603"/>
    <w:rsid w:val="009B66D6"/>
    <w:rsid w:val="009B6CE2"/>
    <w:rsid w:val="009B7141"/>
    <w:rsid w:val="009B7DEF"/>
    <w:rsid w:val="009B7FDF"/>
    <w:rsid w:val="009C040C"/>
    <w:rsid w:val="009C0B2D"/>
    <w:rsid w:val="009C0B4B"/>
    <w:rsid w:val="009C0D47"/>
    <w:rsid w:val="009C1134"/>
    <w:rsid w:val="009C11BA"/>
    <w:rsid w:val="009C161F"/>
    <w:rsid w:val="009C1777"/>
    <w:rsid w:val="009C19CE"/>
    <w:rsid w:val="009C1F01"/>
    <w:rsid w:val="009C206E"/>
    <w:rsid w:val="009C21B5"/>
    <w:rsid w:val="009C30C8"/>
    <w:rsid w:val="009C3657"/>
    <w:rsid w:val="009C3D9D"/>
    <w:rsid w:val="009C4435"/>
    <w:rsid w:val="009C443E"/>
    <w:rsid w:val="009C4848"/>
    <w:rsid w:val="009C4D6E"/>
    <w:rsid w:val="009C562B"/>
    <w:rsid w:val="009C612B"/>
    <w:rsid w:val="009C6A09"/>
    <w:rsid w:val="009C707E"/>
    <w:rsid w:val="009C736C"/>
    <w:rsid w:val="009C7E60"/>
    <w:rsid w:val="009C7FCE"/>
    <w:rsid w:val="009D0DCE"/>
    <w:rsid w:val="009D1534"/>
    <w:rsid w:val="009D1970"/>
    <w:rsid w:val="009D1B65"/>
    <w:rsid w:val="009D1C33"/>
    <w:rsid w:val="009D1F5F"/>
    <w:rsid w:val="009D2230"/>
    <w:rsid w:val="009D285A"/>
    <w:rsid w:val="009D2C79"/>
    <w:rsid w:val="009D3002"/>
    <w:rsid w:val="009D30ED"/>
    <w:rsid w:val="009D3241"/>
    <w:rsid w:val="009D39AF"/>
    <w:rsid w:val="009D51CA"/>
    <w:rsid w:val="009D5A16"/>
    <w:rsid w:val="009D68ED"/>
    <w:rsid w:val="009D7713"/>
    <w:rsid w:val="009D78D9"/>
    <w:rsid w:val="009D7F8A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D92"/>
    <w:rsid w:val="009E5F3B"/>
    <w:rsid w:val="009E6174"/>
    <w:rsid w:val="009E623D"/>
    <w:rsid w:val="009E664F"/>
    <w:rsid w:val="009E70E2"/>
    <w:rsid w:val="009E7AEB"/>
    <w:rsid w:val="009E7C7D"/>
    <w:rsid w:val="009F0027"/>
    <w:rsid w:val="009F1378"/>
    <w:rsid w:val="009F154F"/>
    <w:rsid w:val="009F2400"/>
    <w:rsid w:val="009F2717"/>
    <w:rsid w:val="009F2973"/>
    <w:rsid w:val="009F2E9C"/>
    <w:rsid w:val="009F2F93"/>
    <w:rsid w:val="009F2F95"/>
    <w:rsid w:val="009F3233"/>
    <w:rsid w:val="009F42DB"/>
    <w:rsid w:val="009F462C"/>
    <w:rsid w:val="009F4B03"/>
    <w:rsid w:val="009F5579"/>
    <w:rsid w:val="009F5971"/>
    <w:rsid w:val="009F69D0"/>
    <w:rsid w:val="009F6C8A"/>
    <w:rsid w:val="009F6F4C"/>
    <w:rsid w:val="009F7094"/>
    <w:rsid w:val="009F74AB"/>
    <w:rsid w:val="00A0043A"/>
    <w:rsid w:val="00A00797"/>
    <w:rsid w:val="00A00B97"/>
    <w:rsid w:val="00A014CD"/>
    <w:rsid w:val="00A01A22"/>
    <w:rsid w:val="00A0222F"/>
    <w:rsid w:val="00A024FB"/>
    <w:rsid w:val="00A02AD2"/>
    <w:rsid w:val="00A040C1"/>
    <w:rsid w:val="00A042EA"/>
    <w:rsid w:val="00A049F2"/>
    <w:rsid w:val="00A04DE9"/>
    <w:rsid w:val="00A04F3F"/>
    <w:rsid w:val="00A055B0"/>
    <w:rsid w:val="00A05678"/>
    <w:rsid w:val="00A05749"/>
    <w:rsid w:val="00A0592D"/>
    <w:rsid w:val="00A05D5F"/>
    <w:rsid w:val="00A063EE"/>
    <w:rsid w:val="00A0661D"/>
    <w:rsid w:val="00A06982"/>
    <w:rsid w:val="00A06987"/>
    <w:rsid w:val="00A06C12"/>
    <w:rsid w:val="00A06C85"/>
    <w:rsid w:val="00A073A8"/>
    <w:rsid w:val="00A0764A"/>
    <w:rsid w:val="00A07A21"/>
    <w:rsid w:val="00A10056"/>
    <w:rsid w:val="00A10166"/>
    <w:rsid w:val="00A10651"/>
    <w:rsid w:val="00A10A81"/>
    <w:rsid w:val="00A10B8C"/>
    <w:rsid w:val="00A10DBB"/>
    <w:rsid w:val="00A10E27"/>
    <w:rsid w:val="00A11495"/>
    <w:rsid w:val="00A115DB"/>
    <w:rsid w:val="00A11C06"/>
    <w:rsid w:val="00A12019"/>
    <w:rsid w:val="00A122C3"/>
    <w:rsid w:val="00A12C6A"/>
    <w:rsid w:val="00A13FE2"/>
    <w:rsid w:val="00A140E7"/>
    <w:rsid w:val="00A14477"/>
    <w:rsid w:val="00A14511"/>
    <w:rsid w:val="00A14E38"/>
    <w:rsid w:val="00A154C2"/>
    <w:rsid w:val="00A15F79"/>
    <w:rsid w:val="00A16095"/>
    <w:rsid w:val="00A16DE4"/>
    <w:rsid w:val="00A16F90"/>
    <w:rsid w:val="00A1729A"/>
    <w:rsid w:val="00A17C1A"/>
    <w:rsid w:val="00A201BB"/>
    <w:rsid w:val="00A20863"/>
    <w:rsid w:val="00A209AF"/>
    <w:rsid w:val="00A20B8B"/>
    <w:rsid w:val="00A22E61"/>
    <w:rsid w:val="00A233A3"/>
    <w:rsid w:val="00A23412"/>
    <w:rsid w:val="00A234DB"/>
    <w:rsid w:val="00A23F6E"/>
    <w:rsid w:val="00A243EE"/>
    <w:rsid w:val="00A2445B"/>
    <w:rsid w:val="00A246BE"/>
    <w:rsid w:val="00A248AE"/>
    <w:rsid w:val="00A249F7"/>
    <w:rsid w:val="00A24C52"/>
    <w:rsid w:val="00A24EAF"/>
    <w:rsid w:val="00A2590F"/>
    <w:rsid w:val="00A25916"/>
    <w:rsid w:val="00A25B71"/>
    <w:rsid w:val="00A25F04"/>
    <w:rsid w:val="00A26965"/>
    <w:rsid w:val="00A26C00"/>
    <w:rsid w:val="00A272A7"/>
    <w:rsid w:val="00A2782B"/>
    <w:rsid w:val="00A27BC6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DB"/>
    <w:rsid w:val="00A32CF3"/>
    <w:rsid w:val="00A32E85"/>
    <w:rsid w:val="00A33818"/>
    <w:rsid w:val="00A344BF"/>
    <w:rsid w:val="00A3455D"/>
    <w:rsid w:val="00A34A45"/>
    <w:rsid w:val="00A34C7A"/>
    <w:rsid w:val="00A34C95"/>
    <w:rsid w:val="00A35B36"/>
    <w:rsid w:val="00A35E77"/>
    <w:rsid w:val="00A3601B"/>
    <w:rsid w:val="00A36175"/>
    <w:rsid w:val="00A365F6"/>
    <w:rsid w:val="00A366CC"/>
    <w:rsid w:val="00A36C88"/>
    <w:rsid w:val="00A36CE7"/>
    <w:rsid w:val="00A36E74"/>
    <w:rsid w:val="00A37D9C"/>
    <w:rsid w:val="00A37F42"/>
    <w:rsid w:val="00A403B2"/>
    <w:rsid w:val="00A40F3B"/>
    <w:rsid w:val="00A4125D"/>
    <w:rsid w:val="00A415DF"/>
    <w:rsid w:val="00A41751"/>
    <w:rsid w:val="00A41B7F"/>
    <w:rsid w:val="00A42A9D"/>
    <w:rsid w:val="00A42C46"/>
    <w:rsid w:val="00A4386E"/>
    <w:rsid w:val="00A43D5C"/>
    <w:rsid w:val="00A44114"/>
    <w:rsid w:val="00A44ABF"/>
    <w:rsid w:val="00A44F8D"/>
    <w:rsid w:val="00A45970"/>
    <w:rsid w:val="00A462B5"/>
    <w:rsid w:val="00A46368"/>
    <w:rsid w:val="00A4658C"/>
    <w:rsid w:val="00A46661"/>
    <w:rsid w:val="00A471E9"/>
    <w:rsid w:val="00A475AB"/>
    <w:rsid w:val="00A47A56"/>
    <w:rsid w:val="00A47DF4"/>
    <w:rsid w:val="00A5025E"/>
    <w:rsid w:val="00A50498"/>
    <w:rsid w:val="00A50765"/>
    <w:rsid w:val="00A509C5"/>
    <w:rsid w:val="00A51020"/>
    <w:rsid w:val="00A51A8E"/>
    <w:rsid w:val="00A52ED8"/>
    <w:rsid w:val="00A5390A"/>
    <w:rsid w:val="00A53AED"/>
    <w:rsid w:val="00A53B7E"/>
    <w:rsid w:val="00A542E6"/>
    <w:rsid w:val="00A555A9"/>
    <w:rsid w:val="00A55828"/>
    <w:rsid w:val="00A559CB"/>
    <w:rsid w:val="00A56EDE"/>
    <w:rsid w:val="00A56F6F"/>
    <w:rsid w:val="00A60081"/>
    <w:rsid w:val="00A60189"/>
    <w:rsid w:val="00A6044A"/>
    <w:rsid w:val="00A605F1"/>
    <w:rsid w:val="00A6107F"/>
    <w:rsid w:val="00A61D29"/>
    <w:rsid w:val="00A61DFB"/>
    <w:rsid w:val="00A62F28"/>
    <w:rsid w:val="00A63381"/>
    <w:rsid w:val="00A637F6"/>
    <w:rsid w:val="00A63809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EF"/>
    <w:rsid w:val="00A66CF8"/>
    <w:rsid w:val="00A670D1"/>
    <w:rsid w:val="00A6710C"/>
    <w:rsid w:val="00A67163"/>
    <w:rsid w:val="00A677B3"/>
    <w:rsid w:val="00A6781A"/>
    <w:rsid w:val="00A70146"/>
    <w:rsid w:val="00A704CD"/>
    <w:rsid w:val="00A71CCE"/>
    <w:rsid w:val="00A725F8"/>
    <w:rsid w:val="00A7285A"/>
    <w:rsid w:val="00A72928"/>
    <w:rsid w:val="00A72D7E"/>
    <w:rsid w:val="00A72EE8"/>
    <w:rsid w:val="00A74276"/>
    <w:rsid w:val="00A7427F"/>
    <w:rsid w:val="00A7466B"/>
    <w:rsid w:val="00A749B1"/>
    <w:rsid w:val="00A74A0B"/>
    <w:rsid w:val="00A74DF9"/>
    <w:rsid w:val="00A75063"/>
    <w:rsid w:val="00A7556A"/>
    <w:rsid w:val="00A75DA7"/>
    <w:rsid w:val="00A7611D"/>
    <w:rsid w:val="00A7682B"/>
    <w:rsid w:val="00A76AB3"/>
    <w:rsid w:val="00A76FF4"/>
    <w:rsid w:val="00A77AC2"/>
    <w:rsid w:val="00A77F08"/>
    <w:rsid w:val="00A800CE"/>
    <w:rsid w:val="00A8071C"/>
    <w:rsid w:val="00A80B76"/>
    <w:rsid w:val="00A80BAB"/>
    <w:rsid w:val="00A80DB1"/>
    <w:rsid w:val="00A815C5"/>
    <w:rsid w:val="00A81812"/>
    <w:rsid w:val="00A819F9"/>
    <w:rsid w:val="00A81BB1"/>
    <w:rsid w:val="00A81FCC"/>
    <w:rsid w:val="00A828C0"/>
    <w:rsid w:val="00A82976"/>
    <w:rsid w:val="00A82B35"/>
    <w:rsid w:val="00A82BFF"/>
    <w:rsid w:val="00A8381D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46A"/>
    <w:rsid w:val="00A876FA"/>
    <w:rsid w:val="00A87E64"/>
    <w:rsid w:val="00A87FCB"/>
    <w:rsid w:val="00A90450"/>
    <w:rsid w:val="00A90FB7"/>
    <w:rsid w:val="00A91632"/>
    <w:rsid w:val="00A91C0C"/>
    <w:rsid w:val="00A92147"/>
    <w:rsid w:val="00A9252B"/>
    <w:rsid w:val="00A92C41"/>
    <w:rsid w:val="00A934AC"/>
    <w:rsid w:val="00A93DC1"/>
    <w:rsid w:val="00A95EDD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1E27"/>
    <w:rsid w:val="00AA2278"/>
    <w:rsid w:val="00AA2652"/>
    <w:rsid w:val="00AA2FD0"/>
    <w:rsid w:val="00AA379F"/>
    <w:rsid w:val="00AA393F"/>
    <w:rsid w:val="00AA3AF3"/>
    <w:rsid w:val="00AA3CF7"/>
    <w:rsid w:val="00AA41DC"/>
    <w:rsid w:val="00AA431B"/>
    <w:rsid w:val="00AA4589"/>
    <w:rsid w:val="00AA5810"/>
    <w:rsid w:val="00AA5954"/>
    <w:rsid w:val="00AA5CBE"/>
    <w:rsid w:val="00AA5D3E"/>
    <w:rsid w:val="00AA6527"/>
    <w:rsid w:val="00AA6AB8"/>
    <w:rsid w:val="00AA7384"/>
    <w:rsid w:val="00AA7835"/>
    <w:rsid w:val="00AB019B"/>
    <w:rsid w:val="00AB0456"/>
    <w:rsid w:val="00AB060D"/>
    <w:rsid w:val="00AB06B9"/>
    <w:rsid w:val="00AB0F33"/>
    <w:rsid w:val="00AB0F6A"/>
    <w:rsid w:val="00AB1562"/>
    <w:rsid w:val="00AB15FD"/>
    <w:rsid w:val="00AB205B"/>
    <w:rsid w:val="00AB244C"/>
    <w:rsid w:val="00AB275A"/>
    <w:rsid w:val="00AB2823"/>
    <w:rsid w:val="00AB2A50"/>
    <w:rsid w:val="00AB2FC5"/>
    <w:rsid w:val="00AB38E7"/>
    <w:rsid w:val="00AB4404"/>
    <w:rsid w:val="00AB47DA"/>
    <w:rsid w:val="00AB48BA"/>
    <w:rsid w:val="00AB4E26"/>
    <w:rsid w:val="00AB509D"/>
    <w:rsid w:val="00AB5658"/>
    <w:rsid w:val="00AB59BA"/>
    <w:rsid w:val="00AB60D5"/>
    <w:rsid w:val="00AB74C4"/>
    <w:rsid w:val="00AB7519"/>
    <w:rsid w:val="00AB7DB1"/>
    <w:rsid w:val="00AB7E97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12A"/>
    <w:rsid w:val="00AC323B"/>
    <w:rsid w:val="00AC3250"/>
    <w:rsid w:val="00AC385B"/>
    <w:rsid w:val="00AC39B0"/>
    <w:rsid w:val="00AC3BB6"/>
    <w:rsid w:val="00AC4140"/>
    <w:rsid w:val="00AC4A07"/>
    <w:rsid w:val="00AC4E9E"/>
    <w:rsid w:val="00AC5E30"/>
    <w:rsid w:val="00AC66B3"/>
    <w:rsid w:val="00AC68D9"/>
    <w:rsid w:val="00AC6FC3"/>
    <w:rsid w:val="00AC7390"/>
    <w:rsid w:val="00AC776B"/>
    <w:rsid w:val="00AC782E"/>
    <w:rsid w:val="00AC78F2"/>
    <w:rsid w:val="00AD0714"/>
    <w:rsid w:val="00AD08C1"/>
    <w:rsid w:val="00AD0EF7"/>
    <w:rsid w:val="00AD1186"/>
    <w:rsid w:val="00AD1855"/>
    <w:rsid w:val="00AD1909"/>
    <w:rsid w:val="00AD1CFA"/>
    <w:rsid w:val="00AD1DC8"/>
    <w:rsid w:val="00AD23F6"/>
    <w:rsid w:val="00AD24FA"/>
    <w:rsid w:val="00AD28A6"/>
    <w:rsid w:val="00AD293D"/>
    <w:rsid w:val="00AD2C58"/>
    <w:rsid w:val="00AD2C75"/>
    <w:rsid w:val="00AD399A"/>
    <w:rsid w:val="00AD4F03"/>
    <w:rsid w:val="00AD5008"/>
    <w:rsid w:val="00AD521A"/>
    <w:rsid w:val="00AD57D6"/>
    <w:rsid w:val="00AD5B89"/>
    <w:rsid w:val="00AD60BD"/>
    <w:rsid w:val="00AD61B9"/>
    <w:rsid w:val="00AD63A3"/>
    <w:rsid w:val="00AD6759"/>
    <w:rsid w:val="00AD7583"/>
    <w:rsid w:val="00AD7DCA"/>
    <w:rsid w:val="00AE0E05"/>
    <w:rsid w:val="00AE18F0"/>
    <w:rsid w:val="00AE1C24"/>
    <w:rsid w:val="00AE2285"/>
    <w:rsid w:val="00AE278A"/>
    <w:rsid w:val="00AE325C"/>
    <w:rsid w:val="00AE3B23"/>
    <w:rsid w:val="00AE4378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14AB"/>
    <w:rsid w:val="00AF1685"/>
    <w:rsid w:val="00AF1D43"/>
    <w:rsid w:val="00AF2159"/>
    <w:rsid w:val="00AF2433"/>
    <w:rsid w:val="00AF29E2"/>
    <w:rsid w:val="00AF2AF9"/>
    <w:rsid w:val="00AF3095"/>
    <w:rsid w:val="00AF30E9"/>
    <w:rsid w:val="00AF3814"/>
    <w:rsid w:val="00AF3B5D"/>
    <w:rsid w:val="00AF3CF5"/>
    <w:rsid w:val="00AF3E56"/>
    <w:rsid w:val="00AF4632"/>
    <w:rsid w:val="00AF4DCB"/>
    <w:rsid w:val="00AF52A6"/>
    <w:rsid w:val="00AF5865"/>
    <w:rsid w:val="00AF6071"/>
    <w:rsid w:val="00AF6C77"/>
    <w:rsid w:val="00AF6CF3"/>
    <w:rsid w:val="00AF789A"/>
    <w:rsid w:val="00AF7D7E"/>
    <w:rsid w:val="00B007E6"/>
    <w:rsid w:val="00B00DB9"/>
    <w:rsid w:val="00B00DD4"/>
    <w:rsid w:val="00B011BC"/>
    <w:rsid w:val="00B017AC"/>
    <w:rsid w:val="00B02333"/>
    <w:rsid w:val="00B023E9"/>
    <w:rsid w:val="00B0279A"/>
    <w:rsid w:val="00B02CE7"/>
    <w:rsid w:val="00B037F7"/>
    <w:rsid w:val="00B0463D"/>
    <w:rsid w:val="00B04800"/>
    <w:rsid w:val="00B04C84"/>
    <w:rsid w:val="00B04CB1"/>
    <w:rsid w:val="00B04EEB"/>
    <w:rsid w:val="00B04F36"/>
    <w:rsid w:val="00B05B3A"/>
    <w:rsid w:val="00B06091"/>
    <w:rsid w:val="00B061D2"/>
    <w:rsid w:val="00B06411"/>
    <w:rsid w:val="00B068A7"/>
    <w:rsid w:val="00B06DAA"/>
    <w:rsid w:val="00B06EC4"/>
    <w:rsid w:val="00B073F9"/>
    <w:rsid w:val="00B0790A"/>
    <w:rsid w:val="00B07CF2"/>
    <w:rsid w:val="00B07F36"/>
    <w:rsid w:val="00B10213"/>
    <w:rsid w:val="00B10381"/>
    <w:rsid w:val="00B10B67"/>
    <w:rsid w:val="00B1102B"/>
    <w:rsid w:val="00B11045"/>
    <w:rsid w:val="00B11ED2"/>
    <w:rsid w:val="00B1202F"/>
    <w:rsid w:val="00B12B0A"/>
    <w:rsid w:val="00B12E03"/>
    <w:rsid w:val="00B142CD"/>
    <w:rsid w:val="00B142E0"/>
    <w:rsid w:val="00B147F9"/>
    <w:rsid w:val="00B14AA3"/>
    <w:rsid w:val="00B14B7B"/>
    <w:rsid w:val="00B14B7F"/>
    <w:rsid w:val="00B16673"/>
    <w:rsid w:val="00B167E2"/>
    <w:rsid w:val="00B16FE0"/>
    <w:rsid w:val="00B17CF7"/>
    <w:rsid w:val="00B17D69"/>
    <w:rsid w:val="00B17D89"/>
    <w:rsid w:val="00B201FC"/>
    <w:rsid w:val="00B20711"/>
    <w:rsid w:val="00B20717"/>
    <w:rsid w:val="00B2095E"/>
    <w:rsid w:val="00B219D6"/>
    <w:rsid w:val="00B21AC1"/>
    <w:rsid w:val="00B2204C"/>
    <w:rsid w:val="00B22368"/>
    <w:rsid w:val="00B22A3E"/>
    <w:rsid w:val="00B22C93"/>
    <w:rsid w:val="00B22F25"/>
    <w:rsid w:val="00B233BF"/>
    <w:rsid w:val="00B233E9"/>
    <w:rsid w:val="00B233F5"/>
    <w:rsid w:val="00B23B5F"/>
    <w:rsid w:val="00B23D45"/>
    <w:rsid w:val="00B23F9C"/>
    <w:rsid w:val="00B245BB"/>
    <w:rsid w:val="00B245C8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1BF"/>
    <w:rsid w:val="00B31220"/>
    <w:rsid w:val="00B31B06"/>
    <w:rsid w:val="00B32163"/>
    <w:rsid w:val="00B32B8A"/>
    <w:rsid w:val="00B334CE"/>
    <w:rsid w:val="00B339B2"/>
    <w:rsid w:val="00B33D22"/>
    <w:rsid w:val="00B341BB"/>
    <w:rsid w:val="00B3434B"/>
    <w:rsid w:val="00B3485B"/>
    <w:rsid w:val="00B34868"/>
    <w:rsid w:val="00B35076"/>
    <w:rsid w:val="00B35268"/>
    <w:rsid w:val="00B36D74"/>
    <w:rsid w:val="00B36EA6"/>
    <w:rsid w:val="00B371A9"/>
    <w:rsid w:val="00B37840"/>
    <w:rsid w:val="00B37B70"/>
    <w:rsid w:val="00B37CE1"/>
    <w:rsid w:val="00B37F16"/>
    <w:rsid w:val="00B40107"/>
    <w:rsid w:val="00B405A4"/>
    <w:rsid w:val="00B40DBD"/>
    <w:rsid w:val="00B4124A"/>
    <w:rsid w:val="00B41885"/>
    <w:rsid w:val="00B41ADE"/>
    <w:rsid w:val="00B41CE6"/>
    <w:rsid w:val="00B4330D"/>
    <w:rsid w:val="00B43732"/>
    <w:rsid w:val="00B43EA7"/>
    <w:rsid w:val="00B43F3F"/>
    <w:rsid w:val="00B446C6"/>
    <w:rsid w:val="00B44A4F"/>
    <w:rsid w:val="00B4517D"/>
    <w:rsid w:val="00B4539A"/>
    <w:rsid w:val="00B45422"/>
    <w:rsid w:val="00B45DD2"/>
    <w:rsid w:val="00B46464"/>
    <w:rsid w:val="00B46708"/>
    <w:rsid w:val="00B467D0"/>
    <w:rsid w:val="00B46955"/>
    <w:rsid w:val="00B469B8"/>
    <w:rsid w:val="00B47156"/>
    <w:rsid w:val="00B47A7C"/>
    <w:rsid w:val="00B50445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5EC"/>
    <w:rsid w:val="00B54F3D"/>
    <w:rsid w:val="00B5603A"/>
    <w:rsid w:val="00B567CF"/>
    <w:rsid w:val="00B603F9"/>
    <w:rsid w:val="00B60B9A"/>
    <w:rsid w:val="00B60E58"/>
    <w:rsid w:val="00B61404"/>
    <w:rsid w:val="00B61747"/>
    <w:rsid w:val="00B61C5F"/>
    <w:rsid w:val="00B61F4C"/>
    <w:rsid w:val="00B6204E"/>
    <w:rsid w:val="00B62058"/>
    <w:rsid w:val="00B6273E"/>
    <w:rsid w:val="00B6279F"/>
    <w:rsid w:val="00B62C9E"/>
    <w:rsid w:val="00B63A91"/>
    <w:rsid w:val="00B63B99"/>
    <w:rsid w:val="00B63E0B"/>
    <w:rsid w:val="00B645B5"/>
    <w:rsid w:val="00B64C3F"/>
    <w:rsid w:val="00B653A1"/>
    <w:rsid w:val="00B653F0"/>
    <w:rsid w:val="00B654FE"/>
    <w:rsid w:val="00B6566C"/>
    <w:rsid w:val="00B65C50"/>
    <w:rsid w:val="00B6606D"/>
    <w:rsid w:val="00B66132"/>
    <w:rsid w:val="00B66184"/>
    <w:rsid w:val="00B66AF3"/>
    <w:rsid w:val="00B67360"/>
    <w:rsid w:val="00B7065C"/>
    <w:rsid w:val="00B70A3C"/>
    <w:rsid w:val="00B70EBC"/>
    <w:rsid w:val="00B71B49"/>
    <w:rsid w:val="00B71DDF"/>
    <w:rsid w:val="00B71F8C"/>
    <w:rsid w:val="00B72711"/>
    <w:rsid w:val="00B72A07"/>
    <w:rsid w:val="00B72F42"/>
    <w:rsid w:val="00B7356C"/>
    <w:rsid w:val="00B73B17"/>
    <w:rsid w:val="00B745D8"/>
    <w:rsid w:val="00B7472C"/>
    <w:rsid w:val="00B758FC"/>
    <w:rsid w:val="00B75FC1"/>
    <w:rsid w:val="00B761CC"/>
    <w:rsid w:val="00B763EC"/>
    <w:rsid w:val="00B764C5"/>
    <w:rsid w:val="00B76FD4"/>
    <w:rsid w:val="00B77ABD"/>
    <w:rsid w:val="00B80BC7"/>
    <w:rsid w:val="00B80BDF"/>
    <w:rsid w:val="00B811A3"/>
    <w:rsid w:val="00B8147C"/>
    <w:rsid w:val="00B81A2D"/>
    <w:rsid w:val="00B81B67"/>
    <w:rsid w:val="00B82AD2"/>
    <w:rsid w:val="00B82BD6"/>
    <w:rsid w:val="00B82EE6"/>
    <w:rsid w:val="00B836B3"/>
    <w:rsid w:val="00B83EBC"/>
    <w:rsid w:val="00B847AA"/>
    <w:rsid w:val="00B84859"/>
    <w:rsid w:val="00B8489B"/>
    <w:rsid w:val="00B84C58"/>
    <w:rsid w:val="00B852A9"/>
    <w:rsid w:val="00B8603F"/>
    <w:rsid w:val="00B8633A"/>
    <w:rsid w:val="00B86346"/>
    <w:rsid w:val="00B86647"/>
    <w:rsid w:val="00B868BC"/>
    <w:rsid w:val="00B868EB"/>
    <w:rsid w:val="00B86AFA"/>
    <w:rsid w:val="00B879B6"/>
    <w:rsid w:val="00B901DA"/>
    <w:rsid w:val="00B905B3"/>
    <w:rsid w:val="00B90D92"/>
    <w:rsid w:val="00B90D9A"/>
    <w:rsid w:val="00B9116F"/>
    <w:rsid w:val="00B914C6"/>
    <w:rsid w:val="00B91E9C"/>
    <w:rsid w:val="00B92BE7"/>
    <w:rsid w:val="00B93E4D"/>
    <w:rsid w:val="00B94B16"/>
    <w:rsid w:val="00B94F01"/>
    <w:rsid w:val="00B94F0E"/>
    <w:rsid w:val="00B95995"/>
    <w:rsid w:val="00B95A4C"/>
    <w:rsid w:val="00B95D2A"/>
    <w:rsid w:val="00B962F8"/>
    <w:rsid w:val="00B96739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2D7"/>
    <w:rsid w:val="00BA03A6"/>
    <w:rsid w:val="00BA060D"/>
    <w:rsid w:val="00BA06AB"/>
    <w:rsid w:val="00BA0868"/>
    <w:rsid w:val="00BA0890"/>
    <w:rsid w:val="00BA0F1E"/>
    <w:rsid w:val="00BA1446"/>
    <w:rsid w:val="00BA1502"/>
    <w:rsid w:val="00BA1918"/>
    <w:rsid w:val="00BA1B49"/>
    <w:rsid w:val="00BA1F2A"/>
    <w:rsid w:val="00BA20E9"/>
    <w:rsid w:val="00BA23FD"/>
    <w:rsid w:val="00BA24E5"/>
    <w:rsid w:val="00BA2645"/>
    <w:rsid w:val="00BA2835"/>
    <w:rsid w:val="00BA2D54"/>
    <w:rsid w:val="00BA401A"/>
    <w:rsid w:val="00BA452B"/>
    <w:rsid w:val="00BA468D"/>
    <w:rsid w:val="00BA4FBF"/>
    <w:rsid w:val="00BA55CF"/>
    <w:rsid w:val="00BA5815"/>
    <w:rsid w:val="00BA5961"/>
    <w:rsid w:val="00BA5A8F"/>
    <w:rsid w:val="00BA5BA4"/>
    <w:rsid w:val="00BA5BF6"/>
    <w:rsid w:val="00BA679B"/>
    <w:rsid w:val="00BA701E"/>
    <w:rsid w:val="00BA7141"/>
    <w:rsid w:val="00BA71AA"/>
    <w:rsid w:val="00BA7662"/>
    <w:rsid w:val="00BA77F9"/>
    <w:rsid w:val="00BA7860"/>
    <w:rsid w:val="00BB0628"/>
    <w:rsid w:val="00BB09FE"/>
    <w:rsid w:val="00BB2416"/>
    <w:rsid w:val="00BB280B"/>
    <w:rsid w:val="00BB2D05"/>
    <w:rsid w:val="00BB33C0"/>
    <w:rsid w:val="00BB3554"/>
    <w:rsid w:val="00BB3A22"/>
    <w:rsid w:val="00BB3B80"/>
    <w:rsid w:val="00BB3E8B"/>
    <w:rsid w:val="00BB4A73"/>
    <w:rsid w:val="00BB51BC"/>
    <w:rsid w:val="00BB56F7"/>
    <w:rsid w:val="00BB5C16"/>
    <w:rsid w:val="00BB5C25"/>
    <w:rsid w:val="00BB65E0"/>
    <w:rsid w:val="00BB6B04"/>
    <w:rsid w:val="00BB7541"/>
    <w:rsid w:val="00BB7899"/>
    <w:rsid w:val="00BC0B43"/>
    <w:rsid w:val="00BC0E19"/>
    <w:rsid w:val="00BC13FE"/>
    <w:rsid w:val="00BC151F"/>
    <w:rsid w:val="00BC166B"/>
    <w:rsid w:val="00BC1C3A"/>
    <w:rsid w:val="00BC1EE3"/>
    <w:rsid w:val="00BC2664"/>
    <w:rsid w:val="00BC2766"/>
    <w:rsid w:val="00BC281C"/>
    <w:rsid w:val="00BC29E0"/>
    <w:rsid w:val="00BC2F47"/>
    <w:rsid w:val="00BC3EF5"/>
    <w:rsid w:val="00BC425E"/>
    <w:rsid w:val="00BC4299"/>
    <w:rsid w:val="00BC4373"/>
    <w:rsid w:val="00BC4959"/>
    <w:rsid w:val="00BC4B19"/>
    <w:rsid w:val="00BC4D34"/>
    <w:rsid w:val="00BC577C"/>
    <w:rsid w:val="00BC67BC"/>
    <w:rsid w:val="00BC689E"/>
    <w:rsid w:val="00BC6B32"/>
    <w:rsid w:val="00BC6D94"/>
    <w:rsid w:val="00BC727F"/>
    <w:rsid w:val="00BC7D82"/>
    <w:rsid w:val="00BC7DE0"/>
    <w:rsid w:val="00BC7F4A"/>
    <w:rsid w:val="00BD0952"/>
    <w:rsid w:val="00BD14D5"/>
    <w:rsid w:val="00BD18BE"/>
    <w:rsid w:val="00BD1C29"/>
    <w:rsid w:val="00BD1E43"/>
    <w:rsid w:val="00BD1EE5"/>
    <w:rsid w:val="00BD225A"/>
    <w:rsid w:val="00BD2767"/>
    <w:rsid w:val="00BD2A7B"/>
    <w:rsid w:val="00BD2C6D"/>
    <w:rsid w:val="00BD2E35"/>
    <w:rsid w:val="00BD3053"/>
    <w:rsid w:val="00BD316A"/>
    <w:rsid w:val="00BD353C"/>
    <w:rsid w:val="00BD37DD"/>
    <w:rsid w:val="00BD3C6E"/>
    <w:rsid w:val="00BD3D86"/>
    <w:rsid w:val="00BD4051"/>
    <w:rsid w:val="00BD4547"/>
    <w:rsid w:val="00BD47E8"/>
    <w:rsid w:val="00BD4FE5"/>
    <w:rsid w:val="00BD5F1D"/>
    <w:rsid w:val="00BD64B1"/>
    <w:rsid w:val="00BD6CA7"/>
    <w:rsid w:val="00BD717A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149"/>
    <w:rsid w:val="00BE3727"/>
    <w:rsid w:val="00BE4157"/>
    <w:rsid w:val="00BE4238"/>
    <w:rsid w:val="00BE426E"/>
    <w:rsid w:val="00BE4A12"/>
    <w:rsid w:val="00BE586A"/>
    <w:rsid w:val="00BE6096"/>
    <w:rsid w:val="00BE6F4F"/>
    <w:rsid w:val="00BE7386"/>
    <w:rsid w:val="00BE7754"/>
    <w:rsid w:val="00BE7CFE"/>
    <w:rsid w:val="00BE7F5E"/>
    <w:rsid w:val="00BF00BF"/>
    <w:rsid w:val="00BF06E1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ACB"/>
    <w:rsid w:val="00BF2C8C"/>
    <w:rsid w:val="00BF2E09"/>
    <w:rsid w:val="00BF2E40"/>
    <w:rsid w:val="00BF36B3"/>
    <w:rsid w:val="00BF3865"/>
    <w:rsid w:val="00BF3910"/>
    <w:rsid w:val="00BF437F"/>
    <w:rsid w:val="00BF4408"/>
    <w:rsid w:val="00BF4760"/>
    <w:rsid w:val="00BF49E5"/>
    <w:rsid w:val="00BF4ED8"/>
    <w:rsid w:val="00BF5478"/>
    <w:rsid w:val="00BF5630"/>
    <w:rsid w:val="00BF5A4B"/>
    <w:rsid w:val="00BF5A67"/>
    <w:rsid w:val="00BF5F13"/>
    <w:rsid w:val="00BF65EB"/>
    <w:rsid w:val="00BF6754"/>
    <w:rsid w:val="00BF67C6"/>
    <w:rsid w:val="00BF68BF"/>
    <w:rsid w:val="00BF6A81"/>
    <w:rsid w:val="00BF6E5C"/>
    <w:rsid w:val="00BF794F"/>
    <w:rsid w:val="00BF7B9E"/>
    <w:rsid w:val="00C004EE"/>
    <w:rsid w:val="00C005D2"/>
    <w:rsid w:val="00C016B4"/>
    <w:rsid w:val="00C01B1B"/>
    <w:rsid w:val="00C02342"/>
    <w:rsid w:val="00C02348"/>
    <w:rsid w:val="00C024F6"/>
    <w:rsid w:val="00C02CF1"/>
    <w:rsid w:val="00C03451"/>
    <w:rsid w:val="00C03977"/>
    <w:rsid w:val="00C03C25"/>
    <w:rsid w:val="00C044EF"/>
    <w:rsid w:val="00C047FF"/>
    <w:rsid w:val="00C0498F"/>
    <w:rsid w:val="00C04E76"/>
    <w:rsid w:val="00C054A8"/>
    <w:rsid w:val="00C07001"/>
    <w:rsid w:val="00C0751D"/>
    <w:rsid w:val="00C07615"/>
    <w:rsid w:val="00C07971"/>
    <w:rsid w:val="00C07B07"/>
    <w:rsid w:val="00C11234"/>
    <w:rsid w:val="00C11245"/>
    <w:rsid w:val="00C11467"/>
    <w:rsid w:val="00C114C6"/>
    <w:rsid w:val="00C11B0B"/>
    <w:rsid w:val="00C12761"/>
    <w:rsid w:val="00C127CD"/>
    <w:rsid w:val="00C12A89"/>
    <w:rsid w:val="00C13063"/>
    <w:rsid w:val="00C130A6"/>
    <w:rsid w:val="00C137C7"/>
    <w:rsid w:val="00C137FB"/>
    <w:rsid w:val="00C1380A"/>
    <w:rsid w:val="00C13CBA"/>
    <w:rsid w:val="00C13EEB"/>
    <w:rsid w:val="00C14306"/>
    <w:rsid w:val="00C14B13"/>
    <w:rsid w:val="00C14C6C"/>
    <w:rsid w:val="00C14D7C"/>
    <w:rsid w:val="00C14DA1"/>
    <w:rsid w:val="00C1534B"/>
    <w:rsid w:val="00C153A1"/>
    <w:rsid w:val="00C167C7"/>
    <w:rsid w:val="00C169A9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1803"/>
    <w:rsid w:val="00C229D5"/>
    <w:rsid w:val="00C22AA8"/>
    <w:rsid w:val="00C22BC7"/>
    <w:rsid w:val="00C22E23"/>
    <w:rsid w:val="00C2302C"/>
    <w:rsid w:val="00C23341"/>
    <w:rsid w:val="00C23675"/>
    <w:rsid w:val="00C23E9F"/>
    <w:rsid w:val="00C24202"/>
    <w:rsid w:val="00C24DF8"/>
    <w:rsid w:val="00C25045"/>
    <w:rsid w:val="00C25F5D"/>
    <w:rsid w:val="00C26A13"/>
    <w:rsid w:val="00C27038"/>
    <w:rsid w:val="00C2754D"/>
    <w:rsid w:val="00C276B2"/>
    <w:rsid w:val="00C27787"/>
    <w:rsid w:val="00C2789D"/>
    <w:rsid w:val="00C2795C"/>
    <w:rsid w:val="00C30381"/>
    <w:rsid w:val="00C30844"/>
    <w:rsid w:val="00C30F99"/>
    <w:rsid w:val="00C31348"/>
    <w:rsid w:val="00C3158C"/>
    <w:rsid w:val="00C317A4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21F"/>
    <w:rsid w:val="00C367BB"/>
    <w:rsid w:val="00C36D4E"/>
    <w:rsid w:val="00C37093"/>
    <w:rsid w:val="00C376EF"/>
    <w:rsid w:val="00C377B4"/>
    <w:rsid w:val="00C37D00"/>
    <w:rsid w:val="00C37D8D"/>
    <w:rsid w:val="00C4000A"/>
    <w:rsid w:val="00C4000C"/>
    <w:rsid w:val="00C4032A"/>
    <w:rsid w:val="00C405E5"/>
    <w:rsid w:val="00C40980"/>
    <w:rsid w:val="00C40CA8"/>
    <w:rsid w:val="00C41343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3D84"/>
    <w:rsid w:val="00C43DEF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1CB"/>
    <w:rsid w:val="00C47D31"/>
    <w:rsid w:val="00C50C58"/>
    <w:rsid w:val="00C50CAE"/>
    <w:rsid w:val="00C50EC0"/>
    <w:rsid w:val="00C50F66"/>
    <w:rsid w:val="00C51C08"/>
    <w:rsid w:val="00C51C9A"/>
    <w:rsid w:val="00C51D0F"/>
    <w:rsid w:val="00C51DB6"/>
    <w:rsid w:val="00C51FDE"/>
    <w:rsid w:val="00C5276D"/>
    <w:rsid w:val="00C52838"/>
    <w:rsid w:val="00C5318C"/>
    <w:rsid w:val="00C53464"/>
    <w:rsid w:val="00C53580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26B"/>
    <w:rsid w:val="00C5761E"/>
    <w:rsid w:val="00C57763"/>
    <w:rsid w:val="00C608B3"/>
    <w:rsid w:val="00C61002"/>
    <w:rsid w:val="00C614C5"/>
    <w:rsid w:val="00C617AA"/>
    <w:rsid w:val="00C61C74"/>
    <w:rsid w:val="00C61C77"/>
    <w:rsid w:val="00C6201A"/>
    <w:rsid w:val="00C623E4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86D"/>
    <w:rsid w:val="00C67B80"/>
    <w:rsid w:val="00C7068E"/>
    <w:rsid w:val="00C71B59"/>
    <w:rsid w:val="00C72800"/>
    <w:rsid w:val="00C731B3"/>
    <w:rsid w:val="00C73A98"/>
    <w:rsid w:val="00C74579"/>
    <w:rsid w:val="00C74740"/>
    <w:rsid w:val="00C747A6"/>
    <w:rsid w:val="00C74831"/>
    <w:rsid w:val="00C749F4"/>
    <w:rsid w:val="00C74D08"/>
    <w:rsid w:val="00C757BD"/>
    <w:rsid w:val="00C7605A"/>
    <w:rsid w:val="00C760F7"/>
    <w:rsid w:val="00C761F6"/>
    <w:rsid w:val="00C76226"/>
    <w:rsid w:val="00C7693D"/>
    <w:rsid w:val="00C76A7A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232C"/>
    <w:rsid w:val="00C84066"/>
    <w:rsid w:val="00C84271"/>
    <w:rsid w:val="00C848FF"/>
    <w:rsid w:val="00C849F3"/>
    <w:rsid w:val="00C85647"/>
    <w:rsid w:val="00C859B0"/>
    <w:rsid w:val="00C85B3E"/>
    <w:rsid w:val="00C85C60"/>
    <w:rsid w:val="00C86111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9CF"/>
    <w:rsid w:val="00C90BC1"/>
    <w:rsid w:val="00C90EC6"/>
    <w:rsid w:val="00C91388"/>
    <w:rsid w:val="00C9247C"/>
    <w:rsid w:val="00C92AAC"/>
    <w:rsid w:val="00C92EAB"/>
    <w:rsid w:val="00C92FD4"/>
    <w:rsid w:val="00C931A1"/>
    <w:rsid w:val="00C93229"/>
    <w:rsid w:val="00C93349"/>
    <w:rsid w:val="00C937D9"/>
    <w:rsid w:val="00C9381F"/>
    <w:rsid w:val="00C94880"/>
    <w:rsid w:val="00C94A01"/>
    <w:rsid w:val="00C94FBC"/>
    <w:rsid w:val="00C9511C"/>
    <w:rsid w:val="00C9535E"/>
    <w:rsid w:val="00C953D6"/>
    <w:rsid w:val="00C961CA"/>
    <w:rsid w:val="00C96481"/>
    <w:rsid w:val="00C966A7"/>
    <w:rsid w:val="00C96848"/>
    <w:rsid w:val="00C96D19"/>
    <w:rsid w:val="00C9712B"/>
    <w:rsid w:val="00C97B8C"/>
    <w:rsid w:val="00CA0307"/>
    <w:rsid w:val="00CA0ED5"/>
    <w:rsid w:val="00CA1292"/>
    <w:rsid w:val="00CA13DB"/>
    <w:rsid w:val="00CA1467"/>
    <w:rsid w:val="00CA1816"/>
    <w:rsid w:val="00CA2410"/>
    <w:rsid w:val="00CA278F"/>
    <w:rsid w:val="00CA2B69"/>
    <w:rsid w:val="00CA2C99"/>
    <w:rsid w:val="00CA2CB0"/>
    <w:rsid w:val="00CA2E30"/>
    <w:rsid w:val="00CA2FA4"/>
    <w:rsid w:val="00CA356C"/>
    <w:rsid w:val="00CA35FC"/>
    <w:rsid w:val="00CA3B28"/>
    <w:rsid w:val="00CA3F96"/>
    <w:rsid w:val="00CA53CA"/>
    <w:rsid w:val="00CA56EB"/>
    <w:rsid w:val="00CA580E"/>
    <w:rsid w:val="00CA5C0F"/>
    <w:rsid w:val="00CA6468"/>
    <w:rsid w:val="00CA6552"/>
    <w:rsid w:val="00CA681F"/>
    <w:rsid w:val="00CA6C0B"/>
    <w:rsid w:val="00CA6E35"/>
    <w:rsid w:val="00CA6EE2"/>
    <w:rsid w:val="00CA737F"/>
    <w:rsid w:val="00CB029A"/>
    <w:rsid w:val="00CB0D67"/>
    <w:rsid w:val="00CB196B"/>
    <w:rsid w:val="00CB1DD7"/>
    <w:rsid w:val="00CB1DFC"/>
    <w:rsid w:val="00CB2A31"/>
    <w:rsid w:val="00CB2D89"/>
    <w:rsid w:val="00CB31FD"/>
    <w:rsid w:val="00CB4874"/>
    <w:rsid w:val="00CB4EEB"/>
    <w:rsid w:val="00CB4FC2"/>
    <w:rsid w:val="00CB539C"/>
    <w:rsid w:val="00CB618C"/>
    <w:rsid w:val="00CB6AD1"/>
    <w:rsid w:val="00CB6BCF"/>
    <w:rsid w:val="00CB6DA5"/>
    <w:rsid w:val="00CB6E26"/>
    <w:rsid w:val="00CB6F2D"/>
    <w:rsid w:val="00CB6FE7"/>
    <w:rsid w:val="00CB72BC"/>
    <w:rsid w:val="00CB7838"/>
    <w:rsid w:val="00CC00D8"/>
    <w:rsid w:val="00CC02B7"/>
    <w:rsid w:val="00CC0402"/>
    <w:rsid w:val="00CC050C"/>
    <w:rsid w:val="00CC0995"/>
    <w:rsid w:val="00CC0ACC"/>
    <w:rsid w:val="00CC0B65"/>
    <w:rsid w:val="00CC0E56"/>
    <w:rsid w:val="00CC1094"/>
    <w:rsid w:val="00CC11CE"/>
    <w:rsid w:val="00CC1220"/>
    <w:rsid w:val="00CC2359"/>
    <w:rsid w:val="00CC23AA"/>
    <w:rsid w:val="00CC3137"/>
    <w:rsid w:val="00CC3171"/>
    <w:rsid w:val="00CC3445"/>
    <w:rsid w:val="00CC3581"/>
    <w:rsid w:val="00CC39CA"/>
    <w:rsid w:val="00CC4482"/>
    <w:rsid w:val="00CC5203"/>
    <w:rsid w:val="00CC57DA"/>
    <w:rsid w:val="00CC5DE3"/>
    <w:rsid w:val="00CC5E9F"/>
    <w:rsid w:val="00CC5FB6"/>
    <w:rsid w:val="00CC67A6"/>
    <w:rsid w:val="00CC6DAA"/>
    <w:rsid w:val="00CC6F14"/>
    <w:rsid w:val="00CD0214"/>
    <w:rsid w:val="00CD021A"/>
    <w:rsid w:val="00CD0D45"/>
    <w:rsid w:val="00CD1478"/>
    <w:rsid w:val="00CD197A"/>
    <w:rsid w:val="00CD1A22"/>
    <w:rsid w:val="00CD1CEA"/>
    <w:rsid w:val="00CD1F79"/>
    <w:rsid w:val="00CD26FE"/>
    <w:rsid w:val="00CD2D5D"/>
    <w:rsid w:val="00CD2EA7"/>
    <w:rsid w:val="00CD2EBB"/>
    <w:rsid w:val="00CD3896"/>
    <w:rsid w:val="00CD3899"/>
    <w:rsid w:val="00CD3AA8"/>
    <w:rsid w:val="00CD426D"/>
    <w:rsid w:val="00CD4417"/>
    <w:rsid w:val="00CD4DBD"/>
    <w:rsid w:val="00CD4F17"/>
    <w:rsid w:val="00CD52B5"/>
    <w:rsid w:val="00CD5C1B"/>
    <w:rsid w:val="00CD6020"/>
    <w:rsid w:val="00CD6246"/>
    <w:rsid w:val="00CD6DCE"/>
    <w:rsid w:val="00CD6E2D"/>
    <w:rsid w:val="00CD7715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5509"/>
    <w:rsid w:val="00CE629B"/>
    <w:rsid w:val="00CE62CF"/>
    <w:rsid w:val="00CE6934"/>
    <w:rsid w:val="00CE69DD"/>
    <w:rsid w:val="00CE6CA5"/>
    <w:rsid w:val="00CE6E98"/>
    <w:rsid w:val="00CE7893"/>
    <w:rsid w:val="00CE79AA"/>
    <w:rsid w:val="00CE7D93"/>
    <w:rsid w:val="00CF035D"/>
    <w:rsid w:val="00CF094A"/>
    <w:rsid w:val="00CF1318"/>
    <w:rsid w:val="00CF1569"/>
    <w:rsid w:val="00CF1617"/>
    <w:rsid w:val="00CF1770"/>
    <w:rsid w:val="00CF1ED7"/>
    <w:rsid w:val="00CF256C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A8D"/>
    <w:rsid w:val="00CF5BE5"/>
    <w:rsid w:val="00CF5EB8"/>
    <w:rsid w:val="00CF5F34"/>
    <w:rsid w:val="00CF6745"/>
    <w:rsid w:val="00CF6B09"/>
    <w:rsid w:val="00CF6E2F"/>
    <w:rsid w:val="00CF738F"/>
    <w:rsid w:val="00CF7EB6"/>
    <w:rsid w:val="00CF7F11"/>
    <w:rsid w:val="00D000BD"/>
    <w:rsid w:val="00D00FA0"/>
    <w:rsid w:val="00D0137B"/>
    <w:rsid w:val="00D015A6"/>
    <w:rsid w:val="00D01803"/>
    <w:rsid w:val="00D01903"/>
    <w:rsid w:val="00D028CB"/>
    <w:rsid w:val="00D02A53"/>
    <w:rsid w:val="00D03EB2"/>
    <w:rsid w:val="00D044F4"/>
    <w:rsid w:val="00D04A69"/>
    <w:rsid w:val="00D04B63"/>
    <w:rsid w:val="00D04C38"/>
    <w:rsid w:val="00D055DE"/>
    <w:rsid w:val="00D05805"/>
    <w:rsid w:val="00D059A4"/>
    <w:rsid w:val="00D059D1"/>
    <w:rsid w:val="00D05F30"/>
    <w:rsid w:val="00D06528"/>
    <w:rsid w:val="00D06B13"/>
    <w:rsid w:val="00D06B1A"/>
    <w:rsid w:val="00D0749B"/>
    <w:rsid w:val="00D078E4"/>
    <w:rsid w:val="00D100B3"/>
    <w:rsid w:val="00D1029D"/>
    <w:rsid w:val="00D10CD4"/>
    <w:rsid w:val="00D1130D"/>
    <w:rsid w:val="00D11341"/>
    <w:rsid w:val="00D1168B"/>
    <w:rsid w:val="00D11887"/>
    <w:rsid w:val="00D11A04"/>
    <w:rsid w:val="00D1234C"/>
    <w:rsid w:val="00D12A65"/>
    <w:rsid w:val="00D12DF1"/>
    <w:rsid w:val="00D13082"/>
    <w:rsid w:val="00D13267"/>
    <w:rsid w:val="00D13BF0"/>
    <w:rsid w:val="00D147FC"/>
    <w:rsid w:val="00D149D4"/>
    <w:rsid w:val="00D14D18"/>
    <w:rsid w:val="00D151CC"/>
    <w:rsid w:val="00D15E42"/>
    <w:rsid w:val="00D16B79"/>
    <w:rsid w:val="00D17000"/>
    <w:rsid w:val="00D173DA"/>
    <w:rsid w:val="00D17EF1"/>
    <w:rsid w:val="00D207FC"/>
    <w:rsid w:val="00D20FAA"/>
    <w:rsid w:val="00D2106B"/>
    <w:rsid w:val="00D215B4"/>
    <w:rsid w:val="00D2191B"/>
    <w:rsid w:val="00D22169"/>
    <w:rsid w:val="00D223D8"/>
    <w:rsid w:val="00D22DBA"/>
    <w:rsid w:val="00D23628"/>
    <w:rsid w:val="00D2442D"/>
    <w:rsid w:val="00D24778"/>
    <w:rsid w:val="00D2489B"/>
    <w:rsid w:val="00D2557C"/>
    <w:rsid w:val="00D25957"/>
    <w:rsid w:val="00D26D65"/>
    <w:rsid w:val="00D26E29"/>
    <w:rsid w:val="00D27435"/>
    <w:rsid w:val="00D27706"/>
    <w:rsid w:val="00D27A25"/>
    <w:rsid w:val="00D27AFD"/>
    <w:rsid w:val="00D27D3E"/>
    <w:rsid w:val="00D27F5C"/>
    <w:rsid w:val="00D30586"/>
    <w:rsid w:val="00D30951"/>
    <w:rsid w:val="00D30A44"/>
    <w:rsid w:val="00D30FA7"/>
    <w:rsid w:val="00D31063"/>
    <w:rsid w:val="00D312DD"/>
    <w:rsid w:val="00D31906"/>
    <w:rsid w:val="00D31AAF"/>
    <w:rsid w:val="00D31D10"/>
    <w:rsid w:val="00D31DF1"/>
    <w:rsid w:val="00D320CB"/>
    <w:rsid w:val="00D32205"/>
    <w:rsid w:val="00D32392"/>
    <w:rsid w:val="00D327DE"/>
    <w:rsid w:val="00D329C3"/>
    <w:rsid w:val="00D32A04"/>
    <w:rsid w:val="00D32B15"/>
    <w:rsid w:val="00D32D08"/>
    <w:rsid w:val="00D32EFA"/>
    <w:rsid w:val="00D335A7"/>
    <w:rsid w:val="00D3380A"/>
    <w:rsid w:val="00D33D84"/>
    <w:rsid w:val="00D340B2"/>
    <w:rsid w:val="00D341C5"/>
    <w:rsid w:val="00D343A8"/>
    <w:rsid w:val="00D34680"/>
    <w:rsid w:val="00D34B36"/>
    <w:rsid w:val="00D34BFC"/>
    <w:rsid w:val="00D3506B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11C"/>
    <w:rsid w:val="00D41626"/>
    <w:rsid w:val="00D41EA9"/>
    <w:rsid w:val="00D4210A"/>
    <w:rsid w:val="00D42188"/>
    <w:rsid w:val="00D42777"/>
    <w:rsid w:val="00D42CFF"/>
    <w:rsid w:val="00D42E77"/>
    <w:rsid w:val="00D4381E"/>
    <w:rsid w:val="00D43D9A"/>
    <w:rsid w:val="00D43F35"/>
    <w:rsid w:val="00D43F62"/>
    <w:rsid w:val="00D44BC9"/>
    <w:rsid w:val="00D45065"/>
    <w:rsid w:val="00D4551E"/>
    <w:rsid w:val="00D45945"/>
    <w:rsid w:val="00D45DC4"/>
    <w:rsid w:val="00D45DFA"/>
    <w:rsid w:val="00D46289"/>
    <w:rsid w:val="00D46339"/>
    <w:rsid w:val="00D4653D"/>
    <w:rsid w:val="00D469CE"/>
    <w:rsid w:val="00D46A69"/>
    <w:rsid w:val="00D46FF2"/>
    <w:rsid w:val="00D47C97"/>
    <w:rsid w:val="00D47E3D"/>
    <w:rsid w:val="00D50200"/>
    <w:rsid w:val="00D5095C"/>
    <w:rsid w:val="00D50E0F"/>
    <w:rsid w:val="00D513A6"/>
    <w:rsid w:val="00D51696"/>
    <w:rsid w:val="00D51C1B"/>
    <w:rsid w:val="00D51E9E"/>
    <w:rsid w:val="00D52820"/>
    <w:rsid w:val="00D52B45"/>
    <w:rsid w:val="00D52F22"/>
    <w:rsid w:val="00D5327F"/>
    <w:rsid w:val="00D53289"/>
    <w:rsid w:val="00D5357D"/>
    <w:rsid w:val="00D53769"/>
    <w:rsid w:val="00D53825"/>
    <w:rsid w:val="00D53E97"/>
    <w:rsid w:val="00D5427B"/>
    <w:rsid w:val="00D54605"/>
    <w:rsid w:val="00D548FF"/>
    <w:rsid w:val="00D54957"/>
    <w:rsid w:val="00D5499C"/>
    <w:rsid w:val="00D55211"/>
    <w:rsid w:val="00D558AD"/>
    <w:rsid w:val="00D55915"/>
    <w:rsid w:val="00D55BA2"/>
    <w:rsid w:val="00D55F9C"/>
    <w:rsid w:val="00D56051"/>
    <w:rsid w:val="00D5742C"/>
    <w:rsid w:val="00D577EC"/>
    <w:rsid w:val="00D5786B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B97"/>
    <w:rsid w:val="00D63F7A"/>
    <w:rsid w:val="00D64710"/>
    <w:rsid w:val="00D64834"/>
    <w:rsid w:val="00D6493B"/>
    <w:rsid w:val="00D64B12"/>
    <w:rsid w:val="00D64E9F"/>
    <w:rsid w:val="00D65EDA"/>
    <w:rsid w:val="00D65FAF"/>
    <w:rsid w:val="00D6600F"/>
    <w:rsid w:val="00D66323"/>
    <w:rsid w:val="00D667D5"/>
    <w:rsid w:val="00D668FD"/>
    <w:rsid w:val="00D67203"/>
    <w:rsid w:val="00D678BB"/>
    <w:rsid w:val="00D67ADD"/>
    <w:rsid w:val="00D7027D"/>
    <w:rsid w:val="00D70A11"/>
    <w:rsid w:val="00D70A93"/>
    <w:rsid w:val="00D71127"/>
    <w:rsid w:val="00D7135A"/>
    <w:rsid w:val="00D71BB8"/>
    <w:rsid w:val="00D71D89"/>
    <w:rsid w:val="00D71DCC"/>
    <w:rsid w:val="00D71DD0"/>
    <w:rsid w:val="00D71E40"/>
    <w:rsid w:val="00D7417C"/>
    <w:rsid w:val="00D74228"/>
    <w:rsid w:val="00D759B7"/>
    <w:rsid w:val="00D76AAC"/>
    <w:rsid w:val="00D76C91"/>
    <w:rsid w:val="00D779FB"/>
    <w:rsid w:val="00D806C6"/>
    <w:rsid w:val="00D80C5E"/>
    <w:rsid w:val="00D80E4F"/>
    <w:rsid w:val="00D80F79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3EFA"/>
    <w:rsid w:val="00D84175"/>
    <w:rsid w:val="00D845BC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6F1"/>
    <w:rsid w:val="00D90B91"/>
    <w:rsid w:val="00D9156D"/>
    <w:rsid w:val="00D92715"/>
    <w:rsid w:val="00D9340C"/>
    <w:rsid w:val="00D93F09"/>
    <w:rsid w:val="00D955AF"/>
    <w:rsid w:val="00D95A50"/>
    <w:rsid w:val="00D964D7"/>
    <w:rsid w:val="00D96626"/>
    <w:rsid w:val="00D96811"/>
    <w:rsid w:val="00D968E3"/>
    <w:rsid w:val="00D96A0D"/>
    <w:rsid w:val="00D96B80"/>
    <w:rsid w:val="00D974FA"/>
    <w:rsid w:val="00D977F1"/>
    <w:rsid w:val="00D97AB7"/>
    <w:rsid w:val="00D97AB9"/>
    <w:rsid w:val="00D97AE4"/>
    <w:rsid w:val="00D97C84"/>
    <w:rsid w:val="00D97FB3"/>
    <w:rsid w:val="00DA00F5"/>
    <w:rsid w:val="00DA018D"/>
    <w:rsid w:val="00DA01E1"/>
    <w:rsid w:val="00DA02DE"/>
    <w:rsid w:val="00DA0D05"/>
    <w:rsid w:val="00DA0F0E"/>
    <w:rsid w:val="00DA0FB8"/>
    <w:rsid w:val="00DA12F8"/>
    <w:rsid w:val="00DA2312"/>
    <w:rsid w:val="00DA2BCB"/>
    <w:rsid w:val="00DA2EB2"/>
    <w:rsid w:val="00DA398C"/>
    <w:rsid w:val="00DA3E81"/>
    <w:rsid w:val="00DA3F1F"/>
    <w:rsid w:val="00DA44E9"/>
    <w:rsid w:val="00DA49BA"/>
    <w:rsid w:val="00DA51B3"/>
    <w:rsid w:val="00DA581D"/>
    <w:rsid w:val="00DA60C7"/>
    <w:rsid w:val="00DA6130"/>
    <w:rsid w:val="00DA664F"/>
    <w:rsid w:val="00DA674C"/>
    <w:rsid w:val="00DA6793"/>
    <w:rsid w:val="00DA6927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B1"/>
    <w:rsid w:val="00DB56E3"/>
    <w:rsid w:val="00DB5A10"/>
    <w:rsid w:val="00DB5CB3"/>
    <w:rsid w:val="00DB5EF2"/>
    <w:rsid w:val="00DB608C"/>
    <w:rsid w:val="00DB64BF"/>
    <w:rsid w:val="00DB7143"/>
    <w:rsid w:val="00DB7441"/>
    <w:rsid w:val="00DB7733"/>
    <w:rsid w:val="00DB7CB5"/>
    <w:rsid w:val="00DB7D4C"/>
    <w:rsid w:val="00DB7DB3"/>
    <w:rsid w:val="00DC0939"/>
    <w:rsid w:val="00DC0CC5"/>
    <w:rsid w:val="00DC201F"/>
    <w:rsid w:val="00DC2087"/>
    <w:rsid w:val="00DC20DA"/>
    <w:rsid w:val="00DC23FC"/>
    <w:rsid w:val="00DC2C1E"/>
    <w:rsid w:val="00DC33B0"/>
    <w:rsid w:val="00DC3643"/>
    <w:rsid w:val="00DC3971"/>
    <w:rsid w:val="00DC3FA7"/>
    <w:rsid w:val="00DC42BB"/>
    <w:rsid w:val="00DC48D4"/>
    <w:rsid w:val="00DC4C3B"/>
    <w:rsid w:val="00DC4C7D"/>
    <w:rsid w:val="00DC4F49"/>
    <w:rsid w:val="00DC5028"/>
    <w:rsid w:val="00DC557C"/>
    <w:rsid w:val="00DC56C2"/>
    <w:rsid w:val="00DC5909"/>
    <w:rsid w:val="00DC5E54"/>
    <w:rsid w:val="00DC5EA1"/>
    <w:rsid w:val="00DC5EBF"/>
    <w:rsid w:val="00DC6A76"/>
    <w:rsid w:val="00DC6E50"/>
    <w:rsid w:val="00DC708C"/>
    <w:rsid w:val="00DC73E4"/>
    <w:rsid w:val="00DC74B1"/>
    <w:rsid w:val="00DC787F"/>
    <w:rsid w:val="00DC78FB"/>
    <w:rsid w:val="00DD007C"/>
    <w:rsid w:val="00DD0AAC"/>
    <w:rsid w:val="00DD0EAB"/>
    <w:rsid w:val="00DD10E8"/>
    <w:rsid w:val="00DD174F"/>
    <w:rsid w:val="00DD19FB"/>
    <w:rsid w:val="00DD1E4D"/>
    <w:rsid w:val="00DD2430"/>
    <w:rsid w:val="00DD2507"/>
    <w:rsid w:val="00DD283F"/>
    <w:rsid w:val="00DD2B36"/>
    <w:rsid w:val="00DD2E3D"/>
    <w:rsid w:val="00DD2F3D"/>
    <w:rsid w:val="00DD30B0"/>
    <w:rsid w:val="00DD3232"/>
    <w:rsid w:val="00DD333E"/>
    <w:rsid w:val="00DD33B3"/>
    <w:rsid w:val="00DD36A1"/>
    <w:rsid w:val="00DD397B"/>
    <w:rsid w:val="00DD3E5E"/>
    <w:rsid w:val="00DD4BDD"/>
    <w:rsid w:val="00DD5279"/>
    <w:rsid w:val="00DD5515"/>
    <w:rsid w:val="00DD6763"/>
    <w:rsid w:val="00DD6BD3"/>
    <w:rsid w:val="00DD7889"/>
    <w:rsid w:val="00DD78F9"/>
    <w:rsid w:val="00DE0405"/>
    <w:rsid w:val="00DE0503"/>
    <w:rsid w:val="00DE12E6"/>
    <w:rsid w:val="00DE18C9"/>
    <w:rsid w:val="00DE1EE6"/>
    <w:rsid w:val="00DE1F9D"/>
    <w:rsid w:val="00DE251D"/>
    <w:rsid w:val="00DE2904"/>
    <w:rsid w:val="00DE295F"/>
    <w:rsid w:val="00DE3A7A"/>
    <w:rsid w:val="00DE3E3A"/>
    <w:rsid w:val="00DE4208"/>
    <w:rsid w:val="00DE4312"/>
    <w:rsid w:val="00DE50B1"/>
    <w:rsid w:val="00DE50C1"/>
    <w:rsid w:val="00DE5465"/>
    <w:rsid w:val="00DE6C3D"/>
    <w:rsid w:val="00DE7582"/>
    <w:rsid w:val="00DE7FC0"/>
    <w:rsid w:val="00DF0AB0"/>
    <w:rsid w:val="00DF0D79"/>
    <w:rsid w:val="00DF118B"/>
    <w:rsid w:val="00DF1318"/>
    <w:rsid w:val="00DF13D9"/>
    <w:rsid w:val="00DF144D"/>
    <w:rsid w:val="00DF2857"/>
    <w:rsid w:val="00DF289A"/>
    <w:rsid w:val="00DF3191"/>
    <w:rsid w:val="00DF3A65"/>
    <w:rsid w:val="00DF46CB"/>
    <w:rsid w:val="00DF4B21"/>
    <w:rsid w:val="00DF4F1A"/>
    <w:rsid w:val="00DF4FD8"/>
    <w:rsid w:val="00DF518C"/>
    <w:rsid w:val="00DF5C6F"/>
    <w:rsid w:val="00DF5E9B"/>
    <w:rsid w:val="00DF5F00"/>
    <w:rsid w:val="00DF5FC5"/>
    <w:rsid w:val="00DF68A4"/>
    <w:rsid w:val="00DF6B4A"/>
    <w:rsid w:val="00DF6D75"/>
    <w:rsid w:val="00DF6F3B"/>
    <w:rsid w:val="00DF7188"/>
    <w:rsid w:val="00DF72CF"/>
    <w:rsid w:val="00DF7340"/>
    <w:rsid w:val="00DF744E"/>
    <w:rsid w:val="00DF7660"/>
    <w:rsid w:val="00DF7752"/>
    <w:rsid w:val="00DF7B96"/>
    <w:rsid w:val="00DF7D16"/>
    <w:rsid w:val="00E00553"/>
    <w:rsid w:val="00E00BEB"/>
    <w:rsid w:val="00E01086"/>
    <w:rsid w:val="00E013BE"/>
    <w:rsid w:val="00E0155E"/>
    <w:rsid w:val="00E01CAF"/>
    <w:rsid w:val="00E01D00"/>
    <w:rsid w:val="00E01E49"/>
    <w:rsid w:val="00E029FB"/>
    <w:rsid w:val="00E036F0"/>
    <w:rsid w:val="00E03786"/>
    <w:rsid w:val="00E0422A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4B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06E"/>
    <w:rsid w:val="00E1460E"/>
    <w:rsid w:val="00E14C1A"/>
    <w:rsid w:val="00E1522C"/>
    <w:rsid w:val="00E1543A"/>
    <w:rsid w:val="00E15546"/>
    <w:rsid w:val="00E15AA6"/>
    <w:rsid w:val="00E1615A"/>
    <w:rsid w:val="00E1636E"/>
    <w:rsid w:val="00E16461"/>
    <w:rsid w:val="00E1670B"/>
    <w:rsid w:val="00E16FCA"/>
    <w:rsid w:val="00E176E7"/>
    <w:rsid w:val="00E17A39"/>
    <w:rsid w:val="00E17B07"/>
    <w:rsid w:val="00E20353"/>
    <w:rsid w:val="00E2066D"/>
    <w:rsid w:val="00E206DF"/>
    <w:rsid w:val="00E20711"/>
    <w:rsid w:val="00E20E2F"/>
    <w:rsid w:val="00E212D0"/>
    <w:rsid w:val="00E2162F"/>
    <w:rsid w:val="00E217FF"/>
    <w:rsid w:val="00E21EE1"/>
    <w:rsid w:val="00E220ED"/>
    <w:rsid w:val="00E2230A"/>
    <w:rsid w:val="00E2243C"/>
    <w:rsid w:val="00E22CF9"/>
    <w:rsid w:val="00E22D70"/>
    <w:rsid w:val="00E22EE1"/>
    <w:rsid w:val="00E23278"/>
    <w:rsid w:val="00E23603"/>
    <w:rsid w:val="00E23898"/>
    <w:rsid w:val="00E23910"/>
    <w:rsid w:val="00E23934"/>
    <w:rsid w:val="00E23AD8"/>
    <w:rsid w:val="00E23B88"/>
    <w:rsid w:val="00E23C52"/>
    <w:rsid w:val="00E2420B"/>
    <w:rsid w:val="00E2438F"/>
    <w:rsid w:val="00E24744"/>
    <w:rsid w:val="00E24888"/>
    <w:rsid w:val="00E25F82"/>
    <w:rsid w:val="00E25FDD"/>
    <w:rsid w:val="00E260A1"/>
    <w:rsid w:val="00E260E9"/>
    <w:rsid w:val="00E264FA"/>
    <w:rsid w:val="00E272EA"/>
    <w:rsid w:val="00E27A36"/>
    <w:rsid w:val="00E27C37"/>
    <w:rsid w:val="00E27FBA"/>
    <w:rsid w:val="00E307B0"/>
    <w:rsid w:val="00E30903"/>
    <w:rsid w:val="00E30A9E"/>
    <w:rsid w:val="00E30E27"/>
    <w:rsid w:val="00E3116B"/>
    <w:rsid w:val="00E3119E"/>
    <w:rsid w:val="00E31D94"/>
    <w:rsid w:val="00E323DD"/>
    <w:rsid w:val="00E3263A"/>
    <w:rsid w:val="00E32A07"/>
    <w:rsid w:val="00E32FE8"/>
    <w:rsid w:val="00E32FEF"/>
    <w:rsid w:val="00E331F5"/>
    <w:rsid w:val="00E3336D"/>
    <w:rsid w:val="00E335ED"/>
    <w:rsid w:val="00E3392D"/>
    <w:rsid w:val="00E339E3"/>
    <w:rsid w:val="00E33C3B"/>
    <w:rsid w:val="00E33D98"/>
    <w:rsid w:val="00E34D9E"/>
    <w:rsid w:val="00E35AA6"/>
    <w:rsid w:val="00E3697E"/>
    <w:rsid w:val="00E36A42"/>
    <w:rsid w:val="00E36DA1"/>
    <w:rsid w:val="00E3710C"/>
    <w:rsid w:val="00E3754E"/>
    <w:rsid w:val="00E376A1"/>
    <w:rsid w:val="00E37D6E"/>
    <w:rsid w:val="00E37EEB"/>
    <w:rsid w:val="00E4048C"/>
    <w:rsid w:val="00E41DCA"/>
    <w:rsid w:val="00E4203A"/>
    <w:rsid w:val="00E42EB9"/>
    <w:rsid w:val="00E42F57"/>
    <w:rsid w:val="00E43334"/>
    <w:rsid w:val="00E43B3A"/>
    <w:rsid w:val="00E43D0C"/>
    <w:rsid w:val="00E43DED"/>
    <w:rsid w:val="00E446D5"/>
    <w:rsid w:val="00E448AF"/>
    <w:rsid w:val="00E448E3"/>
    <w:rsid w:val="00E4498D"/>
    <w:rsid w:val="00E44AB2"/>
    <w:rsid w:val="00E45067"/>
    <w:rsid w:val="00E456DD"/>
    <w:rsid w:val="00E457DA"/>
    <w:rsid w:val="00E45A3E"/>
    <w:rsid w:val="00E45AD0"/>
    <w:rsid w:val="00E45EFC"/>
    <w:rsid w:val="00E461A3"/>
    <w:rsid w:val="00E46F33"/>
    <w:rsid w:val="00E471B1"/>
    <w:rsid w:val="00E4753F"/>
    <w:rsid w:val="00E47584"/>
    <w:rsid w:val="00E50030"/>
    <w:rsid w:val="00E50708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070"/>
    <w:rsid w:val="00E54327"/>
    <w:rsid w:val="00E54356"/>
    <w:rsid w:val="00E548DF"/>
    <w:rsid w:val="00E55285"/>
    <w:rsid w:val="00E559C0"/>
    <w:rsid w:val="00E55AE0"/>
    <w:rsid w:val="00E55BBF"/>
    <w:rsid w:val="00E56072"/>
    <w:rsid w:val="00E5610D"/>
    <w:rsid w:val="00E56929"/>
    <w:rsid w:val="00E57478"/>
    <w:rsid w:val="00E57693"/>
    <w:rsid w:val="00E57D52"/>
    <w:rsid w:val="00E57EBD"/>
    <w:rsid w:val="00E60010"/>
    <w:rsid w:val="00E60181"/>
    <w:rsid w:val="00E6094B"/>
    <w:rsid w:val="00E60B7F"/>
    <w:rsid w:val="00E61527"/>
    <w:rsid w:val="00E6165C"/>
    <w:rsid w:val="00E619CC"/>
    <w:rsid w:val="00E61C3F"/>
    <w:rsid w:val="00E61F36"/>
    <w:rsid w:val="00E62192"/>
    <w:rsid w:val="00E62227"/>
    <w:rsid w:val="00E6227D"/>
    <w:rsid w:val="00E62669"/>
    <w:rsid w:val="00E627A4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536"/>
    <w:rsid w:val="00E66653"/>
    <w:rsid w:val="00E6668D"/>
    <w:rsid w:val="00E66D44"/>
    <w:rsid w:val="00E67110"/>
    <w:rsid w:val="00E6719E"/>
    <w:rsid w:val="00E67B5E"/>
    <w:rsid w:val="00E67E94"/>
    <w:rsid w:val="00E70814"/>
    <w:rsid w:val="00E7091A"/>
    <w:rsid w:val="00E717DD"/>
    <w:rsid w:val="00E71DAE"/>
    <w:rsid w:val="00E71EE9"/>
    <w:rsid w:val="00E72562"/>
    <w:rsid w:val="00E73AEC"/>
    <w:rsid w:val="00E73B56"/>
    <w:rsid w:val="00E74500"/>
    <w:rsid w:val="00E7456A"/>
    <w:rsid w:val="00E74612"/>
    <w:rsid w:val="00E76751"/>
    <w:rsid w:val="00E7690A"/>
    <w:rsid w:val="00E774D1"/>
    <w:rsid w:val="00E775A9"/>
    <w:rsid w:val="00E77888"/>
    <w:rsid w:val="00E80218"/>
    <w:rsid w:val="00E80247"/>
    <w:rsid w:val="00E80429"/>
    <w:rsid w:val="00E804F7"/>
    <w:rsid w:val="00E80D98"/>
    <w:rsid w:val="00E8144B"/>
    <w:rsid w:val="00E818D7"/>
    <w:rsid w:val="00E81C9B"/>
    <w:rsid w:val="00E820E2"/>
    <w:rsid w:val="00E82B73"/>
    <w:rsid w:val="00E82C88"/>
    <w:rsid w:val="00E831C9"/>
    <w:rsid w:val="00E83462"/>
    <w:rsid w:val="00E83C72"/>
    <w:rsid w:val="00E83EAA"/>
    <w:rsid w:val="00E85D31"/>
    <w:rsid w:val="00E85F4B"/>
    <w:rsid w:val="00E86053"/>
    <w:rsid w:val="00E865B2"/>
    <w:rsid w:val="00E867FD"/>
    <w:rsid w:val="00E86CC8"/>
    <w:rsid w:val="00E86F4E"/>
    <w:rsid w:val="00E8725B"/>
    <w:rsid w:val="00E87373"/>
    <w:rsid w:val="00E878CD"/>
    <w:rsid w:val="00E879AE"/>
    <w:rsid w:val="00E87E7D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153"/>
    <w:rsid w:val="00E95162"/>
    <w:rsid w:val="00E9555D"/>
    <w:rsid w:val="00E95D43"/>
    <w:rsid w:val="00E96047"/>
    <w:rsid w:val="00E968D8"/>
    <w:rsid w:val="00E9707B"/>
    <w:rsid w:val="00E9746F"/>
    <w:rsid w:val="00E97837"/>
    <w:rsid w:val="00E97E68"/>
    <w:rsid w:val="00EA03EB"/>
    <w:rsid w:val="00EA0450"/>
    <w:rsid w:val="00EA19C0"/>
    <w:rsid w:val="00EA1B12"/>
    <w:rsid w:val="00EA1F17"/>
    <w:rsid w:val="00EA21FA"/>
    <w:rsid w:val="00EA28A2"/>
    <w:rsid w:val="00EA2B94"/>
    <w:rsid w:val="00EA2DE3"/>
    <w:rsid w:val="00EA2E9F"/>
    <w:rsid w:val="00EA302A"/>
    <w:rsid w:val="00EA30A8"/>
    <w:rsid w:val="00EA3152"/>
    <w:rsid w:val="00EA39E8"/>
    <w:rsid w:val="00EA4018"/>
    <w:rsid w:val="00EA4C07"/>
    <w:rsid w:val="00EA5B37"/>
    <w:rsid w:val="00EA5FBD"/>
    <w:rsid w:val="00EA611E"/>
    <w:rsid w:val="00EA67DE"/>
    <w:rsid w:val="00EA6AA4"/>
    <w:rsid w:val="00EA7F69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2406"/>
    <w:rsid w:val="00EB300D"/>
    <w:rsid w:val="00EB32CA"/>
    <w:rsid w:val="00EB3C6D"/>
    <w:rsid w:val="00EB451A"/>
    <w:rsid w:val="00EB47FE"/>
    <w:rsid w:val="00EB4A16"/>
    <w:rsid w:val="00EB4B13"/>
    <w:rsid w:val="00EB4B96"/>
    <w:rsid w:val="00EB509F"/>
    <w:rsid w:val="00EB5556"/>
    <w:rsid w:val="00EB5765"/>
    <w:rsid w:val="00EB5834"/>
    <w:rsid w:val="00EB5A78"/>
    <w:rsid w:val="00EB60FF"/>
    <w:rsid w:val="00EB62E3"/>
    <w:rsid w:val="00EB66DD"/>
    <w:rsid w:val="00EB68C9"/>
    <w:rsid w:val="00EB7473"/>
    <w:rsid w:val="00EB7921"/>
    <w:rsid w:val="00EB7D0E"/>
    <w:rsid w:val="00EC0115"/>
    <w:rsid w:val="00EC0B5E"/>
    <w:rsid w:val="00EC0C71"/>
    <w:rsid w:val="00EC13FB"/>
    <w:rsid w:val="00EC17C8"/>
    <w:rsid w:val="00EC197A"/>
    <w:rsid w:val="00EC199D"/>
    <w:rsid w:val="00EC2C03"/>
    <w:rsid w:val="00EC2D03"/>
    <w:rsid w:val="00EC323E"/>
    <w:rsid w:val="00EC35E1"/>
    <w:rsid w:val="00EC365A"/>
    <w:rsid w:val="00EC3986"/>
    <w:rsid w:val="00EC41CF"/>
    <w:rsid w:val="00EC42B2"/>
    <w:rsid w:val="00EC4D1A"/>
    <w:rsid w:val="00EC5205"/>
    <w:rsid w:val="00EC55C3"/>
    <w:rsid w:val="00EC57D8"/>
    <w:rsid w:val="00EC58A2"/>
    <w:rsid w:val="00EC625F"/>
    <w:rsid w:val="00EC6966"/>
    <w:rsid w:val="00EC6E1D"/>
    <w:rsid w:val="00EC76A0"/>
    <w:rsid w:val="00EC789E"/>
    <w:rsid w:val="00ED0922"/>
    <w:rsid w:val="00ED0925"/>
    <w:rsid w:val="00ED0A81"/>
    <w:rsid w:val="00ED12E4"/>
    <w:rsid w:val="00ED19E1"/>
    <w:rsid w:val="00ED2E9B"/>
    <w:rsid w:val="00ED30FF"/>
    <w:rsid w:val="00ED378A"/>
    <w:rsid w:val="00ED3B47"/>
    <w:rsid w:val="00ED3CD6"/>
    <w:rsid w:val="00ED438C"/>
    <w:rsid w:val="00ED472B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4B71"/>
    <w:rsid w:val="00EE56C5"/>
    <w:rsid w:val="00EE5A73"/>
    <w:rsid w:val="00EE6510"/>
    <w:rsid w:val="00EE65F2"/>
    <w:rsid w:val="00EE7152"/>
    <w:rsid w:val="00EF01EC"/>
    <w:rsid w:val="00EF1517"/>
    <w:rsid w:val="00EF228A"/>
    <w:rsid w:val="00EF263C"/>
    <w:rsid w:val="00EF38FC"/>
    <w:rsid w:val="00EF3CF3"/>
    <w:rsid w:val="00EF4237"/>
    <w:rsid w:val="00EF42A2"/>
    <w:rsid w:val="00EF43A8"/>
    <w:rsid w:val="00EF4C55"/>
    <w:rsid w:val="00EF4F7E"/>
    <w:rsid w:val="00EF5424"/>
    <w:rsid w:val="00EF59C2"/>
    <w:rsid w:val="00EF5A68"/>
    <w:rsid w:val="00EF600D"/>
    <w:rsid w:val="00EF6120"/>
    <w:rsid w:val="00EF6F68"/>
    <w:rsid w:val="00F00796"/>
    <w:rsid w:val="00F00D7C"/>
    <w:rsid w:val="00F010F1"/>
    <w:rsid w:val="00F01999"/>
    <w:rsid w:val="00F01EB7"/>
    <w:rsid w:val="00F01F74"/>
    <w:rsid w:val="00F022EE"/>
    <w:rsid w:val="00F02897"/>
    <w:rsid w:val="00F029BE"/>
    <w:rsid w:val="00F02F6C"/>
    <w:rsid w:val="00F034BA"/>
    <w:rsid w:val="00F042EC"/>
    <w:rsid w:val="00F04853"/>
    <w:rsid w:val="00F04AA1"/>
    <w:rsid w:val="00F05538"/>
    <w:rsid w:val="00F058A1"/>
    <w:rsid w:val="00F059E3"/>
    <w:rsid w:val="00F05A45"/>
    <w:rsid w:val="00F05DDE"/>
    <w:rsid w:val="00F0658F"/>
    <w:rsid w:val="00F06784"/>
    <w:rsid w:val="00F0678A"/>
    <w:rsid w:val="00F075D1"/>
    <w:rsid w:val="00F07851"/>
    <w:rsid w:val="00F07A09"/>
    <w:rsid w:val="00F07AC5"/>
    <w:rsid w:val="00F10399"/>
    <w:rsid w:val="00F10563"/>
    <w:rsid w:val="00F108A8"/>
    <w:rsid w:val="00F108F3"/>
    <w:rsid w:val="00F10F6D"/>
    <w:rsid w:val="00F111CA"/>
    <w:rsid w:val="00F1165C"/>
    <w:rsid w:val="00F120F9"/>
    <w:rsid w:val="00F1283A"/>
    <w:rsid w:val="00F12C09"/>
    <w:rsid w:val="00F12C3C"/>
    <w:rsid w:val="00F13517"/>
    <w:rsid w:val="00F140FB"/>
    <w:rsid w:val="00F14363"/>
    <w:rsid w:val="00F1500B"/>
    <w:rsid w:val="00F15E1C"/>
    <w:rsid w:val="00F16280"/>
    <w:rsid w:val="00F163B0"/>
    <w:rsid w:val="00F1698F"/>
    <w:rsid w:val="00F169AA"/>
    <w:rsid w:val="00F16D19"/>
    <w:rsid w:val="00F17C5C"/>
    <w:rsid w:val="00F17D00"/>
    <w:rsid w:val="00F2028C"/>
    <w:rsid w:val="00F20485"/>
    <w:rsid w:val="00F206BE"/>
    <w:rsid w:val="00F20935"/>
    <w:rsid w:val="00F21581"/>
    <w:rsid w:val="00F21B38"/>
    <w:rsid w:val="00F2229D"/>
    <w:rsid w:val="00F2237A"/>
    <w:rsid w:val="00F2260A"/>
    <w:rsid w:val="00F22763"/>
    <w:rsid w:val="00F2288A"/>
    <w:rsid w:val="00F22B23"/>
    <w:rsid w:val="00F23488"/>
    <w:rsid w:val="00F241CF"/>
    <w:rsid w:val="00F245CA"/>
    <w:rsid w:val="00F24820"/>
    <w:rsid w:val="00F24A0A"/>
    <w:rsid w:val="00F24E34"/>
    <w:rsid w:val="00F251EE"/>
    <w:rsid w:val="00F2561A"/>
    <w:rsid w:val="00F258E2"/>
    <w:rsid w:val="00F259B7"/>
    <w:rsid w:val="00F25B0D"/>
    <w:rsid w:val="00F26191"/>
    <w:rsid w:val="00F262CF"/>
    <w:rsid w:val="00F262E1"/>
    <w:rsid w:val="00F26404"/>
    <w:rsid w:val="00F26782"/>
    <w:rsid w:val="00F26A44"/>
    <w:rsid w:val="00F273EB"/>
    <w:rsid w:val="00F279C7"/>
    <w:rsid w:val="00F27B5D"/>
    <w:rsid w:val="00F27C3C"/>
    <w:rsid w:val="00F301D1"/>
    <w:rsid w:val="00F30942"/>
    <w:rsid w:val="00F30D94"/>
    <w:rsid w:val="00F31732"/>
    <w:rsid w:val="00F318B1"/>
    <w:rsid w:val="00F31FCE"/>
    <w:rsid w:val="00F321CD"/>
    <w:rsid w:val="00F32458"/>
    <w:rsid w:val="00F32B09"/>
    <w:rsid w:val="00F32C6C"/>
    <w:rsid w:val="00F3316B"/>
    <w:rsid w:val="00F34361"/>
    <w:rsid w:val="00F34503"/>
    <w:rsid w:val="00F3466D"/>
    <w:rsid w:val="00F3495B"/>
    <w:rsid w:val="00F34BE3"/>
    <w:rsid w:val="00F34F55"/>
    <w:rsid w:val="00F355EE"/>
    <w:rsid w:val="00F3602F"/>
    <w:rsid w:val="00F36696"/>
    <w:rsid w:val="00F3684D"/>
    <w:rsid w:val="00F37446"/>
    <w:rsid w:val="00F37479"/>
    <w:rsid w:val="00F37963"/>
    <w:rsid w:val="00F37C66"/>
    <w:rsid w:val="00F37E68"/>
    <w:rsid w:val="00F401DD"/>
    <w:rsid w:val="00F4076E"/>
    <w:rsid w:val="00F409DE"/>
    <w:rsid w:val="00F41534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36"/>
    <w:rsid w:val="00F438D8"/>
    <w:rsid w:val="00F438FA"/>
    <w:rsid w:val="00F43A0B"/>
    <w:rsid w:val="00F43A7F"/>
    <w:rsid w:val="00F43A8D"/>
    <w:rsid w:val="00F441BE"/>
    <w:rsid w:val="00F443A1"/>
    <w:rsid w:val="00F44E31"/>
    <w:rsid w:val="00F450BC"/>
    <w:rsid w:val="00F4553E"/>
    <w:rsid w:val="00F458B4"/>
    <w:rsid w:val="00F45A76"/>
    <w:rsid w:val="00F45B7D"/>
    <w:rsid w:val="00F45DA9"/>
    <w:rsid w:val="00F45FA5"/>
    <w:rsid w:val="00F4610F"/>
    <w:rsid w:val="00F464A1"/>
    <w:rsid w:val="00F466AC"/>
    <w:rsid w:val="00F46FA1"/>
    <w:rsid w:val="00F46FEF"/>
    <w:rsid w:val="00F4707A"/>
    <w:rsid w:val="00F472D1"/>
    <w:rsid w:val="00F47494"/>
    <w:rsid w:val="00F474C5"/>
    <w:rsid w:val="00F4778D"/>
    <w:rsid w:val="00F477B7"/>
    <w:rsid w:val="00F47E50"/>
    <w:rsid w:val="00F5080E"/>
    <w:rsid w:val="00F50E5A"/>
    <w:rsid w:val="00F5127D"/>
    <w:rsid w:val="00F516B5"/>
    <w:rsid w:val="00F517C8"/>
    <w:rsid w:val="00F519BB"/>
    <w:rsid w:val="00F520E7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5139"/>
    <w:rsid w:val="00F55FA4"/>
    <w:rsid w:val="00F5623E"/>
    <w:rsid w:val="00F562F2"/>
    <w:rsid w:val="00F567F6"/>
    <w:rsid w:val="00F56DF1"/>
    <w:rsid w:val="00F57E58"/>
    <w:rsid w:val="00F6012A"/>
    <w:rsid w:val="00F6021B"/>
    <w:rsid w:val="00F605C6"/>
    <w:rsid w:val="00F6082D"/>
    <w:rsid w:val="00F60FE1"/>
    <w:rsid w:val="00F616A9"/>
    <w:rsid w:val="00F616D4"/>
    <w:rsid w:val="00F617AE"/>
    <w:rsid w:val="00F61E92"/>
    <w:rsid w:val="00F625A1"/>
    <w:rsid w:val="00F63102"/>
    <w:rsid w:val="00F6311A"/>
    <w:rsid w:val="00F634F3"/>
    <w:rsid w:val="00F63760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1423"/>
    <w:rsid w:val="00F7164B"/>
    <w:rsid w:val="00F720F2"/>
    <w:rsid w:val="00F72C00"/>
    <w:rsid w:val="00F73049"/>
    <w:rsid w:val="00F73A4B"/>
    <w:rsid w:val="00F73D7A"/>
    <w:rsid w:val="00F74043"/>
    <w:rsid w:val="00F747C8"/>
    <w:rsid w:val="00F7511E"/>
    <w:rsid w:val="00F751F3"/>
    <w:rsid w:val="00F752B6"/>
    <w:rsid w:val="00F75E38"/>
    <w:rsid w:val="00F763A0"/>
    <w:rsid w:val="00F76529"/>
    <w:rsid w:val="00F76942"/>
    <w:rsid w:val="00F76E6C"/>
    <w:rsid w:val="00F77AF0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3EAB"/>
    <w:rsid w:val="00F84245"/>
    <w:rsid w:val="00F84360"/>
    <w:rsid w:val="00F84F3D"/>
    <w:rsid w:val="00F85383"/>
    <w:rsid w:val="00F853EC"/>
    <w:rsid w:val="00F856F6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1942"/>
    <w:rsid w:val="00F929A5"/>
    <w:rsid w:val="00F93430"/>
    <w:rsid w:val="00F93C5A"/>
    <w:rsid w:val="00F94B31"/>
    <w:rsid w:val="00F956FD"/>
    <w:rsid w:val="00F959F6"/>
    <w:rsid w:val="00F95FAC"/>
    <w:rsid w:val="00F96CDF"/>
    <w:rsid w:val="00F9709F"/>
    <w:rsid w:val="00F978B0"/>
    <w:rsid w:val="00F97A10"/>
    <w:rsid w:val="00F97A51"/>
    <w:rsid w:val="00F97AF9"/>
    <w:rsid w:val="00FA011D"/>
    <w:rsid w:val="00FA051D"/>
    <w:rsid w:val="00FA0631"/>
    <w:rsid w:val="00FA080E"/>
    <w:rsid w:val="00FA087E"/>
    <w:rsid w:val="00FA0889"/>
    <w:rsid w:val="00FA0C4C"/>
    <w:rsid w:val="00FA0CB7"/>
    <w:rsid w:val="00FA10D5"/>
    <w:rsid w:val="00FA1C59"/>
    <w:rsid w:val="00FA22A9"/>
    <w:rsid w:val="00FA28A2"/>
    <w:rsid w:val="00FA299D"/>
    <w:rsid w:val="00FA2AF9"/>
    <w:rsid w:val="00FA2F14"/>
    <w:rsid w:val="00FA386D"/>
    <w:rsid w:val="00FA3BD1"/>
    <w:rsid w:val="00FA4075"/>
    <w:rsid w:val="00FA4505"/>
    <w:rsid w:val="00FA4827"/>
    <w:rsid w:val="00FA483E"/>
    <w:rsid w:val="00FA4989"/>
    <w:rsid w:val="00FA4C4A"/>
    <w:rsid w:val="00FA4F4C"/>
    <w:rsid w:val="00FA5165"/>
    <w:rsid w:val="00FA5A4E"/>
    <w:rsid w:val="00FA5CF2"/>
    <w:rsid w:val="00FA5E52"/>
    <w:rsid w:val="00FA60AD"/>
    <w:rsid w:val="00FA617D"/>
    <w:rsid w:val="00FA61D8"/>
    <w:rsid w:val="00FA62F8"/>
    <w:rsid w:val="00FA64A8"/>
    <w:rsid w:val="00FA6A70"/>
    <w:rsid w:val="00FA6B45"/>
    <w:rsid w:val="00FA72DC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16DA"/>
    <w:rsid w:val="00FB2014"/>
    <w:rsid w:val="00FB2522"/>
    <w:rsid w:val="00FB2776"/>
    <w:rsid w:val="00FB2D5C"/>
    <w:rsid w:val="00FB2F54"/>
    <w:rsid w:val="00FB31F5"/>
    <w:rsid w:val="00FB33E7"/>
    <w:rsid w:val="00FB35BD"/>
    <w:rsid w:val="00FB3A6B"/>
    <w:rsid w:val="00FB420A"/>
    <w:rsid w:val="00FB50C3"/>
    <w:rsid w:val="00FB5239"/>
    <w:rsid w:val="00FB5247"/>
    <w:rsid w:val="00FB55CC"/>
    <w:rsid w:val="00FB5CF8"/>
    <w:rsid w:val="00FB5F26"/>
    <w:rsid w:val="00FB61E3"/>
    <w:rsid w:val="00FB6A51"/>
    <w:rsid w:val="00FB7283"/>
    <w:rsid w:val="00FB76AE"/>
    <w:rsid w:val="00FB76FA"/>
    <w:rsid w:val="00FB7A88"/>
    <w:rsid w:val="00FC005F"/>
    <w:rsid w:val="00FC00C8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5C6F"/>
    <w:rsid w:val="00FC6088"/>
    <w:rsid w:val="00FC6C0C"/>
    <w:rsid w:val="00FC6D28"/>
    <w:rsid w:val="00FC6F25"/>
    <w:rsid w:val="00FC723D"/>
    <w:rsid w:val="00FC7771"/>
    <w:rsid w:val="00FC7B2A"/>
    <w:rsid w:val="00FC7BC7"/>
    <w:rsid w:val="00FC7E30"/>
    <w:rsid w:val="00FD0A38"/>
    <w:rsid w:val="00FD1072"/>
    <w:rsid w:val="00FD108F"/>
    <w:rsid w:val="00FD12D1"/>
    <w:rsid w:val="00FD14DA"/>
    <w:rsid w:val="00FD2A6E"/>
    <w:rsid w:val="00FD2A9D"/>
    <w:rsid w:val="00FD2E0A"/>
    <w:rsid w:val="00FD2FE9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4B81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009"/>
    <w:rsid w:val="00FE130E"/>
    <w:rsid w:val="00FE20D1"/>
    <w:rsid w:val="00FE238A"/>
    <w:rsid w:val="00FE2CA7"/>
    <w:rsid w:val="00FE2D41"/>
    <w:rsid w:val="00FE32A5"/>
    <w:rsid w:val="00FE37C6"/>
    <w:rsid w:val="00FE3937"/>
    <w:rsid w:val="00FE40DF"/>
    <w:rsid w:val="00FE4154"/>
    <w:rsid w:val="00FE4B0C"/>
    <w:rsid w:val="00FE534B"/>
    <w:rsid w:val="00FE544A"/>
    <w:rsid w:val="00FE5530"/>
    <w:rsid w:val="00FE621D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0AF5"/>
    <w:rsid w:val="00FF1000"/>
    <w:rsid w:val="00FF12DC"/>
    <w:rsid w:val="00FF19D2"/>
    <w:rsid w:val="00FF27F0"/>
    <w:rsid w:val="00FF2962"/>
    <w:rsid w:val="00FF2ED3"/>
    <w:rsid w:val="00FF3040"/>
    <w:rsid w:val="00FF33CF"/>
    <w:rsid w:val="00FF3C18"/>
    <w:rsid w:val="00FF3E3F"/>
    <w:rsid w:val="00FF3F12"/>
    <w:rsid w:val="00FF64AC"/>
    <w:rsid w:val="00FF6B55"/>
    <w:rsid w:val="00FF7441"/>
    <w:rsid w:val="00FF76C6"/>
    <w:rsid w:val="00FF7A62"/>
    <w:rsid w:val="00FF7EBC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 字符"/>
    <w:basedOn w:val="a0"/>
    <w:link w:val="aa"/>
    <w:uiPriority w:val="99"/>
    <w:semiHidden/>
    <w:rsid w:val="009E4199"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rsid w:val="00013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13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163.com/movie/2008/1/M/C/M6SGF6VB4_M6SGHFBMC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s229.stanford.edu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ython-kiv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11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user</cp:lastModifiedBy>
  <cp:revision>1423</cp:revision>
  <cp:lastPrinted>2017-07-17T05:35:00Z</cp:lastPrinted>
  <dcterms:created xsi:type="dcterms:W3CDTF">2017-07-17T05:35:00Z</dcterms:created>
  <dcterms:modified xsi:type="dcterms:W3CDTF">2018-09-22T03:34:00Z</dcterms:modified>
</cp:coreProperties>
</file>