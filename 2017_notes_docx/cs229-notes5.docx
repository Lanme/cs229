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4BF94342" w14:textId="0BC14A05" w:rsidR="002661FF" w:rsidRPr="0060713F" w:rsidRDefault="00040219" w:rsidP="002661FF">
      <w:pPr>
        <w:widowControl/>
        <w:autoSpaceDE w:val="0"/>
        <w:autoSpaceDN w:val="0"/>
        <w:adjustRightInd w:val="0"/>
        <w:spacing w:after="240" w:line="760" w:lineRule="atLeast"/>
        <w:jc w:val="left"/>
        <w:rPr>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00B34B58" w:rsidR="003E003F" w:rsidRPr="008E5A4C" w:rsidRDefault="00A97F5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D1165D">
        <w:rPr>
          <w:rFonts w:ascii="Times" w:hAnsi="Times" w:cs="Times" w:hint="eastAsia"/>
          <w:color w:val="000000"/>
          <w:kern w:val="0"/>
          <w:sz w:val="32"/>
          <w:szCs w:val="32"/>
        </w:rPr>
        <w:t>拉格朗日</w:t>
      </w:r>
      <w:r w:rsidR="004D6A31">
        <w:rPr>
          <w:rFonts w:ascii="Times" w:hAnsi="Times" w:cs="Times" w:hint="eastAsia"/>
          <w:color w:val="000000"/>
          <w:kern w:val="0"/>
          <w:sz w:val="32"/>
          <w:szCs w:val="32"/>
        </w:rPr>
        <w:t>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{M</w:t>
      </w:r>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lastRenderedPageBreak/>
        <w:t>（</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color w:val="000000"/>
          <w:kern w:val="0"/>
        </w:rPr>
      </w:pPr>
    </w:p>
    <w:p w14:paraId="02DBC70C" w14:textId="6A42CEE8" w:rsidR="00585C2D" w:rsidRPr="00106E5D"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color w:val="000000"/>
          <w:kern w:val="0"/>
        </w:rPr>
      </w:pPr>
    </w:p>
    <w:p w14:paraId="7CD2C055" w14:textId="3277F41B" w:rsidR="0013494B"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color w:val="000000"/>
          <w:kern w:val="0"/>
        </w:rPr>
      </w:pPr>
    </w:p>
    <w:p w14:paraId="4BE4FA06" w14:textId="552B94A2" w:rsidR="00390C74" w:rsidRDefault="00390C74" w:rsidP="00E90E19">
      <w:pPr>
        <w:pStyle w:val="1"/>
      </w:pPr>
      <w:r>
        <w:t xml:space="preserve">1 </w:t>
      </w:r>
      <w:r w:rsidR="00CB1DFC">
        <w:rPr>
          <w:rFonts w:hint="eastAsia"/>
        </w:rPr>
        <w:t>交叉验证（</w:t>
      </w:r>
      <w:r w:rsidR="00CB1DFC">
        <w:t>Cross validation）</w:t>
      </w:r>
    </w:p>
    <w:p w14:paraId="2DCA1892" w14:textId="5E42D5F5" w:rsidR="00811410" w:rsidRDefault="002A6AD8" w:rsidP="00811410">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一如既往，假如我们得到了一个训练集</w:t>
      </w:r>
      <w:r>
        <w:rPr>
          <w:rFonts w:ascii="Times" w:hAnsi="Times" w:cs="Times" w:hint="eastAsia"/>
          <w:color w:val="000000"/>
          <w:kern w:val="0"/>
          <w:sz w:val="32"/>
          <w:szCs w:val="32"/>
        </w:rPr>
        <w:t xml:space="preserve"> S</w:t>
      </w:r>
      <w:r w:rsidR="00CE20CC">
        <w:rPr>
          <w:rFonts w:ascii="Times" w:hAnsi="Times" w:cs="Times" w:hint="eastAsia"/>
          <w:color w:val="000000"/>
          <w:kern w:val="0"/>
          <w:sz w:val="32"/>
          <w:szCs w:val="32"/>
        </w:rPr>
        <w:t>。</w:t>
      </w:r>
      <w:r w:rsidR="005E6FF6">
        <w:rPr>
          <w:rFonts w:ascii="Times" w:hAnsi="Times" w:cs="Times" w:hint="eastAsia"/>
          <w:color w:val="000000"/>
          <w:kern w:val="0"/>
          <w:sz w:val="32"/>
          <w:szCs w:val="32"/>
        </w:rPr>
        <w:t>我们已经了解了</w:t>
      </w:r>
      <w:r w:rsidR="0081188F">
        <w:rPr>
          <w:rFonts w:ascii="Times" w:hAnsi="Times" w:cs="Times" w:hint="eastAsia"/>
          <w:color w:val="000000"/>
          <w:kern w:val="0"/>
          <w:sz w:val="32"/>
          <w:szCs w:val="32"/>
        </w:rPr>
        <w:t>经验风险最小化（</w:t>
      </w:r>
      <w:r w:rsidR="0081188F">
        <w:rPr>
          <w:rFonts w:ascii="Times" w:hAnsi="Times" w:cs="Times"/>
          <w:color w:val="000000"/>
          <w:kern w:val="0"/>
          <w:sz w:val="32"/>
          <w:szCs w:val="32"/>
        </w:rPr>
        <w:t>empirical risk minimization</w:t>
      </w:r>
      <w:r w:rsidR="0081188F">
        <w:rPr>
          <w:rFonts w:ascii="Times" w:hAnsi="Times" w:cs="Times"/>
          <w:color w:val="000000"/>
          <w:kern w:val="0"/>
          <w:sz w:val="32"/>
          <w:szCs w:val="32"/>
        </w:rPr>
        <w:t>，</w:t>
      </w:r>
      <w:r w:rsidR="0081188F">
        <w:rPr>
          <w:rFonts w:ascii="Times" w:hAnsi="Times" w:cs="Times" w:hint="eastAsia"/>
          <w:color w:val="000000"/>
          <w:kern w:val="0"/>
          <w:sz w:val="32"/>
          <w:szCs w:val="32"/>
        </w:rPr>
        <w:t>缩写为</w:t>
      </w:r>
      <w:r w:rsidR="0081188F">
        <w:rPr>
          <w:rFonts w:ascii="Times" w:hAnsi="Times" w:cs="Times" w:hint="eastAsia"/>
          <w:color w:val="000000"/>
          <w:kern w:val="0"/>
          <w:sz w:val="32"/>
          <w:szCs w:val="32"/>
        </w:rPr>
        <w:t xml:space="preserve"> ERM</w:t>
      </w:r>
      <w:r w:rsidR="0081188F">
        <w:rPr>
          <w:rFonts w:ascii="Times" w:hAnsi="Times" w:cs="Times" w:hint="eastAsia"/>
          <w:color w:val="000000"/>
          <w:kern w:val="0"/>
          <w:sz w:val="32"/>
          <w:szCs w:val="32"/>
        </w:rPr>
        <w:t>）</w:t>
      </w:r>
      <w:r w:rsidR="007E7B18">
        <w:rPr>
          <w:rFonts w:ascii="Times" w:hAnsi="Times" w:cs="Times" w:hint="eastAsia"/>
          <w:color w:val="000000"/>
          <w:kern w:val="0"/>
          <w:sz w:val="32"/>
          <w:szCs w:val="32"/>
        </w:rPr>
        <w:t>，</w:t>
      </w:r>
      <w:r w:rsidR="00A66886">
        <w:rPr>
          <w:rFonts w:ascii="Times" w:hAnsi="Times" w:cs="Times" w:hint="eastAsia"/>
          <w:color w:val="000000"/>
          <w:kern w:val="0"/>
          <w:sz w:val="32"/>
          <w:szCs w:val="32"/>
        </w:rPr>
        <w:t>那么接下来就要通过使用</w:t>
      </w:r>
      <w:r w:rsidR="00A66886">
        <w:rPr>
          <w:rFonts w:ascii="Times" w:hAnsi="Times" w:cs="Times" w:hint="eastAsia"/>
          <w:color w:val="000000"/>
          <w:kern w:val="0"/>
          <w:sz w:val="32"/>
          <w:szCs w:val="32"/>
        </w:rPr>
        <w:t xml:space="preserve"> ERM </w:t>
      </w:r>
      <w:r w:rsidR="00A66886">
        <w:rPr>
          <w:rFonts w:ascii="Times" w:hAnsi="Times" w:cs="Times" w:hint="eastAsia"/>
          <w:color w:val="000000"/>
          <w:kern w:val="0"/>
          <w:sz w:val="32"/>
          <w:szCs w:val="32"/>
        </w:rPr>
        <w:t>来进行模型选择来推导出一种新的算法：</w:t>
      </w:r>
      <w:r w:rsidR="00811410">
        <w:rPr>
          <w:rFonts w:ascii="Times" w:hAnsi="Times" w:cs="Times" w:hint="eastAsia"/>
          <w:color w:val="000000"/>
          <w:kern w:val="0"/>
          <w:sz w:val="32"/>
          <w:szCs w:val="32"/>
        </w:rPr>
        <w:t xml:space="preserve"> </w:t>
      </w:r>
    </w:p>
    <w:p w14:paraId="1395BDBD" w14:textId="77777777" w:rsidR="00C02342" w:rsidRDefault="00C02342" w:rsidP="00811410">
      <w:pPr>
        <w:widowControl/>
        <w:autoSpaceDE w:val="0"/>
        <w:autoSpaceDN w:val="0"/>
        <w:adjustRightInd w:val="0"/>
        <w:spacing w:after="240" w:line="360" w:lineRule="atLeast"/>
        <w:jc w:val="left"/>
        <w:rPr>
          <w:rFonts w:ascii="Times" w:hAnsi="Times" w:cs="Times"/>
          <w:color w:val="000000"/>
          <w:kern w:val="0"/>
          <w:sz w:val="32"/>
          <w:szCs w:val="32"/>
        </w:rPr>
      </w:pPr>
    </w:p>
    <w:p w14:paraId="6FD717BA" w14:textId="6C9FC9B0" w:rsid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对</w:t>
      </w:r>
      <w:r w:rsidR="00990633">
        <w:rPr>
          <w:rFonts w:ascii="Times" w:hAnsi="Times" w:cs="Times" w:hint="eastAsia"/>
          <w:color w:val="000000"/>
          <w:kern w:val="0"/>
          <w:sz w:val="32"/>
          <w:szCs w:val="32"/>
        </w:rPr>
        <w:t>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中的每一个</w:t>
      </w:r>
      <w:r w:rsidR="00DF6D75">
        <w:rPr>
          <w:rFonts w:ascii="Times" w:hAnsi="Times" w:cs="Times" w:hint="eastAsia"/>
          <w:color w:val="000000"/>
          <w:kern w:val="0"/>
          <w:sz w:val="32"/>
          <w:szCs w:val="32"/>
        </w:rPr>
        <w:t>模型（</w:t>
      </w:r>
      <w:r w:rsidR="00DF6D75" w:rsidRPr="00DB1A72">
        <w:rPr>
          <w:rFonts w:ascii="Times" w:hAnsi="Times" w:cs="Times"/>
          <w:color w:val="000000"/>
          <w:kern w:val="0"/>
          <w:sz w:val="32"/>
          <w:szCs w:val="32"/>
        </w:rPr>
        <w:t>model</w:t>
      </w:r>
      <w:r w:rsidR="00DF6D75">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M</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3920DA">
        <w:rPr>
          <w:rFonts w:ascii="Times" w:hAnsi="Times" w:cs="Times" w:hint="eastAsia"/>
          <w:color w:val="000000"/>
          <w:kern w:val="0"/>
          <w:sz w:val="32"/>
          <w:szCs w:val="32"/>
        </w:rPr>
        <w:t>进行训练，</w:t>
      </w:r>
      <w:r w:rsidR="00651555">
        <w:rPr>
          <w:rFonts w:ascii="Times" w:hAnsi="Times" w:cs="Times" w:hint="eastAsia"/>
          <w:color w:val="000000"/>
          <w:kern w:val="0"/>
          <w:sz w:val="32"/>
          <w:szCs w:val="32"/>
        </w:rPr>
        <w:t>得到某</w:t>
      </w:r>
      <w:r>
        <w:rPr>
          <w:rFonts w:ascii="Times" w:hAnsi="Times" w:cs="Times" w:hint="eastAsia"/>
          <w:color w:val="000000"/>
          <w:kern w:val="0"/>
          <w:sz w:val="32"/>
          <w:szCs w:val="32"/>
        </w:rPr>
        <w:t>假设类</w:t>
      </w:r>
      <w:r w:rsidR="006E026E">
        <w:rPr>
          <w:rFonts w:ascii="Times" w:hAnsi="Times" w:cs="Times"/>
          <w:color w:val="000000"/>
          <w:kern w:val="0"/>
          <w:sz w:val="32"/>
          <w:szCs w:val="32"/>
        </w:rPr>
        <w:t>(</w:t>
      </w:r>
      <w:r w:rsidR="006E026E" w:rsidRPr="00DB1A72">
        <w:rPr>
          <w:rFonts w:ascii="Times" w:hAnsi="Times" w:cs="Times"/>
          <w:color w:val="000000"/>
          <w:kern w:val="0"/>
          <w:sz w:val="32"/>
          <w:szCs w:val="32"/>
        </w:rPr>
        <w:t>hypothesis</w:t>
      </w:r>
      <w:r w:rsidR="006E026E">
        <w:rPr>
          <w:rFonts w:ascii="Times" w:hAnsi="Times" w:cs="Times"/>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h</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w:t>
      </w:r>
    </w:p>
    <w:p w14:paraId="55126E4C" w14:textId="78C1BF20" w:rsidR="00811410" w:rsidRP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从这些假设中选取训练误差最小的</w:t>
      </w:r>
      <w:r w:rsidR="00A014CD">
        <w:rPr>
          <w:rFonts w:ascii="Times" w:hAnsi="Times" w:cs="Times" w:hint="eastAsia"/>
          <w:color w:val="000000"/>
          <w:kern w:val="0"/>
          <w:sz w:val="32"/>
          <w:szCs w:val="32"/>
        </w:rPr>
        <w:t>假设（</w:t>
      </w:r>
      <w:r w:rsidR="00A014CD" w:rsidRPr="0012451A">
        <w:rPr>
          <w:rFonts w:ascii="Times" w:hAnsi="Times" w:cs="Times"/>
          <w:color w:val="000000"/>
          <w:kern w:val="0"/>
          <w:sz w:val="32"/>
          <w:szCs w:val="32"/>
        </w:rPr>
        <w:t>hypotheses</w:t>
      </w:r>
      <w:r w:rsidR="00A014CD">
        <w:rPr>
          <w:rFonts w:ascii="Times" w:hAnsi="Times" w:cs="Times" w:hint="eastAsia"/>
          <w:color w:val="000000"/>
          <w:kern w:val="0"/>
          <w:sz w:val="32"/>
          <w:szCs w:val="32"/>
        </w:rPr>
        <w:t>）</w:t>
      </w:r>
      <w:r>
        <w:rPr>
          <w:rFonts w:ascii="Times" w:hAnsi="Times" w:cs="Times" w:hint="eastAsia"/>
          <w:color w:val="000000"/>
          <w:kern w:val="0"/>
          <w:sz w:val="32"/>
          <w:szCs w:val="32"/>
        </w:rPr>
        <w:t>。</w:t>
      </w:r>
    </w:p>
    <w:p w14:paraId="0E8A7611" w14:textId="77777777" w:rsidR="00E04CA5" w:rsidRDefault="00E04CA5" w:rsidP="00390C74">
      <w:pPr>
        <w:widowControl/>
        <w:autoSpaceDE w:val="0"/>
        <w:autoSpaceDN w:val="0"/>
        <w:adjustRightInd w:val="0"/>
        <w:spacing w:after="240" w:line="360" w:lineRule="atLeast"/>
        <w:jc w:val="left"/>
        <w:rPr>
          <w:rFonts w:ascii="Times" w:hAnsi="Times" w:cs="Times"/>
          <w:color w:val="000000"/>
          <w:kern w:val="0"/>
          <w:sz w:val="32"/>
          <w:szCs w:val="32"/>
        </w:rPr>
      </w:pPr>
    </w:p>
    <w:p w14:paraId="2E2C2A8E" w14:textId="577D7E7D" w:rsidR="00E448AF" w:rsidRDefault="004E3F5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上面这个算法是行不通的。比如考虑要选择多项式的阶</w:t>
      </w:r>
      <w:r w:rsidR="006944EB">
        <w:rPr>
          <w:rFonts w:ascii="Times" w:hAnsi="Times" w:cs="Times" w:hint="eastAsia"/>
          <w:color w:val="000000"/>
          <w:kern w:val="0"/>
          <w:sz w:val="32"/>
          <w:szCs w:val="32"/>
        </w:rPr>
        <w:t>（最高次项的次数）</w:t>
      </w:r>
      <w:r w:rsidR="00416A5F">
        <w:rPr>
          <w:rFonts w:ascii="Times" w:hAnsi="Times" w:cs="Times" w:hint="eastAsia"/>
          <w:color w:val="000000"/>
          <w:kern w:val="0"/>
          <w:sz w:val="32"/>
          <w:szCs w:val="32"/>
        </w:rPr>
        <w:t>的情况。</w:t>
      </w:r>
      <w:r w:rsidR="008A6E9B">
        <w:rPr>
          <w:rFonts w:ascii="Times" w:hAnsi="Times" w:cs="Times" w:hint="eastAsia"/>
          <w:color w:val="000000"/>
          <w:kern w:val="0"/>
          <w:sz w:val="32"/>
          <w:szCs w:val="32"/>
        </w:rPr>
        <w:t>多项式的阶越高</w:t>
      </w:r>
      <w:r w:rsidR="00023035">
        <w:rPr>
          <w:rFonts w:ascii="Times" w:hAnsi="Times" w:cs="Times" w:hint="eastAsia"/>
          <w:color w:val="000000"/>
          <w:kern w:val="0"/>
          <w:sz w:val="32"/>
          <w:szCs w:val="32"/>
        </w:rPr>
        <w:t>，对训练集</w:t>
      </w:r>
      <w:r w:rsidR="00023035">
        <w:rPr>
          <w:rFonts w:ascii="Times" w:hAnsi="Times" w:cs="Times" w:hint="eastAsia"/>
          <w:color w:val="000000"/>
          <w:kern w:val="0"/>
          <w:sz w:val="32"/>
          <w:szCs w:val="32"/>
        </w:rPr>
        <w:t xml:space="preserve"> S </w:t>
      </w:r>
      <w:r w:rsidR="00023035">
        <w:rPr>
          <w:rFonts w:ascii="Times" w:hAnsi="Times" w:cs="Times" w:hint="eastAsia"/>
          <w:color w:val="000000"/>
          <w:kern w:val="0"/>
          <w:sz w:val="32"/>
          <w:szCs w:val="32"/>
        </w:rPr>
        <w:t>的拟合程度就越好，</w:t>
      </w:r>
      <w:r w:rsidR="00CC3445">
        <w:rPr>
          <w:rFonts w:ascii="Times" w:hAnsi="Times" w:cs="Times" w:hint="eastAsia"/>
          <w:color w:val="000000"/>
          <w:kern w:val="0"/>
          <w:sz w:val="32"/>
          <w:szCs w:val="32"/>
        </w:rPr>
        <w:t>训练误差自然也就更小。</w:t>
      </w:r>
      <w:r w:rsidR="009B7FDF">
        <w:rPr>
          <w:rFonts w:ascii="Times" w:hAnsi="Times" w:cs="Times" w:hint="eastAsia"/>
          <w:color w:val="000000"/>
          <w:kern w:val="0"/>
          <w:sz w:val="32"/>
          <w:szCs w:val="32"/>
        </w:rPr>
        <w:t>然而，这个方法选出来的总是那种波动非常强（</w:t>
      </w:r>
      <w:r w:rsidR="009B7FDF">
        <w:rPr>
          <w:rFonts w:ascii="Times" w:hAnsi="Times" w:cs="Times"/>
          <w:color w:val="000000"/>
          <w:kern w:val="0"/>
          <w:sz w:val="32"/>
          <w:szCs w:val="32"/>
        </w:rPr>
        <w:t>high-variance</w:t>
      </w:r>
      <w:r w:rsidR="009B7FDF">
        <w:rPr>
          <w:rFonts w:ascii="Times" w:hAnsi="Times" w:cs="Times" w:hint="eastAsia"/>
          <w:color w:val="000000"/>
          <w:kern w:val="0"/>
          <w:sz w:val="32"/>
          <w:szCs w:val="32"/>
        </w:rPr>
        <w:t>）的高次多项式模型</w:t>
      </w:r>
      <w:r w:rsidR="00F617AE">
        <w:rPr>
          <w:rFonts w:ascii="Times" w:hAnsi="Times" w:cs="Times" w:hint="eastAsia"/>
          <w:color w:val="000000"/>
          <w:kern w:val="0"/>
          <w:sz w:val="32"/>
          <w:szCs w:val="32"/>
        </w:rPr>
        <w:t>（</w:t>
      </w:r>
      <w:r w:rsidR="00F617AE">
        <w:rPr>
          <w:rFonts w:ascii="Times" w:hAnsi="Times" w:cs="Times"/>
          <w:color w:val="000000"/>
          <w:kern w:val="0"/>
          <w:sz w:val="32"/>
          <w:szCs w:val="32"/>
        </w:rPr>
        <w:t>high-degree polynomial model</w:t>
      </w:r>
      <w:r w:rsidR="00F617AE">
        <w:rPr>
          <w:rFonts w:ascii="Times" w:hAnsi="Times" w:cs="Times" w:hint="eastAsia"/>
          <w:color w:val="000000"/>
          <w:kern w:val="0"/>
          <w:sz w:val="32"/>
          <w:szCs w:val="32"/>
        </w:rPr>
        <w:t>）</w:t>
      </w:r>
      <w:r w:rsidR="0055645F">
        <w:rPr>
          <w:rFonts w:ascii="Times" w:hAnsi="Times" w:cs="Times" w:hint="eastAsia"/>
          <w:color w:val="000000"/>
          <w:kern w:val="0"/>
          <w:sz w:val="32"/>
          <w:szCs w:val="32"/>
        </w:rPr>
        <w:t>，</w:t>
      </w:r>
      <w:r w:rsidR="00007832">
        <w:rPr>
          <w:rFonts w:ascii="Times" w:hAnsi="Times" w:cs="Times" w:hint="eastAsia"/>
          <w:color w:val="000000"/>
          <w:kern w:val="0"/>
          <w:sz w:val="32"/>
          <w:szCs w:val="32"/>
        </w:rPr>
        <w:t>这种情况我们之前就</w:t>
      </w:r>
      <w:r w:rsidR="001174B6">
        <w:rPr>
          <w:rFonts w:ascii="Times" w:hAnsi="Times" w:cs="Times" w:hint="eastAsia"/>
          <w:color w:val="000000"/>
          <w:kern w:val="0"/>
          <w:sz w:val="32"/>
          <w:szCs w:val="32"/>
        </w:rPr>
        <w:t>讲</w:t>
      </w:r>
      <w:r w:rsidR="00007832">
        <w:rPr>
          <w:rFonts w:ascii="Times" w:hAnsi="Times" w:cs="Times" w:hint="eastAsia"/>
          <w:color w:val="000000"/>
          <w:kern w:val="0"/>
          <w:sz w:val="32"/>
          <w:szCs w:val="32"/>
        </w:rPr>
        <w:t>过了，通常都是很差的选择</w:t>
      </w:r>
      <w:r w:rsidR="001B0882">
        <w:rPr>
          <w:rFonts w:ascii="Times" w:hAnsi="Times" w:cs="Times" w:hint="eastAsia"/>
          <w:color w:val="000000"/>
          <w:kern w:val="0"/>
          <w:sz w:val="32"/>
          <w:szCs w:val="32"/>
        </w:rPr>
        <w:t>。</w:t>
      </w:r>
    </w:p>
    <w:p w14:paraId="7D9D3D00" w14:textId="046A625F" w:rsidR="00E448AF" w:rsidRDefault="008E1E47"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下面这个算法就更好一些。</w:t>
      </w:r>
      <w:r w:rsidR="00387D10">
        <w:rPr>
          <w:rFonts w:ascii="Times" w:hAnsi="Times" w:cs="Times" w:hint="eastAsia"/>
          <w:color w:val="000000"/>
          <w:kern w:val="0"/>
          <w:sz w:val="32"/>
          <w:szCs w:val="32"/>
        </w:rPr>
        <w:t>这个方法叫做</w:t>
      </w:r>
      <w:r w:rsidR="00824E76">
        <w:rPr>
          <w:rFonts w:ascii="Times" w:hAnsi="Times" w:cs="Times"/>
          <w:color w:val="000000"/>
          <w:kern w:val="0"/>
          <w:sz w:val="32"/>
          <w:szCs w:val="32"/>
        </w:rPr>
        <w:t>保留交叉验证</w:t>
      </w:r>
      <w:r w:rsidR="00387D10">
        <w:rPr>
          <w:rFonts w:ascii="Times" w:hAnsi="Times" w:cs="Times" w:hint="eastAsia"/>
          <w:color w:val="000000"/>
          <w:kern w:val="0"/>
          <w:sz w:val="32"/>
          <w:szCs w:val="32"/>
        </w:rPr>
        <w:t>（</w:t>
      </w:r>
      <w:r w:rsidR="00387D10">
        <w:rPr>
          <w:rFonts w:ascii="Times" w:hAnsi="Times" w:cs="Times"/>
          <w:color w:val="000000"/>
          <w:kern w:val="0"/>
          <w:sz w:val="32"/>
          <w:szCs w:val="32"/>
        </w:rPr>
        <w:t>hold-out cross validation</w:t>
      </w:r>
      <w:r w:rsidR="00387D10">
        <w:rPr>
          <w:rFonts w:ascii="Times" w:hAnsi="Times" w:cs="Times" w:hint="eastAsia"/>
          <w:color w:val="000000"/>
          <w:kern w:val="0"/>
          <w:sz w:val="32"/>
          <w:szCs w:val="32"/>
        </w:rPr>
        <w:t>），也叫做简单交叉验证（</w:t>
      </w:r>
      <w:r w:rsidR="00387D10">
        <w:rPr>
          <w:rFonts w:ascii="Times" w:hAnsi="Times" w:cs="Times"/>
          <w:color w:val="000000"/>
          <w:kern w:val="0"/>
          <w:sz w:val="32"/>
          <w:szCs w:val="32"/>
        </w:rPr>
        <w:t>simple cross validation</w:t>
      </w:r>
      <w:r w:rsidR="00387D10">
        <w:rPr>
          <w:rFonts w:ascii="Times" w:hAnsi="Times" w:cs="Times" w:hint="eastAsia"/>
          <w:color w:val="000000"/>
          <w:kern w:val="0"/>
          <w:sz w:val="32"/>
          <w:szCs w:val="32"/>
        </w:rPr>
        <w:t>），步骤如下：</w:t>
      </w:r>
    </w:p>
    <w:p w14:paraId="004C8BA4" w14:textId="77777777" w:rsidR="00C02342" w:rsidRDefault="00C02342" w:rsidP="00390C74">
      <w:pPr>
        <w:widowControl/>
        <w:autoSpaceDE w:val="0"/>
        <w:autoSpaceDN w:val="0"/>
        <w:adjustRightInd w:val="0"/>
        <w:spacing w:after="240" w:line="360" w:lineRule="atLeast"/>
        <w:jc w:val="left"/>
        <w:rPr>
          <w:rFonts w:ascii="Times" w:hAnsi="Times" w:cs="Times"/>
          <w:color w:val="000000"/>
          <w:kern w:val="0"/>
        </w:rPr>
      </w:pPr>
    </w:p>
    <w:p w14:paraId="4258BFFC" w14:textId="13798D25" w:rsidR="00947B08" w:rsidRPr="007158E3" w:rsidRDefault="00947B08" w:rsidP="00947B08">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随机拆分训练集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成</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train </w:t>
      </w:r>
      <w:r>
        <w:rPr>
          <w:rFonts w:ascii="Times" w:hAnsi="Times" w:cs="Times"/>
          <w:color w:val="000000"/>
          <w:kern w:val="0"/>
          <w:sz w:val="32"/>
          <w:szCs w:val="32"/>
        </w:rPr>
        <w:t>(</w:t>
      </w:r>
      <w:r>
        <w:rPr>
          <w:rFonts w:ascii="Times" w:hAnsi="Times" w:cs="Times" w:hint="eastAsia"/>
          <w:color w:val="000000"/>
          <w:kern w:val="0"/>
          <w:sz w:val="32"/>
          <w:szCs w:val="32"/>
        </w:rPr>
        <w:t>例如，可以选择整体数据中的</w:t>
      </w:r>
      <w:r>
        <w:rPr>
          <w:rFonts w:ascii="Times" w:hAnsi="Times" w:cs="Times"/>
          <w:color w:val="000000"/>
          <w:kern w:val="0"/>
          <w:sz w:val="32"/>
          <w:szCs w:val="32"/>
        </w:rPr>
        <w:t xml:space="preserve"> 70%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用于训练</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cv </w:t>
      </w:r>
      <w:r>
        <w:rPr>
          <w:rFonts w:ascii="Times" w:hAnsi="Times" w:cs="Times"/>
          <w:color w:val="000000"/>
          <w:kern w:val="0"/>
          <w:sz w:val="32"/>
          <w:szCs w:val="32"/>
        </w:rPr>
        <w:t>(</w:t>
      </w:r>
      <w:r w:rsidR="0064265E">
        <w:rPr>
          <w:rFonts w:ascii="Times" w:hAnsi="Times" w:cs="Times" w:hint="eastAsia"/>
          <w:color w:val="000000"/>
          <w:kern w:val="0"/>
          <w:sz w:val="32"/>
          <w:szCs w:val="32"/>
        </w:rPr>
        <w:t>训练集中剩余的</w:t>
      </w:r>
      <w:r>
        <w:rPr>
          <w:rFonts w:ascii="Times" w:hAnsi="Times" w:cs="Times"/>
          <w:color w:val="000000"/>
          <w:kern w:val="0"/>
          <w:sz w:val="32"/>
          <w:szCs w:val="32"/>
        </w:rPr>
        <w:t xml:space="preserve"> 30%</w:t>
      </w:r>
      <w:r w:rsidR="0064265E">
        <w:rPr>
          <w:rFonts w:ascii="Times" w:hAnsi="Times" w:cs="Times" w:hint="eastAsia"/>
          <w:color w:val="000000"/>
          <w:kern w:val="0"/>
          <w:sz w:val="32"/>
          <w:szCs w:val="32"/>
        </w:rPr>
        <w:t>用于验证</w:t>
      </w:r>
      <w:r>
        <w:rPr>
          <w:rFonts w:ascii="Times" w:hAnsi="Times" w:cs="Times"/>
          <w:color w:val="000000"/>
          <w:kern w:val="0"/>
          <w:sz w:val="32"/>
          <w:szCs w:val="32"/>
        </w:rPr>
        <w:t>)</w:t>
      </w:r>
      <w:r w:rsidR="00F443A1">
        <w:rPr>
          <w:rFonts w:ascii="Times" w:hAnsi="Times" w:cs="Times" w:hint="eastAsia"/>
          <w:color w:val="000000"/>
          <w:kern w:val="0"/>
          <w:sz w:val="32"/>
          <w:szCs w:val="32"/>
        </w:rPr>
        <w:t>。这里的</w:t>
      </w:r>
      <w:r w:rsidR="00F443A1">
        <w:rPr>
          <w:rFonts w:ascii="Times" w:hAnsi="Times" w:cs="Times" w:hint="eastAsia"/>
          <w:color w:val="000000"/>
          <w:kern w:val="0"/>
          <w:sz w:val="32"/>
          <w:szCs w:val="32"/>
        </w:rPr>
        <w:t xml:space="preserve"> </w:t>
      </w:r>
      <w:r w:rsidR="00D84ED5">
        <w:rPr>
          <w:rFonts w:ascii="Times" w:hAnsi="Times" w:cs="Times"/>
          <w:color w:val="000000"/>
          <w:kern w:val="0"/>
          <w:sz w:val="32"/>
          <w:szCs w:val="32"/>
        </w:rPr>
        <w:t>S</w:t>
      </w:r>
      <w:r w:rsidR="00D84ED5">
        <w:rPr>
          <w:rFonts w:ascii="Times" w:hAnsi="Times" w:cs="Times"/>
          <w:color w:val="000000"/>
          <w:kern w:val="0"/>
          <w:position w:val="-6"/>
          <w:sz w:val="21"/>
          <w:szCs w:val="21"/>
        </w:rPr>
        <w:t>cv</w:t>
      </w:r>
      <w:r w:rsidR="00D84ED5">
        <w:rPr>
          <w:rFonts w:ascii="Times" w:hAnsi="Times" w:cs="Times" w:hint="eastAsia"/>
          <w:color w:val="000000"/>
          <w:kern w:val="0"/>
          <w:position w:val="-6"/>
          <w:sz w:val="21"/>
          <w:szCs w:val="21"/>
        </w:rPr>
        <w:t xml:space="preserve"> </w:t>
      </w:r>
      <w:r w:rsidR="00F443A1">
        <w:rPr>
          <w:rFonts w:ascii="Times" w:hAnsi="Times" w:cs="Times" w:hint="eastAsia"/>
          <w:color w:val="000000"/>
          <w:kern w:val="0"/>
          <w:sz w:val="32"/>
          <w:szCs w:val="32"/>
        </w:rPr>
        <w:t>就叫做</w:t>
      </w:r>
      <w:r w:rsidR="00824E76">
        <w:rPr>
          <w:rFonts w:ascii="Times" w:hAnsi="Times" w:cs="Times"/>
          <w:color w:val="000000"/>
          <w:kern w:val="0"/>
          <w:sz w:val="32"/>
          <w:szCs w:val="32"/>
        </w:rPr>
        <w:t>保留交叉验证</w:t>
      </w:r>
      <w:r w:rsidR="00F443A1">
        <w:rPr>
          <w:rFonts w:ascii="Times" w:hAnsi="Times" w:cs="Times" w:hint="eastAsia"/>
          <w:color w:val="000000"/>
          <w:kern w:val="0"/>
          <w:sz w:val="32"/>
          <w:szCs w:val="32"/>
        </w:rPr>
        <w:t>集</w:t>
      </w:r>
      <w:r w:rsidR="00BE0DC2">
        <w:rPr>
          <w:rFonts w:ascii="Times" w:hAnsi="Times" w:cs="Times" w:hint="eastAsia"/>
          <w:color w:val="000000"/>
          <w:kern w:val="0"/>
          <w:sz w:val="32"/>
          <w:szCs w:val="32"/>
        </w:rPr>
        <w:t>（</w:t>
      </w:r>
      <w:r w:rsidR="00BE0DC2">
        <w:rPr>
          <w:rFonts w:ascii="Times" w:hAnsi="Times" w:cs="Times"/>
          <w:color w:val="000000"/>
          <w:kern w:val="0"/>
          <w:sz w:val="32"/>
          <w:szCs w:val="32"/>
        </w:rPr>
        <w:t>hold-out cross validation set</w:t>
      </w:r>
      <w:r w:rsidR="00BE0DC2">
        <w:rPr>
          <w:rFonts w:ascii="Times" w:hAnsi="Times" w:cs="Times" w:hint="eastAsia"/>
          <w:color w:val="000000"/>
          <w:kern w:val="0"/>
          <w:sz w:val="32"/>
          <w:szCs w:val="32"/>
        </w:rPr>
        <w:t>）</w:t>
      </w:r>
      <w:r w:rsidR="00D84ED5">
        <w:rPr>
          <w:rFonts w:ascii="Times" w:hAnsi="Times" w:cs="Times" w:hint="eastAsia"/>
          <w:color w:val="000000"/>
          <w:kern w:val="0"/>
          <w:sz w:val="32"/>
          <w:szCs w:val="32"/>
        </w:rPr>
        <w:t>。</w:t>
      </w:r>
    </w:p>
    <w:p w14:paraId="6D673B58" w14:textId="33D67F29" w:rsidR="00390C74" w:rsidRDefault="007158E3"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只对集合</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train</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中的每一个模型</w:t>
      </w:r>
      <w:r w:rsidR="00207BDE">
        <w:rPr>
          <w:rFonts w:ascii="Times" w:hAnsi="Times" w:cs="Times" w:hint="eastAsia"/>
          <w:color w:val="000000"/>
          <w:kern w:val="0"/>
          <w:sz w:val="32"/>
          <w:szCs w:val="32"/>
        </w:rPr>
        <w:t xml:space="preserve"> </w:t>
      </w:r>
      <w:r w:rsidR="00207BDE">
        <w:rPr>
          <w:rFonts w:ascii="Times" w:hAnsi="Times" w:cs="Times"/>
          <w:color w:val="000000"/>
          <w:kern w:val="0"/>
          <w:sz w:val="32"/>
          <w:szCs w:val="32"/>
        </w:rPr>
        <w:t>M</w:t>
      </w:r>
      <w:r w:rsidR="00207BDE">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进行训练，然后得到假设类（</w:t>
      </w:r>
      <w:r>
        <w:rPr>
          <w:rFonts w:ascii="Times" w:hAnsi="Times" w:cs="Times"/>
          <w:color w:val="000000"/>
          <w:kern w:val="0"/>
          <w:sz w:val="32"/>
          <w:szCs w:val="32"/>
        </w:rPr>
        <w:t>hypothesis</w:t>
      </w:r>
      <w:r>
        <w:rPr>
          <w:rFonts w:ascii="Times" w:hAnsi="Times" w:cs="Times" w:hint="eastAsia"/>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w:t>
      </w:r>
    </w:p>
    <w:p w14:paraId="649878F9" w14:textId="42B8885F" w:rsidR="00947B08" w:rsidRPr="00C02342" w:rsidRDefault="00754B94" w:rsidP="0029310F">
      <w:pPr>
        <w:widowControl/>
        <w:numPr>
          <w:ilvl w:val="0"/>
          <w:numId w:val="1"/>
        </w:numPr>
        <w:tabs>
          <w:tab w:val="left" w:pos="220"/>
          <w:tab w:val="left" w:pos="720"/>
        </w:tabs>
        <w:autoSpaceDE w:val="0"/>
        <w:autoSpaceDN w:val="0"/>
        <w:adjustRightInd w:val="0"/>
        <w:spacing w:after="320" w:line="360" w:lineRule="atLeast"/>
        <w:ind w:hanging="720"/>
        <w:jc w:val="left"/>
        <w:rPr>
          <w:rFonts w:ascii="MS Mincho" w:eastAsia="MS Mincho" w:hAnsi="MS Mincho" w:cs="MS Mincho"/>
          <w:color w:val="000000"/>
          <w:kern w:val="0"/>
          <w:sz w:val="32"/>
          <w:szCs w:val="32"/>
        </w:rPr>
      </w:pPr>
      <w:r>
        <w:rPr>
          <w:rFonts w:ascii="Times" w:hAnsi="Times" w:cs="Times" w:hint="eastAsia"/>
          <w:color w:val="000000"/>
          <w:kern w:val="0"/>
          <w:sz w:val="32"/>
          <w:szCs w:val="32"/>
        </w:rPr>
        <w:t>筛选并输出</w:t>
      </w:r>
      <w:r w:rsidR="0081665B" w:rsidRPr="00754B94">
        <w:rPr>
          <w:rFonts w:ascii="Times" w:hAnsi="Times" w:cs="Times" w:hint="eastAsia"/>
          <w:color w:val="000000"/>
          <w:kern w:val="0"/>
          <w:sz w:val="32"/>
          <w:szCs w:val="32"/>
        </w:rPr>
        <w:t>对</w:t>
      </w:r>
      <w:r w:rsidR="00824E76">
        <w:rPr>
          <w:rFonts w:ascii="Times" w:hAnsi="Times" w:cs="Times"/>
          <w:color w:val="000000"/>
          <w:kern w:val="0"/>
          <w:sz w:val="32"/>
          <w:szCs w:val="32"/>
        </w:rPr>
        <w:t>保留交叉验证</w:t>
      </w:r>
      <w:r w:rsidR="0081665B" w:rsidRPr="00754B94">
        <w:rPr>
          <w:rFonts w:ascii="Times" w:hAnsi="Times" w:cs="Times" w:hint="eastAsia"/>
          <w:color w:val="000000"/>
          <w:kern w:val="0"/>
          <w:sz w:val="32"/>
          <w:szCs w:val="32"/>
        </w:rPr>
        <w:t>集</w:t>
      </w:r>
      <w:r>
        <w:rPr>
          <w:rFonts w:ascii="Times" w:hAnsi="Times" w:cs="Times" w:hint="eastAsia"/>
          <w:color w:val="000000"/>
          <w:kern w:val="0"/>
          <w:sz w:val="32"/>
          <w:szCs w:val="32"/>
        </w:rPr>
        <w:t>有最小误差</w:t>
      </w:r>
      <w:r>
        <w:rPr>
          <w:rFonts w:ascii="Times" w:hAnsi="Times" w:cs="Times" w:hint="eastAsia"/>
          <w:color w:val="000000"/>
          <w:kern w:val="0"/>
          <w:sz w:val="32"/>
          <w:szCs w:val="32"/>
        </w:rPr>
        <w:t xml:space="preserve"> </w:t>
      </w:r>
      <w:r w:rsidRPr="00754B94">
        <w:rPr>
          <w:rFonts w:ascii="Times" w:hAnsi="Times" w:cs="Times"/>
          <w:color w:val="000000"/>
          <w:kern w:val="0"/>
          <w:sz w:val="32"/>
          <w:szCs w:val="32"/>
        </w:rPr>
        <w:t>εˆ</w:t>
      </w:r>
      <w:r w:rsidRPr="00754B94">
        <w:rPr>
          <w:rFonts w:ascii="Times" w:hAnsi="Times" w:cs="Times"/>
          <w:color w:val="000000"/>
          <w:kern w:val="0"/>
          <w:position w:val="-6"/>
          <w:sz w:val="21"/>
          <w:szCs w:val="21"/>
        </w:rPr>
        <w:t>S</w:t>
      </w:r>
      <w:r w:rsidRPr="00754B94">
        <w:rPr>
          <w:rFonts w:ascii="Times" w:hAnsi="Times" w:cs="Times"/>
          <w:color w:val="000000"/>
          <w:kern w:val="0"/>
          <w:position w:val="-8"/>
          <w:sz w:val="16"/>
          <w:szCs w:val="16"/>
        </w:rPr>
        <w:t xml:space="preserve">cv </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sidRPr="00754B94">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的假设</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。（回忆一下，这里的</w:t>
      </w:r>
      <w:r w:rsidR="00921E82">
        <w:rPr>
          <w:rFonts w:ascii="Times" w:hAnsi="Times" w:cs="Times" w:hint="eastAsia"/>
          <w:color w:val="000000"/>
          <w:kern w:val="0"/>
          <w:sz w:val="32"/>
          <w:szCs w:val="32"/>
        </w:rPr>
        <w:t xml:space="preserve"> </w:t>
      </w:r>
      <w:r w:rsidR="00921E82" w:rsidRPr="00754B94">
        <w:rPr>
          <w:rFonts w:ascii="Times" w:hAnsi="Times" w:cs="Times"/>
          <w:color w:val="000000"/>
          <w:kern w:val="0"/>
          <w:sz w:val="32"/>
          <w:szCs w:val="32"/>
        </w:rPr>
        <w:t>εˆ</w:t>
      </w:r>
      <w:r w:rsidR="00921E82" w:rsidRPr="00754B94">
        <w:rPr>
          <w:rFonts w:ascii="Times" w:hAnsi="Times" w:cs="Times"/>
          <w:color w:val="000000"/>
          <w:kern w:val="0"/>
          <w:position w:val="-6"/>
          <w:sz w:val="21"/>
          <w:szCs w:val="21"/>
        </w:rPr>
        <w:t>S</w:t>
      </w:r>
      <w:r w:rsidR="00921E82" w:rsidRPr="00754B94">
        <w:rPr>
          <w:rFonts w:ascii="Times" w:hAnsi="Times" w:cs="Times"/>
          <w:color w:val="000000"/>
          <w:kern w:val="0"/>
          <w:position w:val="-8"/>
          <w:sz w:val="16"/>
          <w:szCs w:val="16"/>
        </w:rPr>
        <w:t xml:space="preserve">cv </w:t>
      </w:r>
      <w:r w:rsidR="00921E82" w:rsidRPr="00754B94">
        <w:rPr>
          <w:rFonts w:ascii="Times" w:hAnsi="Times" w:cs="Times"/>
          <w:color w:val="000000"/>
          <w:kern w:val="0"/>
          <w:sz w:val="32"/>
          <w:szCs w:val="32"/>
        </w:rPr>
        <w:t>(h</w:t>
      </w:r>
      <w:r w:rsidR="00921E82" w:rsidRPr="00754B94">
        <w:rPr>
          <w:rFonts w:ascii="Times" w:hAnsi="Times" w:cs="Times"/>
          <w:color w:val="000000"/>
          <w:kern w:val="0"/>
          <w:position w:val="-6"/>
          <w:sz w:val="21"/>
          <w:szCs w:val="21"/>
        </w:rPr>
        <w:t>i</w:t>
      </w:r>
      <w:r w:rsidR="00921E82" w:rsidRPr="00754B94">
        <w:rPr>
          <w:rFonts w:ascii="Times" w:hAnsi="Times" w:cs="Times"/>
          <w:color w:val="000000"/>
          <w:kern w:val="0"/>
          <w:sz w:val="32"/>
          <w:szCs w:val="32"/>
        </w:rPr>
        <w:t>)</w:t>
      </w:r>
      <w:r w:rsidR="00921E82">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表示的是</w:t>
      </w:r>
      <w:r w:rsidR="00427D02">
        <w:rPr>
          <w:rFonts w:ascii="Times" w:hAnsi="Times" w:cs="Times" w:hint="eastAsia"/>
          <w:color w:val="000000"/>
          <w:kern w:val="0"/>
          <w:sz w:val="32"/>
          <w:szCs w:val="32"/>
        </w:rPr>
        <w:t>假设</w:t>
      </w:r>
      <w:r w:rsidR="00427D02">
        <w:rPr>
          <w:rFonts w:ascii="Times" w:hAnsi="Times" w:cs="Times" w:hint="eastAsia"/>
          <w:color w:val="000000"/>
          <w:kern w:val="0"/>
          <w:sz w:val="32"/>
          <w:szCs w:val="32"/>
        </w:rPr>
        <w:t xml:space="preserve"> </w:t>
      </w:r>
      <w:r w:rsidR="003F47E1" w:rsidRPr="00754B94">
        <w:rPr>
          <w:rFonts w:ascii="Times" w:hAnsi="Times" w:cs="Times"/>
          <w:color w:val="000000"/>
          <w:kern w:val="0"/>
          <w:sz w:val="32"/>
          <w:szCs w:val="32"/>
        </w:rPr>
        <w:t>h</w:t>
      </w:r>
      <w:r w:rsidR="003F47E1">
        <w:rPr>
          <w:rFonts w:ascii="Times" w:hAnsi="Times" w:cs="Times" w:hint="eastAsia"/>
          <w:color w:val="000000"/>
          <w:kern w:val="0"/>
          <w:sz w:val="32"/>
          <w:szCs w:val="32"/>
        </w:rPr>
        <w:t xml:space="preserve"> </w:t>
      </w:r>
      <w:r w:rsidR="00427D02">
        <w:rPr>
          <w:rFonts w:ascii="Times" w:hAnsi="Times" w:cs="Times" w:hint="eastAsia"/>
          <w:color w:val="000000"/>
          <w:kern w:val="0"/>
          <w:sz w:val="32"/>
          <w:szCs w:val="32"/>
        </w:rPr>
        <w:t>在</w:t>
      </w:r>
      <w:r w:rsidR="00824E76">
        <w:rPr>
          <w:rFonts w:ascii="Times" w:hAnsi="Times" w:cs="Times"/>
          <w:color w:val="000000"/>
          <w:kern w:val="0"/>
          <w:sz w:val="32"/>
          <w:szCs w:val="32"/>
        </w:rPr>
        <w:t>保留交叉验证</w:t>
      </w:r>
      <w:r w:rsidR="00427D02">
        <w:rPr>
          <w:rFonts w:ascii="Times" w:hAnsi="Times" w:cs="Times" w:hint="eastAsia"/>
          <w:color w:val="000000"/>
          <w:kern w:val="0"/>
          <w:sz w:val="32"/>
          <w:szCs w:val="32"/>
        </w:rPr>
        <w:t>集</w:t>
      </w:r>
      <w:r w:rsidR="00427D02">
        <w:rPr>
          <w:rFonts w:ascii="Times" w:hAnsi="Times" w:cs="Times" w:hint="eastAsia"/>
          <w:color w:val="000000"/>
          <w:kern w:val="0"/>
          <w:sz w:val="32"/>
          <w:szCs w:val="32"/>
        </w:rPr>
        <w:t xml:space="preserve"> </w:t>
      </w:r>
      <w:r w:rsidR="007239A3" w:rsidRPr="00754B94">
        <w:rPr>
          <w:rFonts w:ascii="Times" w:hAnsi="Times" w:cs="Times"/>
          <w:color w:val="000000"/>
          <w:kern w:val="0"/>
          <w:sz w:val="32"/>
          <w:szCs w:val="32"/>
        </w:rPr>
        <w:t>S</w:t>
      </w:r>
      <w:r w:rsidR="007239A3" w:rsidRPr="00754B94">
        <w:rPr>
          <w:rFonts w:ascii="Times" w:hAnsi="Times" w:cs="Times"/>
          <w:color w:val="000000"/>
          <w:kern w:val="0"/>
          <w:position w:val="-6"/>
          <w:sz w:val="21"/>
          <w:szCs w:val="21"/>
        </w:rPr>
        <w:t>cv</w:t>
      </w:r>
      <w:r w:rsidR="007239A3">
        <w:rPr>
          <w:rFonts w:ascii="Times" w:hAnsi="Times" w:cs="Times" w:hint="eastAsia"/>
          <w:color w:val="000000"/>
          <w:kern w:val="0"/>
          <w:position w:val="-6"/>
          <w:sz w:val="21"/>
          <w:szCs w:val="21"/>
        </w:rPr>
        <w:t xml:space="preserve"> </w:t>
      </w:r>
      <w:r w:rsidR="00427D02">
        <w:rPr>
          <w:rFonts w:ascii="Times" w:hAnsi="Times" w:cs="Times" w:hint="eastAsia"/>
          <w:color w:val="000000"/>
          <w:kern w:val="0"/>
          <w:sz w:val="32"/>
          <w:szCs w:val="32"/>
        </w:rPr>
        <w:t>中的样本的经验误差</w:t>
      </w:r>
      <w:r w:rsidR="001F6227">
        <w:rPr>
          <w:rFonts w:ascii="Times" w:hAnsi="Times" w:cs="Times" w:hint="eastAsia"/>
          <w:color w:val="000000"/>
          <w:kern w:val="0"/>
          <w:sz w:val="32"/>
          <w:szCs w:val="32"/>
        </w:rPr>
        <w:t>（</w:t>
      </w:r>
      <w:r w:rsidR="001F6227" w:rsidRPr="00754B94">
        <w:rPr>
          <w:rFonts w:ascii="Times" w:hAnsi="Times" w:cs="Times"/>
          <w:color w:val="000000"/>
          <w:kern w:val="0"/>
          <w:sz w:val="32"/>
          <w:szCs w:val="32"/>
        </w:rPr>
        <w:t>empirical error</w:t>
      </w:r>
      <w:r w:rsidR="001F6227">
        <w:rPr>
          <w:rFonts w:ascii="Times" w:hAnsi="Times" w:cs="Times" w:hint="eastAsia"/>
          <w:color w:val="000000"/>
          <w:kern w:val="0"/>
          <w:sz w:val="32"/>
          <w:szCs w:val="32"/>
        </w:rPr>
        <w:t>）。</w:t>
      </w:r>
      <w:r w:rsidR="00921E82">
        <w:rPr>
          <w:rFonts w:ascii="Times" w:hAnsi="Times" w:cs="Times" w:hint="eastAsia"/>
          <w:color w:val="000000"/>
          <w:kern w:val="0"/>
          <w:sz w:val="32"/>
          <w:szCs w:val="32"/>
        </w:rPr>
        <w:t>）</w:t>
      </w:r>
    </w:p>
    <w:p w14:paraId="729CC71D" w14:textId="77777777" w:rsidR="00C02342" w:rsidRPr="00754B94" w:rsidRDefault="00C02342" w:rsidP="00C02342">
      <w:pPr>
        <w:widowControl/>
        <w:tabs>
          <w:tab w:val="left" w:pos="220"/>
          <w:tab w:val="left" w:pos="720"/>
        </w:tabs>
        <w:autoSpaceDE w:val="0"/>
        <w:autoSpaceDN w:val="0"/>
        <w:adjustRightInd w:val="0"/>
        <w:spacing w:after="320" w:line="360" w:lineRule="atLeast"/>
        <w:jc w:val="left"/>
        <w:rPr>
          <w:rFonts w:ascii="MS Mincho" w:eastAsia="MS Mincho" w:hAnsi="MS Mincho" w:cs="MS Mincho"/>
          <w:color w:val="000000"/>
          <w:kern w:val="0"/>
          <w:sz w:val="32"/>
          <w:szCs w:val="32"/>
        </w:rPr>
      </w:pPr>
    </w:p>
    <w:p w14:paraId="1BE5194A" w14:textId="038F8860" w:rsidR="00505E3D" w:rsidRDefault="00756F5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这样通过在</w:t>
      </w:r>
      <w:r w:rsidR="003D5DCA">
        <w:rPr>
          <w:rFonts w:ascii="Times" w:hAnsi="Times" w:cs="Times" w:hint="eastAsia"/>
          <w:color w:val="000000"/>
          <w:kern w:val="0"/>
          <w:sz w:val="32"/>
          <w:szCs w:val="32"/>
        </w:rPr>
        <w:t>一部分未进行训练的样本集合</w:t>
      </w:r>
      <w:r w:rsidR="003D5DCA">
        <w:rPr>
          <w:rFonts w:ascii="Times" w:hAnsi="Times" w:cs="Times" w:hint="eastAsia"/>
          <w:color w:val="000000"/>
          <w:kern w:val="0"/>
          <w:sz w:val="32"/>
          <w:szCs w:val="32"/>
        </w:rPr>
        <w:t xml:space="preserve"> </w:t>
      </w:r>
      <w:r w:rsidR="003D5DCA">
        <w:rPr>
          <w:rFonts w:ascii="Times" w:hAnsi="Times" w:cs="Times"/>
          <w:color w:val="000000"/>
          <w:kern w:val="0"/>
          <w:sz w:val="32"/>
          <w:szCs w:val="32"/>
        </w:rPr>
        <w:t>S</w:t>
      </w:r>
      <w:r w:rsidR="003D5DCA">
        <w:rPr>
          <w:rFonts w:ascii="Times" w:hAnsi="Times" w:cs="Times"/>
          <w:color w:val="000000"/>
          <w:kern w:val="0"/>
          <w:position w:val="-6"/>
          <w:sz w:val="21"/>
          <w:szCs w:val="21"/>
        </w:rPr>
        <w:t>cv</w:t>
      </w:r>
      <w:r w:rsidR="003D5DCA">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上进行测试，我们对每个假设</w:t>
      </w:r>
      <w:r w:rsidR="00E07842">
        <w:rPr>
          <w:rFonts w:ascii="Times" w:hAnsi="Times" w:cs="Times" w:hint="eastAsia"/>
          <w:color w:val="000000"/>
          <w:kern w:val="0"/>
          <w:sz w:val="32"/>
          <w:szCs w:val="32"/>
        </w:rPr>
        <w:t xml:space="preserve"> </w:t>
      </w:r>
      <w:r w:rsidR="00E07842">
        <w:rPr>
          <w:rFonts w:ascii="Times" w:hAnsi="Times" w:cs="Times"/>
          <w:color w:val="000000"/>
          <w:kern w:val="0"/>
          <w:sz w:val="32"/>
          <w:szCs w:val="32"/>
        </w:rPr>
        <w:t>h</w:t>
      </w:r>
      <w:r w:rsidR="00E07842">
        <w:rPr>
          <w:rFonts w:ascii="Times" w:hAnsi="Times" w:cs="Times"/>
          <w:color w:val="000000"/>
          <w:kern w:val="0"/>
          <w:position w:val="-6"/>
          <w:sz w:val="21"/>
          <w:szCs w:val="21"/>
        </w:rPr>
        <w:t>i</w:t>
      </w:r>
      <w:r w:rsidR="00E07842">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的真实泛化误差</w:t>
      </w:r>
      <w:r w:rsidR="007B5F73">
        <w:rPr>
          <w:rFonts w:ascii="Times" w:hAnsi="Times" w:cs="Times" w:hint="eastAsia"/>
          <w:color w:val="000000"/>
          <w:kern w:val="0"/>
          <w:sz w:val="32"/>
          <w:szCs w:val="32"/>
        </w:rPr>
        <w:t>（</w:t>
      </w:r>
      <w:r w:rsidR="007B5F73">
        <w:rPr>
          <w:rFonts w:ascii="Times" w:hAnsi="Times" w:cs="Times"/>
          <w:color w:val="000000"/>
          <w:kern w:val="0"/>
          <w:sz w:val="32"/>
          <w:szCs w:val="32"/>
        </w:rPr>
        <w:t>generalization error</w:t>
      </w:r>
      <w:r w:rsidR="007B5F73">
        <w:rPr>
          <w:rFonts w:ascii="Times" w:hAnsi="Times" w:cs="Times" w:hint="eastAsia"/>
          <w:color w:val="000000"/>
          <w:kern w:val="0"/>
          <w:sz w:val="32"/>
          <w:szCs w:val="32"/>
        </w:rPr>
        <w:t>）</w:t>
      </w:r>
      <w:r w:rsidR="003218B2">
        <w:rPr>
          <w:rFonts w:ascii="Times" w:hAnsi="Times" w:cs="Times" w:hint="eastAsia"/>
          <w:color w:val="000000"/>
          <w:kern w:val="0"/>
          <w:sz w:val="32"/>
          <w:szCs w:val="32"/>
        </w:rPr>
        <w:t>就能得到一个比上一个方法更好的估计，然后就能选择出来一个</w:t>
      </w:r>
      <w:r w:rsidR="003218B2">
        <w:rPr>
          <w:rFonts w:ascii="Times" w:hAnsi="Times" w:cs="Times" w:hint="eastAsia"/>
          <w:color w:val="000000"/>
          <w:kern w:val="0"/>
          <w:sz w:val="32"/>
          <w:szCs w:val="32"/>
        </w:rPr>
        <w:lastRenderedPageBreak/>
        <w:t>有最小估计泛化误差</w:t>
      </w:r>
      <w:r w:rsidR="00BF7B9E">
        <w:rPr>
          <w:rFonts w:ascii="Times" w:hAnsi="Times" w:cs="Times" w:hint="eastAsia"/>
          <w:color w:val="000000"/>
          <w:kern w:val="0"/>
          <w:sz w:val="32"/>
          <w:szCs w:val="32"/>
        </w:rPr>
        <w:t>（</w:t>
      </w:r>
      <w:r w:rsidR="00BF7B9E">
        <w:rPr>
          <w:rFonts w:ascii="Times" w:hAnsi="Times" w:cs="Times"/>
          <w:color w:val="000000"/>
          <w:kern w:val="0"/>
          <w:sz w:val="32"/>
          <w:szCs w:val="32"/>
        </w:rPr>
        <w:t>smallest estimated generalization error</w:t>
      </w:r>
      <w:r w:rsidR="00BF7B9E">
        <w:rPr>
          <w:rFonts w:ascii="Times" w:hAnsi="Times" w:cs="Times" w:hint="eastAsia"/>
          <w:color w:val="000000"/>
          <w:kern w:val="0"/>
          <w:sz w:val="32"/>
          <w:szCs w:val="32"/>
        </w:rPr>
        <w:t>）</w:t>
      </w:r>
      <w:r w:rsidR="003218B2">
        <w:rPr>
          <w:rFonts w:ascii="Times" w:hAnsi="Times" w:cs="Times" w:hint="eastAsia"/>
          <w:color w:val="000000"/>
          <w:kern w:val="0"/>
          <w:sz w:val="32"/>
          <w:szCs w:val="32"/>
        </w:rPr>
        <w:t>的假设了。</w:t>
      </w:r>
      <w:r w:rsidR="00217C84">
        <w:rPr>
          <w:rFonts w:ascii="Times" w:hAnsi="Times" w:cs="Times" w:hint="eastAsia"/>
          <w:color w:val="000000"/>
          <w:kern w:val="0"/>
          <w:sz w:val="32"/>
          <w:szCs w:val="32"/>
        </w:rPr>
        <w:t>通常可以选择</w:t>
      </w:r>
      <w:r w:rsidR="00217C84">
        <w:rPr>
          <w:rFonts w:ascii="Times" w:hAnsi="Times" w:cs="Times" w:hint="eastAsia"/>
          <w:color w:val="000000"/>
          <w:kern w:val="0"/>
          <w:sz w:val="32"/>
          <w:szCs w:val="32"/>
        </w:rPr>
        <w:t xml:space="preserve"> 1/4 </w:t>
      </w:r>
      <w:r w:rsidR="00217C84">
        <w:rPr>
          <w:rFonts w:ascii="Times" w:hAnsi="Times" w:cs="Times" w:hint="eastAsia"/>
          <w:color w:val="000000"/>
          <w:kern w:val="0"/>
          <w:sz w:val="32"/>
          <w:szCs w:val="32"/>
        </w:rPr>
        <w:t>到</w:t>
      </w:r>
      <w:r w:rsidR="00217C84">
        <w:rPr>
          <w:rFonts w:ascii="Times" w:hAnsi="Times" w:cs="Times" w:hint="eastAsia"/>
          <w:color w:val="000000"/>
          <w:kern w:val="0"/>
          <w:sz w:val="32"/>
          <w:szCs w:val="32"/>
        </w:rPr>
        <w:t xml:space="preserve"> 1/3 </w:t>
      </w:r>
      <w:r w:rsidR="00217C84">
        <w:rPr>
          <w:rFonts w:ascii="Times" w:hAnsi="Times" w:cs="Times" w:hint="eastAsia"/>
          <w:color w:val="000000"/>
          <w:kern w:val="0"/>
          <w:sz w:val="32"/>
          <w:szCs w:val="32"/>
        </w:rPr>
        <w:t>的数据样本用来作为</w:t>
      </w:r>
      <w:r w:rsidR="00824E76">
        <w:rPr>
          <w:rFonts w:ascii="Times" w:hAnsi="Times" w:cs="Times"/>
          <w:color w:val="000000"/>
          <w:kern w:val="0"/>
          <w:sz w:val="32"/>
          <w:szCs w:val="32"/>
        </w:rPr>
        <w:t>保留交叉验证</w:t>
      </w:r>
      <w:r w:rsidR="00217C84">
        <w:rPr>
          <w:rFonts w:ascii="Times" w:hAnsi="Times" w:cs="Times" w:hint="eastAsia"/>
          <w:color w:val="000000"/>
          <w:kern w:val="0"/>
          <w:sz w:val="32"/>
          <w:szCs w:val="32"/>
        </w:rPr>
        <w:t>集</w:t>
      </w:r>
      <w:r w:rsidR="009C11BA">
        <w:rPr>
          <w:rFonts w:ascii="Times" w:hAnsi="Times" w:cs="Times" w:hint="eastAsia"/>
          <w:color w:val="000000"/>
          <w:kern w:val="0"/>
          <w:sz w:val="32"/>
          <w:szCs w:val="32"/>
        </w:rPr>
        <w:t>（</w:t>
      </w:r>
      <w:r w:rsidR="009C11BA">
        <w:rPr>
          <w:rFonts w:ascii="Times" w:hAnsi="Times" w:cs="Times"/>
          <w:color w:val="000000"/>
          <w:kern w:val="0"/>
          <w:sz w:val="32"/>
          <w:szCs w:val="32"/>
        </w:rPr>
        <w:t>hold out cross validation set</w:t>
      </w:r>
      <w:r w:rsidR="009C11BA">
        <w:rPr>
          <w:rFonts w:ascii="Times" w:hAnsi="Times" w:cs="Times" w:hint="eastAsia"/>
          <w:color w:val="000000"/>
          <w:kern w:val="0"/>
          <w:sz w:val="32"/>
          <w:szCs w:val="32"/>
        </w:rPr>
        <w:t>）</w:t>
      </w:r>
      <w:r w:rsidR="00217C84">
        <w:rPr>
          <w:rFonts w:ascii="Times" w:hAnsi="Times" w:cs="Times" w:hint="eastAsia"/>
          <w:color w:val="000000"/>
          <w:kern w:val="0"/>
          <w:sz w:val="32"/>
          <w:szCs w:val="32"/>
        </w:rPr>
        <w:t>，</w:t>
      </w:r>
      <w:r w:rsidR="00217C84">
        <w:rPr>
          <w:rFonts w:ascii="Times" w:hAnsi="Times" w:cs="Times" w:hint="eastAsia"/>
          <w:color w:val="000000"/>
          <w:kern w:val="0"/>
          <w:sz w:val="32"/>
          <w:szCs w:val="32"/>
        </w:rPr>
        <w:t xml:space="preserve">30% </w:t>
      </w:r>
      <w:r w:rsidR="00217C84">
        <w:rPr>
          <w:rFonts w:ascii="Times" w:hAnsi="Times" w:cs="Times" w:hint="eastAsia"/>
          <w:color w:val="000000"/>
          <w:kern w:val="0"/>
          <w:sz w:val="32"/>
          <w:szCs w:val="32"/>
        </w:rPr>
        <w:t>是一个很典型的选择。</w:t>
      </w:r>
    </w:p>
    <w:p w14:paraId="5C4086AA" w14:textId="346F72AA" w:rsidR="00EC197A" w:rsidRDefault="007F4530"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还有另外一种备选方法，就是在第三步的时候，也可以换做选择</w:t>
      </w:r>
      <w:r w:rsidR="00A314E8">
        <w:rPr>
          <w:rFonts w:ascii="Times" w:hAnsi="Times" w:cs="Times" w:hint="eastAsia"/>
          <w:color w:val="000000"/>
          <w:kern w:val="0"/>
          <w:sz w:val="32"/>
          <w:szCs w:val="32"/>
        </w:rPr>
        <w:t>与</w:t>
      </w:r>
      <w:r>
        <w:rPr>
          <w:rFonts w:ascii="Times" w:hAnsi="Times" w:cs="Times" w:hint="eastAsia"/>
          <w:color w:val="000000"/>
          <w:kern w:val="0"/>
          <w:sz w:val="32"/>
          <w:szCs w:val="32"/>
        </w:rPr>
        <w:t>最小估计</w:t>
      </w:r>
      <w:r w:rsidR="006978E8">
        <w:rPr>
          <w:rFonts w:ascii="Times" w:hAnsi="Times" w:cs="Times" w:hint="eastAsia"/>
          <w:color w:val="000000"/>
          <w:kern w:val="0"/>
          <w:sz w:val="32"/>
          <w:szCs w:val="32"/>
        </w:rPr>
        <w:t>经验误差</w:t>
      </w:r>
      <w:r w:rsidR="00A314E8">
        <w:rPr>
          <w:rFonts w:ascii="Times" w:hAnsi="Times" w:cs="Times" w:hint="eastAsia"/>
          <w:color w:val="000000"/>
          <w:kern w:val="0"/>
          <w:sz w:val="32"/>
          <w:szCs w:val="32"/>
        </w:rPr>
        <w:t xml:space="preserve"> </w:t>
      </w:r>
      <w:r w:rsidR="00A314E8">
        <w:rPr>
          <w:rFonts w:ascii="Times" w:hAnsi="Times" w:cs="Times"/>
          <w:color w:val="000000"/>
          <w:kern w:val="0"/>
          <w:sz w:val="32"/>
          <w:szCs w:val="32"/>
        </w:rPr>
        <w:t>εˆ</w:t>
      </w:r>
      <w:r w:rsidR="00A314E8">
        <w:rPr>
          <w:rFonts w:ascii="Times" w:hAnsi="Times" w:cs="Times"/>
          <w:color w:val="000000"/>
          <w:kern w:val="0"/>
          <w:position w:val="-6"/>
          <w:sz w:val="21"/>
          <w:szCs w:val="21"/>
        </w:rPr>
        <w:t>S</w:t>
      </w:r>
      <w:r w:rsidR="00A314E8">
        <w:rPr>
          <w:rFonts w:ascii="Times" w:hAnsi="Times" w:cs="Times"/>
          <w:color w:val="000000"/>
          <w:kern w:val="0"/>
          <w:position w:val="-8"/>
          <w:sz w:val="16"/>
          <w:szCs w:val="16"/>
        </w:rPr>
        <w:t xml:space="preserve">cv </w:t>
      </w:r>
      <w:r w:rsidR="00A314E8">
        <w:rPr>
          <w:rFonts w:ascii="Times" w:hAnsi="Times" w:cs="Times"/>
          <w:color w:val="000000"/>
          <w:kern w:val="0"/>
          <w:sz w:val="32"/>
          <w:szCs w:val="32"/>
        </w:rPr>
        <w:t>(h</w:t>
      </w:r>
      <w:r w:rsidR="00A314E8">
        <w:rPr>
          <w:rFonts w:ascii="Times" w:hAnsi="Times" w:cs="Times"/>
          <w:color w:val="000000"/>
          <w:kern w:val="0"/>
          <w:position w:val="-6"/>
          <w:sz w:val="21"/>
          <w:szCs w:val="21"/>
        </w:rPr>
        <w:t>i</w:t>
      </w:r>
      <w:r w:rsidR="00A314E8">
        <w:rPr>
          <w:rFonts w:ascii="Times" w:hAnsi="Times" w:cs="Times"/>
          <w:color w:val="000000"/>
          <w:kern w:val="0"/>
          <w:sz w:val="32"/>
          <w:szCs w:val="32"/>
        </w:rPr>
        <w:t>)</w:t>
      </w:r>
      <w:r w:rsidR="00A314E8">
        <w:rPr>
          <w:rFonts w:ascii="Times" w:hAnsi="Times" w:cs="Times" w:hint="eastAsia"/>
          <w:color w:val="000000"/>
          <w:kern w:val="0"/>
          <w:sz w:val="32"/>
          <w:szCs w:val="32"/>
        </w:rPr>
        <w:t xml:space="preserve"> </w:t>
      </w:r>
      <w:r w:rsidR="00A314E8">
        <w:rPr>
          <w:rFonts w:ascii="Times" w:hAnsi="Times" w:cs="Times" w:hint="eastAsia"/>
          <w:color w:val="000000"/>
          <w:kern w:val="0"/>
          <w:sz w:val="32"/>
          <w:szCs w:val="32"/>
        </w:rPr>
        <w:t>对应的模型</w:t>
      </w:r>
      <w:r w:rsidR="002C1933">
        <w:rPr>
          <w:rFonts w:ascii="Times" w:hAnsi="Times" w:cs="Times" w:hint="eastAsia"/>
          <w:color w:val="000000"/>
          <w:kern w:val="0"/>
          <w:sz w:val="32"/>
          <w:szCs w:val="32"/>
        </w:rPr>
        <w:t xml:space="preserve"> </w:t>
      </w:r>
      <w:r w:rsidR="002C1933">
        <w:rPr>
          <w:rFonts w:ascii="Times" w:hAnsi="Times" w:cs="Times"/>
          <w:color w:val="000000"/>
          <w:kern w:val="0"/>
          <w:sz w:val="32"/>
          <w:szCs w:val="32"/>
        </w:rPr>
        <w:t>M</w:t>
      </w:r>
      <w:r w:rsidR="002C1933">
        <w:rPr>
          <w:rFonts w:ascii="Times" w:hAnsi="Times" w:cs="Times"/>
          <w:color w:val="000000"/>
          <w:kern w:val="0"/>
          <w:position w:val="-6"/>
          <w:sz w:val="21"/>
          <w:szCs w:val="21"/>
        </w:rPr>
        <w:t>i</w:t>
      </w:r>
      <w:r w:rsidR="002C1933">
        <w:rPr>
          <w:rFonts w:ascii="Times" w:hAnsi="Times" w:cs="Times" w:hint="eastAsia"/>
          <w:color w:val="000000"/>
          <w:kern w:val="0"/>
          <w:sz w:val="32"/>
          <w:szCs w:val="32"/>
        </w:rPr>
        <w:t xml:space="preserve"> </w:t>
      </w:r>
      <w:r w:rsidR="008079F0">
        <w:rPr>
          <w:rFonts w:ascii="Times" w:hAnsi="Times" w:cs="Times" w:hint="eastAsia"/>
          <w:color w:val="000000"/>
          <w:kern w:val="0"/>
          <w:sz w:val="32"/>
          <w:szCs w:val="32"/>
        </w:rPr>
        <w:t>，然后对整个训练样本数据集</w:t>
      </w:r>
      <w:r w:rsidR="008079F0">
        <w:rPr>
          <w:rFonts w:ascii="Times" w:hAnsi="Times" w:cs="Times" w:hint="eastAsia"/>
          <w:color w:val="000000"/>
          <w:kern w:val="0"/>
          <w:sz w:val="32"/>
          <w:szCs w:val="32"/>
        </w:rPr>
        <w:t xml:space="preserve"> S </w:t>
      </w:r>
      <w:r w:rsidR="008079F0">
        <w:rPr>
          <w:rFonts w:ascii="Times" w:hAnsi="Times" w:cs="Times" w:hint="eastAsia"/>
          <w:color w:val="000000"/>
          <w:kern w:val="0"/>
          <w:sz w:val="32"/>
          <w:szCs w:val="32"/>
        </w:rPr>
        <w:t>使用</w:t>
      </w:r>
      <w:r w:rsidR="0027590D">
        <w:rPr>
          <w:rFonts w:ascii="Times" w:hAnsi="Times" w:cs="Times" w:hint="eastAsia"/>
          <w:color w:val="000000"/>
          <w:kern w:val="0"/>
          <w:sz w:val="32"/>
          <w:szCs w:val="32"/>
        </w:rPr>
        <w:t xml:space="preserve"> </w:t>
      </w:r>
      <w:r w:rsidR="0027590D">
        <w:rPr>
          <w:rFonts w:ascii="Times" w:hAnsi="Times" w:cs="Times"/>
          <w:color w:val="000000"/>
          <w:kern w:val="0"/>
          <w:sz w:val="32"/>
          <w:szCs w:val="32"/>
        </w:rPr>
        <w:t>M</w:t>
      </w:r>
      <w:r w:rsidR="0027590D">
        <w:rPr>
          <w:rFonts w:ascii="Times" w:hAnsi="Times" w:cs="Times"/>
          <w:color w:val="000000"/>
          <w:kern w:val="0"/>
          <w:position w:val="-6"/>
          <w:sz w:val="21"/>
          <w:szCs w:val="21"/>
        </w:rPr>
        <w:t>i</w:t>
      </w:r>
      <w:r w:rsidR="0027590D">
        <w:rPr>
          <w:rFonts w:ascii="Times" w:hAnsi="Times" w:cs="Times" w:hint="eastAsia"/>
          <w:color w:val="000000"/>
          <w:kern w:val="0"/>
          <w:position w:val="-6"/>
          <w:sz w:val="21"/>
          <w:szCs w:val="21"/>
        </w:rPr>
        <w:t xml:space="preserve"> </w:t>
      </w:r>
      <w:r w:rsidR="008079F0">
        <w:rPr>
          <w:rFonts w:ascii="Times" w:hAnsi="Times" w:cs="Times" w:hint="eastAsia"/>
          <w:color w:val="000000"/>
          <w:kern w:val="0"/>
          <w:sz w:val="32"/>
          <w:szCs w:val="32"/>
        </w:rPr>
        <w:t>来进行</w:t>
      </w:r>
      <w:r w:rsidR="007056E6">
        <w:rPr>
          <w:rFonts w:ascii="Times" w:hAnsi="Times" w:cs="Times" w:hint="eastAsia"/>
          <w:color w:val="000000"/>
          <w:kern w:val="0"/>
          <w:sz w:val="32"/>
          <w:szCs w:val="32"/>
        </w:rPr>
        <w:t>再次</w:t>
      </w:r>
      <w:r w:rsidR="008079F0">
        <w:rPr>
          <w:rFonts w:ascii="Times" w:hAnsi="Times" w:cs="Times" w:hint="eastAsia"/>
          <w:color w:val="000000"/>
          <w:kern w:val="0"/>
          <w:sz w:val="32"/>
          <w:szCs w:val="32"/>
        </w:rPr>
        <w:t>训练。</w:t>
      </w:r>
      <w:r w:rsidR="007205EA">
        <w:rPr>
          <w:rFonts w:ascii="Times" w:hAnsi="Times" w:cs="Times" w:hint="eastAsia"/>
          <w:color w:val="000000"/>
          <w:kern w:val="0"/>
          <w:sz w:val="32"/>
          <w:szCs w:val="32"/>
        </w:rPr>
        <w:t>（这个思路通常都不错，但有一种情景例外，就是学习算法对初始条件和数据的扰动</w:t>
      </w:r>
      <w:r w:rsidR="000C4FA4">
        <w:rPr>
          <w:rFonts w:ascii="Times" w:hAnsi="Times" w:cs="Times" w:hint="eastAsia"/>
          <w:color w:val="000000"/>
          <w:kern w:val="0"/>
          <w:sz w:val="32"/>
          <w:szCs w:val="32"/>
        </w:rPr>
        <w:t>（</w:t>
      </w:r>
      <w:r w:rsidR="000C4FA4">
        <w:rPr>
          <w:rFonts w:ascii="Times" w:hAnsi="Times" w:cs="Times"/>
          <w:color w:val="000000"/>
          <w:kern w:val="0"/>
          <w:sz w:val="32"/>
          <w:szCs w:val="32"/>
        </w:rPr>
        <w:t>perturbations of the initial conditions and/or data</w:t>
      </w:r>
      <w:r w:rsidR="000C4FA4">
        <w:rPr>
          <w:rFonts w:ascii="Times" w:hAnsi="Times" w:cs="Times" w:hint="eastAsia"/>
          <w:color w:val="000000"/>
          <w:kern w:val="0"/>
          <w:sz w:val="32"/>
          <w:szCs w:val="32"/>
        </w:rPr>
        <w:t>）</w:t>
      </w:r>
      <w:r w:rsidR="007205EA">
        <w:rPr>
          <w:rFonts w:ascii="Times" w:hAnsi="Times" w:cs="Times" w:hint="eastAsia"/>
          <w:color w:val="000000"/>
          <w:kern w:val="0"/>
          <w:sz w:val="32"/>
          <w:szCs w:val="32"/>
        </w:rPr>
        <w:t>非常敏感的情况。</w:t>
      </w:r>
      <w:r w:rsidR="00602CAC">
        <w:rPr>
          <w:rFonts w:ascii="Times" w:hAnsi="Times" w:cs="Times" w:hint="eastAsia"/>
          <w:color w:val="000000"/>
          <w:kern w:val="0"/>
          <w:sz w:val="32"/>
          <w:szCs w:val="32"/>
        </w:rPr>
        <w:t>在这样的方法中，适用于</w:t>
      </w:r>
      <w:r w:rsidR="00602CAC">
        <w:rPr>
          <w:rFonts w:ascii="Times" w:hAnsi="Times" w:cs="Times"/>
          <w:color w:val="000000"/>
          <w:kern w:val="0"/>
          <w:sz w:val="32"/>
          <w:szCs w:val="32"/>
        </w:rPr>
        <w:t>S</w:t>
      </w:r>
      <w:r w:rsidR="00602CAC">
        <w:rPr>
          <w:rFonts w:ascii="Times" w:hAnsi="Times" w:cs="Times"/>
          <w:color w:val="000000"/>
          <w:kern w:val="0"/>
          <w:position w:val="-6"/>
          <w:sz w:val="21"/>
          <w:szCs w:val="21"/>
        </w:rPr>
        <w:t>train</w:t>
      </w:r>
      <w:r w:rsidR="00602CAC">
        <w:rPr>
          <w:rFonts w:ascii="Times" w:hAnsi="Times" w:cs="Times" w:hint="eastAsia"/>
          <w:color w:val="000000"/>
          <w:kern w:val="0"/>
          <w:position w:val="-6"/>
          <w:sz w:val="21"/>
          <w:szCs w:val="21"/>
        </w:rPr>
        <w:t xml:space="preserve"> </w:t>
      </w:r>
      <w:r w:rsidR="00602CAC">
        <w:rPr>
          <w:rFonts w:ascii="Times" w:hAnsi="Times" w:cs="Times" w:hint="eastAsia"/>
          <w:color w:val="000000"/>
          <w:kern w:val="0"/>
          <w:sz w:val="32"/>
          <w:szCs w:val="32"/>
        </w:rPr>
        <w:t>的模型未必就能够同样适用于</w:t>
      </w:r>
      <w:r w:rsidR="00602CAC">
        <w:rPr>
          <w:rFonts w:ascii="Times" w:hAnsi="Times" w:cs="Times" w:hint="eastAsia"/>
          <w:color w:val="000000"/>
          <w:kern w:val="0"/>
          <w:sz w:val="32"/>
          <w:szCs w:val="32"/>
        </w:rPr>
        <w:t xml:space="preserve"> </w:t>
      </w:r>
      <w:r w:rsidR="00602CAC">
        <w:rPr>
          <w:rFonts w:ascii="Times" w:hAnsi="Times" w:cs="Times"/>
          <w:color w:val="000000"/>
          <w:kern w:val="0"/>
          <w:sz w:val="32"/>
          <w:szCs w:val="32"/>
        </w:rPr>
        <w:t>S</w:t>
      </w:r>
      <w:r w:rsidR="00602CAC">
        <w:rPr>
          <w:rFonts w:ascii="Times" w:hAnsi="Times" w:cs="Times"/>
          <w:color w:val="000000"/>
          <w:kern w:val="0"/>
          <w:position w:val="-6"/>
          <w:sz w:val="21"/>
          <w:szCs w:val="21"/>
        </w:rPr>
        <w:t>cv</w:t>
      </w:r>
      <w:r w:rsidR="00602CAC">
        <w:rPr>
          <w:rFonts w:ascii="Times" w:hAnsi="Times" w:cs="Times" w:hint="eastAsia"/>
          <w:color w:val="000000"/>
          <w:kern w:val="0"/>
          <w:sz w:val="32"/>
          <w:szCs w:val="32"/>
        </w:rPr>
        <w:t>，</w:t>
      </w:r>
      <w:r w:rsidR="00895246">
        <w:rPr>
          <w:rFonts w:ascii="Times" w:hAnsi="Times" w:cs="Times" w:hint="eastAsia"/>
          <w:color w:val="000000"/>
          <w:kern w:val="0"/>
          <w:sz w:val="32"/>
          <w:szCs w:val="32"/>
        </w:rPr>
        <w:t>这样就最好还是放弃再训练的步骤</w:t>
      </w:r>
      <w:r w:rsidR="00C731B3">
        <w:rPr>
          <w:rFonts w:ascii="Times" w:hAnsi="Times" w:cs="Times" w:hint="eastAsia"/>
          <w:color w:val="000000"/>
          <w:kern w:val="0"/>
          <w:sz w:val="32"/>
          <w:szCs w:val="32"/>
        </w:rPr>
        <w:t>（</w:t>
      </w:r>
      <w:r w:rsidR="00C731B3">
        <w:rPr>
          <w:rFonts w:ascii="Times" w:hAnsi="Times" w:cs="Times"/>
          <w:color w:val="000000"/>
          <w:kern w:val="0"/>
          <w:sz w:val="32"/>
          <w:szCs w:val="32"/>
        </w:rPr>
        <w:t>forgo this retraining step</w:t>
      </w:r>
      <w:r w:rsidR="00C731B3">
        <w:rPr>
          <w:rFonts w:ascii="Times" w:hAnsi="Times" w:cs="Times" w:hint="eastAsia"/>
          <w:color w:val="000000"/>
          <w:kern w:val="0"/>
          <w:sz w:val="32"/>
          <w:szCs w:val="32"/>
        </w:rPr>
        <w:t>）</w:t>
      </w:r>
      <w:r w:rsidR="00895246">
        <w:rPr>
          <w:rFonts w:ascii="Times" w:hAnsi="Times" w:cs="Times" w:hint="eastAsia"/>
          <w:color w:val="000000"/>
          <w:kern w:val="0"/>
          <w:sz w:val="32"/>
          <w:szCs w:val="32"/>
        </w:rPr>
        <w:t>。</w:t>
      </w:r>
      <w:r w:rsidR="00C731B3">
        <w:rPr>
          <w:rFonts w:ascii="Times" w:hAnsi="Times" w:cs="Times" w:hint="eastAsia"/>
          <w:color w:val="000000"/>
          <w:kern w:val="0"/>
          <w:sz w:val="32"/>
          <w:szCs w:val="32"/>
        </w:rPr>
        <w:t>）</w:t>
      </w:r>
    </w:p>
    <w:p w14:paraId="79C35495" w14:textId="74B45345" w:rsidR="00A51020" w:rsidRDefault="006938F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使用</w:t>
      </w:r>
      <w:r w:rsidR="00824E76">
        <w:rPr>
          <w:rFonts w:ascii="Times" w:hAnsi="Times" w:cs="Times"/>
          <w:color w:val="000000"/>
          <w:kern w:val="0"/>
          <w:sz w:val="32"/>
          <w:szCs w:val="32"/>
        </w:rPr>
        <w:t>保留交叉验证</w:t>
      </w:r>
      <w:r>
        <w:rPr>
          <w:rFonts w:ascii="Times" w:hAnsi="Times" w:cs="Times" w:hint="eastAsia"/>
          <w:color w:val="000000"/>
          <w:kern w:val="0"/>
          <w:sz w:val="32"/>
          <w:szCs w:val="32"/>
        </w:rPr>
        <w:t>集（</w:t>
      </w:r>
      <w:r>
        <w:rPr>
          <w:rFonts w:ascii="Times" w:hAnsi="Times" w:cs="Times"/>
          <w:color w:val="000000"/>
          <w:kern w:val="0"/>
          <w:sz w:val="32"/>
          <w:szCs w:val="32"/>
        </w:rPr>
        <w:t>hold out cross validation set</w:t>
      </w:r>
      <w:r>
        <w:rPr>
          <w:rFonts w:ascii="Times" w:hAnsi="Times" w:cs="Times" w:hint="eastAsia"/>
          <w:color w:val="000000"/>
          <w:kern w:val="0"/>
          <w:sz w:val="32"/>
          <w:szCs w:val="32"/>
        </w:rPr>
        <w:t>）的一个弊端就是“浪费（</w:t>
      </w:r>
      <w:r>
        <w:rPr>
          <w:rFonts w:ascii="Times" w:hAnsi="Times" w:cs="Times" w:hint="eastAsia"/>
          <w:color w:val="000000"/>
          <w:kern w:val="0"/>
          <w:sz w:val="32"/>
          <w:szCs w:val="32"/>
        </w:rPr>
        <w:t>waste</w:t>
      </w:r>
      <w:r>
        <w:rPr>
          <w:rFonts w:ascii="Times" w:hAnsi="Times" w:cs="Times" w:hint="eastAsia"/>
          <w:color w:val="000000"/>
          <w:kern w:val="0"/>
          <w:sz w:val="32"/>
          <w:szCs w:val="32"/>
        </w:rPr>
        <w:t>）”了训练样本数据集的</w:t>
      </w:r>
      <w:r>
        <w:rPr>
          <w:rFonts w:ascii="Times" w:hAnsi="Times" w:cs="Times" w:hint="eastAsia"/>
          <w:color w:val="000000"/>
          <w:kern w:val="0"/>
          <w:sz w:val="32"/>
          <w:szCs w:val="32"/>
        </w:rPr>
        <w:t xml:space="preserve"> 30% </w:t>
      </w:r>
      <w:r>
        <w:rPr>
          <w:rFonts w:ascii="Times" w:hAnsi="Times" w:cs="Times" w:hint="eastAsia"/>
          <w:color w:val="000000"/>
          <w:kern w:val="0"/>
          <w:sz w:val="32"/>
          <w:szCs w:val="32"/>
        </w:rPr>
        <w:t>左右。</w:t>
      </w:r>
      <w:r w:rsidR="00611AC7">
        <w:rPr>
          <w:rFonts w:ascii="Times" w:hAnsi="Times" w:cs="Times" w:hint="eastAsia"/>
          <w:color w:val="000000"/>
          <w:kern w:val="0"/>
          <w:sz w:val="32"/>
          <w:szCs w:val="32"/>
        </w:rPr>
        <w:t>甚至即便我们使用了备选的那个</w:t>
      </w:r>
      <w:r w:rsidR="00A51020">
        <w:rPr>
          <w:rFonts w:ascii="Times" w:hAnsi="Times" w:cs="Times" w:hint="eastAsia"/>
          <w:color w:val="000000"/>
          <w:kern w:val="0"/>
          <w:sz w:val="32"/>
          <w:szCs w:val="32"/>
        </w:rPr>
        <w:t>针对整个训练集使用模型进行重新训练的步骤，也还不成，因为这无非是相当于我们只尝试在一个</w:t>
      </w:r>
      <w:r w:rsidR="00A51020">
        <w:rPr>
          <w:rFonts w:ascii="Times" w:hAnsi="Times" w:cs="Times" w:hint="eastAsia"/>
          <w:color w:val="000000"/>
          <w:kern w:val="0"/>
          <w:sz w:val="32"/>
          <w:szCs w:val="32"/>
        </w:rPr>
        <w:t xml:space="preserve"> 0.7 m </w:t>
      </w:r>
      <w:r w:rsidR="00A51020">
        <w:rPr>
          <w:rFonts w:ascii="Times" w:hAnsi="Times" w:cs="Times" w:hint="eastAsia"/>
          <w:color w:val="000000"/>
          <w:kern w:val="0"/>
          <w:sz w:val="32"/>
          <w:szCs w:val="32"/>
        </w:rPr>
        <w:t>规模的训练样本集上试图寻找一个好的模型来解决一个机器学习问题，而并不是使用了全部的</w:t>
      </w:r>
      <w:r w:rsidR="00A51020">
        <w:rPr>
          <w:rFonts w:ascii="Times" w:hAnsi="Times" w:cs="Times" w:hint="eastAsia"/>
          <w:color w:val="000000"/>
          <w:kern w:val="0"/>
          <w:sz w:val="32"/>
          <w:szCs w:val="32"/>
        </w:rPr>
        <w:t xml:space="preserve"> m </w:t>
      </w:r>
      <w:r w:rsidR="00A51020">
        <w:rPr>
          <w:rFonts w:ascii="Times" w:hAnsi="Times" w:cs="Times" w:hint="eastAsia"/>
          <w:color w:val="000000"/>
          <w:kern w:val="0"/>
          <w:sz w:val="32"/>
          <w:szCs w:val="32"/>
        </w:rPr>
        <w:t>个训练样本，</w:t>
      </w:r>
      <w:r w:rsidR="00171222">
        <w:rPr>
          <w:rFonts w:ascii="Times" w:hAnsi="Times" w:cs="Times" w:hint="eastAsia"/>
          <w:color w:val="000000"/>
          <w:kern w:val="0"/>
          <w:sz w:val="32"/>
          <w:szCs w:val="32"/>
        </w:rPr>
        <w:t>因为我们</w:t>
      </w:r>
      <w:r w:rsidR="00154A31">
        <w:rPr>
          <w:rFonts w:ascii="Times" w:hAnsi="Times" w:cs="Times" w:hint="eastAsia"/>
          <w:color w:val="000000"/>
          <w:kern w:val="0"/>
          <w:sz w:val="32"/>
          <w:szCs w:val="32"/>
        </w:rPr>
        <w:t>进行测试的都是每次在</w:t>
      </w:r>
      <w:r w:rsidR="00171222">
        <w:rPr>
          <w:rFonts w:ascii="Times" w:hAnsi="Times" w:cs="Times" w:hint="eastAsia"/>
          <w:color w:val="000000"/>
          <w:kern w:val="0"/>
          <w:sz w:val="32"/>
          <w:szCs w:val="32"/>
        </w:rPr>
        <w:t>仅</w:t>
      </w:r>
      <w:r w:rsidR="00154A31">
        <w:rPr>
          <w:rFonts w:ascii="Times" w:hAnsi="Times" w:cs="Times" w:hint="eastAsia"/>
          <w:color w:val="000000"/>
          <w:kern w:val="0"/>
          <w:sz w:val="32"/>
          <w:szCs w:val="32"/>
        </w:rPr>
        <w:t xml:space="preserve"> 0.7 m </w:t>
      </w:r>
      <w:r w:rsidR="00A74A0B">
        <w:rPr>
          <w:rFonts w:ascii="Times" w:hAnsi="Times" w:cs="Times" w:hint="eastAsia"/>
          <w:color w:val="000000"/>
          <w:kern w:val="0"/>
          <w:sz w:val="32"/>
          <w:szCs w:val="32"/>
        </w:rPr>
        <w:t>规模</w:t>
      </w:r>
      <w:r w:rsidR="00154A31">
        <w:rPr>
          <w:rFonts w:ascii="Times" w:hAnsi="Times" w:cs="Times" w:hint="eastAsia"/>
          <w:color w:val="000000"/>
          <w:kern w:val="0"/>
          <w:sz w:val="32"/>
          <w:szCs w:val="32"/>
        </w:rPr>
        <w:t>样本上进行训练</w:t>
      </w:r>
      <w:r w:rsidR="00A475AB">
        <w:rPr>
          <w:rFonts w:ascii="Times" w:hAnsi="Times" w:cs="Times" w:hint="eastAsia"/>
          <w:color w:val="000000"/>
          <w:kern w:val="0"/>
          <w:sz w:val="32"/>
          <w:szCs w:val="32"/>
        </w:rPr>
        <w:t>而得到的</w:t>
      </w:r>
      <w:r w:rsidR="00BA24E5">
        <w:rPr>
          <w:rFonts w:ascii="Times" w:hAnsi="Times" w:cs="Times" w:hint="eastAsia"/>
          <w:color w:val="000000"/>
          <w:kern w:val="0"/>
          <w:sz w:val="32"/>
          <w:szCs w:val="32"/>
        </w:rPr>
        <w:t>模型</w:t>
      </w:r>
      <w:r w:rsidR="00154A31">
        <w:rPr>
          <w:rFonts w:ascii="Times" w:hAnsi="Times" w:cs="Times" w:hint="eastAsia"/>
          <w:color w:val="000000"/>
          <w:kern w:val="0"/>
          <w:sz w:val="32"/>
          <w:szCs w:val="32"/>
        </w:rPr>
        <w:t>。</w:t>
      </w:r>
      <w:r w:rsidR="00342A7D">
        <w:rPr>
          <w:rFonts w:ascii="Times" w:hAnsi="Times" w:cs="Times" w:hint="eastAsia"/>
          <w:color w:val="000000"/>
          <w:kern w:val="0"/>
          <w:sz w:val="32"/>
          <w:szCs w:val="32"/>
        </w:rPr>
        <w:t>当然了，如果数据非常充足，或者是很廉价的话，也可以用这种方法，而如果训练样本数据本身就很稀缺的话（例如说只有</w:t>
      </w:r>
      <w:r w:rsidR="00342A7D">
        <w:rPr>
          <w:rFonts w:ascii="Times" w:hAnsi="Times" w:cs="Times" w:hint="eastAsia"/>
          <w:color w:val="000000"/>
          <w:kern w:val="0"/>
          <w:sz w:val="32"/>
          <w:szCs w:val="32"/>
        </w:rPr>
        <w:t xml:space="preserve"> 20 </w:t>
      </w:r>
      <w:r w:rsidR="00342A7D">
        <w:rPr>
          <w:rFonts w:ascii="Times" w:hAnsi="Times" w:cs="Times" w:hint="eastAsia"/>
          <w:color w:val="000000"/>
          <w:kern w:val="0"/>
          <w:sz w:val="32"/>
          <w:szCs w:val="32"/>
        </w:rPr>
        <w:t>个样本），那就最好用其他方法了。</w:t>
      </w:r>
    </w:p>
    <w:p w14:paraId="6761DC04" w14:textId="49D81F3C" w:rsidR="005C1F74" w:rsidRDefault="005C1F74"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下面就是一种这样的方法，名字叫</w:t>
      </w:r>
      <w:r w:rsidRPr="005C1F74">
        <w:rPr>
          <w:rFonts w:ascii="Times" w:hAnsi="Times" w:cs="Times"/>
          <w:color w:val="000000"/>
          <w:kern w:val="0"/>
          <w:sz w:val="32"/>
          <w:szCs w:val="32"/>
        </w:rPr>
        <w:t>k-</w:t>
      </w:r>
      <w:r w:rsidRPr="005C1F74">
        <w:rPr>
          <w:rFonts w:ascii="Times" w:hAnsi="Times" w:cs="Times"/>
          <w:color w:val="000000"/>
          <w:kern w:val="0"/>
          <w:sz w:val="32"/>
          <w:szCs w:val="32"/>
        </w:rPr>
        <w:t>折交叉验证</w:t>
      </w:r>
      <w:r w:rsidRPr="005C1F74">
        <w:rPr>
          <w:rFonts w:ascii="Times" w:hAnsi="Times" w:cs="Times"/>
          <w:color w:val="000000"/>
          <w:kern w:val="0"/>
          <w:sz w:val="32"/>
          <w:szCs w:val="32"/>
        </w:rPr>
        <w:t>(</w:t>
      </w:r>
      <w:r w:rsidR="00722EC9">
        <w:rPr>
          <w:rFonts w:ascii="Times" w:hAnsi="Times" w:cs="Times"/>
          <w:color w:val="000000"/>
          <w:kern w:val="0"/>
          <w:sz w:val="32"/>
          <w:szCs w:val="32"/>
        </w:rPr>
        <w:t>k-fold cross validation</w:t>
      </w:r>
      <w:r w:rsidRPr="005C1F74">
        <w:rPr>
          <w:rFonts w:ascii="Times" w:hAnsi="Times" w:cs="Times"/>
          <w:color w:val="000000"/>
          <w:kern w:val="0"/>
          <w:sz w:val="32"/>
          <w:szCs w:val="32"/>
        </w:rPr>
        <w:t>)</w:t>
      </w:r>
      <w:r w:rsidR="003C44F0">
        <w:rPr>
          <w:rFonts w:ascii="Times" w:hAnsi="Times" w:cs="Times" w:hint="eastAsia"/>
          <w:color w:val="000000"/>
          <w:kern w:val="0"/>
          <w:sz w:val="32"/>
          <w:szCs w:val="32"/>
        </w:rPr>
        <w:t>，</w:t>
      </w:r>
      <w:r w:rsidR="000F38ED">
        <w:rPr>
          <w:rFonts w:ascii="Times" w:hAnsi="Times" w:cs="Times" w:hint="eastAsia"/>
          <w:color w:val="000000"/>
          <w:kern w:val="0"/>
          <w:sz w:val="32"/>
          <w:szCs w:val="32"/>
        </w:rPr>
        <w:t>这样每次</w:t>
      </w:r>
      <w:r w:rsidR="002D0AB3">
        <w:rPr>
          <w:rFonts w:ascii="Times" w:hAnsi="Times" w:cs="Times" w:hint="eastAsia"/>
          <w:color w:val="000000"/>
          <w:kern w:val="0"/>
          <w:sz w:val="32"/>
          <w:szCs w:val="32"/>
        </w:rPr>
        <w:t>的</w:t>
      </w:r>
      <w:r w:rsidR="00FA4827">
        <w:rPr>
          <w:rFonts w:ascii="Times" w:hAnsi="Times" w:cs="Times" w:hint="eastAsia"/>
          <w:color w:val="000000"/>
          <w:kern w:val="0"/>
          <w:sz w:val="32"/>
          <w:szCs w:val="32"/>
        </w:rPr>
        <w:t>用于验证的</w:t>
      </w:r>
      <w:r w:rsidR="002D0AB3">
        <w:rPr>
          <w:rFonts w:ascii="Times" w:hAnsi="Times" w:cs="Times" w:hint="eastAsia"/>
          <w:color w:val="000000"/>
          <w:kern w:val="0"/>
          <w:sz w:val="32"/>
          <w:szCs w:val="32"/>
        </w:rPr>
        <w:t>保留</w:t>
      </w:r>
      <w:r w:rsidR="000F38ED">
        <w:rPr>
          <w:rFonts w:ascii="Times" w:hAnsi="Times" w:cs="Times" w:hint="eastAsia"/>
          <w:color w:val="000000"/>
          <w:kern w:val="0"/>
          <w:sz w:val="32"/>
          <w:szCs w:val="32"/>
        </w:rPr>
        <w:t>数据规模都更小：</w:t>
      </w:r>
    </w:p>
    <w:p w14:paraId="7FC135B9" w14:textId="77777777" w:rsidR="005C1F74" w:rsidRDefault="005C1F74" w:rsidP="00390C74">
      <w:pPr>
        <w:widowControl/>
        <w:autoSpaceDE w:val="0"/>
        <w:autoSpaceDN w:val="0"/>
        <w:adjustRightInd w:val="0"/>
        <w:spacing w:after="240" w:line="360" w:lineRule="atLeast"/>
        <w:jc w:val="left"/>
        <w:rPr>
          <w:rFonts w:ascii="Times" w:hAnsi="Times" w:cs="Times"/>
          <w:color w:val="000000"/>
          <w:kern w:val="0"/>
        </w:rPr>
      </w:pPr>
    </w:p>
    <w:p w14:paraId="6281B2F7" w14:textId="049CD48E" w:rsidR="00390C74" w:rsidRDefault="00D1165D"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lastRenderedPageBreak/>
        <w:t>随机将</w:t>
      </w:r>
      <w:r w:rsidR="00B976C3">
        <w:rPr>
          <w:rFonts w:ascii="Times" w:hAnsi="Times" w:cs="Times" w:hint="eastAsia"/>
          <w:color w:val="000000"/>
          <w:kern w:val="0"/>
          <w:sz w:val="32"/>
          <w:szCs w:val="32"/>
        </w:rPr>
        <w:t>训练集</w:t>
      </w:r>
      <w:r w:rsidR="00B976C3">
        <w:rPr>
          <w:rFonts w:ascii="Times" w:hAnsi="Times" w:cs="Times" w:hint="eastAsia"/>
          <w:color w:val="000000"/>
          <w:kern w:val="0"/>
          <w:sz w:val="32"/>
          <w:szCs w:val="32"/>
        </w:rPr>
        <w:t xml:space="preserve"> S </w:t>
      </w:r>
      <w:r w:rsidR="00B976C3">
        <w:rPr>
          <w:rFonts w:ascii="Times" w:hAnsi="Times" w:cs="Times" w:hint="eastAsia"/>
          <w:color w:val="000000"/>
          <w:kern w:val="0"/>
          <w:sz w:val="32"/>
          <w:szCs w:val="32"/>
        </w:rPr>
        <w:t>切分成</w:t>
      </w:r>
      <w:r w:rsidR="00B976C3">
        <w:rPr>
          <w:rFonts w:ascii="Times" w:hAnsi="Times" w:cs="Times" w:hint="eastAsia"/>
          <w:color w:val="000000"/>
          <w:kern w:val="0"/>
          <w:sz w:val="32"/>
          <w:szCs w:val="32"/>
        </w:rPr>
        <w:t xml:space="preserve"> k </w:t>
      </w:r>
      <w:r w:rsidR="00B976C3">
        <w:rPr>
          <w:rFonts w:ascii="Times" w:hAnsi="Times" w:cs="Times" w:hint="eastAsia"/>
          <w:color w:val="000000"/>
          <w:kern w:val="0"/>
          <w:sz w:val="32"/>
          <w:szCs w:val="32"/>
        </w:rPr>
        <w:t>个不相交的子集，</w:t>
      </w:r>
      <w:r w:rsidR="00842CC0">
        <w:rPr>
          <w:rFonts w:ascii="Times" w:hAnsi="Times" w:cs="Times" w:hint="eastAsia"/>
          <w:color w:val="000000"/>
          <w:kern w:val="0"/>
          <w:sz w:val="32"/>
          <w:szCs w:val="32"/>
        </w:rPr>
        <w:t>其中每一个子集的规模为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m/k</w:t>
      </w:r>
      <w:r w:rsidR="00842CC0">
        <w:rPr>
          <w:rFonts w:ascii="Times" w:hAnsi="Times" w:cs="Times" w:hint="eastAsia"/>
          <w:color w:val="000000"/>
          <w:kern w:val="0"/>
          <w:sz w:val="32"/>
          <w:szCs w:val="32"/>
        </w:rPr>
        <w:t xml:space="preserve"> </w:t>
      </w:r>
      <w:r w:rsidR="00842CC0">
        <w:rPr>
          <w:rFonts w:ascii="Times" w:hAnsi="Times" w:cs="Times" w:hint="eastAsia"/>
          <w:color w:val="000000"/>
          <w:kern w:val="0"/>
          <w:sz w:val="32"/>
          <w:szCs w:val="32"/>
        </w:rPr>
        <w:t>个训练样本。咱们就把这些子集称为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S</w:t>
      </w:r>
      <w:r w:rsidR="00842CC0">
        <w:rPr>
          <w:rFonts w:ascii="Times" w:hAnsi="Times" w:cs="Times"/>
          <w:color w:val="000000"/>
          <w:kern w:val="0"/>
          <w:position w:val="-6"/>
          <w:sz w:val="21"/>
          <w:szCs w:val="21"/>
        </w:rPr>
        <w:t>1</w:t>
      </w:r>
      <w:r w:rsidR="00842CC0">
        <w:rPr>
          <w:rFonts w:ascii="Times" w:hAnsi="Times" w:cs="Times"/>
          <w:color w:val="000000"/>
          <w:kern w:val="0"/>
          <w:sz w:val="32"/>
          <w:szCs w:val="32"/>
        </w:rPr>
        <w:t>,...,S</w:t>
      </w:r>
      <w:r w:rsidR="00842CC0">
        <w:rPr>
          <w:rFonts w:ascii="Times" w:hAnsi="Times" w:cs="Times"/>
          <w:color w:val="000000"/>
          <w:kern w:val="0"/>
          <w:position w:val="-6"/>
          <w:sz w:val="21"/>
          <w:szCs w:val="21"/>
        </w:rPr>
        <w:t>k</w:t>
      </w:r>
      <w:r w:rsidR="00842CC0">
        <w:rPr>
          <w:rFonts w:ascii="Times" w:hAnsi="Times" w:cs="Times" w:hint="eastAsia"/>
          <w:color w:val="000000"/>
          <w:kern w:val="0"/>
          <w:sz w:val="32"/>
          <w:szCs w:val="32"/>
        </w:rPr>
        <w:t>。</w:t>
      </w:r>
    </w:p>
    <w:p w14:paraId="24BBA0E6" w14:textId="1B740587" w:rsidR="00390C74" w:rsidRDefault="00FB0EE6"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对每个模型</w:t>
      </w:r>
      <w:r w:rsidR="00C94FBC">
        <w:rPr>
          <w:rFonts w:ascii="Times" w:hAnsi="Times" w:cs="Times" w:hint="eastAsia"/>
          <w:color w:val="000000"/>
          <w:kern w:val="0"/>
          <w:sz w:val="32"/>
          <w:szCs w:val="32"/>
        </w:rPr>
        <w:t xml:space="preserve"> </w:t>
      </w:r>
      <w:r w:rsidR="00C94FBC">
        <w:rPr>
          <w:rFonts w:ascii="Times" w:hAnsi="Times" w:cs="Times"/>
          <w:color w:val="000000"/>
          <w:kern w:val="0"/>
          <w:sz w:val="32"/>
          <w:szCs w:val="32"/>
        </w:rPr>
        <w:t>M</w:t>
      </w:r>
      <w:r w:rsidR="00C94FBC">
        <w:rPr>
          <w:rFonts w:ascii="Times" w:hAnsi="Times" w:cs="Times"/>
          <w:color w:val="000000"/>
          <w:kern w:val="0"/>
          <w:position w:val="-6"/>
          <w:sz w:val="21"/>
          <w:szCs w:val="21"/>
        </w:rPr>
        <w:t>i</w:t>
      </w:r>
      <w:r>
        <w:rPr>
          <w:rFonts w:ascii="Times" w:hAnsi="Times" w:cs="Times" w:hint="eastAsia"/>
          <w:color w:val="000000"/>
          <w:kern w:val="0"/>
          <w:sz w:val="32"/>
          <w:szCs w:val="32"/>
        </w:rPr>
        <w:t>，我们都按照下面的步骤来进行评估（</w:t>
      </w:r>
      <w:r>
        <w:rPr>
          <w:rFonts w:ascii="Times" w:hAnsi="Times" w:cs="Times"/>
          <w:color w:val="000000"/>
          <w:kern w:val="0"/>
          <w:sz w:val="32"/>
          <w:szCs w:val="32"/>
        </w:rPr>
        <w:t>evaluate</w:t>
      </w:r>
      <w:r>
        <w:rPr>
          <w:rFonts w:ascii="Times" w:hAnsi="Times" w:cs="Times" w:hint="eastAsia"/>
          <w:color w:val="000000"/>
          <w:kern w:val="0"/>
          <w:sz w:val="32"/>
          <w:szCs w:val="32"/>
        </w:rPr>
        <w:t>）：</w:t>
      </w:r>
      <w:r w:rsidR="00B8147C">
        <w:rPr>
          <w:rFonts w:ascii="Times" w:hAnsi="Times" w:cs="Times" w:hint="eastAsia"/>
          <w:color w:val="000000"/>
          <w:kern w:val="0"/>
          <w:sz w:val="32"/>
          <w:szCs w:val="32"/>
        </w:rPr>
        <w:t>对</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j = 1,</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k</w:t>
      </w:r>
      <w:r w:rsidR="00D17EF1">
        <w:rPr>
          <w:rFonts w:ascii="Times" w:hAnsi="Times" w:cs="Times" w:hint="eastAsia"/>
          <w:color w:val="000000"/>
          <w:kern w:val="0"/>
          <w:sz w:val="32"/>
          <w:szCs w:val="32"/>
        </w:rPr>
        <w:t>，在</w:t>
      </w:r>
      <w:r w:rsidR="00D17EF1">
        <w:rPr>
          <w:rFonts w:ascii="Times" w:hAnsi="Times" w:cs="Times" w:hint="eastAsia"/>
          <w:color w:val="000000"/>
          <w:kern w:val="0"/>
          <w:sz w:val="32"/>
          <w:szCs w:val="32"/>
        </w:rPr>
        <w:t xml:space="preserve"> </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k</w:t>
      </w:r>
      <w:r w:rsidR="0070316D">
        <w:rPr>
          <w:rFonts w:ascii="Times" w:hAnsi="Times" w:cs="Times" w:hint="eastAsia"/>
          <w:color w:val="000000"/>
          <w:kern w:val="0"/>
          <w:sz w:val="32"/>
          <w:szCs w:val="32"/>
        </w:rPr>
        <w:t>上（</w:t>
      </w:r>
      <w:r w:rsidR="00D17EF1">
        <w:rPr>
          <w:rFonts w:ascii="Times" w:hAnsi="Times" w:cs="Times" w:hint="eastAsia"/>
          <w:color w:val="000000"/>
          <w:kern w:val="0"/>
          <w:sz w:val="32"/>
          <w:szCs w:val="32"/>
        </w:rPr>
        <w:t>也就是除了</w:t>
      </w:r>
      <w:r w:rsidR="00CF1617">
        <w:rPr>
          <w:rFonts w:ascii="Times" w:hAnsi="Times" w:cs="Times" w:hint="eastAsia"/>
          <w:color w:val="000000"/>
          <w:kern w:val="0"/>
          <w:sz w:val="32"/>
          <w:szCs w:val="32"/>
        </w:rPr>
        <w:t xml:space="preserve"> </w:t>
      </w:r>
      <w:r w:rsidR="00CF1617">
        <w:rPr>
          <w:rFonts w:ascii="Times" w:hAnsi="Times" w:cs="Times"/>
          <w:color w:val="000000"/>
          <w:kern w:val="0"/>
          <w:sz w:val="32"/>
          <w:szCs w:val="32"/>
        </w:rPr>
        <w:t>S</w:t>
      </w:r>
      <w:r w:rsidR="00CF1617">
        <w:rPr>
          <w:rFonts w:ascii="Times" w:hAnsi="Times" w:cs="Times"/>
          <w:color w:val="000000"/>
          <w:kern w:val="0"/>
          <w:position w:val="-6"/>
          <w:sz w:val="21"/>
          <w:szCs w:val="21"/>
        </w:rPr>
        <w:t>j</w:t>
      </w:r>
      <w:r w:rsidR="00CF1617">
        <w:rPr>
          <w:rFonts w:ascii="Times" w:hAnsi="Times" w:cs="Times" w:hint="eastAsia"/>
          <w:color w:val="000000"/>
          <w:kern w:val="0"/>
          <w:position w:val="-6"/>
          <w:sz w:val="21"/>
          <w:szCs w:val="21"/>
        </w:rPr>
        <w:t xml:space="preserve"> </w:t>
      </w:r>
      <w:r w:rsidR="00D17EF1">
        <w:rPr>
          <w:rFonts w:ascii="Times" w:hAnsi="Times" w:cs="Times" w:hint="eastAsia"/>
          <w:color w:val="000000"/>
          <w:kern w:val="0"/>
          <w:sz w:val="32"/>
          <w:szCs w:val="32"/>
        </w:rPr>
        <w:t>之外的其他所有数据）</w:t>
      </w:r>
      <w:r w:rsidR="0070316D">
        <w:rPr>
          <w:rFonts w:ascii="Times" w:hAnsi="Times" w:cs="Times" w:hint="eastAsia"/>
          <w:color w:val="000000"/>
          <w:kern w:val="0"/>
          <w:sz w:val="32"/>
          <w:szCs w:val="32"/>
        </w:rPr>
        <w:t>对模型</w:t>
      </w:r>
      <w:r w:rsidR="00DB5EF2">
        <w:rPr>
          <w:rFonts w:ascii="Times" w:hAnsi="Times" w:cs="Times" w:hint="eastAsia"/>
          <w:color w:val="000000"/>
          <w:kern w:val="0"/>
          <w:sz w:val="32"/>
          <w:szCs w:val="32"/>
        </w:rPr>
        <w:t xml:space="preserve"> </w:t>
      </w:r>
      <w:r w:rsidR="00DB5EF2">
        <w:rPr>
          <w:rFonts w:ascii="Times" w:hAnsi="Times" w:cs="Times"/>
          <w:color w:val="000000"/>
          <w:kern w:val="0"/>
          <w:sz w:val="32"/>
          <w:szCs w:val="32"/>
        </w:rPr>
        <w:t>M</w:t>
      </w:r>
      <w:r w:rsidR="00DB5EF2">
        <w:rPr>
          <w:rFonts w:ascii="Times" w:hAnsi="Times" w:cs="Times"/>
          <w:color w:val="000000"/>
          <w:kern w:val="0"/>
          <w:position w:val="-6"/>
          <w:sz w:val="21"/>
          <w:szCs w:val="21"/>
        </w:rPr>
        <w:t>i</w:t>
      </w:r>
      <w:r w:rsidR="00F65ADB">
        <w:rPr>
          <w:rFonts w:ascii="Times" w:hAnsi="Times" w:cs="Times" w:hint="eastAsia"/>
          <w:color w:val="000000"/>
          <w:kern w:val="0"/>
          <w:position w:val="-6"/>
          <w:sz w:val="21"/>
          <w:szCs w:val="21"/>
        </w:rPr>
        <w:t xml:space="preserve"> </w:t>
      </w:r>
      <w:r w:rsidR="0070316D">
        <w:rPr>
          <w:rFonts w:ascii="Times" w:hAnsi="Times" w:cs="Times" w:hint="eastAsia"/>
          <w:color w:val="000000"/>
          <w:kern w:val="0"/>
          <w:sz w:val="32"/>
          <w:szCs w:val="32"/>
        </w:rPr>
        <w:t>进行训练</w:t>
      </w:r>
      <w:r w:rsidR="00D3380A">
        <w:rPr>
          <w:rFonts w:ascii="Times" w:hAnsi="Times" w:cs="Times" w:hint="eastAsia"/>
          <w:color w:val="000000"/>
          <w:kern w:val="0"/>
          <w:sz w:val="32"/>
          <w:szCs w:val="32"/>
        </w:rPr>
        <w:t>，然后得到假设</w:t>
      </w:r>
      <w:r w:rsidR="00D3380A">
        <w:rPr>
          <w:rFonts w:ascii="Times" w:hAnsi="Times" w:cs="Times" w:hint="eastAsia"/>
          <w:color w:val="000000"/>
          <w:kern w:val="0"/>
          <w:sz w:val="32"/>
          <w:szCs w:val="32"/>
        </w:rPr>
        <w:t xml:space="preserve"> </w:t>
      </w:r>
      <w:r w:rsidR="003D7530">
        <w:rPr>
          <w:rFonts w:ascii="Times" w:hAnsi="Times" w:cs="Times"/>
          <w:color w:val="000000"/>
          <w:kern w:val="0"/>
          <w:sz w:val="32"/>
          <w:szCs w:val="32"/>
        </w:rPr>
        <w:t>h</w:t>
      </w:r>
      <w:r w:rsidR="003D7530">
        <w:rPr>
          <w:rFonts w:ascii="Times" w:hAnsi="Times" w:cs="Times"/>
          <w:color w:val="000000"/>
          <w:kern w:val="0"/>
          <w:position w:val="-6"/>
          <w:sz w:val="21"/>
          <w:szCs w:val="21"/>
        </w:rPr>
        <w:t>ij</w:t>
      </w:r>
      <w:r w:rsidR="003D7530">
        <w:rPr>
          <w:rFonts w:ascii="Times" w:hAnsi="Times" w:cs="Times" w:hint="eastAsia"/>
          <w:color w:val="000000"/>
          <w:kern w:val="0"/>
          <w:position w:val="-6"/>
          <w:sz w:val="21"/>
          <w:szCs w:val="21"/>
        </w:rPr>
        <w:t xml:space="preserve"> </w:t>
      </w:r>
      <w:r w:rsidR="003D7530">
        <w:rPr>
          <w:rFonts w:ascii="Times" w:hAnsi="Times" w:cs="Times" w:hint="eastAsia"/>
          <w:color w:val="000000"/>
          <w:kern w:val="0"/>
          <w:sz w:val="32"/>
          <w:szCs w:val="32"/>
        </w:rPr>
        <w:t>。</w:t>
      </w:r>
      <w:r w:rsidR="00FC7B2A">
        <w:rPr>
          <w:rFonts w:ascii="Times" w:hAnsi="Times" w:cs="Times" w:hint="eastAsia"/>
          <w:color w:val="000000"/>
          <w:kern w:val="0"/>
          <w:sz w:val="32"/>
          <w:szCs w:val="32"/>
        </w:rPr>
        <w:t>接下来针对</w:t>
      </w:r>
      <w:r w:rsidR="00FC7B2A">
        <w:rPr>
          <w:rFonts w:ascii="Times" w:hAnsi="Times" w:cs="Times" w:hint="eastAsia"/>
          <w:color w:val="000000"/>
          <w:kern w:val="0"/>
          <w:sz w:val="32"/>
          <w:szCs w:val="32"/>
        </w:rPr>
        <w:t xml:space="preserve"> </w:t>
      </w:r>
      <w:r w:rsidR="00BC13FE">
        <w:rPr>
          <w:rFonts w:ascii="Times" w:hAnsi="Times" w:cs="Times"/>
          <w:color w:val="000000"/>
          <w:kern w:val="0"/>
          <w:sz w:val="32"/>
          <w:szCs w:val="32"/>
        </w:rPr>
        <w:t>S</w:t>
      </w:r>
      <w:r w:rsidR="00BC13FE">
        <w:rPr>
          <w:rFonts w:ascii="Times" w:hAnsi="Times" w:cs="Times"/>
          <w:color w:val="000000"/>
          <w:kern w:val="0"/>
          <w:position w:val="-6"/>
          <w:sz w:val="21"/>
          <w:szCs w:val="21"/>
        </w:rPr>
        <w:t>j</w:t>
      </w:r>
      <w:r w:rsidR="00BC13FE">
        <w:rPr>
          <w:rFonts w:ascii="Times" w:hAnsi="Times" w:cs="Times" w:hint="eastAsia"/>
          <w:color w:val="000000"/>
          <w:kern w:val="0"/>
          <w:position w:val="-6"/>
          <w:sz w:val="21"/>
          <w:szCs w:val="21"/>
        </w:rPr>
        <w:t xml:space="preserve"> </w:t>
      </w:r>
      <w:r w:rsidR="00FC7B2A">
        <w:rPr>
          <w:rFonts w:ascii="Times" w:hAnsi="Times" w:cs="Times" w:hint="eastAsia"/>
          <w:color w:val="000000"/>
          <w:kern w:val="0"/>
          <w:sz w:val="32"/>
          <w:szCs w:val="32"/>
        </w:rPr>
        <w:t>使用假设</w:t>
      </w:r>
      <w:r w:rsidR="00FC7B2A">
        <w:rPr>
          <w:rFonts w:ascii="Times" w:hAnsi="Times" w:cs="Times" w:hint="eastAsia"/>
          <w:color w:val="000000"/>
          <w:kern w:val="0"/>
          <w:sz w:val="32"/>
          <w:szCs w:val="32"/>
        </w:rPr>
        <w:t xml:space="preserve"> </w:t>
      </w:r>
      <w:r w:rsidR="00FC7B2A">
        <w:rPr>
          <w:rFonts w:ascii="Times" w:hAnsi="Times" w:cs="Times"/>
          <w:color w:val="000000"/>
          <w:kern w:val="0"/>
          <w:sz w:val="32"/>
          <w:szCs w:val="32"/>
        </w:rPr>
        <w:t>h</w:t>
      </w:r>
      <w:r w:rsidR="00FC7B2A">
        <w:rPr>
          <w:rFonts w:ascii="Times" w:hAnsi="Times" w:cs="Times"/>
          <w:color w:val="000000"/>
          <w:kern w:val="0"/>
          <w:position w:val="-6"/>
          <w:sz w:val="21"/>
          <w:szCs w:val="21"/>
        </w:rPr>
        <w:t>ij</w:t>
      </w:r>
      <w:r w:rsidR="00FC7B2A">
        <w:rPr>
          <w:rFonts w:ascii="Times" w:hAnsi="Times" w:cs="Times" w:hint="eastAsia"/>
          <w:color w:val="000000"/>
          <w:kern w:val="0"/>
          <w:sz w:val="32"/>
          <w:szCs w:val="32"/>
        </w:rPr>
        <w:t xml:space="preserve"> </w:t>
      </w:r>
      <w:r w:rsidR="00FC7B2A">
        <w:rPr>
          <w:rFonts w:ascii="Times" w:hAnsi="Times" w:cs="Times" w:hint="eastAsia"/>
          <w:color w:val="000000"/>
          <w:kern w:val="0"/>
          <w:sz w:val="32"/>
          <w:szCs w:val="32"/>
        </w:rPr>
        <w:t>进行测试，得到经验误差</w:t>
      </w:r>
      <w:r w:rsidR="0066267C">
        <w:rPr>
          <w:rFonts w:ascii="Times" w:hAnsi="Times" w:cs="Times" w:hint="eastAsia"/>
          <w:color w:val="000000"/>
          <w:kern w:val="0"/>
          <w:sz w:val="32"/>
          <w:szCs w:val="32"/>
        </w:rPr>
        <w:t xml:space="preserve"> </w:t>
      </w:r>
      <w:r w:rsidR="0066267C">
        <w:rPr>
          <w:rFonts w:ascii="Times" w:hAnsi="Times" w:cs="Times"/>
          <w:color w:val="000000"/>
          <w:kern w:val="0"/>
          <w:sz w:val="32"/>
          <w:szCs w:val="32"/>
        </w:rPr>
        <w:t>εˆ</w:t>
      </w:r>
      <w:r w:rsidR="0066267C">
        <w:rPr>
          <w:rFonts w:ascii="Times" w:hAnsi="Times" w:cs="Times"/>
          <w:color w:val="000000"/>
          <w:kern w:val="0"/>
          <w:position w:val="-6"/>
          <w:sz w:val="21"/>
          <w:szCs w:val="21"/>
        </w:rPr>
        <w:t>S</w:t>
      </w:r>
      <w:r w:rsidR="0066267C">
        <w:rPr>
          <w:rFonts w:ascii="Times" w:hAnsi="Times" w:cs="Times"/>
          <w:color w:val="000000"/>
          <w:kern w:val="0"/>
          <w:position w:val="-8"/>
          <w:sz w:val="16"/>
          <w:szCs w:val="16"/>
        </w:rPr>
        <w:t xml:space="preserve">j </w:t>
      </w:r>
      <w:r w:rsidR="0066267C">
        <w:rPr>
          <w:rFonts w:ascii="Times" w:hAnsi="Times" w:cs="Times"/>
          <w:color w:val="000000"/>
          <w:kern w:val="0"/>
          <w:sz w:val="32"/>
          <w:szCs w:val="32"/>
        </w:rPr>
        <w:t>(h</w:t>
      </w:r>
      <w:r w:rsidR="0066267C">
        <w:rPr>
          <w:rFonts w:ascii="Times" w:hAnsi="Times" w:cs="Times"/>
          <w:color w:val="000000"/>
          <w:kern w:val="0"/>
          <w:position w:val="-6"/>
          <w:sz w:val="21"/>
          <w:szCs w:val="21"/>
        </w:rPr>
        <w:t xml:space="preserve">ij </w:t>
      </w:r>
      <w:r w:rsidR="0066267C">
        <w:rPr>
          <w:rFonts w:ascii="Times" w:hAnsi="Times" w:cs="Times"/>
          <w:color w:val="000000"/>
          <w:kern w:val="0"/>
          <w:sz w:val="32"/>
          <w:szCs w:val="32"/>
        </w:rPr>
        <w:t>)</w:t>
      </w:r>
      <w:r w:rsidR="00FC7B2A">
        <w:rPr>
          <w:rFonts w:ascii="Times" w:hAnsi="Times" w:cs="Times" w:hint="eastAsia"/>
          <w:color w:val="000000"/>
          <w:kern w:val="0"/>
          <w:sz w:val="32"/>
          <w:szCs w:val="32"/>
        </w:rPr>
        <w:t>。</w:t>
      </w:r>
      <w:r w:rsidR="00F474C5">
        <w:rPr>
          <w:rFonts w:ascii="Times" w:hAnsi="Times" w:cs="Times" w:hint="eastAsia"/>
          <w:color w:val="000000"/>
          <w:kern w:val="0"/>
          <w:sz w:val="32"/>
          <w:szCs w:val="32"/>
        </w:rPr>
        <w:t>对</w:t>
      </w:r>
      <w:r w:rsidR="00F474C5">
        <w:rPr>
          <w:rFonts w:ascii="Times" w:hAnsi="Times" w:cs="Times" w:hint="eastAsia"/>
          <w:color w:val="000000"/>
          <w:kern w:val="0"/>
          <w:sz w:val="32"/>
          <w:szCs w:val="32"/>
        </w:rPr>
        <w:t xml:space="preserve"> </w:t>
      </w:r>
      <w:r w:rsidR="0062692E">
        <w:rPr>
          <w:rFonts w:ascii="Times" w:hAnsi="Times" w:cs="Times"/>
          <w:color w:val="000000"/>
          <w:kern w:val="0"/>
          <w:sz w:val="32"/>
          <w:szCs w:val="32"/>
        </w:rPr>
        <w:t>εˆ</w:t>
      </w:r>
      <w:r w:rsidR="0062692E">
        <w:rPr>
          <w:rFonts w:ascii="Times" w:hAnsi="Times" w:cs="Times"/>
          <w:color w:val="000000"/>
          <w:kern w:val="0"/>
          <w:position w:val="-6"/>
          <w:sz w:val="21"/>
          <w:szCs w:val="21"/>
        </w:rPr>
        <w:t>S</w:t>
      </w:r>
      <w:r w:rsidR="0062692E">
        <w:rPr>
          <w:rFonts w:ascii="Times" w:hAnsi="Times" w:cs="Times"/>
          <w:color w:val="000000"/>
          <w:kern w:val="0"/>
          <w:position w:val="-8"/>
          <w:sz w:val="16"/>
          <w:szCs w:val="16"/>
        </w:rPr>
        <w:t xml:space="preserve">j </w:t>
      </w:r>
      <w:r w:rsidR="0062692E">
        <w:rPr>
          <w:rFonts w:ascii="Times" w:hAnsi="Times" w:cs="Times"/>
          <w:color w:val="000000"/>
          <w:kern w:val="0"/>
          <w:sz w:val="32"/>
          <w:szCs w:val="32"/>
        </w:rPr>
        <w:t>(h</w:t>
      </w:r>
      <w:r w:rsidR="0062692E">
        <w:rPr>
          <w:rFonts w:ascii="Times" w:hAnsi="Times" w:cs="Times"/>
          <w:color w:val="000000"/>
          <w:kern w:val="0"/>
          <w:position w:val="-6"/>
          <w:sz w:val="21"/>
          <w:szCs w:val="21"/>
        </w:rPr>
        <w:t>ij</w:t>
      </w:r>
      <w:r w:rsidR="0062692E">
        <w:rPr>
          <w:rFonts w:ascii="Times" w:hAnsi="Times" w:cs="Times"/>
          <w:color w:val="000000"/>
          <w:kern w:val="0"/>
          <w:sz w:val="32"/>
          <w:szCs w:val="32"/>
        </w:rPr>
        <w:t>)</w:t>
      </w:r>
      <w:r w:rsidR="008220C6">
        <w:rPr>
          <w:rFonts w:ascii="Times" w:hAnsi="Times" w:cs="Times" w:hint="eastAsia"/>
          <w:color w:val="000000"/>
          <w:kern w:val="0"/>
          <w:sz w:val="32"/>
          <w:szCs w:val="32"/>
        </w:rPr>
        <w:t xml:space="preserve"> </w:t>
      </w:r>
      <w:r w:rsidR="00F474C5">
        <w:rPr>
          <w:rFonts w:ascii="Times" w:hAnsi="Times" w:cs="Times" w:hint="eastAsia"/>
          <w:color w:val="000000"/>
          <w:kern w:val="0"/>
          <w:sz w:val="32"/>
          <w:szCs w:val="32"/>
        </w:rPr>
        <w:t>取</w:t>
      </w:r>
      <w:r w:rsidR="008220C6">
        <w:rPr>
          <w:rFonts w:ascii="Times" w:hAnsi="Times" w:cs="Times" w:hint="eastAsia"/>
          <w:color w:val="000000"/>
          <w:kern w:val="0"/>
          <w:sz w:val="32"/>
          <w:szCs w:val="32"/>
        </w:rPr>
        <w:t>平均值</w:t>
      </w:r>
      <w:r w:rsidR="0064636D">
        <w:rPr>
          <w:rFonts w:ascii="Times" w:hAnsi="Times" w:cs="Times" w:hint="eastAsia"/>
          <w:color w:val="000000"/>
          <w:kern w:val="0"/>
          <w:sz w:val="32"/>
          <w:szCs w:val="32"/>
        </w:rPr>
        <w:t>（</w:t>
      </w:r>
      <w:r w:rsidR="00F474C5">
        <w:rPr>
          <w:rFonts w:ascii="Times" w:hAnsi="Times" w:cs="Times" w:hint="eastAsia"/>
          <w:color w:val="000000"/>
          <w:kern w:val="0"/>
          <w:sz w:val="32"/>
          <w:szCs w:val="32"/>
        </w:rPr>
        <w:t>也就是</w:t>
      </w:r>
      <w:r w:rsidR="0064636D">
        <w:rPr>
          <w:rFonts w:ascii="Times" w:hAnsi="Times" w:cs="Times" w:hint="eastAsia"/>
          <w:color w:val="000000"/>
          <w:kern w:val="0"/>
          <w:sz w:val="32"/>
          <w:szCs w:val="32"/>
        </w:rPr>
        <w:t>对所有的</w:t>
      </w:r>
      <w:r w:rsidR="0064636D">
        <w:rPr>
          <w:rFonts w:ascii="Times" w:hAnsi="Times" w:cs="Times" w:hint="eastAsia"/>
          <w:color w:val="000000"/>
          <w:kern w:val="0"/>
          <w:sz w:val="32"/>
          <w:szCs w:val="32"/>
        </w:rPr>
        <w:t xml:space="preserve"> j </w:t>
      </w:r>
      <w:r w:rsidR="0064636D">
        <w:rPr>
          <w:rFonts w:ascii="Times" w:hAnsi="Times" w:cs="Times" w:hint="eastAsia"/>
          <w:color w:val="000000"/>
          <w:kern w:val="0"/>
          <w:sz w:val="32"/>
          <w:szCs w:val="32"/>
        </w:rPr>
        <w:t>都计算然后取平均值）</w:t>
      </w:r>
      <w:r w:rsidR="00F474C5">
        <w:rPr>
          <w:rFonts w:ascii="Times" w:hAnsi="Times" w:cs="Times" w:hint="eastAsia"/>
          <w:color w:val="000000"/>
          <w:kern w:val="0"/>
          <w:sz w:val="32"/>
          <w:szCs w:val="32"/>
        </w:rPr>
        <w:t>，计算得到的值就当做是模型</w:t>
      </w:r>
      <w:r w:rsidR="00F474C5">
        <w:rPr>
          <w:rFonts w:ascii="Times" w:hAnsi="Times" w:cs="Times" w:hint="eastAsia"/>
          <w:color w:val="000000"/>
          <w:kern w:val="0"/>
          <w:sz w:val="32"/>
          <w:szCs w:val="32"/>
        </w:rPr>
        <w:t xml:space="preserve"> </w:t>
      </w:r>
      <w:r w:rsidR="00F474C5">
        <w:rPr>
          <w:rFonts w:ascii="Times" w:hAnsi="Times" w:cs="Times"/>
          <w:color w:val="000000"/>
          <w:kern w:val="0"/>
          <w:sz w:val="32"/>
          <w:szCs w:val="32"/>
        </w:rPr>
        <w:t>M</w:t>
      </w:r>
      <w:r w:rsidR="00F474C5">
        <w:rPr>
          <w:rFonts w:ascii="Times" w:hAnsi="Times" w:cs="Times"/>
          <w:color w:val="000000"/>
          <w:kern w:val="0"/>
          <w:position w:val="-6"/>
          <w:sz w:val="21"/>
          <w:szCs w:val="21"/>
        </w:rPr>
        <w:t>i</w:t>
      </w:r>
      <w:r w:rsidR="00F474C5">
        <w:rPr>
          <w:rFonts w:ascii="Times" w:hAnsi="Times" w:cs="Times" w:hint="eastAsia"/>
          <w:color w:val="000000"/>
          <w:kern w:val="0"/>
          <w:position w:val="-6"/>
          <w:sz w:val="21"/>
          <w:szCs w:val="21"/>
        </w:rPr>
        <w:t xml:space="preserve"> </w:t>
      </w:r>
      <w:r w:rsidR="00F474C5">
        <w:rPr>
          <w:rFonts w:ascii="Times" w:hAnsi="Times" w:cs="Times" w:hint="eastAsia"/>
          <w:color w:val="000000"/>
          <w:kern w:val="0"/>
          <w:sz w:val="32"/>
          <w:szCs w:val="32"/>
        </w:rPr>
        <w:t>的估计泛化误差（</w:t>
      </w:r>
      <w:r w:rsidR="00F474C5">
        <w:rPr>
          <w:rFonts w:ascii="Times" w:hAnsi="Times" w:cs="Times"/>
          <w:color w:val="000000"/>
          <w:kern w:val="0"/>
          <w:sz w:val="32"/>
          <w:szCs w:val="32"/>
        </w:rPr>
        <w:t>estimated generalization error</w:t>
      </w:r>
      <w:r w:rsidR="00F474C5">
        <w:rPr>
          <w:rFonts w:ascii="Times" w:hAnsi="Times" w:cs="Times" w:hint="eastAsia"/>
          <w:color w:val="000000"/>
          <w:kern w:val="0"/>
          <w:sz w:val="32"/>
          <w:szCs w:val="32"/>
        </w:rPr>
        <w:t>）</w:t>
      </w:r>
      <w:r w:rsidR="008220C6">
        <w:rPr>
          <w:rFonts w:ascii="Times" w:hAnsi="Times" w:cs="Times" w:hint="eastAsia"/>
          <w:color w:val="000000"/>
          <w:kern w:val="0"/>
          <w:sz w:val="32"/>
          <w:szCs w:val="32"/>
        </w:rPr>
        <w:t>。</w:t>
      </w:r>
    </w:p>
    <w:p w14:paraId="4D185200" w14:textId="04E19AEB" w:rsidR="00390C74" w:rsidRDefault="00BB5C25"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选择具有最小估计泛化误差（</w:t>
      </w:r>
      <w:r w:rsidR="007F04A1">
        <w:rPr>
          <w:rFonts w:ascii="Times" w:hAnsi="Times" w:cs="Times"/>
          <w:color w:val="000000"/>
          <w:kern w:val="0"/>
          <w:sz w:val="32"/>
          <w:szCs w:val="32"/>
        </w:rPr>
        <w:t xml:space="preserve">lowest </w:t>
      </w:r>
      <w:r>
        <w:rPr>
          <w:rFonts w:ascii="Times" w:hAnsi="Times" w:cs="Times"/>
          <w:color w:val="000000"/>
          <w:kern w:val="0"/>
          <w:sz w:val="32"/>
          <w:szCs w:val="32"/>
        </w:rPr>
        <w:t>estimated generalization error</w:t>
      </w:r>
      <w:r>
        <w:rPr>
          <w:rFonts w:ascii="Times" w:hAnsi="Times" w:cs="Times" w:hint="eastAsia"/>
          <w:color w:val="000000"/>
          <w:kern w:val="0"/>
          <w:sz w:val="32"/>
          <w:szCs w:val="32"/>
        </w:rPr>
        <w:t>）的模型</w:t>
      </w:r>
      <w:r>
        <w:rPr>
          <w:rFonts w:ascii="Times" w:hAnsi="Times" w:cs="Times" w:hint="eastAsia"/>
          <w:color w:val="000000"/>
          <w:kern w:val="0"/>
          <w:sz w:val="32"/>
          <w:szCs w:val="32"/>
        </w:rPr>
        <w:t xml:space="preserve"> </w:t>
      </w:r>
      <w:r>
        <w:rPr>
          <w:rFonts w:ascii="Times" w:hAnsi="Times" w:cs="Times"/>
          <w:color w:val="000000"/>
          <w:kern w:val="0"/>
          <w:sz w:val="32"/>
          <w:szCs w:val="32"/>
        </w:rPr>
        <w:t>M</w:t>
      </w:r>
      <w:r>
        <w:rPr>
          <w:rFonts w:ascii="Times" w:hAnsi="Times" w:cs="Times"/>
          <w:color w:val="000000"/>
          <w:kern w:val="0"/>
          <w:position w:val="-6"/>
          <w:sz w:val="21"/>
          <w:szCs w:val="21"/>
        </w:rPr>
        <w:t>i</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w:t>
      </w:r>
      <w:r w:rsidR="00754DCD">
        <w:rPr>
          <w:rFonts w:ascii="Times" w:hAnsi="Times" w:cs="Times" w:hint="eastAsia"/>
          <w:color w:val="000000"/>
          <w:kern w:val="0"/>
          <w:sz w:val="32"/>
          <w:szCs w:val="32"/>
        </w:rPr>
        <w:t>，然后在整个训练样本集</w:t>
      </w:r>
      <w:r w:rsidR="00754DCD">
        <w:rPr>
          <w:rFonts w:ascii="Times" w:hAnsi="Times" w:cs="Times" w:hint="eastAsia"/>
          <w:color w:val="000000"/>
          <w:kern w:val="0"/>
          <w:sz w:val="32"/>
          <w:szCs w:val="32"/>
        </w:rPr>
        <w:t xml:space="preserve"> S </w:t>
      </w:r>
      <w:r w:rsidR="00754DCD">
        <w:rPr>
          <w:rFonts w:ascii="Times" w:hAnsi="Times" w:cs="Times" w:hint="eastAsia"/>
          <w:color w:val="000000"/>
          <w:kern w:val="0"/>
          <w:sz w:val="32"/>
          <w:szCs w:val="32"/>
        </w:rPr>
        <w:t>上重新训练该模型</w:t>
      </w:r>
      <w:r w:rsidR="008F3A07">
        <w:rPr>
          <w:rFonts w:ascii="Times" w:hAnsi="Times" w:cs="Times" w:hint="eastAsia"/>
          <w:color w:val="000000"/>
          <w:kern w:val="0"/>
          <w:sz w:val="32"/>
          <w:szCs w:val="32"/>
        </w:rPr>
        <w:t>。这样得到的假设</w:t>
      </w:r>
      <w:r w:rsidR="00DB64BF">
        <w:rPr>
          <w:rFonts w:ascii="Times" w:hAnsi="Times" w:cs="Times" w:hint="eastAsia"/>
          <w:color w:val="000000"/>
          <w:kern w:val="0"/>
          <w:sz w:val="32"/>
          <w:szCs w:val="32"/>
        </w:rPr>
        <w:t>（</w:t>
      </w:r>
      <w:r w:rsidR="00DB64BF">
        <w:rPr>
          <w:rFonts w:ascii="Times" w:hAnsi="Times" w:cs="Times"/>
          <w:color w:val="000000"/>
          <w:kern w:val="0"/>
          <w:sz w:val="32"/>
          <w:szCs w:val="32"/>
        </w:rPr>
        <w:t>hypothesis</w:t>
      </w:r>
      <w:r w:rsidR="00DB64BF">
        <w:rPr>
          <w:rFonts w:ascii="Times" w:hAnsi="Times" w:cs="Times" w:hint="eastAsia"/>
          <w:color w:val="000000"/>
          <w:kern w:val="0"/>
          <w:sz w:val="32"/>
          <w:szCs w:val="32"/>
        </w:rPr>
        <w:t>）</w:t>
      </w:r>
      <w:r w:rsidR="008F3A07">
        <w:rPr>
          <w:rFonts w:ascii="Times" w:hAnsi="Times" w:cs="Times" w:hint="eastAsia"/>
          <w:color w:val="000000"/>
          <w:kern w:val="0"/>
          <w:sz w:val="32"/>
          <w:szCs w:val="32"/>
        </w:rPr>
        <w:t>就可以输出作为最终结果了。</w:t>
      </w:r>
    </w:p>
    <w:p w14:paraId="328EA88B" w14:textId="77777777" w:rsidR="00C02342" w:rsidRDefault="00C02342" w:rsidP="00C02342">
      <w:pPr>
        <w:widowControl/>
        <w:tabs>
          <w:tab w:val="left" w:pos="220"/>
          <w:tab w:val="left" w:pos="720"/>
        </w:tabs>
        <w:autoSpaceDE w:val="0"/>
        <w:autoSpaceDN w:val="0"/>
        <w:adjustRightInd w:val="0"/>
        <w:spacing w:after="320" w:line="360" w:lineRule="atLeast"/>
        <w:jc w:val="left"/>
        <w:rPr>
          <w:rFonts w:ascii="Times" w:hAnsi="Times" w:cs="Times"/>
          <w:color w:val="000000"/>
          <w:kern w:val="0"/>
          <w:sz w:val="32"/>
          <w:szCs w:val="32"/>
        </w:rPr>
      </w:pPr>
    </w:p>
    <w:p w14:paraId="11E1044C" w14:textId="23A7AF20" w:rsidR="00212FAD" w:rsidRDefault="001B6AB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通常这里进行折叠的次数（</w:t>
      </w:r>
      <w:r>
        <w:rPr>
          <w:rFonts w:ascii="Times" w:hAnsi="Times" w:cs="Times"/>
          <w:color w:val="000000"/>
          <w:kern w:val="0"/>
          <w:sz w:val="32"/>
          <w:szCs w:val="32"/>
        </w:rPr>
        <w:t>number of folds</w:t>
      </w:r>
      <w:r>
        <w:rPr>
          <w:rFonts w:ascii="Times" w:hAnsi="Times" w:cs="Times" w:hint="eastAsia"/>
          <w:color w:val="000000"/>
          <w:kern w:val="0"/>
          <w:sz w:val="32"/>
          <w:szCs w:val="32"/>
        </w:rPr>
        <w:t>）</w:t>
      </w:r>
      <w:r w:rsidR="00211E6C">
        <w:rPr>
          <w:rFonts w:ascii="Times" w:hAnsi="Times" w:cs="Times" w:hint="eastAsia"/>
          <w:color w:val="000000"/>
          <w:kern w:val="0"/>
          <w:sz w:val="32"/>
          <w:szCs w:val="32"/>
        </w:rPr>
        <w:t xml:space="preserve">k </w:t>
      </w:r>
      <w:r w:rsidR="00211E6C">
        <w:rPr>
          <w:rFonts w:ascii="Times" w:hAnsi="Times" w:cs="Times" w:hint="eastAsia"/>
          <w:color w:val="000000"/>
          <w:kern w:val="0"/>
          <w:sz w:val="32"/>
          <w:szCs w:val="32"/>
        </w:rPr>
        <w:t>一般是</w:t>
      </w:r>
      <w:r w:rsidR="00211E6C">
        <w:rPr>
          <w:rFonts w:ascii="Times" w:hAnsi="Times" w:cs="Times" w:hint="eastAsia"/>
          <w:color w:val="000000"/>
          <w:kern w:val="0"/>
          <w:sz w:val="32"/>
          <w:szCs w:val="32"/>
        </w:rPr>
        <w:t xml:space="preserve"> 10</w:t>
      </w:r>
      <w:r w:rsidR="00211E6C">
        <w:rPr>
          <w:rFonts w:ascii="Times" w:hAnsi="Times" w:cs="Times" w:hint="eastAsia"/>
          <w:color w:val="000000"/>
          <w:kern w:val="0"/>
          <w:sz w:val="32"/>
          <w:szCs w:val="32"/>
        </w:rPr>
        <w:t>，即</w:t>
      </w:r>
      <w:r w:rsidR="00211E6C">
        <w:rPr>
          <w:rFonts w:ascii="Times" w:hAnsi="Times" w:cs="Times" w:hint="eastAsia"/>
          <w:color w:val="000000"/>
          <w:kern w:val="0"/>
          <w:sz w:val="32"/>
          <w:szCs w:val="32"/>
        </w:rPr>
        <w:t xml:space="preserve"> </w:t>
      </w:r>
      <w:r w:rsidR="00211E6C">
        <w:rPr>
          <w:rFonts w:ascii="Times" w:hAnsi="Times" w:cs="Times"/>
          <w:color w:val="000000"/>
          <w:kern w:val="0"/>
          <w:sz w:val="32"/>
          <w:szCs w:val="32"/>
        </w:rPr>
        <w:t>k = 10</w:t>
      </w:r>
      <w:r w:rsidR="00D86E1D">
        <w:rPr>
          <w:rFonts w:ascii="Times" w:hAnsi="Times" w:cs="Times" w:hint="eastAsia"/>
          <w:color w:val="000000"/>
          <w:kern w:val="0"/>
          <w:sz w:val="32"/>
          <w:szCs w:val="32"/>
        </w:rPr>
        <w:t>。</w:t>
      </w:r>
      <w:r w:rsidR="00325981">
        <w:rPr>
          <w:rFonts w:ascii="Times" w:hAnsi="Times" w:cs="Times" w:hint="eastAsia"/>
          <w:color w:val="000000"/>
          <w:kern w:val="0"/>
          <w:sz w:val="32"/>
          <w:szCs w:val="32"/>
        </w:rPr>
        <w:t>这样每次进行保留用于验证的数据块就只有</w:t>
      </w:r>
      <w:r w:rsidR="00325981">
        <w:rPr>
          <w:rFonts w:ascii="Times" w:hAnsi="Times" w:cs="Times" w:hint="eastAsia"/>
          <w:color w:val="000000"/>
          <w:kern w:val="0"/>
          <w:sz w:val="32"/>
          <w:szCs w:val="32"/>
        </w:rPr>
        <w:t xml:space="preserve"> 1/k </w:t>
      </w:r>
      <w:r w:rsidR="00325981">
        <w:rPr>
          <w:rFonts w:ascii="Times" w:hAnsi="Times" w:cs="Times" w:hint="eastAsia"/>
          <w:color w:val="000000"/>
          <w:kern w:val="0"/>
          <w:sz w:val="32"/>
          <w:szCs w:val="32"/>
        </w:rPr>
        <w:t>，这就比之前的</w:t>
      </w:r>
      <w:r w:rsidR="00325981">
        <w:rPr>
          <w:rFonts w:ascii="Times" w:hAnsi="Times" w:cs="Times" w:hint="eastAsia"/>
          <w:color w:val="000000"/>
          <w:kern w:val="0"/>
          <w:sz w:val="32"/>
          <w:szCs w:val="32"/>
        </w:rPr>
        <w:t xml:space="preserve"> 30% </w:t>
      </w:r>
      <w:r w:rsidR="00325981">
        <w:rPr>
          <w:rFonts w:ascii="Times" w:hAnsi="Times" w:cs="Times" w:hint="eastAsia"/>
          <w:color w:val="000000"/>
          <w:kern w:val="0"/>
          <w:sz w:val="32"/>
          <w:szCs w:val="32"/>
        </w:rPr>
        <w:t>要小多了，</w:t>
      </w:r>
      <w:r w:rsidR="0037673A">
        <w:rPr>
          <w:rFonts w:ascii="Times" w:hAnsi="Times" w:cs="Times" w:hint="eastAsia"/>
          <w:color w:val="000000"/>
          <w:kern w:val="0"/>
          <w:sz w:val="32"/>
          <w:szCs w:val="32"/>
        </w:rPr>
        <w:t>当然这样一来这个过程也要比简单的保留交叉验证方法消耗更多算力成本，因为现在需要对每个模型都进行</w:t>
      </w:r>
      <w:r w:rsidR="0037673A">
        <w:rPr>
          <w:rFonts w:ascii="Times" w:hAnsi="Times" w:cs="Times" w:hint="eastAsia"/>
          <w:color w:val="000000"/>
          <w:kern w:val="0"/>
          <w:sz w:val="32"/>
          <w:szCs w:val="32"/>
        </w:rPr>
        <w:t xml:space="preserve"> k </w:t>
      </w:r>
      <w:r w:rsidR="0037673A">
        <w:rPr>
          <w:rFonts w:ascii="Times" w:hAnsi="Times" w:cs="Times" w:hint="eastAsia"/>
          <w:color w:val="000000"/>
          <w:kern w:val="0"/>
          <w:sz w:val="32"/>
          <w:szCs w:val="32"/>
        </w:rPr>
        <w:t>次</w:t>
      </w:r>
      <w:r w:rsidR="0037673A">
        <w:rPr>
          <w:rFonts w:ascii="Times" w:hAnsi="Times" w:cs="Times" w:hint="eastAsia"/>
          <w:color w:val="000000"/>
          <w:kern w:val="0"/>
          <w:sz w:val="32"/>
          <w:szCs w:val="32"/>
        </w:rPr>
        <w:t xml:space="preserve"> </w:t>
      </w:r>
      <w:r w:rsidR="0037673A">
        <w:rPr>
          <w:rFonts w:ascii="Times" w:hAnsi="Times" w:cs="Times" w:hint="eastAsia"/>
          <w:color w:val="000000"/>
          <w:kern w:val="0"/>
          <w:sz w:val="32"/>
          <w:szCs w:val="32"/>
        </w:rPr>
        <w:t>训练。</w:t>
      </w:r>
    </w:p>
    <w:p w14:paraId="403D3BAE" w14:textId="5935CF8F" w:rsidR="00E6719E" w:rsidRPr="001D23B0" w:rsidRDefault="003D5E3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虽然通常选择都是设置</w:t>
      </w:r>
      <w:r>
        <w:rPr>
          <w:rFonts w:ascii="Times" w:hAnsi="Times" w:cs="Times" w:hint="eastAsia"/>
          <w:color w:val="000000"/>
          <w:kern w:val="0"/>
          <w:sz w:val="32"/>
          <w:szCs w:val="32"/>
        </w:rPr>
        <w:t xml:space="preserve"> k = 10</w:t>
      </w:r>
      <w:r>
        <w:rPr>
          <w:rFonts w:ascii="Times" w:hAnsi="Times" w:cs="Times" w:hint="eastAsia"/>
          <w:color w:val="000000"/>
          <w:kern w:val="0"/>
          <w:sz w:val="32"/>
          <w:szCs w:val="32"/>
        </w:rPr>
        <w:t>，不过如果一些问题中数据量确实很匮乏，那有时候也可以走一点极端，设</w:t>
      </w:r>
      <w:r>
        <w:rPr>
          <w:rFonts w:ascii="Times" w:hAnsi="Times" w:cs="Times" w:hint="eastAsia"/>
          <w:color w:val="000000"/>
          <w:kern w:val="0"/>
          <w:sz w:val="32"/>
          <w:szCs w:val="32"/>
        </w:rPr>
        <w:t xml:space="preserve"> k = m</w:t>
      </w:r>
      <w:r>
        <w:rPr>
          <w:rFonts w:ascii="Times" w:hAnsi="Times" w:cs="Times" w:hint="eastAsia"/>
          <w:color w:val="000000"/>
          <w:kern w:val="0"/>
          <w:sz w:val="32"/>
          <w:szCs w:val="32"/>
        </w:rPr>
        <w:t>，这样是为了每次能够尽可能多地利用数据，尽可能少地排除数据。</w:t>
      </w:r>
      <w:r w:rsidR="002B21FE">
        <w:rPr>
          <w:rFonts w:ascii="Times" w:hAnsi="Times" w:cs="Times" w:hint="eastAsia"/>
          <w:color w:val="000000"/>
          <w:kern w:val="0"/>
          <w:sz w:val="32"/>
          <w:szCs w:val="32"/>
        </w:rPr>
        <w:t>这种情况下，我们需要</w:t>
      </w:r>
      <w:r w:rsidR="00FD0A38">
        <w:rPr>
          <w:rFonts w:ascii="Times" w:hAnsi="Times" w:cs="Times" w:hint="eastAsia"/>
          <w:color w:val="000000"/>
          <w:kern w:val="0"/>
          <w:sz w:val="32"/>
          <w:szCs w:val="32"/>
        </w:rPr>
        <w:t>在训练样本集</w:t>
      </w:r>
      <w:r w:rsidR="00FD0A38">
        <w:rPr>
          <w:rFonts w:ascii="Times" w:hAnsi="Times" w:cs="Times" w:hint="eastAsia"/>
          <w:color w:val="000000"/>
          <w:kern w:val="0"/>
          <w:sz w:val="32"/>
          <w:szCs w:val="32"/>
        </w:rPr>
        <w:t xml:space="preserve"> S </w:t>
      </w:r>
      <w:r w:rsidR="00FD0A38">
        <w:rPr>
          <w:rFonts w:ascii="Times" w:hAnsi="Times" w:cs="Times" w:hint="eastAsia"/>
          <w:color w:val="000000"/>
          <w:kern w:val="0"/>
          <w:sz w:val="32"/>
          <w:szCs w:val="32"/>
        </w:rPr>
        <w:t>中除了某一个样本外的其他所有样本上进行训练，</w:t>
      </w:r>
      <w:r w:rsidR="003A1B2A">
        <w:rPr>
          <w:rFonts w:ascii="Times" w:hAnsi="Times" w:cs="Times" w:hint="eastAsia"/>
          <w:color w:val="000000"/>
          <w:kern w:val="0"/>
          <w:sz w:val="32"/>
          <w:szCs w:val="32"/>
        </w:rPr>
        <w:t>然后在保留出来的单独样本上进行</w:t>
      </w:r>
      <w:r w:rsidR="003A1B2A">
        <w:rPr>
          <w:rFonts w:ascii="Times" w:hAnsi="Times" w:cs="Times" w:hint="eastAsia"/>
          <w:color w:val="000000"/>
          <w:kern w:val="0"/>
          <w:sz w:val="32"/>
          <w:szCs w:val="32"/>
        </w:rPr>
        <w:lastRenderedPageBreak/>
        <w:t>检验。</w:t>
      </w:r>
      <w:r w:rsidR="00E6719E">
        <w:rPr>
          <w:rFonts w:ascii="Times" w:hAnsi="Times" w:cs="Times" w:hint="eastAsia"/>
          <w:color w:val="000000"/>
          <w:kern w:val="0"/>
          <w:sz w:val="32"/>
          <w:szCs w:val="32"/>
        </w:rPr>
        <w:t>然后把计算出来的</w:t>
      </w:r>
      <w:r w:rsidR="00E6719E">
        <w:rPr>
          <w:rFonts w:ascii="Times" w:hAnsi="Times" w:cs="Times" w:hint="eastAsia"/>
          <w:color w:val="000000"/>
          <w:kern w:val="0"/>
          <w:sz w:val="32"/>
          <w:szCs w:val="32"/>
        </w:rPr>
        <w:t xml:space="preserve"> m = k </w:t>
      </w:r>
      <w:r w:rsidR="00E6719E">
        <w:rPr>
          <w:rFonts w:ascii="Times" w:hAnsi="Times" w:cs="Times" w:hint="eastAsia"/>
          <w:color w:val="000000"/>
          <w:kern w:val="0"/>
          <w:sz w:val="32"/>
          <w:szCs w:val="32"/>
        </w:rPr>
        <w:t>个误差放到一起求平均值，这样就得到了对一个模型的泛化误差的估计。</w:t>
      </w:r>
      <w:r w:rsidR="00793AE6">
        <w:rPr>
          <w:rFonts w:ascii="Times" w:hAnsi="Times" w:cs="Times" w:hint="eastAsia"/>
          <w:color w:val="000000"/>
          <w:kern w:val="0"/>
          <w:sz w:val="32"/>
          <w:szCs w:val="32"/>
        </w:rPr>
        <w:t>这个方法有专门的名字；由于每次都保留了一个训练样本，所以这个方法就叫做</w:t>
      </w:r>
      <w:r w:rsidR="001D23B0" w:rsidRPr="001D23B0">
        <w:rPr>
          <w:rFonts w:ascii="Times" w:hAnsi="Times" w:cs="Times"/>
          <w:color w:val="000000"/>
          <w:kern w:val="0"/>
          <w:sz w:val="32"/>
          <w:szCs w:val="32"/>
        </w:rPr>
        <w:t>弃一法交叉验证</w:t>
      </w:r>
      <w:r w:rsidR="001D23B0">
        <w:rPr>
          <w:rFonts w:ascii="Times" w:hAnsi="Times" w:cs="Times" w:hint="eastAsia"/>
          <w:color w:val="000000"/>
          <w:kern w:val="0"/>
          <w:sz w:val="32"/>
          <w:szCs w:val="32"/>
        </w:rPr>
        <w:t>（</w:t>
      </w:r>
      <w:r w:rsidR="001D23B0">
        <w:rPr>
          <w:rFonts w:ascii="Times" w:hAnsi="Times" w:cs="Times"/>
          <w:color w:val="000000"/>
          <w:kern w:val="0"/>
          <w:sz w:val="32"/>
          <w:szCs w:val="32"/>
        </w:rPr>
        <w:t>leave-one-out cross validation</w:t>
      </w:r>
      <w:r w:rsidR="001D23B0">
        <w:rPr>
          <w:rFonts w:ascii="Times" w:hAnsi="Times" w:cs="Times" w:hint="eastAsia"/>
          <w:color w:val="000000"/>
          <w:kern w:val="0"/>
          <w:sz w:val="32"/>
          <w:szCs w:val="32"/>
        </w:rPr>
        <w:t>）</w:t>
      </w:r>
      <w:r w:rsidR="003635B0">
        <w:rPr>
          <w:rFonts w:ascii="Times" w:hAnsi="Times" w:cs="Times" w:hint="eastAsia"/>
          <w:color w:val="000000"/>
          <w:kern w:val="0"/>
          <w:sz w:val="32"/>
          <w:szCs w:val="32"/>
        </w:rPr>
        <w:t>。</w:t>
      </w:r>
    </w:p>
    <w:p w14:paraId="44FD0BE8" w14:textId="1290ECD1" w:rsidR="00DA60C7" w:rsidRDefault="00FE71B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最后总结一下，咱们讲了不同版本的交叉验证，在上文中是用来作为选择模型的方法，实际上也可以更单纯地用来对一个具体的模型或者算法进行评估。</w:t>
      </w:r>
      <w:r w:rsidR="00DA12F8">
        <w:rPr>
          <w:rFonts w:ascii="Times" w:hAnsi="Times" w:cs="Times" w:hint="eastAsia"/>
          <w:color w:val="000000"/>
          <w:kern w:val="0"/>
          <w:sz w:val="32"/>
          <w:szCs w:val="32"/>
        </w:rPr>
        <w:t>例如，如果你</w:t>
      </w:r>
      <w:r w:rsidR="004D6398">
        <w:rPr>
          <w:rFonts w:ascii="Times" w:hAnsi="Times" w:cs="Times" w:hint="eastAsia"/>
          <w:color w:val="000000"/>
          <w:kern w:val="0"/>
          <w:sz w:val="32"/>
          <w:szCs w:val="32"/>
        </w:rPr>
        <w:t>已经实现了某中学习算法，然后想要估计一下针对你的用途这个算法的性能表现（</w:t>
      </w:r>
      <w:r w:rsidR="000A666E">
        <w:rPr>
          <w:rFonts w:ascii="Times" w:hAnsi="Times" w:cs="Times" w:hint="eastAsia"/>
          <w:color w:val="000000"/>
          <w:kern w:val="0"/>
          <w:sz w:val="32"/>
          <w:szCs w:val="32"/>
        </w:rPr>
        <w:t>或者是你创造了</w:t>
      </w:r>
      <w:r w:rsidR="000A666E">
        <w:rPr>
          <w:rFonts w:ascii="Times" w:hAnsi="Times" w:cs="Times"/>
          <w:color w:val="000000"/>
          <w:kern w:val="0"/>
          <w:sz w:val="32"/>
          <w:szCs w:val="32"/>
        </w:rPr>
        <w:t>一种</w:t>
      </w:r>
      <w:r w:rsidR="000A666E">
        <w:rPr>
          <w:rFonts w:ascii="Times" w:hAnsi="Times" w:cs="Times" w:hint="eastAsia"/>
          <w:color w:val="000000"/>
          <w:kern w:val="0"/>
          <w:sz w:val="32"/>
          <w:szCs w:val="32"/>
        </w:rPr>
        <w:t>新</w:t>
      </w:r>
      <w:r w:rsidR="000A666E" w:rsidRPr="000A666E">
        <w:rPr>
          <w:rFonts w:ascii="Times" w:hAnsi="Times" w:cs="Times"/>
          <w:color w:val="000000"/>
          <w:kern w:val="0"/>
          <w:sz w:val="32"/>
          <w:szCs w:val="32"/>
        </w:rPr>
        <w:t>的学习算法，</w:t>
      </w:r>
      <w:r w:rsidR="000A666E">
        <w:rPr>
          <w:rFonts w:ascii="Times" w:hAnsi="Times" w:cs="Times" w:hint="eastAsia"/>
          <w:color w:val="000000"/>
          <w:kern w:val="0"/>
          <w:sz w:val="32"/>
          <w:szCs w:val="32"/>
        </w:rPr>
        <w:t>然后</w:t>
      </w:r>
      <w:r w:rsidR="000A666E" w:rsidRPr="000A666E">
        <w:rPr>
          <w:rFonts w:ascii="Times" w:hAnsi="Times" w:cs="Times"/>
          <w:color w:val="000000"/>
          <w:kern w:val="0"/>
          <w:sz w:val="32"/>
          <w:szCs w:val="32"/>
        </w:rPr>
        <w:t>希望在技术论文中报告</w:t>
      </w:r>
      <w:r w:rsidR="000A666E">
        <w:rPr>
          <w:rFonts w:ascii="Times" w:hAnsi="Times" w:cs="Times" w:hint="eastAsia"/>
          <w:color w:val="000000"/>
          <w:kern w:val="0"/>
          <w:sz w:val="32"/>
          <w:szCs w:val="32"/>
        </w:rPr>
        <w:t>你的算法</w:t>
      </w:r>
      <w:r w:rsidR="000A666E">
        <w:rPr>
          <w:rFonts w:ascii="Times" w:hAnsi="Times" w:cs="Times"/>
          <w:color w:val="000000"/>
          <w:kern w:val="0"/>
          <w:sz w:val="32"/>
          <w:szCs w:val="32"/>
        </w:rPr>
        <w:t>在</w:t>
      </w:r>
      <w:r w:rsidR="000A666E">
        <w:rPr>
          <w:rFonts w:ascii="Times" w:hAnsi="Times" w:cs="Times" w:hint="eastAsia"/>
          <w:color w:val="000000"/>
          <w:kern w:val="0"/>
          <w:sz w:val="32"/>
          <w:szCs w:val="32"/>
        </w:rPr>
        <w:t>不同</w:t>
      </w:r>
      <w:r w:rsidR="000A666E" w:rsidRPr="000A666E">
        <w:rPr>
          <w:rFonts w:ascii="Times" w:hAnsi="Times" w:cs="Times"/>
          <w:color w:val="000000"/>
          <w:kern w:val="0"/>
          <w:sz w:val="32"/>
          <w:szCs w:val="32"/>
        </w:rPr>
        <w:t>测试集上的表现</w:t>
      </w:r>
      <w:r w:rsidR="004D6398">
        <w:rPr>
          <w:rFonts w:ascii="Times" w:hAnsi="Times" w:cs="Times" w:hint="eastAsia"/>
          <w:color w:val="000000"/>
          <w:kern w:val="0"/>
          <w:sz w:val="32"/>
          <w:szCs w:val="32"/>
        </w:rPr>
        <w:t>）</w:t>
      </w:r>
      <w:r w:rsidR="000A666E">
        <w:rPr>
          <w:rFonts w:ascii="Times" w:hAnsi="Times" w:cs="Times" w:hint="eastAsia"/>
          <w:color w:val="000000"/>
          <w:kern w:val="0"/>
          <w:sz w:val="32"/>
          <w:szCs w:val="32"/>
        </w:rPr>
        <w:t>，交叉验证都是个很好的解决方法。</w:t>
      </w:r>
    </w:p>
    <w:p w14:paraId="3ABE9CD2" w14:textId="77777777" w:rsidR="00DA60C7" w:rsidRDefault="00DA60C7" w:rsidP="00390C74">
      <w:pPr>
        <w:widowControl/>
        <w:autoSpaceDE w:val="0"/>
        <w:autoSpaceDN w:val="0"/>
        <w:adjustRightInd w:val="0"/>
        <w:spacing w:after="240" w:line="360" w:lineRule="atLeast"/>
        <w:jc w:val="left"/>
        <w:rPr>
          <w:rFonts w:ascii="Times" w:hAnsi="Times" w:cs="Times"/>
          <w:color w:val="000000"/>
          <w:kern w:val="0"/>
        </w:rPr>
      </w:pPr>
    </w:p>
    <w:p w14:paraId="70211448" w14:textId="11C78915" w:rsidR="00390C74" w:rsidRDefault="00390C74" w:rsidP="00E90E19">
      <w:pPr>
        <w:pStyle w:val="1"/>
      </w:pPr>
      <w:r>
        <w:t xml:space="preserve">2 </w:t>
      </w:r>
      <w:r w:rsidR="005F6552">
        <w:rPr>
          <w:rFonts w:hint="eastAsia"/>
        </w:rPr>
        <w:t>特征选择（</w:t>
      </w:r>
      <w:r w:rsidR="005F6552">
        <w:t>Feature Selection）</w:t>
      </w:r>
    </w:p>
    <w:p w14:paraId="00A558EC" w14:textId="6C03A8D7" w:rsidR="0006564D" w:rsidRDefault="0006564D"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模型选择</w:t>
      </w:r>
      <w:r w:rsidR="006D5C90">
        <w:rPr>
          <w:rFonts w:ascii="Times" w:hAnsi="Times" w:cs="Times" w:hint="eastAsia"/>
          <w:color w:val="000000"/>
          <w:kern w:val="0"/>
          <w:sz w:val="32"/>
          <w:szCs w:val="32"/>
        </w:rPr>
        <w:t>（</w:t>
      </w:r>
      <w:r w:rsidR="006D5C90">
        <w:rPr>
          <w:rFonts w:ascii="Times" w:hAnsi="Times" w:cs="Times"/>
          <w:color w:val="000000"/>
          <w:kern w:val="0"/>
          <w:sz w:val="32"/>
          <w:szCs w:val="32"/>
        </w:rPr>
        <w:t>model selection</w:t>
      </w:r>
      <w:r w:rsidR="006D5C90">
        <w:rPr>
          <w:rFonts w:ascii="Times" w:hAnsi="Times" w:cs="Times" w:hint="eastAsia"/>
          <w:color w:val="000000"/>
          <w:kern w:val="0"/>
          <w:sz w:val="32"/>
          <w:szCs w:val="32"/>
        </w:rPr>
        <w:t>）</w:t>
      </w:r>
      <w:r>
        <w:rPr>
          <w:rFonts w:ascii="Times" w:hAnsi="Times" w:cs="Times" w:hint="eastAsia"/>
          <w:color w:val="000000"/>
          <w:kern w:val="0"/>
          <w:sz w:val="32"/>
          <w:szCs w:val="32"/>
        </w:rPr>
        <w:t>的一个非常重要的</w:t>
      </w:r>
      <w:r w:rsidR="00B83EBC">
        <w:rPr>
          <w:rFonts w:ascii="Times" w:hAnsi="Times" w:cs="Times" w:hint="eastAsia"/>
          <w:color w:val="000000"/>
          <w:kern w:val="0"/>
          <w:sz w:val="32"/>
          <w:szCs w:val="32"/>
        </w:rPr>
        <w:t>特殊情况</w:t>
      </w:r>
      <w:r>
        <w:rPr>
          <w:rFonts w:ascii="Times" w:hAnsi="Times" w:cs="Times" w:hint="eastAsia"/>
          <w:color w:val="000000"/>
          <w:kern w:val="0"/>
          <w:sz w:val="32"/>
          <w:szCs w:val="32"/>
        </w:rPr>
        <w:t>就是特征选择</w:t>
      </w:r>
      <w:r w:rsidR="00E80218">
        <w:rPr>
          <w:rFonts w:ascii="Times" w:hAnsi="Times" w:cs="Times" w:hint="eastAsia"/>
          <w:color w:val="000000"/>
          <w:kern w:val="0"/>
          <w:sz w:val="32"/>
          <w:szCs w:val="32"/>
        </w:rPr>
        <w:t>（</w:t>
      </w:r>
      <w:r w:rsidR="00E80218">
        <w:rPr>
          <w:rFonts w:ascii="Times" w:hAnsi="Times" w:cs="Times"/>
          <w:color w:val="000000"/>
          <w:kern w:val="0"/>
          <w:sz w:val="32"/>
          <w:szCs w:val="32"/>
        </w:rPr>
        <w:t>feature selection</w:t>
      </w:r>
      <w:r w:rsidR="00E80218">
        <w:rPr>
          <w:rFonts w:ascii="Times" w:hAnsi="Times" w:cs="Times" w:hint="eastAsia"/>
          <w:color w:val="000000"/>
          <w:kern w:val="0"/>
          <w:sz w:val="32"/>
          <w:szCs w:val="32"/>
        </w:rPr>
        <w:t>）</w:t>
      </w:r>
      <w:r>
        <w:rPr>
          <w:rFonts w:ascii="Times" w:hAnsi="Times" w:cs="Times" w:hint="eastAsia"/>
          <w:color w:val="000000"/>
          <w:kern w:val="0"/>
          <w:sz w:val="32"/>
          <w:szCs w:val="32"/>
        </w:rPr>
        <w:t>。</w:t>
      </w:r>
      <w:r w:rsidR="008F0D03">
        <w:rPr>
          <w:rFonts w:ascii="Times" w:hAnsi="Times" w:cs="Times" w:hint="eastAsia"/>
          <w:color w:val="000000"/>
          <w:kern w:val="0"/>
          <w:sz w:val="32"/>
          <w:szCs w:val="32"/>
        </w:rPr>
        <w:t>设想你</w:t>
      </w:r>
      <w:r w:rsidR="00E24744">
        <w:rPr>
          <w:rFonts w:ascii="Times" w:hAnsi="Times" w:cs="Times" w:hint="eastAsia"/>
          <w:color w:val="000000"/>
          <w:kern w:val="0"/>
          <w:sz w:val="32"/>
          <w:szCs w:val="32"/>
        </w:rPr>
        <w:t>面对</w:t>
      </w:r>
      <w:r w:rsidR="008F0D03">
        <w:rPr>
          <w:rFonts w:ascii="Times" w:hAnsi="Times" w:cs="Times" w:hint="eastAsia"/>
          <w:color w:val="000000"/>
          <w:kern w:val="0"/>
          <w:sz w:val="32"/>
          <w:szCs w:val="32"/>
        </w:rPr>
        <w:t>一个监督学习问题</w:t>
      </w:r>
      <w:r w:rsidR="006E7C85">
        <w:rPr>
          <w:rFonts w:ascii="Times" w:hAnsi="Times" w:cs="Times" w:hint="eastAsia"/>
          <w:color w:val="000000"/>
          <w:kern w:val="0"/>
          <w:sz w:val="32"/>
          <w:szCs w:val="32"/>
        </w:rPr>
        <w:t>（</w:t>
      </w:r>
      <w:r w:rsidR="006E7C85">
        <w:rPr>
          <w:rFonts w:ascii="Times" w:hAnsi="Times" w:cs="Times"/>
          <w:color w:val="000000"/>
          <w:kern w:val="0"/>
          <w:sz w:val="32"/>
          <w:szCs w:val="32"/>
        </w:rPr>
        <w:t>supervised learning problem</w:t>
      </w:r>
      <w:r w:rsidR="006E7C85">
        <w:rPr>
          <w:rFonts w:ascii="Times" w:hAnsi="Times" w:cs="Times" w:hint="eastAsia"/>
          <w:color w:val="000000"/>
          <w:kern w:val="0"/>
          <w:sz w:val="32"/>
          <w:szCs w:val="32"/>
        </w:rPr>
        <w:t>）</w:t>
      </w:r>
      <w:r w:rsidR="008F0D03">
        <w:rPr>
          <w:rFonts w:ascii="Times" w:hAnsi="Times" w:cs="Times" w:hint="eastAsia"/>
          <w:color w:val="000000"/>
          <w:kern w:val="0"/>
          <w:sz w:val="32"/>
          <w:szCs w:val="32"/>
        </w:rPr>
        <w:t>，其中特征值的数量</w:t>
      </w:r>
      <w:r w:rsidR="008F0D03">
        <w:rPr>
          <w:rFonts w:ascii="Times" w:hAnsi="Times" w:cs="Times" w:hint="eastAsia"/>
          <w:color w:val="000000"/>
          <w:kern w:val="0"/>
          <w:sz w:val="32"/>
          <w:szCs w:val="32"/>
        </w:rPr>
        <w:t xml:space="preserve"> n </w:t>
      </w:r>
      <w:r w:rsidR="00783A75">
        <w:rPr>
          <w:rFonts w:ascii="Times" w:hAnsi="Times" w:cs="Times" w:hint="eastAsia"/>
          <w:color w:val="000000"/>
          <w:kern w:val="0"/>
          <w:sz w:val="32"/>
          <w:szCs w:val="32"/>
        </w:rPr>
        <w:t>特别大</w:t>
      </w:r>
      <w:r w:rsidR="008F0D03">
        <w:rPr>
          <w:rFonts w:ascii="Times" w:hAnsi="Times" w:cs="Times" w:hint="eastAsia"/>
          <w:color w:val="000000"/>
          <w:kern w:val="0"/>
          <w:sz w:val="32"/>
          <w:szCs w:val="32"/>
        </w:rPr>
        <w:t>（甚至可能比训练样本集规模还大，即</w:t>
      </w:r>
      <w:r w:rsidR="008F0D03">
        <w:rPr>
          <w:rFonts w:ascii="Times" w:hAnsi="Times" w:cs="Times"/>
          <w:color w:val="000000"/>
          <w:kern w:val="0"/>
          <w:sz w:val="32"/>
          <w:szCs w:val="32"/>
        </w:rPr>
        <w:t xml:space="preserve">n </w:t>
      </w:r>
      <w:r w:rsidR="00271BA1">
        <w:rPr>
          <w:rFonts w:ascii="MS Mincho" w:eastAsia="MS Mincho" w:hAnsi="MS Mincho" w:cs="MS Mincho"/>
          <w:color w:val="000000"/>
          <w:kern w:val="0"/>
          <w:sz w:val="32"/>
          <w:szCs w:val="32"/>
        </w:rPr>
        <w:t>）</w:t>
      </w:r>
      <w:r w:rsidR="008F0D03">
        <w:rPr>
          <w:rFonts w:ascii="Times" w:hAnsi="Times" w:cs="Times"/>
          <w:color w:val="000000"/>
          <w:kern w:val="0"/>
          <w:sz w:val="32"/>
          <w:szCs w:val="32"/>
        </w:rPr>
        <w:t xml:space="preserve"> m</w:t>
      </w:r>
      <w:r w:rsidR="000E7087">
        <w:rPr>
          <w:rFonts w:ascii="Times" w:hAnsi="Times" w:cs="Times" w:hint="eastAsia"/>
          <w:color w:val="000000"/>
          <w:kern w:val="0"/>
          <w:sz w:val="32"/>
          <w:szCs w:val="32"/>
        </w:rPr>
        <w:t>）</w:t>
      </w:r>
      <w:r w:rsidR="00271BA1">
        <w:rPr>
          <w:rFonts w:ascii="Times" w:hAnsi="Times" w:cs="Times" w:hint="eastAsia"/>
          <w:color w:val="000000"/>
          <w:kern w:val="0"/>
          <w:sz w:val="32"/>
          <w:szCs w:val="32"/>
        </w:rPr>
        <w:t>，然而你怀疑可能只有一小部分的特征</w:t>
      </w:r>
      <w:r w:rsidR="00A53B7E">
        <w:rPr>
          <w:rFonts w:ascii="Times" w:hAnsi="Times" w:cs="Times" w:hint="eastAsia"/>
          <w:color w:val="000000"/>
          <w:kern w:val="0"/>
          <w:sz w:val="32"/>
          <w:szCs w:val="32"/>
        </w:rPr>
        <w:t>（</w:t>
      </w:r>
      <w:r w:rsidR="00A53B7E">
        <w:rPr>
          <w:rFonts w:ascii="Times" w:hAnsi="Times" w:cs="Times"/>
          <w:color w:val="000000"/>
          <w:kern w:val="0"/>
          <w:sz w:val="32"/>
          <w:szCs w:val="32"/>
        </w:rPr>
        <w:t>features</w:t>
      </w:r>
      <w:r w:rsidR="00A53B7E">
        <w:rPr>
          <w:rFonts w:ascii="Times" w:hAnsi="Times" w:cs="Times" w:hint="eastAsia"/>
          <w:color w:val="000000"/>
          <w:kern w:val="0"/>
          <w:sz w:val="32"/>
          <w:szCs w:val="32"/>
        </w:rPr>
        <w:t>）</w:t>
      </w:r>
      <w:r w:rsidR="00271BA1">
        <w:rPr>
          <w:rFonts w:ascii="Times" w:hAnsi="Times" w:cs="Times" w:hint="eastAsia"/>
          <w:color w:val="000000"/>
          <w:kern w:val="0"/>
          <w:sz w:val="32"/>
          <w:szCs w:val="32"/>
        </w:rPr>
        <w:t>是与学习任务</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相关</w:t>
      </w:r>
      <w:r w:rsidR="00210B51">
        <w:rPr>
          <w:rFonts w:ascii="Times" w:hAnsi="Times" w:cs="Times" w:hint="eastAsia"/>
          <w:color w:val="000000"/>
          <w:kern w:val="0"/>
          <w:sz w:val="32"/>
          <w:szCs w:val="32"/>
        </w:rPr>
        <w:t>（</w:t>
      </w:r>
      <w:r w:rsidR="00210B51">
        <w:rPr>
          <w:rFonts w:ascii="Times" w:hAnsi="Times" w:cs="Times"/>
          <w:color w:val="000000"/>
          <w:kern w:val="0"/>
          <w:sz w:val="32"/>
          <w:szCs w:val="32"/>
        </w:rPr>
        <w:t>relevant</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的。</w:t>
      </w:r>
      <w:r w:rsidR="00FD6096">
        <w:rPr>
          <w:rFonts w:ascii="Times" w:hAnsi="Times" w:cs="Times" w:hint="eastAsia"/>
          <w:color w:val="000000"/>
          <w:kern w:val="0"/>
          <w:sz w:val="32"/>
          <w:szCs w:val="32"/>
        </w:rPr>
        <w:t>甚至即便是</w:t>
      </w:r>
      <w:r w:rsidR="00AA41DC">
        <w:rPr>
          <w:rFonts w:ascii="Times" w:hAnsi="Times" w:cs="Times" w:hint="eastAsia"/>
          <w:color w:val="000000"/>
          <w:kern w:val="0"/>
          <w:sz w:val="32"/>
          <w:szCs w:val="32"/>
        </w:rPr>
        <w:t>针对</w:t>
      </w:r>
      <w:r w:rsidR="00AA41DC">
        <w:rPr>
          <w:rFonts w:ascii="Times" w:hAnsi="Times" w:cs="Times" w:hint="eastAsia"/>
          <w:color w:val="000000"/>
          <w:kern w:val="0"/>
          <w:sz w:val="32"/>
          <w:szCs w:val="32"/>
        </w:rPr>
        <w:t xml:space="preserve"> n </w:t>
      </w:r>
      <w:r w:rsidR="00AA41DC">
        <w:rPr>
          <w:rFonts w:ascii="Times" w:hAnsi="Times" w:cs="Times" w:hint="eastAsia"/>
          <w:color w:val="000000"/>
          <w:kern w:val="0"/>
          <w:sz w:val="32"/>
          <w:szCs w:val="32"/>
        </w:rPr>
        <w:t>个输入特征值</w:t>
      </w:r>
      <w:r w:rsidR="00FD6096">
        <w:rPr>
          <w:rFonts w:ascii="Times" w:hAnsi="Times" w:cs="Times" w:hint="eastAsia"/>
          <w:color w:val="000000"/>
          <w:kern w:val="0"/>
          <w:sz w:val="32"/>
          <w:szCs w:val="32"/>
        </w:rPr>
        <w:t>使用一个简单的线性分类器（</w:t>
      </w:r>
      <w:r w:rsidR="00FD6096">
        <w:rPr>
          <w:rFonts w:ascii="Times" w:hAnsi="Times" w:cs="Times"/>
          <w:color w:val="000000"/>
          <w:kern w:val="0"/>
          <w:sz w:val="32"/>
          <w:szCs w:val="32"/>
        </w:rPr>
        <w:t>linear classifier</w:t>
      </w:r>
      <w:r w:rsidR="00FD6096">
        <w:rPr>
          <w:rFonts w:ascii="Times" w:hAnsi="Times" w:cs="Times" w:hint="eastAsia"/>
          <w:color w:val="000000"/>
          <w:kern w:val="0"/>
          <w:sz w:val="32"/>
          <w:szCs w:val="32"/>
        </w:rPr>
        <w:t>，例如</w:t>
      </w:r>
      <w:r w:rsidR="00C74831" w:rsidRPr="00C74831">
        <w:rPr>
          <w:rFonts w:ascii="Times" w:hAnsi="Times" w:cs="Times"/>
          <w:color w:val="000000"/>
          <w:kern w:val="0"/>
          <w:sz w:val="32"/>
          <w:szCs w:val="32"/>
        </w:rPr>
        <w:t>感知器</w:t>
      </w:r>
      <w:r w:rsidR="00C74831">
        <w:rPr>
          <w:rFonts w:ascii="Times" w:hAnsi="Times" w:cs="Times" w:hint="eastAsia"/>
          <w:color w:val="000000"/>
          <w:kern w:val="0"/>
          <w:sz w:val="32"/>
          <w:szCs w:val="32"/>
        </w:rPr>
        <w:t xml:space="preserve"> </w:t>
      </w:r>
      <w:r w:rsidR="00C74831">
        <w:rPr>
          <w:rFonts w:ascii="Times" w:hAnsi="Times" w:cs="Times"/>
          <w:color w:val="000000"/>
          <w:kern w:val="0"/>
          <w:sz w:val="32"/>
          <w:szCs w:val="32"/>
        </w:rPr>
        <w:t>perceptron</w:t>
      </w:r>
      <w:r w:rsidR="00FD6096">
        <w:rPr>
          <w:rFonts w:ascii="Times" w:hAnsi="Times" w:cs="Times" w:hint="eastAsia"/>
          <w:color w:val="000000"/>
          <w:kern w:val="0"/>
          <w:sz w:val="32"/>
          <w:szCs w:val="32"/>
        </w:rPr>
        <w:t>）</w:t>
      </w:r>
      <w:r w:rsidR="006939C9">
        <w:rPr>
          <w:rFonts w:ascii="Times" w:hAnsi="Times" w:cs="Times" w:hint="eastAsia"/>
          <w:color w:val="000000"/>
          <w:kern w:val="0"/>
          <w:sz w:val="32"/>
          <w:szCs w:val="32"/>
        </w:rPr>
        <w:t>，你的假设类</w:t>
      </w:r>
      <w:r w:rsidR="00125394">
        <w:rPr>
          <w:rFonts w:ascii="Times" w:hAnsi="Times" w:cs="Times" w:hint="eastAsia"/>
          <w:color w:val="000000"/>
          <w:kern w:val="0"/>
          <w:sz w:val="32"/>
          <w:szCs w:val="32"/>
        </w:rPr>
        <w:t>（</w:t>
      </w:r>
      <w:r w:rsidR="00125394">
        <w:rPr>
          <w:rFonts w:ascii="Times" w:hAnsi="Times" w:cs="Times"/>
          <w:color w:val="000000"/>
          <w:kern w:val="0"/>
          <w:sz w:val="32"/>
          <w:szCs w:val="32"/>
        </w:rPr>
        <w:t>hypothesis class</w:t>
      </w:r>
      <w:r w:rsidR="00125394">
        <w:rPr>
          <w:rFonts w:ascii="Times" w:hAnsi="Times" w:cs="Times" w:hint="eastAsia"/>
          <w:color w:val="000000"/>
          <w:kern w:val="0"/>
          <w:sz w:val="32"/>
          <w:szCs w:val="32"/>
        </w:rPr>
        <w:t>）</w:t>
      </w:r>
      <w:r w:rsidR="006939C9">
        <w:rPr>
          <w:rFonts w:ascii="Times" w:hAnsi="Times" w:cs="Times" w:hint="eastAsia"/>
          <w:color w:val="000000"/>
          <w:kern w:val="0"/>
          <w:sz w:val="32"/>
          <w:szCs w:val="32"/>
        </w:rPr>
        <w:t>的</w:t>
      </w:r>
      <w:r w:rsidR="006939C9">
        <w:rPr>
          <w:rFonts w:ascii="Times" w:hAnsi="Times" w:cs="Times" w:hint="eastAsia"/>
          <w:color w:val="000000"/>
          <w:kern w:val="0"/>
          <w:sz w:val="32"/>
          <w:szCs w:val="32"/>
        </w:rPr>
        <w:t xml:space="preserve"> VC </w:t>
      </w:r>
      <w:r w:rsidR="006939C9">
        <w:rPr>
          <w:rFonts w:ascii="Times" w:hAnsi="Times" w:cs="Times" w:hint="eastAsia"/>
          <w:color w:val="000000"/>
          <w:kern w:val="0"/>
          <w:sz w:val="32"/>
          <w:szCs w:val="32"/>
        </w:rPr>
        <w:t>维</w:t>
      </w:r>
      <w:r w:rsidR="00263AF2">
        <w:rPr>
          <w:rFonts w:ascii="Times" w:hAnsi="Times" w:cs="Times" w:hint="eastAsia"/>
          <w:color w:val="000000"/>
          <w:kern w:val="0"/>
          <w:sz w:val="32"/>
          <w:szCs w:val="32"/>
        </w:rPr>
        <w:t>（</w:t>
      </w:r>
      <w:r w:rsidR="00263AF2">
        <w:rPr>
          <w:rFonts w:ascii="Times" w:hAnsi="Times" w:cs="Times"/>
          <w:color w:val="000000"/>
          <w:kern w:val="0"/>
          <w:sz w:val="32"/>
          <w:szCs w:val="32"/>
        </w:rPr>
        <w:t>VC dimension</w:t>
      </w:r>
      <w:r w:rsidR="00263AF2">
        <w:rPr>
          <w:rFonts w:ascii="Times" w:hAnsi="Times" w:cs="Times" w:hint="eastAsia"/>
          <w:color w:val="000000"/>
          <w:kern w:val="0"/>
          <w:sz w:val="32"/>
          <w:szCs w:val="32"/>
        </w:rPr>
        <w:t>）</w:t>
      </w:r>
      <w:r w:rsidR="006939C9">
        <w:rPr>
          <w:rFonts w:ascii="Times" w:hAnsi="Times" w:cs="Times" w:hint="eastAsia"/>
          <w:color w:val="000000"/>
          <w:kern w:val="0"/>
          <w:sz w:val="32"/>
          <w:szCs w:val="32"/>
        </w:rPr>
        <w:t>也依然能达到</w:t>
      </w:r>
      <w:r w:rsidR="006939C9">
        <w:rPr>
          <w:rFonts w:ascii="Times" w:hAnsi="Times" w:cs="Times" w:hint="eastAsia"/>
          <w:color w:val="000000"/>
          <w:kern w:val="0"/>
          <w:sz w:val="32"/>
          <w:szCs w:val="32"/>
        </w:rPr>
        <w:t xml:space="preserve"> </w:t>
      </w:r>
      <w:r w:rsidR="006939C9">
        <w:rPr>
          <w:rFonts w:ascii="Times" w:hAnsi="Times" w:cs="Times"/>
          <w:color w:val="000000"/>
          <w:kern w:val="0"/>
          <w:sz w:val="32"/>
          <w:szCs w:val="32"/>
        </w:rPr>
        <w:t>O(n)</w:t>
      </w:r>
      <w:r w:rsidR="00EB11AA">
        <w:rPr>
          <w:rFonts w:ascii="Times" w:hAnsi="Times" w:cs="Times" w:hint="eastAsia"/>
          <w:color w:val="000000"/>
          <w:kern w:val="0"/>
          <w:sz w:val="32"/>
          <w:szCs w:val="32"/>
        </w:rPr>
        <w:t>，</w:t>
      </w:r>
      <w:r w:rsidR="00791FE0">
        <w:rPr>
          <w:rFonts w:ascii="Times" w:hAnsi="Times" w:cs="Times" w:hint="eastAsia"/>
          <w:color w:val="000000"/>
          <w:kern w:val="0"/>
          <w:sz w:val="32"/>
          <w:szCs w:val="32"/>
        </w:rPr>
        <w:t>然后这样的话就很有过拟合</w:t>
      </w:r>
      <w:r w:rsidR="0069229F">
        <w:rPr>
          <w:rFonts w:ascii="Times" w:hAnsi="Times" w:cs="Times" w:hint="eastAsia"/>
          <w:color w:val="000000"/>
          <w:kern w:val="0"/>
          <w:sz w:val="32"/>
          <w:szCs w:val="32"/>
        </w:rPr>
        <w:t>（</w:t>
      </w:r>
      <w:r w:rsidR="0069229F">
        <w:rPr>
          <w:rFonts w:ascii="Times" w:hAnsi="Times" w:cs="Times"/>
          <w:color w:val="000000"/>
          <w:kern w:val="0"/>
          <w:sz w:val="32"/>
          <w:szCs w:val="32"/>
        </w:rPr>
        <w:t>overfitting</w:t>
      </w:r>
      <w:r w:rsidR="0069229F">
        <w:rPr>
          <w:rFonts w:ascii="Times" w:hAnsi="Times" w:cs="Times" w:hint="eastAsia"/>
          <w:color w:val="000000"/>
          <w:kern w:val="0"/>
          <w:sz w:val="32"/>
          <w:szCs w:val="32"/>
        </w:rPr>
        <w:t>）</w:t>
      </w:r>
      <w:r w:rsidR="00791FE0">
        <w:rPr>
          <w:rFonts w:ascii="Times" w:hAnsi="Times" w:cs="Times" w:hint="eastAsia"/>
          <w:color w:val="000000"/>
          <w:kern w:val="0"/>
          <w:sz w:val="32"/>
          <w:szCs w:val="32"/>
        </w:rPr>
        <w:t>的潜在风险，除非训练样本集也足够巨大（</w:t>
      </w:r>
      <w:r w:rsidR="00791FE0">
        <w:rPr>
          <w:rFonts w:ascii="Times" w:hAnsi="Times" w:cs="Times"/>
          <w:color w:val="000000"/>
          <w:kern w:val="0"/>
          <w:sz w:val="32"/>
          <w:szCs w:val="32"/>
        </w:rPr>
        <w:t>fairly large</w:t>
      </w:r>
      <w:r w:rsidR="00791FE0">
        <w:rPr>
          <w:rFonts w:ascii="Times" w:hAnsi="Times" w:cs="Times" w:hint="eastAsia"/>
          <w:color w:val="000000"/>
          <w:kern w:val="0"/>
          <w:sz w:val="32"/>
          <w:szCs w:val="32"/>
        </w:rPr>
        <w:t>）。</w:t>
      </w:r>
    </w:p>
    <w:p w14:paraId="1D39C4EA" w14:textId="77777777" w:rsidR="00E97837" w:rsidRDefault="00E97837" w:rsidP="00390C74">
      <w:pPr>
        <w:widowControl/>
        <w:autoSpaceDE w:val="0"/>
        <w:autoSpaceDN w:val="0"/>
        <w:adjustRightInd w:val="0"/>
        <w:spacing w:after="240" w:line="360" w:lineRule="atLeast"/>
        <w:jc w:val="left"/>
        <w:rPr>
          <w:rFonts w:ascii="Times" w:hAnsi="Times" w:cs="Times"/>
          <w:color w:val="000000"/>
          <w:kern w:val="0"/>
          <w:sz w:val="32"/>
          <w:szCs w:val="32"/>
        </w:rPr>
      </w:pPr>
    </w:p>
    <w:p w14:paraId="631B52EE" w14:textId="293AC302" w:rsidR="001C5072" w:rsidRDefault="001C507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在这样的一个背景下，你就可以使用一个特征选择算法，来降低特征值的数目。</w:t>
      </w:r>
      <w:r w:rsidR="00DC74B1">
        <w:rPr>
          <w:rFonts w:ascii="Times" w:hAnsi="Times" w:cs="Times" w:hint="eastAsia"/>
          <w:color w:val="000000"/>
          <w:kern w:val="0"/>
          <w:sz w:val="32"/>
          <w:szCs w:val="32"/>
        </w:rPr>
        <w:t>假设有</w:t>
      </w:r>
      <w:r w:rsidR="00DC74B1">
        <w:rPr>
          <w:rFonts w:ascii="Times" w:hAnsi="Times" w:cs="Times" w:hint="eastAsia"/>
          <w:color w:val="000000"/>
          <w:kern w:val="0"/>
          <w:sz w:val="32"/>
          <w:szCs w:val="32"/>
        </w:rPr>
        <w:t xml:space="preserve"> n </w:t>
      </w:r>
      <w:r w:rsidR="00DC74B1">
        <w:rPr>
          <w:rFonts w:ascii="Times" w:hAnsi="Times" w:cs="Times" w:hint="eastAsia"/>
          <w:color w:val="000000"/>
          <w:kern w:val="0"/>
          <w:sz w:val="32"/>
          <w:szCs w:val="32"/>
        </w:rPr>
        <w:t>个特征，那么就有</w:t>
      </w:r>
      <w:r w:rsidR="00DC74B1">
        <w:rPr>
          <w:rFonts w:ascii="Times" w:hAnsi="Times" w:cs="Times" w:hint="eastAsia"/>
          <w:color w:val="000000"/>
          <w:kern w:val="0"/>
          <w:sz w:val="32"/>
          <w:szCs w:val="32"/>
        </w:rPr>
        <w:t xml:space="preserve"> </w:t>
      </w:r>
      <w:r w:rsidR="00DC48D4">
        <w:rPr>
          <w:rFonts w:ascii="Times" w:hAnsi="Times" w:cs="Times"/>
          <w:color w:val="000000"/>
          <w:kern w:val="0"/>
          <w:sz w:val="32"/>
          <w:szCs w:val="32"/>
        </w:rPr>
        <w:t>2</w:t>
      </w:r>
      <w:r w:rsidR="00DC48D4">
        <w:rPr>
          <w:rFonts w:ascii="Times" w:hAnsi="Times" w:cs="Times"/>
          <w:color w:val="000000"/>
          <w:kern w:val="0"/>
          <w:position w:val="10"/>
          <w:sz w:val="21"/>
          <w:szCs w:val="21"/>
        </w:rPr>
        <w:t>n</w:t>
      </w:r>
      <w:r w:rsidR="00DC48D4">
        <w:rPr>
          <w:rFonts w:ascii="Times" w:hAnsi="Times" w:cs="Times" w:hint="eastAsia"/>
          <w:color w:val="000000"/>
          <w:kern w:val="0"/>
          <w:position w:val="10"/>
          <w:sz w:val="21"/>
          <w:szCs w:val="21"/>
        </w:rPr>
        <w:t xml:space="preserve"> </w:t>
      </w:r>
      <w:r w:rsidR="00DC48D4">
        <w:rPr>
          <w:rFonts w:ascii="Times" w:hAnsi="Times" w:cs="Times" w:hint="eastAsia"/>
          <w:color w:val="000000"/>
          <w:kern w:val="0"/>
          <w:sz w:val="32"/>
          <w:szCs w:val="32"/>
        </w:rPr>
        <w:t>种可</w:t>
      </w:r>
      <w:r w:rsidR="00DC74B1">
        <w:rPr>
          <w:rFonts w:ascii="Times" w:hAnsi="Times" w:cs="Times" w:hint="eastAsia"/>
          <w:color w:val="000000"/>
          <w:kern w:val="0"/>
          <w:sz w:val="32"/>
          <w:szCs w:val="32"/>
        </w:rPr>
        <w:t>能的特征子集（因为</w:t>
      </w:r>
      <w:r w:rsidR="00DC74B1">
        <w:rPr>
          <w:rFonts w:ascii="Times" w:hAnsi="Times" w:cs="Times" w:hint="eastAsia"/>
          <w:color w:val="000000"/>
          <w:kern w:val="0"/>
          <w:sz w:val="32"/>
          <w:szCs w:val="32"/>
        </w:rPr>
        <w:t xml:space="preserve"> n </w:t>
      </w:r>
      <w:r w:rsidR="00DC74B1">
        <w:rPr>
          <w:rFonts w:ascii="Times" w:hAnsi="Times" w:cs="Times" w:hint="eastAsia"/>
          <w:color w:val="000000"/>
          <w:kern w:val="0"/>
          <w:sz w:val="32"/>
          <w:szCs w:val="32"/>
        </w:rPr>
        <w:t>个特征中的任意一个都可以被某个</w:t>
      </w:r>
      <w:r w:rsidR="00372FC9">
        <w:rPr>
          <w:rFonts w:ascii="Times" w:hAnsi="Times" w:cs="Times" w:hint="eastAsia"/>
          <w:color w:val="000000"/>
          <w:kern w:val="0"/>
          <w:sz w:val="32"/>
          <w:szCs w:val="32"/>
        </w:rPr>
        <w:t>特征</w:t>
      </w:r>
      <w:r w:rsidR="002E47A7">
        <w:rPr>
          <w:rFonts w:ascii="Times" w:hAnsi="Times" w:cs="Times" w:hint="eastAsia"/>
          <w:color w:val="000000"/>
          <w:kern w:val="0"/>
          <w:sz w:val="32"/>
          <w:szCs w:val="32"/>
        </w:rPr>
        <w:t>子集（</w:t>
      </w:r>
      <w:r w:rsidR="002E47A7">
        <w:rPr>
          <w:rFonts w:ascii="Times" w:hAnsi="Times" w:cs="Times"/>
          <w:color w:val="000000"/>
          <w:kern w:val="0"/>
          <w:sz w:val="32"/>
          <w:szCs w:val="32"/>
        </w:rPr>
        <w:t>feature subsets</w:t>
      </w:r>
      <w:r w:rsidR="002E47A7">
        <w:rPr>
          <w:rFonts w:ascii="Times" w:hAnsi="Times" w:cs="Times" w:hint="eastAsia"/>
          <w:color w:val="000000"/>
          <w:kern w:val="0"/>
          <w:sz w:val="32"/>
          <w:szCs w:val="32"/>
        </w:rPr>
        <w:t>）</w:t>
      </w:r>
      <w:r w:rsidR="00DC74B1">
        <w:rPr>
          <w:rFonts w:ascii="Times" w:hAnsi="Times" w:cs="Times" w:hint="eastAsia"/>
          <w:color w:val="000000"/>
          <w:kern w:val="0"/>
          <w:sz w:val="32"/>
          <w:szCs w:val="32"/>
        </w:rPr>
        <w:t>包含或者排除），因此特征选择</w:t>
      </w:r>
      <w:r w:rsidR="00BD47E8">
        <w:rPr>
          <w:rFonts w:ascii="Times" w:hAnsi="Times" w:cs="Times" w:hint="eastAsia"/>
          <w:color w:val="000000"/>
          <w:kern w:val="0"/>
          <w:sz w:val="32"/>
          <w:szCs w:val="32"/>
        </w:rPr>
        <w:t>（</w:t>
      </w:r>
      <w:r w:rsidR="00BD47E8">
        <w:rPr>
          <w:rFonts w:ascii="Times" w:hAnsi="Times" w:cs="Times"/>
          <w:color w:val="000000"/>
          <w:kern w:val="0"/>
          <w:sz w:val="32"/>
          <w:szCs w:val="32"/>
        </w:rPr>
        <w:t>feature selection</w:t>
      </w:r>
      <w:r w:rsidR="00BD47E8">
        <w:rPr>
          <w:rFonts w:ascii="Times" w:hAnsi="Times" w:cs="Times" w:hint="eastAsia"/>
          <w:color w:val="000000"/>
          <w:kern w:val="0"/>
          <w:sz w:val="32"/>
          <w:szCs w:val="32"/>
        </w:rPr>
        <w:t>）</w:t>
      </w:r>
      <w:r w:rsidR="00DC74B1">
        <w:rPr>
          <w:rFonts w:ascii="Times" w:hAnsi="Times" w:cs="Times" w:hint="eastAsia"/>
          <w:color w:val="000000"/>
          <w:kern w:val="0"/>
          <w:sz w:val="32"/>
          <w:szCs w:val="32"/>
        </w:rPr>
        <w:t>就可以看做是一个对</w:t>
      </w:r>
      <w:r w:rsidR="00612E71">
        <w:rPr>
          <w:rFonts w:ascii="Times" w:hAnsi="Times" w:cs="Times" w:hint="eastAsia"/>
          <w:color w:val="000000"/>
          <w:kern w:val="0"/>
          <w:sz w:val="32"/>
          <w:szCs w:val="32"/>
        </w:rPr>
        <w:t xml:space="preserve"> </w:t>
      </w:r>
      <w:r w:rsidR="00612E71">
        <w:rPr>
          <w:rFonts w:ascii="Times" w:hAnsi="Times" w:cs="Times"/>
          <w:color w:val="000000"/>
          <w:kern w:val="0"/>
          <w:sz w:val="32"/>
          <w:szCs w:val="32"/>
        </w:rPr>
        <w:t>2</w:t>
      </w:r>
      <w:r w:rsidR="00612E71">
        <w:rPr>
          <w:rFonts w:ascii="Times" w:hAnsi="Times" w:cs="Times"/>
          <w:color w:val="000000"/>
          <w:kern w:val="0"/>
          <w:position w:val="10"/>
          <w:sz w:val="21"/>
          <w:szCs w:val="21"/>
        </w:rPr>
        <w:t>n</w:t>
      </w:r>
      <w:r w:rsidR="00DC74B1">
        <w:rPr>
          <w:rFonts w:ascii="Times" w:hAnsi="Times" w:cs="Times" w:hint="eastAsia"/>
          <w:color w:val="000000"/>
          <w:kern w:val="0"/>
          <w:sz w:val="32"/>
          <w:szCs w:val="32"/>
        </w:rPr>
        <w:t xml:space="preserve"> </w:t>
      </w:r>
      <w:r w:rsidR="00DC74B1">
        <w:rPr>
          <w:rFonts w:ascii="Times" w:hAnsi="Times" w:cs="Times" w:hint="eastAsia"/>
          <w:color w:val="000000"/>
          <w:kern w:val="0"/>
          <w:sz w:val="32"/>
          <w:szCs w:val="32"/>
        </w:rPr>
        <w:t>种可能的模型进行选择</w:t>
      </w:r>
      <w:r w:rsidR="004C4BB4">
        <w:rPr>
          <w:rFonts w:ascii="Times" w:hAnsi="Times" w:cs="Times" w:hint="eastAsia"/>
          <w:color w:val="000000"/>
          <w:kern w:val="0"/>
          <w:sz w:val="32"/>
          <w:szCs w:val="32"/>
        </w:rPr>
        <w:t>（</w:t>
      </w:r>
      <w:r w:rsidR="004C4BB4">
        <w:rPr>
          <w:rFonts w:ascii="Times" w:hAnsi="Times" w:cs="Times"/>
          <w:color w:val="000000"/>
          <w:kern w:val="0"/>
          <w:sz w:val="32"/>
          <w:szCs w:val="32"/>
        </w:rPr>
        <w:t>model selection problem</w:t>
      </w:r>
      <w:r w:rsidR="004C4BB4">
        <w:rPr>
          <w:rFonts w:ascii="Times" w:hAnsi="Times" w:cs="Times" w:hint="eastAsia"/>
          <w:color w:val="000000"/>
          <w:kern w:val="0"/>
          <w:sz w:val="32"/>
          <w:szCs w:val="32"/>
        </w:rPr>
        <w:t>）</w:t>
      </w:r>
      <w:r w:rsidR="00DC74B1">
        <w:rPr>
          <w:rFonts w:ascii="Times" w:hAnsi="Times" w:cs="Times" w:hint="eastAsia"/>
          <w:color w:val="000000"/>
          <w:kern w:val="0"/>
          <w:sz w:val="32"/>
          <w:szCs w:val="32"/>
        </w:rPr>
        <w:t>的形式</w:t>
      </w:r>
      <w:r w:rsidR="00EB7D0E">
        <w:rPr>
          <w:rFonts w:ascii="Times" w:hAnsi="Times" w:cs="Times" w:hint="eastAsia"/>
          <w:color w:val="000000"/>
          <w:kern w:val="0"/>
          <w:sz w:val="32"/>
          <w:szCs w:val="32"/>
        </w:rPr>
        <w:t>。</w:t>
      </w:r>
      <w:r w:rsidR="0000106A">
        <w:rPr>
          <w:rFonts w:ascii="Times" w:hAnsi="Times" w:cs="Times" w:hint="eastAsia"/>
          <w:color w:val="000000"/>
          <w:kern w:val="0"/>
          <w:sz w:val="32"/>
          <w:szCs w:val="32"/>
        </w:rPr>
        <w:t>对于特别大的</w:t>
      </w:r>
      <w:r w:rsidR="0000106A">
        <w:rPr>
          <w:rFonts w:ascii="Times" w:hAnsi="Times" w:cs="Times" w:hint="eastAsia"/>
          <w:color w:val="000000"/>
          <w:kern w:val="0"/>
          <w:sz w:val="32"/>
          <w:szCs w:val="32"/>
        </w:rPr>
        <w:t xml:space="preserve"> n</w:t>
      </w:r>
      <w:r w:rsidR="0000106A">
        <w:rPr>
          <w:rFonts w:ascii="Times" w:hAnsi="Times" w:cs="Times" w:hint="eastAsia"/>
          <w:color w:val="000000"/>
          <w:kern w:val="0"/>
          <w:sz w:val="32"/>
          <w:szCs w:val="32"/>
        </w:rPr>
        <w:t>，要是</w:t>
      </w:r>
      <w:r w:rsidR="00425D8E">
        <w:rPr>
          <w:rFonts w:ascii="Times" w:hAnsi="Times" w:cs="Times" w:hint="eastAsia"/>
          <w:color w:val="000000"/>
          <w:kern w:val="0"/>
          <w:sz w:val="32"/>
          <w:szCs w:val="32"/>
        </w:rPr>
        <w:t>彻底</w:t>
      </w:r>
      <w:r w:rsidR="0000106A">
        <w:rPr>
          <w:rFonts w:ascii="Times" w:hAnsi="Times" w:cs="Times" w:hint="eastAsia"/>
          <w:color w:val="000000"/>
          <w:kern w:val="0"/>
          <w:sz w:val="32"/>
          <w:szCs w:val="32"/>
        </w:rPr>
        <w:t>枚举（</w:t>
      </w:r>
      <w:r w:rsidR="0000106A">
        <w:rPr>
          <w:rFonts w:ascii="Times" w:hAnsi="Times" w:cs="Times"/>
          <w:color w:val="000000"/>
          <w:kern w:val="0"/>
          <w:sz w:val="32"/>
          <w:szCs w:val="32"/>
        </w:rPr>
        <w:t>enumerate</w:t>
      </w:r>
      <w:r w:rsidR="0000106A">
        <w:rPr>
          <w:rFonts w:ascii="Times" w:hAnsi="Times" w:cs="Times" w:hint="eastAsia"/>
          <w:color w:val="000000"/>
          <w:kern w:val="0"/>
          <w:sz w:val="32"/>
          <w:szCs w:val="32"/>
        </w:rPr>
        <w:t>）和对比全部</w:t>
      </w:r>
      <w:r w:rsidR="008242AE">
        <w:rPr>
          <w:rFonts w:ascii="Times" w:hAnsi="Times" w:cs="Times" w:hint="eastAsia"/>
          <w:color w:val="000000"/>
          <w:kern w:val="0"/>
          <w:sz w:val="32"/>
          <w:szCs w:val="32"/>
        </w:rPr>
        <w:t xml:space="preserve"> </w:t>
      </w:r>
      <w:r w:rsidR="008242AE">
        <w:rPr>
          <w:rFonts w:ascii="Times" w:hAnsi="Times" w:cs="Times"/>
          <w:color w:val="000000"/>
          <w:kern w:val="0"/>
          <w:sz w:val="32"/>
          <w:szCs w:val="32"/>
        </w:rPr>
        <w:t>2</w:t>
      </w:r>
      <w:r w:rsidR="008242AE">
        <w:rPr>
          <w:rFonts w:ascii="Times" w:hAnsi="Times" w:cs="Times"/>
          <w:color w:val="000000"/>
          <w:kern w:val="0"/>
          <w:position w:val="10"/>
          <w:sz w:val="21"/>
          <w:szCs w:val="21"/>
        </w:rPr>
        <w:t>n</w:t>
      </w:r>
      <w:r w:rsidR="0000106A">
        <w:rPr>
          <w:rFonts w:ascii="Times" w:hAnsi="Times" w:cs="Times" w:hint="eastAsia"/>
          <w:color w:val="000000"/>
          <w:kern w:val="0"/>
          <w:sz w:val="32"/>
          <w:szCs w:val="32"/>
        </w:rPr>
        <w:t xml:space="preserve"> </w:t>
      </w:r>
      <w:r w:rsidR="0000106A">
        <w:rPr>
          <w:rFonts w:ascii="Times" w:hAnsi="Times" w:cs="Times" w:hint="eastAsia"/>
          <w:color w:val="000000"/>
          <w:kern w:val="0"/>
          <w:sz w:val="32"/>
          <w:szCs w:val="32"/>
        </w:rPr>
        <w:t>种模型，</w:t>
      </w:r>
      <w:r w:rsidR="00BB2416">
        <w:rPr>
          <w:rFonts w:ascii="Times" w:hAnsi="Times" w:cs="Times" w:hint="eastAsia"/>
          <w:color w:val="000000"/>
          <w:kern w:val="0"/>
          <w:sz w:val="32"/>
          <w:szCs w:val="32"/>
        </w:rPr>
        <w:t>成本就太高了，</w:t>
      </w:r>
      <w:r w:rsidR="009C6A09">
        <w:rPr>
          <w:rFonts w:ascii="Times" w:hAnsi="Times" w:cs="Times" w:hint="eastAsia"/>
          <w:color w:val="000000"/>
          <w:kern w:val="0"/>
          <w:sz w:val="32"/>
          <w:szCs w:val="32"/>
        </w:rPr>
        <w:t>所以通常的做法都是使用某些</w:t>
      </w:r>
      <w:r w:rsidR="009C6A09" w:rsidRPr="00D24B7E">
        <w:rPr>
          <w:rFonts w:ascii="Times" w:hAnsi="Times" w:cs="Times" w:hint="eastAsia"/>
          <w:color w:val="000000"/>
          <w:kern w:val="0"/>
          <w:sz w:val="32"/>
          <w:szCs w:val="32"/>
          <w:highlight w:val="green"/>
        </w:rPr>
        <w:t>启发式的搜索过程</w:t>
      </w:r>
      <w:r w:rsidR="00F5080E">
        <w:rPr>
          <w:rFonts w:ascii="Times" w:hAnsi="Times" w:cs="Times" w:hint="eastAsia"/>
          <w:color w:val="000000"/>
          <w:kern w:val="0"/>
          <w:sz w:val="32"/>
          <w:szCs w:val="32"/>
        </w:rPr>
        <w:t>（</w:t>
      </w:r>
      <w:r w:rsidR="00F5080E">
        <w:rPr>
          <w:rFonts w:ascii="Times" w:hAnsi="Times" w:cs="Times"/>
          <w:color w:val="000000"/>
          <w:kern w:val="0"/>
          <w:sz w:val="32"/>
          <w:szCs w:val="32"/>
        </w:rPr>
        <w:t>heuristic search procedure</w:t>
      </w:r>
      <w:r w:rsidR="00F5080E">
        <w:rPr>
          <w:rFonts w:ascii="Times" w:hAnsi="Times" w:cs="Times" w:hint="eastAsia"/>
          <w:color w:val="000000"/>
          <w:kern w:val="0"/>
          <w:sz w:val="32"/>
          <w:szCs w:val="32"/>
        </w:rPr>
        <w:t>）</w:t>
      </w:r>
      <w:r w:rsidR="009C6A09">
        <w:rPr>
          <w:rFonts w:ascii="Times" w:hAnsi="Times" w:cs="Times" w:hint="eastAsia"/>
          <w:color w:val="000000"/>
          <w:kern w:val="0"/>
          <w:sz w:val="32"/>
          <w:szCs w:val="32"/>
        </w:rPr>
        <w:t>来找到一个好的特征子集。下面的搜索过程叫做向前搜索</w:t>
      </w:r>
      <w:r w:rsidR="007E6D7A">
        <w:rPr>
          <w:rFonts w:ascii="Times" w:hAnsi="Times" w:cs="Times" w:hint="eastAsia"/>
          <w:color w:val="000000"/>
          <w:kern w:val="0"/>
          <w:sz w:val="32"/>
          <w:szCs w:val="32"/>
        </w:rPr>
        <w:t>（</w:t>
      </w:r>
      <w:r w:rsidR="007E6D7A">
        <w:rPr>
          <w:rFonts w:ascii="Times" w:hAnsi="Times" w:cs="Times"/>
          <w:color w:val="000000"/>
          <w:kern w:val="0"/>
          <w:sz w:val="32"/>
          <w:szCs w:val="32"/>
        </w:rPr>
        <w:t>forward search</w:t>
      </w:r>
      <w:r w:rsidR="007E6D7A">
        <w:rPr>
          <w:rFonts w:ascii="Times" w:hAnsi="Times" w:cs="Times" w:hint="eastAsia"/>
          <w:color w:val="000000"/>
          <w:kern w:val="0"/>
          <w:sz w:val="32"/>
          <w:szCs w:val="32"/>
        </w:rPr>
        <w:t>）</w:t>
      </w:r>
      <w:r w:rsidR="009C6A09">
        <w:rPr>
          <w:rFonts w:ascii="Times" w:hAnsi="Times" w:cs="Times" w:hint="eastAsia"/>
          <w:color w:val="000000"/>
          <w:kern w:val="0"/>
          <w:sz w:val="32"/>
          <w:szCs w:val="32"/>
        </w:rPr>
        <w:t>：</w:t>
      </w:r>
    </w:p>
    <w:p w14:paraId="6AED4121" w14:textId="77777777" w:rsidR="00920646" w:rsidRPr="00DC74B1" w:rsidRDefault="00920646" w:rsidP="00390C74">
      <w:pPr>
        <w:widowControl/>
        <w:autoSpaceDE w:val="0"/>
        <w:autoSpaceDN w:val="0"/>
        <w:adjustRightInd w:val="0"/>
        <w:spacing w:after="240" w:line="360" w:lineRule="atLeast"/>
        <w:jc w:val="left"/>
        <w:rPr>
          <w:rFonts w:ascii="Times" w:hAnsi="Times" w:cs="Times"/>
          <w:color w:val="000000"/>
          <w:kern w:val="0"/>
        </w:rPr>
      </w:pPr>
    </w:p>
    <w:p w14:paraId="56250271" w14:textId="1E87C3C6" w:rsidR="00390C74" w:rsidRDefault="007A214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初始化（</w:t>
      </w:r>
      <w:r w:rsidR="00390C74">
        <w:rPr>
          <w:rFonts w:ascii="Times" w:hAnsi="Times" w:cs="Times"/>
          <w:color w:val="000000"/>
          <w:kern w:val="0"/>
          <w:sz w:val="32"/>
          <w:szCs w:val="32"/>
        </w:rPr>
        <w:t>Initialize</w:t>
      </w:r>
      <w:r>
        <w:rPr>
          <w:rFonts w:ascii="Times" w:hAnsi="Times" w:cs="Times" w:hint="eastAsia"/>
          <w:color w:val="000000"/>
          <w:kern w:val="0"/>
          <w:sz w:val="32"/>
          <w:szCs w:val="32"/>
        </w:rPr>
        <w:t>）一个集合为空集</w:t>
      </w:r>
      <w:r w:rsidR="00390C74">
        <w:rPr>
          <w:rFonts w:ascii="Times" w:hAnsi="Times" w:cs="Times"/>
          <w:color w:val="000000"/>
          <w:kern w:val="0"/>
          <w:sz w:val="32"/>
          <w:szCs w:val="32"/>
        </w:rPr>
        <w:t xml:space="preserve"> F = </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p>
    <w:p w14:paraId="0BC9410D" w14:textId="77777777" w:rsidR="00D24B7E" w:rsidRDefault="009842C3"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循环下面的过程</w:t>
      </w:r>
      <w:r w:rsidR="00390C74">
        <w:rPr>
          <w:rFonts w:ascii="Times" w:hAnsi="Times" w:cs="Times"/>
          <w:color w:val="000000"/>
          <w:kern w:val="0"/>
          <w:sz w:val="32"/>
          <w:szCs w:val="32"/>
        </w:rPr>
        <w:t xml:space="preserve"> </w:t>
      </w:r>
    </w:p>
    <w:p w14:paraId="64DB929F" w14:textId="76072953" w:rsidR="00390C74" w:rsidRDefault="00390C74" w:rsidP="00D24B7E">
      <w:pPr>
        <w:widowControl/>
        <w:tabs>
          <w:tab w:val="left" w:pos="220"/>
          <w:tab w:val="left" w:pos="720"/>
        </w:tabs>
        <w:autoSpaceDE w:val="0"/>
        <w:autoSpaceDN w:val="0"/>
        <w:adjustRightInd w:val="0"/>
        <w:spacing w:after="320" w:line="360" w:lineRule="atLeast"/>
        <w:ind w:left="720"/>
        <w:jc w:val="left"/>
        <w:rPr>
          <w:rFonts w:ascii="Times" w:hAnsi="Times" w:cs="Times"/>
          <w:color w:val="000000"/>
          <w:kern w:val="0"/>
          <w:sz w:val="32"/>
          <w:szCs w:val="32"/>
        </w:rPr>
      </w:pPr>
      <w:bookmarkStart w:id="0" w:name="_GoBack"/>
      <w:bookmarkEnd w:id="0"/>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r>
        <w:rPr>
          <w:rFonts w:ascii="Times" w:hAnsi="Times" w:cs="Times"/>
          <w:color w:val="000000"/>
          <w:kern w:val="0"/>
          <w:sz w:val="32"/>
          <w:szCs w:val="32"/>
        </w:rPr>
        <w:t>(a)</w:t>
      </w:r>
      <w:r w:rsidR="00511AE4">
        <w:rPr>
          <w:rFonts w:ascii="Times" w:hAnsi="Times" w:cs="Times" w:hint="eastAsia"/>
          <w:color w:val="000000"/>
          <w:kern w:val="0"/>
          <w:sz w:val="32"/>
          <w:szCs w:val="32"/>
        </w:rPr>
        <w:t xml:space="preserve"> </w:t>
      </w:r>
      <w:r w:rsidR="00571B6C">
        <w:rPr>
          <w:rFonts w:ascii="Times" w:hAnsi="Times" w:cs="Times" w:hint="eastAsia"/>
          <w:color w:val="000000"/>
          <w:kern w:val="0"/>
          <w:sz w:val="32"/>
          <w:szCs w:val="32"/>
        </w:rPr>
        <w:t>对于</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w:t>
      </w:r>
      <w:r w:rsidR="00511AE4">
        <w:rPr>
          <w:rFonts w:ascii="Times" w:hAnsi="Times" w:cs="Times" w:hint="eastAsia"/>
          <w:color w:val="000000"/>
          <w:kern w:val="0"/>
          <w:sz w:val="32"/>
          <w:szCs w:val="32"/>
        </w:rPr>
        <w:t xml:space="preserve"> </w:t>
      </w:r>
      <w:r>
        <w:rPr>
          <w:rFonts w:ascii="Times" w:hAnsi="Times" w:cs="Times"/>
          <w:color w:val="000000"/>
          <w:kern w:val="0"/>
          <w:sz w:val="32"/>
          <w:szCs w:val="32"/>
        </w:rPr>
        <w:t>=1,</w:t>
      </w:r>
      <w:r w:rsidR="00B653F0">
        <w:rPr>
          <w:rFonts w:ascii="Times" w:hAnsi="Times" w:cs="Times" w:hint="eastAsia"/>
          <w:color w:val="000000"/>
          <w:kern w:val="0"/>
          <w:sz w:val="32"/>
          <w:szCs w:val="32"/>
        </w:rPr>
        <w:t xml:space="preserve"> </w:t>
      </w:r>
      <w:r w:rsidR="005946E2">
        <w:rPr>
          <w:rFonts w:ascii="Times" w:hAnsi="Times" w:cs="Times"/>
          <w:color w:val="000000"/>
          <w:kern w:val="0"/>
          <w:sz w:val="32"/>
          <w:szCs w:val="32"/>
        </w:rPr>
        <w:t>...,</w:t>
      </w:r>
      <w:r w:rsidR="00B653F0">
        <w:rPr>
          <w:rFonts w:ascii="Times" w:hAnsi="Times" w:cs="Times" w:hint="eastAsia"/>
          <w:color w:val="000000"/>
          <w:kern w:val="0"/>
          <w:sz w:val="32"/>
          <w:szCs w:val="32"/>
        </w:rPr>
        <w:t xml:space="preserve"> </w:t>
      </w:r>
      <w:r>
        <w:rPr>
          <w:rFonts w:ascii="Times" w:hAnsi="Times" w:cs="Times"/>
          <w:color w:val="000000"/>
          <w:kern w:val="0"/>
          <w:sz w:val="32"/>
          <w:szCs w:val="32"/>
        </w:rPr>
        <w:t>n</w:t>
      </w:r>
      <w:r w:rsidR="00511AE4">
        <w:rPr>
          <w:rFonts w:ascii="Times" w:hAnsi="Times" w:cs="Times" w:hint="eastAsia"/>
          <w:color w:val="000000"/>
          <w:kern w:val="0"/>
          <w:sz w:val="32"/>
          <w:szCs w:val="32"/>
        </w:rPr>
        <w:t xml:space="preserve"> </w:t>
      </w:r>
      <w:r w:rsidR="00CA35FC">
        <w:rPr>
          <w:rFonts w:ascii="Times" w:hAnsi="Times" w:cs="Times" w:hint="eastAsia"/>
          <w:color w:val="000000"/>
          <w:kern w:val="0"/>
          <w:sz w:val="32"/>
          <w:szCs w:val="32"/>
        </w:rPr>
        <w:t>，如果</w:t>
      </w:r>
      <w:r>
        <w:rPr>
          <w:rFonts w:ascii="Times" w:hAnsi="Times" w:cs="Times"/>
          <w:color w:val="000000"/>
          <w:kern w:val="0"/>
          <w:sz w:val="32"/>
          <w:szCs w:val="32"/>
        </w:rPr>
        <w:t>i̸</w:t>
      </w:r>
      <w:r>
        <w:rPr>
          <w:rFonts w:ascii="MS Mincho" w:eastAsia="MS Mincho" w:hAnsi="MS Mincho" w:cs="MS Mincho"/>
          <w:color w:val="000000"/>
          <w:kern w:val="0"/>
          <w:sz w:val="32"/>
          <w:szCs w:val="32"/>
        </w:rPr>
        <w:t>∈</w:t>
      </w:r>
      <w:r>
        <w:rPr>
          <w:rFonts w:ascii="Times" w:hAnsi="Times" w:cs="Times"/>
          <w:color w:val="000000"/>
          <w:kern w:val="0"/>
          <w:sz w:val="32"/>
          <w:szCs w:val="32"/>
        </w:rPr>
        <w:t>F,</w:t>
      </w:r>
      <w:r w:rsidR="00511AE4">
        <w:rPr>
          <w:rFonts w:ascii="Times" w:hAnsi="Times" w:cs="Times" w:hint="eastAsia"/>
          <w:color w:val="000000"/>
          <w:kern w:val="0"/>
          <w:sz w:val="32"/>
          <w:szCs w:val="32"/>
        </w:rPr>
        <w:t xml:space="preserve"> </w:t>
      </w:r>
      <w:r w:rsidR="00CC050C">
        <w:rPr>
          <w:rFonts w:ascii="Times" w:hAnsi="Times" w:cs="Times" w:hint="eastAsia"/>
          <w:color w:val="000000"/>
          <w:kern w:val="0"/>
          <w:sz w:val="32"/>
          <w:szCs w:val="32"/>
        </w:rPr>
        <w:t>则令</w:t>
      </w:r>
      <w:r w:rsidR="00511AE4">
        <w:rPr>
          <w:rFonts w:ascii="Times" w:hAnsi="Times" w:cs="Times" w:hint="eastAsia"/>
          <w:color w:val="000000"/>
          <w:kern w:val="0"/>
          <w:sz w:val="32"/>
          <w:szCs w:val="32"/>
        </w:rPr>
        <w:t xml:space="preserve"> </w:t>
      </w:r>
      <w:r>
        <w:rPr>
          <w:rFonts w:ascii="Times" w:hAnsi="Times" w:cs="Times"/>
          <w:color w:val="000000"/>
          <w:kern w:val="0"/>
          <w:sz w:val="32"/>
          <w:szCs w:val="32"/>
        </w:rPr>
        <w:t>F</w:t>
      </w:r>
      <w:r>
        <w:rPr>
          <w:rFonts w:ascii="Times" w:hAnsi="Times" w:cs="Times"/>
          <w:color w:val="000000"/>
          <w:kern w:val="0"/>
          <w:position w:val="-6"/>
          <w:sz w:val="21"/>
          <w:szCs w:val="21"/>
        </w:rPr>
        <w:t xml:space="preserve">i </w:t>
      </w:r>
      <w:r>
        <w:rPr>
          <w:rFonts w:ascii="Times" w:hAnsi="Times" w:cs="Times"/>
          <w:color w:val="000000"/>
          <w:kern w:val="0"/>
          <w:sz w:val="32"/>
          <w:szCs w:val="32"/>
        </w:rPr>
        <w:t>=F</w:t>
      </w:r>
      <w:r>
        <w:rPr>
          <w:rFonts w:ascii="MS Mincho" w:eastAsia="MS Mincho" w:hAnsi="MS Mincho" w:cs="MS Mincho"/>
          <w:color w:val="000000"/>
          <w:kern w:val="0"/>
          <w:sz w:val="32"/>
          <w:szCs w:val="32"/>
        </w:rPr>
        <w:t>∪</w:t>
      </w:r>
      <w:r>
        <w:rPr>
          <w:rFonts w:ascii="Times" w:hAnsi="Times" w:cs="Times"/>
          <w:color w:val="000000"/>
          <w:kern w:val="0"/>
          <w:sz w:val="32"/>
          <w:szCs w:val="32"/>
        </w:rPr>
        <w:t>{i</w:t>
      </w:r>
      <w:r w:rsidR="00FB2776">
        <w:rPr>
          <w:rFonts w:ascii="Times" w:hAnsi="Times" w:cs="Times"/>
          <w:color w:val="000000"/>
          <w:kern w:val="0"/>
          <w:sz w:val="32"/>
          <w:szCs w:val="32"/>
        </w:rPr>
        <w:t>}</w:t>
      </w:r>
      <w:r w:rsidR="00FB2776">
        <w:rPr>
          <w:rFonts w:ascii="Times" w:hAnsi="Times" w:cs="Times"/>
          <w:color w:val="000000"/>
          <w:kern w:val="0"/>
          <w:sz w:val="32"/>
          <w:szCs w:val="32"/>
        </w:rPr>
        <w:t>，</w:t>
      </w:r>
      <w:r w:rsidR="00FB2776">
        <w:rPr>
          <w:rFonts w:ascii="Times" w:hAnsi="Times" w:cs="Times" w:hint="eastAsia"/>
          <w:color w:val="000000"/>
          <w:kern w:val="0"/>
          <w:sz w:val="32"/>
          <w:szCs w:val="32"/>
        </w:rPr>
        <w:t>然后使用某种交叉验证（</w:t>
      </w:r>
      <w:r>
        <w:rPr>
          <w:rFonts w:ascii="Times" w:hAnsi="Times" w:cs="Times"/>
          <w:color w:val="000000"/>
          <w:kern w:val="0"/>
          <w:sz w:val="32"/>
          <w:szCs w:val="32"/>
        </w:rPr>
        <w:t>cross validation</w:t>
      </w:r>
      <w:r w:rsidR="00FB2776">
        <w:rPr>
          <w:rFonts w:ascii="Times" w:hAnsi="Times" w:cs="Times" w:hint="eastAsia"/>
          <w:color w:val="000000"/>
          <w:kern w:val="0"/>
          <w:sz w:val="32"/>
          <w:szCs w:val="32"/>
        </w:rPr>
        <w:t>）来评估特征</w:t>
      </w:r>
      <w:r>
        <w:rPr>
          <w:rFonts w:ascii="Times" w:hAnsi="Times" w:cs="Times"/>
          <w:color w:val="000000"/>
          <w:kern w:val="0"/>
          <w:sz w:val="32"/>
          <w:szCs w:val="32"/>
        </w:rPr>
        <w:t xml:space="preserve"> F</w:t>
      </w:r>
      <w:r>
        <w:rPr>
          <w:rFonts w:ascii="Times" w:hAnsi="Times" w:cs="Times"/>
          <w:color w:val="000000"/>
          <w:kern w:val="0"/>
          <w:position w:val="-6"/>
          <w:sz w:val="21"/>
          <w:szCs w:val="21"/>
        </w:rPr>
        <w:t>i</w:t>
      </w:r>
      <w:r w:rsidR="00BA77F9">
        <w:rPr>
          <w:rFonts w:ascii="Times" w:hAnsi="Times" w:cs="Times" w:hint="eastAsia"/>
          <w:color w:val="000000"/>
          <w:kern w:val="0"/>
          <w:sz w:val="32"/>
          <w:szCs w:val="32"/>
        </w:rPr>
        <w:t>。</w:t>
      </w:r>
      <w:r w:rsidR="003F41FE">
        <w:rPr>
          <w:rFonts w:ascii="Times" w:hAnsi="Times" w:cs="Times" w:hint="eastAsia"/>
          <w:color w:val="000000"/>
          <w:kern w:val="0"/>
          <w:sz w:val="32"/>
          <w:szCs w:val="32"/>
        </w:rPr>
        <w:t>（也就是说，仅仅使用</w:t>
      </w:r>
      <w:r w:rsidR="003F41FE">
        <w:rPr>
          <w:rFonts w:ascii="Times" w:hAnsi="Times" w:cs="Times" w:hint="eastAsia"/>
          <w:color w:val="000000"/>
          <w:kern w:val="0"/>
          <w:sz w:val="32"/>
          <w:szCs w:val="32"/>
        </w:rPr>
        <w:t xml:space="preserve"> </w:t>
      </w:r>
      <w:r w:rsidR="00436EB4">
        <w:rPr>
          <w:rFonts w:ascii="Times" w:hAnsi="Times" w:cs="Times"/>
          <w:color w:val="000000"/>
          <w:kern w:val="0"/>
          <w:sz w:val="32"/>
          <w:szCs w:val="32"/>
        </w:rPr>
        <w:t>F</w:t>
      </w:r>
      <w:r w:rsidR="00436EB4">
        <w:rPr>
          <w:rFonts w:ascii="Times" w:hAnsi="Times" w:cs="Times"/>
          <w:color w:val="000000"/>
          <w:kern w:val="0"/>
          <w:position w:val="-6"/>
          <w:sz w:val="21"/>
          <w:szCs w:val="21"/>
        </w:rPr>
        <w:t>i</w:t>
      </w:r>
      <w:r w:rsidR="00436EB4">
        <w:rPr>
          <w:rFonts w:ascii="Times" w:hAnsi="Times" w:cs="Times" w:hint="eastAsia"/>
          <w:color w:val="000000"/>
          <w:kern w:val="0"/>
          <w:position w:val="-6"/>
          <w:sz w:val="21"/>
          <w:szCs w:val="21"/>
        </w:rPr>
        <w:t xml:space="preserve"> </w:t>
      </w:r>
      <w:r w:rsidR="003F41FE">
        <w:rPr>
          <w:rFonts w:ascii="Times" w:hAnsi="Times" w:cs="Times" w:hint="eastAsia"/>
          <w:color w:val="000000"/>
          <w:kern w:val="0"/>
          <w:sz w:val="32"/>
          <w:szCs w:val="32"/>
        </w:rPr>
        <w:t>当中的特征来训练你的学习算法，然后估计一下泛化误差（</w:t>
      </w:r>
      <w:r w:rsidR="003F41FE">
        <w:rPr>
          <w:rFonts w:ascii="Times" w:hAnsi="Times" w:cs="Times"/>
          <w:color w:val="000000"/>
          <w:kern w:val="0"/>
          <w:sz w:val="32"/>
          <w:szCs w:val="32"/>
        </w:rPr>
        <w:t>generalization error</w:t>
      </w:r>
      <w:r w:rsidR="003F41FE">
        <w:rPr>
          <w:rFonts w:ascii="Times" w:hAnsi="Times" w:cs="Times" w:hint="eastAsia"/>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r>
        <w:rPr>
          <w:rFonts w:ascii="Times" w:hAnsi="Times" w:cs="Times"/>
          <w:color w:val="000000"/>
          <w:kern w:val="0"/>
          <w:sz w:val="32"/>
          <w:szCs w:val="32"/>
        </w:rPr>
        <w:t>(b)</w:t>
      </w:r>
      <w:r w:rsidR="00045C5C">
        <w:rPr>
          <w:rFonts w:ascii="Times" w:hAnsi="Times" w:cs="Times" w:hint="eastAsia"/>
          <w:color w:val="000000"/>
          <w:kern w:val="0"/>
          <w:sz w:val="32"/>
          <w:szCs w:val="32"/>
        </w:rPr>
        <w:t xml:space="preserve"> </w:t>
      </w:r>
      <w:r w:rsidR="00045C5C">
        <w:rPr>
          <w:rFonts w:ascii="Times" w:hAnsi="Times" w:cs="Times" w:hint="eastAsia"/>
          <w:color w:val="000000"/>
          <w:kern w:val="0"/>
          <w:sz w:val="32"/>
          <w:szCs w:val="32"/>
        </w:rPr>
        <w:t>将</w:t>
      </w:r>
      <w:r w:rsidR="00045C5C">
        <w:rPr>
          <w:rFonts w:ascii="Times" w:hAnsi="Times" w:cs="Times" w:hint="eastAsia"/>
          <w:color w:val="000000"/>
          <w:kern w:val="0"/>
          <w:sz w:val="32"/>
          <w:szCs w:val="32"/>
        </w:rPr>
        <w:t xml:space="preserve"> F </w:t>
      </w:r>
      <w:r w:rsidR="00045C5C">
        <w:rPr>
          <w:rFonts w:ascii="Times" w:hAnsi="Times" w:cs="Times" w:hint="eastAsia"/>
          <w:color w:val="000000"/>
          <w:kern w:val="0"/>
          <w:sz w:val="32"/>
          <w:szCs w:val="32"/>
        </w:rPr>
        <w:t>设为步骤</w:t>
      </w:r>
      <w:r w:rsidR="00045C5C">
        <w:rPr>
          <w:rFonts w:ascii="Times" w:hAnsi="Times" w:cs="Times" w:hint="eastAsia"/>
          <w:color w:val="000000"/>
          <w:kern w:val="0"/>
          <w:sz w:val="32"/>
          <w:szCs w:val="32"/>
        </w:rPr>
        <w:t xml:space="preserve"> (a) </w:t>
      </w:r>
      <w:r w:rsidR="00045C5C">
        <w:rPr>
          <w:rFonts w:ascii="Times" w:hAnsi="Times" w:cs="Times" w:hint="eastAsia"/>
          <w:color w:val="000000"/>
          <w:kern w:val="0"/>
          <w:sz w:val="32"/>
          <w:szCs w:val="32"/>
        </w:rPr>
        <w:t>中的最佳特征子集（</w:t>
      </w:r>
      <w:r>
        <w:rPr>
          <w:rFonts w:ascii="Times" w:hAnsi="Times" w:cs="Times"/>
          <w:color w:val="000000"/>
          <w:kern w:val="0"/>
          <w:sz w:val="32"/>
          <w:szCs w:val="32"/>
        </w:rPr>
        <w:t>best feature subset</w:t>
      </w:r>
      <w:r w:rsidR="00045C5C">
        <w:rPr>
          <w:rFonts w:ascii="Times" w:hAnsi="Times" w:cs="Times" w:hint="eastAsia"/>
          <w:color w:val="000000"/>
          <w:kern w:val="0"/>
          <w:sz w:val="32"/>
          <w:szCs w:val="32"/>
        </w:rPr>
        <w:t>）。</w:t>
      </w:r>
      <w:r w:rsidR="005946E2">
        <w:rPr>
          <w:rFonts w:ascii="Times" w:hAnsi="Times" w:cs="Times"/>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33D6DABD" w14:textId="1EC044F4" w:rsidR="00FB76FA" w:rsidRDefault="008D7E1A" w:rsidP="006A4AFF">
      <w:pPr>
        <w:widowControl/>
        <w:numPr>
          <w:ilvl w:val="0"/>
          <w:numId w:val="3"/>
        </w:numPr>
        <w:tabs>
          <w:tab w:val="left" w:pos="220"/>
          <w:tab w:val="left" w:pos="720"/>
        </w:tabs>
        <w:autoSpaceDE w:val="0"/>
        <w:autoSpaceDN w:val="0"/>
        <w:adjustRightInd w:val="0"/>
        <w:spacing w:after="240" w:line="360" w:lineRule="atLeast"/>
        <w:ind w:hanging="720"/>
        <w:jc w:val="left"/>
        <w:rPr>
          <w:rFonts w:ascii="Times" w:hAnsi="Times" w:cs="Times"/>
          <w:color w:val="000000"/>
          <w:kern w:val="0"/>
          <w:sz w:val="32"/>
          <w:szCs w:val="32"/>
        </w:rPr>
      </w:pPr>
      <w:r w:rsidRPr="00EB451A">
        <w:rPr>
          <w:rFonts w:ascii="Times" w:hAnsi="Times" w:cs="Times" w:hint="eastAsia"/>
          <w:color w:val="000000"/>
          <w:kern w:val="0"/>
          <w:sz w:val="32"/>
          <w:szCs w:val="32"/>
        </w:rPr>
        <w:t>整个搜索过程</w:t>
      </w:r>
      <w:r w:rsidR="001318FF" w:rsidRPr="00EB451A">
        <w:rPr>
          <w:rFonts w:ascii="Times" w:hAnsi="Times" w:cs="Times" w:hint="eastAsia"/>
          <w:color w:val="000000"/>
          <w:kern w:val="0"/>
          <w:sz w:val="32"/>
          <w:szCs w:val="32"/>
        </w:rPr>
        <w:t>中筛选出来了最佳特征子集（</w:t>
      </w:r>
      <w:r w:rsidR="001318FF" w:rsidRPr="00EB451A">
        <w:rPr>
          <w:rFonts w:ascii="Times" w:hAnsi="Times" w:cs="Times"/>
          <w:color w:val="000000"/>
          <w:kern w:val="0"/>
          <w:sz w:val="32"/>
          <w:szCs w:val="32"/>
        </w:rPr>
        <w:t>best feature subset</w:t>
      </w:r>
      <w:r w:rsidR="001318FF" w:rsidRPr="00EB451A">
        <w:rPr>
          <w:rFonts w:ascii="Times" w:hAnsi="Times" w:cs="Times" w:hint="eastAsia"/>
          <w:color w:val="000000"/>
          <w:kern w:val="0"/>
          <w:sz w:val="32"/>
          <w:szCs w:val="32"/>
        </w:rPr>
        <w:t>），将其输出。</w:t>
      </w:r>
    </w:p>
    <w:p w14:paraId="741E4D4E" w14:textId="77777777" w:rsidR="00870CB3" w:rsidRDefault="00870C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24A08B3F" w14:textId="59989404" w:rsidR="00495B74" w:rsidRDefault="00090098"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上面这个算法</w:t>
      </w:r>
      <w:r w:rsidR="001D5455">
        <w:rPr>
          <w:rFonts w:ascii="Times" w:hAnsi="Times" w:cs="Times" w:hint="eastAsia"/>
          <w:color w:val="000000"/>
          <w:kern w:val="0"/>
          <w:sz w:val="32"/>
          <w:szCs w:val="32"/>
        </w:rPr>
        <w:t>最外层的循环体（</w:t>
      </w:r>
      <w:r w:rsidR="001D5455">
        <w:rPr>
          <w:rFonts w:ascii="Times" w:hAnsi="Times" w:cs="Times"/>
          <w:color w:val="000000"/>
          <w:kern w:val="0"/>
          <w:sz w:val="32"/>
          <w:szCs w:val="32"/>
        </w:rPr>
        <w:t>outer loop</w:t>
      </w:r>
      <w:r w:rsidR="001D5455">
        <w:rPr>
          <w:rFonts w:ascii="Times" w:hAnsi="Times" w:cs="Times" w:hint="eastAsia"/>
          <w:color w:val="000000"/>
          <w:kern w:val="0"/>
          <w:sz w:val="32"/>
          <w:szCs w:val="32"/>
        </w:rPr>
        <w:t>）</w:t>
      </w:r>
      <w:r>
        <w:rPr>
          <w:rFonts w:ascii="Times" w:hAnsi="Times" w:cs="Times" w:hint="eastAsia"/>
          <w:color w:val="000000"/>
          <w:kern w:val="0"/>
          <w:sz w:val="32"/>
          <w:szCs w:val="32"/>
        </w:rPr>
        <w:t>可以在</w:t>
      </w:r>
      <w:r>
        <w:rPr>
          <w:rFonts w:ascii="Times" w:hAnsi="Times" w:cs="Times" w:hint="eastAsia"/>
          <w:color w:val="000000"/>
          <w:kern w:val="0"/>
          <w:sz w:val="32"/>
          <w:szCs w:val="32"/>
        </w:rPr>
        <w:t xml:space="preserve"> F</w:t>
      </w:r>
      <w:r>
        <w:rPr>
          <w:rFonts w:ascii="Times" w:hAnsi="Times" w:cs="Times"/>
          <w:color w:val="000000"/>
          <w:kern w:val="0"/>
          <w:sz w:val="32"/>
          <w:szCs w:val="32"/>
        </w:rPr>
        <w:t xml:space="preserve"> = {1,</w:t>
      </w:r>
      <w:r w:rsidR="00850487">
        <w:rPr>
          <w:rFonts w:ascii="Times" w:hAnsi="Times" w:cs="Times" w:hint="eastAsia"/>
          <w:color w:val="000000"/>
          <w:kern w:val="0"/>
          <w:sz w:val="32"/>
          <w:szCs w:val="32"/>
        </w:rPr>
        <w:t xml:space="preserve"> </w:t>
      </w:r>
      <w:r w:rsidR="00850487">
        <w:rPr>
          <w:rFonts w:ascii="Times" w:hAnsi="Times" w:cs="Times"/>
          <w:color w:val="000000"/>
          <w:kern w:val="0"/>
          <w:sz w:val="32"/>
          <w:szCs w:val="32"/>
        </w:rPr>
        <w:t>...</w:t>
      </w:r>
      <w:r w:rsidR="00850487">
        <w:rPr>
          <w:rFonts w:ascii="Times" w:hAnsi="Times" w:cs="Times" w:hint="eastAsia"/>
          <w:color w:val="000000"/>
          <w:kern w:val="0"/>
          <w:sz w:val="32"/>
          <w:szCs w:val="32"/>
        </w:rPr>
        <w:t xml:space="preserve"> </w:t>
      </w:r>
      <w:r>
        <w:rPr>
          <w:rFonts w:ascii="Times" w:hAnsi="Times" w:cs="Times"/>
          <w:color w:val="000000"/>
          <w:kern w:val="0"/>
          <w:sz w:val="32"/>
          <w:szCs w:val="32"/>
        </w:rPr>
        <w:t xml:space="preserve">, n} </w:t>
      </w:r>
      <w:r>
        <w:rPr>
          <w:rFonts w:ascii="Times" w:hAnsi="Times" w:cs="Times" w:hint="eastAsia"/>
          <w:color w:val="000000"/>
          <w:kern w:val="0"/>
          <w:sz w:val="32"/>
          <w:szCs w:val="32"/>
        </w:rPr>
        <w:t xml:space="preserve"> </w:t>
      </w:r>
      <w:r>
        <w:rPr>
          <w:rFonts w:ascii="Times" w:hAnsi="Times" w:cs="Times" w:hint="eastAsia"/>
          <w:color w:val="000000"/>
          <w:kern w:val="0"/>
          <w:sz w:val="32"/>
          <w:szCs w:val="32"/>
        </w:rPr>
        <w:t>达到全部特征规模的时候终止（</w:t>
      </w:r>
      <w:r>
        <w:rPr>
          <w:rFonts w:ascii="Times" w:hAnsi="Times" w:cs="Times"/>
          <w:color w:val="000000"/>
          <w:kern w:val="0"/>
          <w:sz w:val="32"/>
          <w:szCs w:val="32"/>
        </w:rPr>
        <w:t>terminated</w:t>
      </w:r>
      <w:r>
        <w:rPr>
          <w:rFonts w:ascii="Times" w:hAnsi="Times" w:cs="Times" w:hint="eastAsia"/>
          <w:color w:val="000000"/>
          <w:kern w:val="0"/>
          <w:sz w:val="32"/>
          <w:szCs w:val="32"/>
        </w:rPr>
        <w:t>）</w:t>
      </w:r>
      <w:r w:rsidR="00C76FA2">
        <w:rPr>
          <w:rFonts w:ascii="Times" w:hAnsi="Times" w:cs="Times" w:hint="eastAsia"/>
          <w:color w:val="000000"/>
          <w:kern w:val="0"/>
          <w:sz w:val="32"/>
          <w:szCs w:val="32"/>
        </w:rPr>
        <w:t>，或者也可</w:t>
      </w:r>
      <w:r w:rsidR="00C76FA2">
        <w:rPr>
          <w:rFonts w:ascii="Times" w:hAnsi="Times" w:cs="Times" w:hint="eastAsia"/>
          <w:color w:val="000000"/>
          <w:kern w:val="0"/>
          <w:sz w:val="32"/>
          <w:szCs w:val="32"/>
        </w:rPr>
        <w:lastRenderedPageBreak/>
        <w:t>以在</w:t>
      </w:r>
      <w:r w:rsidR="00C76FA2">
        <w:rPr>
          <w:rFonts w:ascii="Times" w:hAnsi="Times" w:cs="Times" w:hint="eastAsia"/>
          <w:color w:val="000000"/>
          <w:kern w:val="0"/>
          <w:sz w:val="32"/>
          <w:szCs w:val="32"/>
        </w:rPr>
        <w:t xml:space="preserve"> </w:t>
      </w:r>
      <w:r w:rsidR="00A0661D">
        <w:rPr>
          <w:rFonts w:ascii="Times" w:hAnsi="Times" w:cs="Times"/>
          <w:color w:val="000000"/>
          <w:kern w:val="0"/>
          <w:sz w:val="32"/>
          <w:szCs w:val="32"/>
        </w:rPr>
        <w:t>|F |</w:t>
      </w:r>
      <w:r w:rsidR="00A0661D">
        <w:rPr>
          <w:rFonts w:ascii="Times" w:hAnsi="Times" w:cs="Times" w:hint="eastAsia"/>
          <w:color w:val="000000"/>
          <w:kern w:val="0"/>
          <w:sz w:val="32"/>
          <w:szCs w:val="32"/>
        </w:rPr>
        <w:t xml:space="preserve"> </w:t>
      </w:r>
      <w:r w:rsidR="00C76FA2">
        <w:rPr>
          <w:rFonts w:ascii="Times" w:hAnsi="Times" w:cs="Times" w:hint="eastAsia"/>
          <w:color w:val="000000"/>
          <w:kern w:val="0"/>
          <w:sz w:val="32"/>
          <w:szCs w:val="32"/>
        </w:rPr>
        <w:t>超过某个预设阈值的情况下终止</w:t>
      </w:r>
      <w:r w:rsidR="004F4718">
        <w:rPr>
          <w:rFonts w:ascii="Times" w:hAnsi="Times" w:cs="Times" w:hint="eastAsia"/>
          <w:color w:val="000000"/>
          <w:kern w:val="0"/>
          <w:sz w:val="32"/>
          <w:szCs w:val="32"/>
        </w:rPr>
        <w:t>（这种情况对应的就是例如你可能对算法要用到的特征数量设定了最大值）</w:t>
      </w:r>
      <w:r w:rsidR="006203CF">
        <w:rPr>
          <w:rFonts w:ascii="Times" w:hAnsi="Times" w:cs="Times" w:hint="eastAsia"/>
          <w:color w:val="000000"/>
          <w:kern w:val="0"/>
          <w:sz w:val="32"/>
          <w:szCs w:val="32"/>
        </w:rPr>
        <w:t>。</w:t>
      </w:r>
    </w:p>
    <w:p w14:paraId="1AEF84C7" w14:textId="3D358CAD" w:rsidR="00356613" w:rsidRDefault="0035661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这个算法描述的是</w:t>
      </w:r>
      <w:r w:rsidR="007F4315">
        <w:rPr>
          <w:rFonts w:ascii="Times" w:hAnsi="Times" w:cs="Times" w:hint="eastAsia"/>
          <w:color w:val="000000"/>
          <w:kern w:val="0"/>
          <w:sz w:val="32"/>
          <w:szCs w:val="32"/>
        </w:rPr>
        <w:t>对</w:t>
      </w:r>
      <w:r w:rsidR="00AB060D">
        <w:rPr>
          <w:rFonts w:ascii="Times" w:hAnsi="Times" w:cs="Times" w:hint="eastAsia"/>
          <w:color w:val="000000"/>
          <w:kern w:val="0"/>
          <w:sz w:val="32"/>
          <w:szCs w:val="32"/>
        </w:rPr>
        <w:t>模型特征选择</w:t>
      </w:r>
      <w:r w:rsidR="007F4315">
        <w:rPr>
          <w:rFonts w:ascii="Times" w:hAnsi="Times" w:cs="Times" w:hint="eastAsia"/>
          <w:color w:val="000000"/>
          <w:kern w:val="0"/>
          <w:sz w:val="32"/>
          <w:szCs w:val="32"/>
        </w:rPr>
        <w:t>进行</w:t>
      </w:r>
      <w:r w:rsidR="00AB060D">
        <w:rPr>
          <w:rFonts w:ascii="Times" w:hAnsi="Times" w:cs="Times" w:hint="eastAsia"/>
          <w:color w:val="000000"/>
          <w:kern w:val="0"/>
          <w:sz w:val="32"/>
          <w:szCs w:val="32"/>
        </w:rPr>
        <w:t>包装</w:t>
      </w:r>
      <w:r w:rsidR="00F73049">
        <w:rPr>
          <w:rFonts w:ascii="Times" w:hAnsi="Times" w:cs="Times" w:hint="eastAsia"/>
          <w:color w:val="000000"/>
          <w:kern w:val="0"/>
          <w:sz w:val="32"/>
          <w:szCs w:val="32"/>
        </w:rPr>
        <w:t>（</w:t>
      </w:r>
      <w:r w:rsidR="00F73049" w:rsidRPr="00612F18">
        <w:rPr>
          <w:rFonts w:ascii="Times" w:hAnsi="Times" w:cs="Times"/>
          <w:color w:val="000000"/>
          <w:kern w:val="0"/>
          <w:sz w:val="32"/>
          <w:szCs w:val="32"/>
        </w:rPr>
        <w:t>包装器特征选择算法</w:t>
      </w:r>
      <w:r w:rsidR="001F4472">
        <w:rPr>
          <w:rFonts w:ascii="Times" w:hAnsi="Times" w:cs="Times" w:hint="eastAsia"/>
          <w:color w:val="000000"/>
          <w:kern w:val="0"/>
          <w:sz w:val="32"/>
          <w:szCs w:val="32"/>
        </w:rPr>
        <w:t>，</w:t>
      </w:r>
      <w:r w:rsidR="001F4472">
        <w:rPr>
          <w:rFonts w:ascii="Times" w:hAnsi="Times" w:cs="Times"/>
          <w:color w:val="000000"/>
          <w:kern w:val="0"/>
          <w:sz w:val="32"/>
          <w:szCs w:val="32"/>
        </w:rPr>
        <w:t>Wrapper feature selection algorithms</w:t>
      </w:r>
      <w:r w:rsidR="00F73049">
        <w:rPr>
          <w:rFonts w:ascii="Times" w:hAnsi="Times" w:cs="Times" w:hint="eastAsia"/>
          <w:color w:val="000000"/>
          <w:kern w:val="0"/>
          <w:sz w:val="32"/>
          <w:szCs w:val="32"/>
        </w:rPr>
        <w:t>）</w:t>
      </w:r>
      <w:r w:rsidR="007F4315">
        <w:rPr>
          <w:rFonts w:ascii="Times" w:hAnsi="Times" w:cs="Times" w:hint="eastAsia"/>
          <w:color w:val="000000"/>
          <w:kern w:val="0"/>
          <w:sz w:val="32"/>
          <w:szCs w:val="32"/>
        </w:rPr>
        <w:t>的一个</w:t>
      </w:r>
      <w:r w:rsidR="00AB060D">
        <w:rPr>
          <w:rFonts w:ascii="Times" w:hAnsi="Times" w:cs="Times" w:hint="eastAsia"/>
          <w:color w:val="000000"/>
          <w:kern w:val="0"/>
          <w:sz w:val="32"/>
          <w:szCs w:val="32"/>
        </w:rPr>
        <w:t>实例</w:t>
      </w:r>
      <w:r w:rsidR="00A10B8C">
        <w:rPr>
          <w:rFonts w:ascii="Times" w:hAnsi="Times" w:cs="Times" w:hint="eastAsia"/>
          <w:color w:val="000000"/>
          <w:kern w:val="0"/>
          <w:sz w:val="32"/>
          <w:szCs w:val="32"/>
        </w:rPr>
        <w:t>，</w:t>
      </w:r>
      <w:r w:rsidR="00890D06">
        <w:rPr>
          <w:rFonts w:ascii="Times" w:hAnsi="Times" w:cs="Times" w:hint="eastAsia"/>
          <w:color w:val="000000"/>
          <w:kern w:val="0"/>
          <w:sz w:val="32"/>
          <w:szCs w:val="32"/>
        </w:rPr>
        <w:t>此算法本身就是一个将学习算法进行“打包</w:t>
      </w:r>
      <w:r w:rsidR="00B77ABD">
        <w:rPr>
          <w:rFonts w:ascii="Times" w:hAnsi="Times" w:cs="Times" w:hint="eastAsia"/>
          <w:color w:val="000000"/>
          <w:kern w:val="0"/>
          <w:sz w:val="32"/>
          <w:szCs w:val="32"/>
        </w:rPr>
        <w:t>（</w:t>
      </w:r>
      <w:r w:rsidR="00B77ABD">
        <w:rPr>
          <w:rFonts w:ascii="Times" w:hAnsi="Times" w:cs="Times"/>
          <w:color w:val="000000"/>
          <w:kern w:val="0"/>
          <w:sz w:val="32"/>
          <w:szCs w:val="32"/>
        </w:rPr>
        <w:t>wraps</w:t>
      </w:r>
      <w:r w:rsidR="00B77ABD">
        <w:rPr>
          <w:rFonts w:ascii="Times" w:hAnsi="Times" w:cs="Times" w:hint="eastAsia"/>
          <w:color w:val="000000"/>
          <w:kern w:val="0"/>
          <w:sz w:val="32"/>
          <w:szCs w:val="32"/>
        </w:rPr>
        <w:t>）</w:t>
      </w:r>
      <w:r w:rsidR="00890D06">
        <w:rPr>
          <w:rFonts w:ascii="Times" w:hAnsi="Times" w:cs="Times" w:hint="eastAsia"/>
          <w:color w:val="000000"/>
          <w:kern w:val="0"/>
          <w:sz w:val="32"/>
          <w:szCs w:val="32"/>
        </w:rPr>
        <w:t>”的过程</w:t>
      </w:r>
      <w:r w:rsidR="003D4438">
        <w:rPr>
          <w:rFonts w:ascii="Times" w:hAnsi="Times" w:cs="Times" w:hint="eastAsia"/>
          <w:color w:val="000000"/>
          <w:kern w:val="0"/>
          <w:sz w:val="32"/>
          <w:szCs w:val="32"/>
        </w:rPr>
        <w:t>，然后重复调用这个学习算法来评估</w:t>
      </w:r>
      <w:r w:rsidR="0042059B">
        <w:rPr>
          <w:rFonts w:ascii="Times" w:hAnsi="Times" w:cs="Times" w:hint="eastAsia"/>
          <w:color w:val="000000"/>
          <w:kern w:val="0"/>
          <w:sz w:val="32"/>
          <w:szCs w:val="32"/>
        </w:rPr>
        <w:t>（</w:t>
      </w:r>
      <w:r w:rsidR="0042059B">
        <w:rPr>
          <w:rFonts w:ascii="Times" w:hAnsi="Times" w:cs="Times"/>
          <w:color w:val="000000"/>
          <w:kern w:val="0"/>
          <w:sz w:val="32"/>
          <w:szCs w:val="32"/>
        </w:rPr>
        <w:t>evaluate</w:t>
      </w:r>
      <w:r w:rsidR="0042059B">
        <w:rPr>
          <w:rFonts w:ascii="Times" w:hAnsi="Times" w:cs="Times" w:hint="eastAsia"/>
          <w:color w:val="000000"/>
          <w:kern w:val="0"/>
          <w:sz w:val="32"/>
          <w:szCs w:val="32"/>
        </w:rPr>
        <w:t>）</w:t>
      </w:r>
      <w:r w:rsidR="003D4438">
        <w:rPr>
          <w:rFonts w:ascii="Times" w:hAnsi="Times" w:cs="Times" w:hint="eastAsia"/>
          <w:color w:val="000000"/>
          <w:kern w:val="0"/>
          <w:sz w:val="32"/>
          <w:szCs w:val="32"/>
        </w:rPr>
        <w:t>此算法对不同的特征子集</w:t>
      </w:r>
      <w:r w:rsidR="00FF33CF">
        <w:rPr>
          <w:rFonts w:ascii="Times" w:hAnsi="Times" w:cs="Times" w:hint="eastAsia"/>
          <w:color w:val="000000"/>
          <w:kern w:val="0"/>
          <w:sz w:val="32"/>
          <w:szCs w:val="32"/>
        </w:rPr>
        <w:t>（</w:t>
      </w:r>
      <w:r w:rsidR="00FF33CF">
        <w:rPr>
          <w:rFonts w:ascii="Times" w:hAnsi="Times" w:cs="Times"/>
          <w:color w:val="000000"/>
          <w:kern w:val="0"/>
          <w:sz w:val="32"/>
          <w:szCs w:val="32"/>
        </w:rPr>
        <w:t>feature subsets</w:t>
      </w:r>
      <w:r w:rsidR="00FF33CF">
        <w:rPr>
          <w:rFonts w:ascii="Times" w:hAnsi="Times" w:cs="Times" w:hint="eastAsia"/>
          <w:color w:val="000000"/>
          <w:kern w:val="0"/>
          <w:sz w:val="32"/>
          <w:szCs w:val="32"/>
        </w:rPr>
        <w:t>）</w:t>
      </w:r>
      <w:r w:rsidR="003D4438">
        <w:rPr>
          <w:rFonts w:ascii="Times" w:hAnsi="Times" w:cs="Times" w:hint="eastAsia"/>
          <w:color w:val="000000"/>
          <w:kern w:val="0"/>
          <w:sz w:val="32"/>
          <w:szCs w:val="32"/>
        </w:rPr>
        <w:t>的处理效果。</w:t>
      </w:r>
      <w:r w:rsidR="005E1E43">
        <w:rPr>
          <w:rFonts w:ascii="Times" w:hAnsi="Times" w:cs="Times" w:hint="eastAsia"/>
          <w:color w:val="000000"/>
          <w:kern w:val="0"/>
          <w:sz w:val="32"/>
          <w:szCs w:val="32"/>
        </w:rPr>
        <w:t>除了向前搜索外，还可以使用其他的搜索过程。</w:t>
      </w:r>
      <w:r w:rsidR="00264489">
        <w:rPr>
          <w:rFonts w:ascii="Times" w:hAnsi="Times" w:cs="Times" w:hint="eastAsia"/>
          <w:color w:val="000000"/>
          <w:kern w:val="0"/>
          <w:sz w:val="32"/>
          <w:szCs w:val="32"/>
        </w:rPr>
        <w:t>例如，可以</w:t>
      </w:r>
      <w:r w:rsidR="00BE0D6F">
        <w:rPr>
          <w:rFonts w:ascii="Times" w:hAnsi="Times" w:cs="Times" w:hint="eastAsia"/>
          <w:color w:val="000000"/>
          <w:kern w:val="0"/>
          <w:sz w:val="32"/>
          <w:szCs w:val="32"/>
        </w:rPr>
        <w:t>逆向</w:t>
      </w:r>
      <w:r w:rsidR="00264489">
        <w:rPr>
          <w:rFonts w:ascii="Times" w:hAnsi="Times" w:cs="Times" w:hint="eastAsia"/>
          <w:color w:val="000000"/>
          <w:kern w:val="0"/>
          <w:sz w:val="32"/>
          <w:szCs w:val="32"/>
        </w:rPr>
        <w:t>搜索，从</w:t>
      </w:r>
      <w:r w:rsidR="00264489">
        <w:rPr>
          <w:rFonts w:ascii="Times" w:hAnsi="Times" w:cs="Times" w:hint="eastAsia"/>
          <w:color w:val="000000"/>
          <w:kern w:val="0"/>
          <w:sz w:val="32"/>
          <w:szCs w:val="32"/>
        </w:rPr>
        <w:t xml:space="preserve"> </w:t>
      </w:r>
      <w:r w:rsidR="00BE0D6F">
        <w:rPr>
          <w:rFonts w:ascii="Times" w:hAnsi="Times" w:cs="Times"/>
          <w:color w:val="000000"/>
          <w:kern w:val="0"/>
          <w:sz w:val="32"/>
          <w:szCs w:val="32"/>
        </w:rPr>
        <w:t>F = {1,</w:t>
      </w:r>
      <w:r w:rsidR="001F3466">
        <w:rPr>
          <w:rFonts w:ascii="Times" w:hAnsi="Times" w:cs="Times" w:hint="eastAsia"/>
          <w:color w:val="000000"/>
          <w:kern w:val="0"/>
          <w:sz w:val="32"/>
          <w:szCs w:val="32"/>
        </w:rPr>
        <w:t xml:space="preserve"> </w:t>
      </w:r>
      <w:r w:rsidR="001F3466">
        <w:rPr>
          <w:rFonts w:ascii="Times" w:hAnsi="Times" w:cs="Times"/>
          <w:color w:val="000000"/>
          <w:kern w:val="0"/>
          <w:sz w:val="32"/>
          <w:szCs w:val="32"/>
        </w:rPr>
        <w:t>...</w:t>
      </w:r>
      <w:r w:rsidR="00BE0D6F">
        <w:rPr>
          <w:rFonts w:ascii="Times" w:hAnsi="Times" w:cs="Times"/>
          <w:color w:val="000000"/>
          <w:kern w:val="0"/>
          <w:sz w:val="32"/>
          <w:szCs w:val="32"/>
        </w:rPr>
        <w:t>, n}</w:t>
      </w:r>
      <w:r w:rsidR="00BE0D6F">
        <w:rPr>
          <w:rFonts w:ascii="Times" w:hAnsi="Times" w:cs="Times" w:hint="eastAsia"/>
          <w:color w:val="000000"/>
          <w:kern w:val="0"/>
          <w:sz w:val="32"/>
          <w:szCs w:val="32"/>
        </w:rPr>
        <w:t xml:space="preserve"> </w:t>
      </w:r>
      <w:r w:rsidR="00BE0D6F">
        <w:rPr>
          <w:rFonts w:ascii="Times" w:hAnsi="Times" w:cs="Times" w:hint="eastAsia"/>
          <w:color w:val="000000"/>
          <w:kern w:val="0"/>
          <w:sz w:val="32"/>
          <w:szCs w:val="32"/>
        </w:rPr>
        <w:t>，即</w:t>
      </w:r>
      <w:r w:rsidR="000E40C4">
        <w:rPr>
          <w:rFonts w:ascii="Times" w:hAnsi="Times" w:cs="Times" w:hint="eastAsia"/>
          <w:color w:val="000000"/>
          <w:kern w:val="0"/>
          <w:sz w:val="32"/>
          <w:szCs w:val="32"/>
        </w:rPr>
        <w:t>规模等同于全部特征开始，然后</w:t>
      </w:r>
      <w:r w:rsidR="00DB5679">
        <w:rPr>
          <w:rFonts w:ascii="Times" w:hAnsi="Times" w:cs="Times" w:hint="eastAsia"/>
          <w:color w:val="000000"/>
          <w:kern w:val="0"/>
          <w:sz w:val="32"/>
          <w:szCs w:val="32"/>
        </w:rPr>
        <w:t>重复，</w:t>
      </w:r>
      <w:r w:rsidR="00264489">
        <w:rPr>
          <w:rFonts w:ascii="Times" w:hAnsi="Times" w:cs="Times" w:hint="eastAsia"/>
          <w:color w:val="000000"/>
          <w:kern w:val="0"/>
          <w:sz w:val="32"/>
          <w:szCs w:val="32"/>
        </w:rPr>
        <w:t>每次删减一个特征，</w:t>
      </w:r>
      <w:r w:rsidR="00BE0D6F">
        <w:rPr>
          <w:rFonts w:ascii="Times" w:hAnsi="Times" w:cs="Times" w:hint="eastAsia"/>
          <w:color w:val="000000"/>
          <w:kern w:val="0"/>
          <w:sz w:val="32"/>
          <w:szCs w:val="32"/>
        </w:rPr>
        <w:t>直到</w:t>
      </w:r>
      <w:r w:rsidR="00425E74">
        <w:rPr>
          <w:rFonts w:ascii="Times" w:hAnsi="Times" w:cs="Times" w:hint="eastAsia"/>
          <w:color w:val="000000"/>
          <w:kern w:val="0"/>
          <w:sz w:val="32"/>
          <w:szCs w:val="32"/>
        </w:rPr>
        <w:t xml:space="preserve"> F </w:t>
      </w:r>
      <w:r w:rsidR="00BE0D6F">
        <w:rPr>
          <w:rFonts w:ascii="Times" w:hAnsi="Times" w:cs="Times" w:hint="eastAsia"/>
          <w:color w:val="000000"/>
          <w:kern w:val="0"/>
          <w:sz w:val="32"/>
          <w:szCs w:val="32"/>
        </w:rPr>
        <w:t>为空集，即</w:t>
      </w:r>
      <w:r w:rsidR="00BE0D6F">
        <w:rPr>
          <w:rFonts w:ascii="Times" w:hAnsi="Times" w:cs="Times" w:hint="eastAsia"/>
          <w:color w:val="000000"/>
          <w:kern w:val="0"/>
          <w:sz w:val="32"/>
          <w:szCs w:val="32"/>
        </w:rPr>
        <w:t xml:space="preserve"> </w:t>
      </w:r>
      <w:r w:rsidR="00BE0D6F">
        <w:rPr>
          <w:rFonts w:ascii="Times" w:hAnsi="Times" w:cs="Times"/>
          <w:color w:val="000000"/>
          <w:kern w:val="0"/>
          <w:sz w:val="32"/>
          <w:szCs w:val="32"/>
        </w:rPr>
        <w:t xml:space="preserve">F = </w:t>
      </w:r>
      <w:r w:rsidR="00BE0D6F">
        <w:rPr>
          <w:rFonts w:ascii="MS Mincho" w:eastAsia="MS Mincho" w:hAnsi="MS Mincho" w:cs="MS Mincho"/>
          <w:color w:val="000000"/>
          <w:kern w:val="0"/>
          <w:sz w:val="32"/>
          <w:szCs w:val="32"/>
        </w:rPr>
        <w:t>∅</w:t>
      </w:r>
      <w:r w:rsidR="00BE0D6F">
        <w:rPr>
          <w:rFonts w:ascii="Times" w:hAnsi="Times" w:cs="Times" w:hint="eastAsia"/>
          <w:color w:val="000000"/>
          <w:kern w:val="0"/>
          <w:sz w:val="32"/>
          <w:szCs w:val="32"/>
        </w:rPr>
        <w:t xml:space="preserve"> </w:t>
      </w:r>
      <w:r w:rsidR="001F5D57">
        <w:rPr>
          <w:rFonts w:ascii="Times" w:hAnsi="Times" w:cs="Times" w:hint="eastAsia"/>
          <w:color w:val="000000"/>
          <w:kern w:val="0"/>
          <w:sz w:val="32"/>
          <w:szCs w:val="32"/>
        </w:rPr>
        <w:t>时终止。</w:t>
      </w:r>
    </w:p>
    <w:p w14:paraId="595BF267" w14:textId="672FBB78" w:rsidR="00766D0C" w:rsidRPr="006454F7" w:rsidRDefault="00766D0C" w:rsidP="00A5390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这种</w:t>
      </w:r>
      <w:r w:rsidR="00314F75" w:rsidRPr="00612F18">
        <w:rPr>
          <w:rFonts w:ascii="Times" w:hAnsi="Times" w:cs="Times"/>
          <w:color w:val="000000"/>
          <w:kern w:val="0"/>
          <w:sz w:val="32"/>
          <w:szCs w:val="32"/>
        </w:rPr>
        <w:t>包装器特征选择算法</w:t>
      </w:r>
      <w:r w:rsidR="00314F75">
        <w:rPr>
          <w:rFonts w:ascii="Times" w:hAnsi="Times" w:cs="Times" w:hint="eastAsia"/>
          <w:color w:val="000000"/>
          <w:kern w:val="0"/>
          <w:sz w:val="32"/>
          <w:szCs w:val="32"/>
        </w:rPr>
        <w:t>（</w:t>
      </w:r>
      <w:r w:rsidR="00314F75">
        <w:rPr>
          <w:rFonts w:ascii="Times" w:hAnsi="Times" w:cs="Times"/>
          <w:color w:val="000000"/>
          <w:kern w:val="0"/>
          <w:sz w:val="32"/>
          <w:szCs w:val="32"/>
        </w:rPr>
        <w:t>Wrapper feature selection algorithms</w:t>
      </w:r>
      <w:r w:rsidR="00314F75">
        <w:rPr>
          <w:rFonts w:ascii="Times" w:hAnsi="Times" w:cs="Times" w:hint="eastAsia"/>
          <w:color w:val="000000"/>
          <w:kern w:val="0"/>
          <w:sz w:val="32"/>
          <w:szCs w:val="32"/>
        </w:rPr>
        <w:t>）</w:t>
      </w:r>
      <w:r>
        <w:rPr>
          <w:rFonts w:ascii="Times" w:hAnsi="Times" w:cs="Times" w:hint="eastAsia"/>
          <w:color w:val="000000"/>
          <w:kern w:val="0"/>
          <w:sz w:val="32"/>
          <w:szCs w:val="32"/>
        </w:rPr>
        <w:t>通常效果不错，</w:t>
      </w:r>
      <w:r w:rsidR="000142D6">
        <w:rPr>
          <w:rFonts w:ascii="Times" w:hAnsi="Times" w:cs="Times" w:hint="eastAsia"/>
          <w:color w:val="000000"/>
          <w:kern w:val="0"/>
          <w:sz w:val="32"/>
          <w:szCs w:val="32"/>
        </w:rPr>
        <w:t>不过对算力开销也很大，尤其是要对学习算法进行多次调用。</w:t>
      </w:r>
      <w:r w:rsidR="00EA1F17">
        <w:rPr>
          <w:rFonts w:ascii="Times" w:hAnsi="Times" w:cs="Times" w:hint="eastAsia"/>
          <w:color w:val="000000"/>
          <w:kern w:val="0"/>
          <w:sz w:val="32"/>
          <w:szCs w:val="32"/>
        </w:rPr>
        <w:t>实际上</w:t>
      </w:r>
      <w:r w:rsidR="00C13063">
        <w:rPr>
          <w:rFonts w:ascii="Times" w:hAnsi="Times" w:cs="Times" w:hint="eastAsia"/>
          <w:color w:val="000000"/>
          <w:kern w:val="0"/>
          <w:sz w:val="32"/>
          <w:szCs w:val="32"/>
        </w:rPr>
        <w:t>，</w:t>
      </w:r>
      <w:r w:rsidR="00EA1F17">
        <w:rPr>
          <w:rFonts w:ascii="Times" w:hAnsi="Times" w:cs="Times" w:hint="eastAsia"/>
          <w:color w:val="000000"/>
          <w:kern w:val="0"/>
          <w:sz w:val="32"/>
          <w:szCs w:val="32"/>
        </w:rPr>
        <w:t>完整的向前搜索（</w:t>
      </w:r>
      <w:r w:rsidR="00E55BBF">
        <w:rPr>
          <w:rFonts w:ascii="Times" w:hAnsi="Times" w:cs="Times"/>
          <w:color w:val="000000"/>
          <w:kern w:val="0"/>
          <w:sz w:val="32"/>
          <w:szCs w:val="32"/>
        </w:rPr>
        <w:t>forward search</w:t>
      </w:r>
      <w:r w:rsidR="00E55BBF">
        <w:rPr>
          <w:rFonts w:ascii="Times" w:hAnsi="Times" w:cs="Times" w:hint="eastAsia"/>
          <w:color w:val="000000"/>
          <w:kern w:val="0"/>
          <w:sz w:val="32"/>
          <w:szCs w:val="32"/>
        </w:rPr>
        <w:t>，</w:t>
      </w:r>
      <w:r w:rsidR="00EA1F17">
        <w:rPr>
          <w:rFonts w:ascii="Times" w:hAnsi="Times" w:cs="Times" w:hint="eastAsia"/>
          <w:color w:val="000000"/>
          <w:kern w:val="0"/>
          <w:sz w:val="32"/>
          <w:szCs w:val="32"/>
        </w:rPr>
        <w:t>也就是</w:t>
      </w:r>
      <w:r w:rsidR="00EA1F17">
        <w:rPr>
          <w:rFonts w:ascii="Times" w:hAnsi="Times" w:cs="Times" w:hint="eastAsia"/>
          <w:color w:val="000000"/>
          <w:kern w:val="0"/>
          <w:sz w:val="32"/>
          <w:szCs w:val="32"/>
        </w:rPr>
        <w:t xml:space="preserve"> F </w:t>
      </w:r>
      <w:r w:rsidR="00EA1F17">
        <w:rPr>
          <w:rFonts w:ascii="Times" w:hAnsi="Times" w:cs="Times" w:hint="eastAsia"/>
          <w:color w:val="000000"/>
          <w:kern w:val="0"/>
          <w:sz w:val="32"/>
          <w:szCs w:val="32"/>
        </w:rPr>
        <w:t>从空集开始，到最终达到整个样本集规模，即</w:t>
      </w:r>
      <w:r w:rsidR="00EA1F17">
        <w:rPr>
          <w:rFonts w:ascii="Times" w:hAnsi="Times" w:cs="Times" w:hint="eastAsia"/>
          <w:color w:val="000000"/>
          <w:kern w:val="0"/>
          <w:sz w:val="32"/>
          <w:szCs w:val="32"/>
        </w:rPr>
        <w:t xml:space="preserve"> </w:t>
      </w:r>
      <w:r w:rsidR="00FC4E13">
        <w:rPr>
          <w:rFonts w:ascii="Times" w:hAnsi="Times" w:cs="Times"/>
          <w:color w:val="000000"/>
          <w:kern w:val="0"/>
          <w:sz w:val="32"/>
          <w:szCs w:val="32"/>
        </w:rPr>
        <w:t>F = {1,</w:t>
      </w:r>
      <w:r w:rsidR="00FC4E13">
        <w:rPr>
          <w:rFonts w:ascii="Times" w:hAnsi="Times" w:cs="Times" w:hint="eastAsia"/>
          <w:color w:val="000000"/>
          <w:kern w:val="0"/>
          <w:sz w:val="32"/>
          <w:szCs w:val="32"/>
        </w:rPr>
        <w:t xml:space="preserve"> </w:t>
      </w:r>
      <w:r w:rsidR="00FC4E13">
        <w:rPr>
          <w:rFonts w:ascii="Times" w:hAnsi="Times" w:cs="Times"/>
          <w:color w:val="000000"/>
          <w:kern w:val="0"/>
          <w:sz w:val="32"/>
          <w:szCs w:val="32"/>
        </w:rPr>
        <w:t>..., n}</w:t>
      </w:r>
      <w:r w:rsidR="00FC4E13">
        <w:rPr>
          <w:rFonts w:ascii="Times" w:hAnsi="Times" w:cs="Times" w:hint="eastAsia"/>
          <w:color w:val="000000"/>
          <w:kern w:val="0"/>
          <w:sz w:val="32"/>
          <w:szCs w:val="32"/>
        </w:rPr>
        <w:t xml:space="preserve"> </w:t>
      </w:r>
      <w:r w:rsidR="00EA1F17">
        <w:rPr>
          <w:rFonts w:ascii="Times" w:hAnsi="Times" w:cs="Times" w:hint="eastAsia"/>
          <w:color w:val="000000"/>
          <w:kern w:val="0"/>
          <w:sz w:val="32"/>
          <w:szCs w:val="32"/>
        </w:rPr>
        <w:t>终止）</w:t>
      </w:r>
      <w:r w:rsidR="00273F6D">
        <w:rPr>
          <w:rFonts w:ascii="Times" w:hAnsi="Times" w:cs="Times" w:hint="eastAsia"/>
          <w:color w:val="000000"/>
          <w:kern w:val="0"/>
          <w:sz w:val="32"/>
          <w:szCs w:val="32"/>
        </w:rPr>
        <w:t>将要对学习算法</w:t>
      </w:r>
      <w:r w:rsidR="00710342">
        <w:rPr>
          <w:rFonts w:ascii="Times" w:hAnsi="Times" w:cs="Times" w:hint="eastAsia"/>
          <w:color w:val="000000"/>
          <w:kern w:val="0"/>
          <w:sz w:val="32"/>
          <w:szCs w:val="32"/>
        </w:rPr>
        <w:t>调用</w:t>
      </w:r>
      <w:r w:rsidR="00273F6D">
        <w:rPr>
          <w:rFonts w:ascii="Times" w:hAnsi="Times" w:cs="Times" w:hint="eastAsia"/>
          <w:color w:val="000000"/>
          <w:kern w:val="0"/>
          <w:sz w:val="32"/>
          <w:szCs w:val="32"/>
        </w:rPr>
        <w:t>约</w:t>
      </w:r>
      <w:r w:rsidR="00273F6D">
        <w:rPr>
          <w:rFonts w:ascii="Times" w:hAnsi="Times" w:cs="Times" w:hint="eastAsia"/>
          <w:color w:val="000000"/>
          <w:kern w:val="0"/>
          <w:sz w:val="32"/>
          <w:szCs w:val="32"/>
        </w:rPr>
        <w:t xml:space="preserve"> </w:t>
      </w:r>
      <w:r w:rsidR="00C74D08">
        <w:rPr>
          <w:rFonts w:ascii="Times" w:hAnsi="Times" w:cs="Times"/>
          <w:color w:val="000000"/>
          <w:kern w:val="0"/>
          <w:sz w:val="32"/>
          <w:szCs w:val="32"/>
        </w:rPr>
        <w:t>O(n</w:t>
      </w:r>
      <w:r w:rsidR="00C74D08">
        <w:rPr>
          <w:rFonts w:ascii="Times" w:hAnsi="Times" w:cs="Times"/>
          <w:color w:val="000000"/>
          <w:kern w:val="0"/>
          <w:position w:val="10"/>
          <w:sz w:val="21"/>
          <w:szCs w:val="21"/>
        </w:rPr>
        <w:t>2</w:t>
      </w:r>
      <w:r w:rsidR="00C74D08">
        <w:rPr>
          <w:rFonts w:ascii="Times" w:hAnsi="Times" w:cs="Times"/>
          <w:color w:val="000000"/>
          <w:kern w:val="0"/>
          <w:sz w:val="32"/>
          <w:szCs w:val="32"/>
        </w:rPr>
        <w:t>)</w:t>
      </w:r>
      <w:r w:rsidR="00C74D08">
        <w:rPr>
          <w:rFonts w:ascii="Times" w:hAnsi="Times" w:cs="Times" w:hint="eastAsia"/>
          <w:color w:val="000000"/>
          <w:kern w:val="0"/>
          <w:sz w:val="32"/>
          <w:szCs w:val="32"/>
        </w:rPr>
        <w:t xml:space="preserve"> </w:t>
      </w:r>
      <w:r w:rsidR="001E4450">
        <w:rPr>
          <w:rFonts w:ascii="Times" w:hAnsi="Times" w:cs="Times" w:hint="eastAsia"/>
          <w:color w:val="000000"/>
          <w:kern w:val="0"/>
          <w:sz w:val="32"/>
          <w:szCs w:val="32"/>
        </w:rPr>
        <w:t>次</w:t>
      </w:r>
      <w:r w:rsidR="00273F6D">
        <w:rPr>
          <w:rFonts w:ascii="Times" w:hAnsi="Times" w:cs="Times" w:hint="eastAsia"/>
          <w:color w:val="000000"/>
          <w:kern w:val="0"/>
          <w:sz w:val="32"/>
          <w:szCs w:val="32"/>
        </w:rPr>
        <w:t>。</w:t>
      </w:r>
    </w:p>
    <w:p w14:paraId="62B92731" w14:textId="6105B1AE" w:rsidR="00B8603F" w:rsidRDefault="00B02CE7"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过滤器特征选择法</w:t>
      </w:r>
      <w:r w:rsidR="001E4A63">
        <w:rPr>
          <w:rFonts w:ascii="Times" w:hAnsi="Times" w:cs="Times" w:hint="eastAsia"/>
          <w:color w:val="000000"/>
          <w:kern w:val="0"/>
          <w:sz w:val="32"/>
          <w:szCs w:val="32"/>
        </w:rPr>
        <w:t>（</w:t>
      </w:r>
      <w:r w:rsidR="001E4A63">
        <w:rPr>
          <w:rFonts w:ascii="Times" w:hAnsi="Times" w:cs="Times"/>
          <w:color w:val="000000"/>
          <w:kern w:val="0"/>
          <w:sz w:val="32"/>
          <w:szCs w:val="32"/>
        </w:rPr>
        <w:t>Filter feature selection methods</w:t>
      </w:r>
      <w:r w:rsidR="001E4A63">
        <w:rPr>
          <w:rFonts w:ascii="Times" w:hAnsi="Times" w:cs="Times" w:hint="eastAsia"/>
          <w:color w:val="000000"/>
          <w:kern w:val="0"/>
          <w:sz w:val="32"/>
          <w:szCs w:val="32"/>
        </w:rPr>
        <w:t>）</w:t>
      </w:r>
      <w:r w:rsidR="009F6F4C">
        <w:rPr>
          <w:rFonts w:ascii="Times" w:hAnsi="Times" w:cs="Times" w:hint="eastAsia"/>
          <w:color w:val="000000"/>
          <w:kern w:val="0"/>
          <w:sz w:val="32"/>
          <w:szCs w:val="32"/>
        </w:rPr>
        <w:t>给出的特征子集选择方法更具有启发性</w:t>
      </w:r>
      <w:r w:rsidR="002F593B">
        <w:rPr>
          <w:rFonts w:ascii="Times" w:hAnsi="Times" w:cs="Times" w:hint="eastAsia"/>
          <w:color w:val="000000"/>
          <w:kern w:val="0"/>
          <w:sz w:val="32"/>
          <w:szCs w:val="32"/>
        </w:rPr>
        <w:t>（</w:t>
      </w:r>
      <w:r w:rsidR="002F593B">
        <w:rPr>
          <w:rFonts w:ascii="Times" w:hAnsi="Times" w:cs="Times"/>
          <w:color w:val="000000"/>
          <w:kern w:val="0"/>
          <w:sz w:val="32"/>
          <w:szCs w:val="32"/>
        </w:rPr>
        <w:t>heuristic</w:t>
      </w:r>
      <w:r w:rsidR="002F593B">
        <w:rPr>
          <w:rFonts w:ascii="Times" w:hAnsi="Times" w:cs="Times" w:hint="eastAsia"/>
          <w:color w:val="000000"/>
          <w:kern w:val="0"/>
          <w:sz w:val="32"/>
          <w:szCs w:val="32"/>
        </w:rPr>
        <w:t>）</w:t>
      </w:r>
      <w:r w:rsidR="009F6F4C">
        <w:rPr>
          <w:rFonts w:ascii="Times" w:hAnsi="Times" w:cs="Times" w:hint="eastAsia"/>
          <w:color w:val="000000"/>
          <w:kern w:val="0"/>
          <w:sz w:val="32"/>
          <w:szCs w:val="32"/>
        </w:rPr>
        <w:t>，而且在算力上的开销成本也更低。</w:t>
      </w:r>
      <w:r w:rsidR="00C452E3">
        <w:rPr>
          <w:rFonts w:ascii="Times" w:hAnsi="Times" w:cs="Times" w:hint="eastAsia"/>
          <w:color w:val="000000"/>
          <w:kern w:val="0"/>
          <w:sz w:val="32"/>
          <w:szCs w:val="32"/>
        </w:rPr>
        <w:t>这里的一个思路是，计算一个简单的分值</w:t>
      </w:r>
      <w:r w:rsidR="00C452E3">
        <w:rPr>
          <w:rFonts w:ascii="Times" w:hAnsi="Times" w:cs="Times" w:hint="eastAsia"/>
          <w:color w:val="000000"/>
          <w:kern w:val="0"/>
          <w:sz w:val="32"/>
          <w:szCs w:val="32"/>
        </w:rPr>
        <w:t xml:space="preserve"> </w:t>
      </w:r>
      <w:r w:rsidR="00610F6F">
        <w:rPr>
          <w:rFonts w:ascii="Times" w:hAnsi="Times" w:cs="Times"/>
          <w:color w:val="000000"/>
          <w:kern w:val="0"/>
          <w:sz w:val="32"/>
          <w:szCs w:val="32"/>
        </w:rPr>
        <w:t>S(i)</w:t>
      </w:r>
      <w:r w:rsidR="00C452E3">
        <w:rPr>
          <w:rFonts w:ascii="Times" w:hAnsi="Times" w:cs="Times" w:hint="eastAsia"/>
          <w:color w:val="000000"/>
          <w:kern w:val="0"/>
          <w:sz w:val="32"/>
          <w:szCs w:val="32"/>
        </w:rPr>
        <w:t>，用来衡量每个特征</w:t>
      </w:r>
      <w:r w:rsidR="00C452E3">
        <w:rPr>
          <w:rFonts w:ascii="Times" w:hAnsi="Times" w:cs="Times" w:hint="eastAsia"/>
          <w:color w:val="000000"/>
          <w:kern w:val="0"/>
          <w:sz w:val="32"/>
          <w:szCs w:val="32"/>
        </w:rPr>
        <w:t xml:space="preserve"> </w:t>
      </w:r>
      <w:r w:rsidR="00BD1C29">
        <w:rPr>
          <w:rFonts w:ascii="Times" w:hAnsi="Times" w:cs="Times"/>
          <w:color w:val="000000"/>
          <w:kern w:val="0"/>
          <w:sz w:val="32"/>
          <w:szCs w:val="32"/>
        </w:rPr>
        <w:t>x</w:t>
      </w:r>
      <w:r w:rsidR="00BD1C29">
        <w:rPr>
          <w:rFonts w:ascii="Times" w:hAnsi="Times" w:cs="Times"/>
          <w:color w:val="000000"/>
          <w:kern w:val="0"/>
          <w:position w:val="-6"/>
          <w:sz w:val="21"/>
          <w:szCs w:val="21"/>
        </w:rPr>
        <w:t xml:space="preserve">i </w:t>
      </w:r>
      <w:r w:rsidR="00BD1C29">
        <w:rPr>
          <w:rFonts w:ascii="Times" w:hAnsi="Times" w:cs="Times"/>
          <w:color w:val="000000"/>
          <w:kern w:val="0"/>
          <w:sz w:val="32"/>
          <w:szCs w:val="32"/>
        </w:rPr>
        <w:t xml:space="preserve"> </w:t>
      </w:r>
      <w:r w:rsidR="00C452E3">
        <w:rPr>
          <w:rFonts w:ascii="Times" w:hAnsi="Times" w:cs="Times" w:hint="eastAsia"/>
          <w:color w:val="000000"/>
          <w:kern w:val="0"/>
          <w:sz w:val="32"/>
          <w:szCs w:val="32"/>
        </w:rPr>
        <w:t>对分类标签</w:t>
      </w:r>
      <w:r w:rsidR="00F52420">
        <w:rPr>
          <w:rFonts w:ascii="Times" w:hAnsi="Times" w:cs="Times" w:hint="eastAsia"/>
          <w:color w:val="000000"/>
          <w:kern w:val="0"/>
          <w:sz w:val="32"/>
          <w:szCs w:val="32"/>
        </w:rPr>
        <w:t>（</w:t>
      </w:r>
      <w:r w:rsidR="00F52420">
        <w:rPr>
          <w:rFonts w:ascii="Times" w:hAnsi="Times" w:cs="Times"/>
          <w:color w:val="000000"/>
          <w:kern w:val="0"/>
          <w:sz w:val="32"/>
          <w:szCs w:val="32"/>
        </w:rPr>
        <w:t>class labels</w:t>
      </w:r>
      <w:r w:rsidR="00F52420">
        <w:rPr>
          <w:rFonts w:ascii="Times" w:hAnsi="Times" w:cs="Times" w:hint="eastAsia"/>
          <w:color w:val="000000"/>
          <w:kern w:val="0"/>
          <w:sz w:val="32"/>
          <w:szCs w:val="32"/>
        </w:rPr>
        <w:t>）</w:t>
      </w:r>
      <w:r w:rsidR="00C452E3">
        <w:rPr>
          <w:rFonts w:ascii="Times" w:hAnsi="Times" w:cs="Times" w:hint="eastAsia"/>
          <w:color w:val="000000"/>
          <w:kern w:val="0"/>
          <w:sz w:val="32"/>
          <w:szCs w:val="32"/>
        </w:rPr>
        <w:t xml:space="preserve"> y </w:t>
      </w:r>
      <w:r w:rsidR="00C452E3">
        <w:rPr>
          <w:rFonts w:ascii="Times" w:hAnsi="Times" w:cs="Times" w:hint="eastAsia"/>
          <w:color w:val="000000"/>
          <w:kern w:val="0"/>
          <w:sz w:val="32"/>
          <w:szCs w:val="32"/>
        </w:rPr>
        <w:t>所</w:t>
      </w:r>
      <w:r w:rsidR="00AF29E2">
        <w:rPr>
          <w:rFonts w:ascii="Times" w:hAnsi="Times" w:cs="Times" w:hint="eastAsia"/>
          <w:color w:val="000000"/>
          <w:kern w:val="0"/>
          <w:sz w:val="32"/>
          <w:szCs w:val="32"/>
        </w:rPr>
        <w:t>能体现</w:t>
      </w:r>
      <w:r w:rsidR="00C452E3">
        <w:rPr>
          <w:rFonts w:ascii="Times" w:hAnsi="Times" w:cs="Times" w:hint="eastAsia"/>
          <w:color w:val="000000"/>
          <w:kern w:val="0"/>
          <w:sz w:val="32"/>
          <w:szCs w:val="32"/>
        </w:rPr>
        <w:t>的信息量</w:t>
      </w:r>
      <w:r w:rsidR="003D4CA1">
        <w:rPr>
          <w:rFonts w:ascii="Times" w:hAnsi="Times" w:cs="Times" w:hint="eastAsia"/>
          <w:color w:val="000000"/>
          <w:kern w:val="0"/>
          <w:sz w:val="32"/>
          <w:szCs w:val="32"/>
        </w:rPr>
        <w:t>。然后</w:t>
      </w:r>
      <w:r w:rsidR="00684EF3">
        <w:rPr>
          <w:rFonts w:ascii="Times" w:hAnsi="Times" w:cs="Times" w:hint="eastAsia"/>
          <w:color w:val="000000"/>
          <w:kern w:val="0"/>
          <w:sz w:val="32"/>
          <w:szCs w:val="32"/>
        </w:rPr>
        <w:t>，只需找到最大</w:t>
      </w:r>
      <w:r w:rsidR="003D4CA1">
        <w:rPr>
          <w:rFonts w:ascii="Times" w:hAnsi="Times" w:cs="Times" w:hint="eastAsia"/>
          <w:color w:val="000000"/>
          <w:kern w:val="0"/>
          <w:sz w:val="32"/>
          <w:szCs w:val="32"/>
        </w:rPr>
        <w:t>信息量分值</w:t>
      </w:r>
      <w:r w:rsidR="00D81A44">
        <w:rPr>
          <w:rFonts w:ascii="Times" w:hAnsi="Times" w:cs="Times" w:hint="eastAsia"/>
          <w:color w:val="000000"/>
          <w:kern w:val="0"/>
          <w:sz w:val="32"/>
          <w:szCs w:val="32"/>
        </w:rPr>
        <w:t xml:space="preserve"> </w:t>
      </w:r>
      <w:r w:rsidR="00D81A44">
        <w:rPr>
          <w:rFonts w:ascii="Times" w:hAnsi="Times" w:cs="Times"/>
          <w:color w:val="000000"/>
          <w:kern w:val="0"/>
          <w:sz w:val="32"/>
          <w:szCs w:val="32"/>
        </w:rPr>
        <w:t>S (i)</w:t>
      </w:r>
      <w:r w:rsidR="00D81A44">
        <w:rPr>
          <w:rFonts w:ascii="Times" w:hAnsi="Times" w:cs="Times" w:hint="eastAsia"/>
          <w:color w:val="000000"/>
          <w:kern w:val="0"/>
          <w:sz w:val="32"/>
          <w:szCs w:val="32"/>
        </w:rPr>
        <w:t xml:space="preserve"> </w:t>
      </w:r>
      <w:r w:rsidR="003D4CA1">
        <w:rPr>
          <w:rFonts w:ascii="Times" w:hAnsi="Times" w:cs="Times" w:hint="eastAsia"/>
          <w:color w:val="000000"/>
          <w:kern w:val="0"/>
          <w:sz w:val="32"/>
          <w:szCs w:val="32"/>
        </w:rPr>
        <w:t>的一组</w:t>
      </w:r>
      <w:r w:rsidR="00684EF3">
        <w:rPr>
          <w:rFonts w:ascii="Times" w:hAnsi="Times" w:cs="Times" w:hint="eastAsia"/>
          <w:color w:val="000000"/>
          <w:kern w:val="0"/>
          <w:sz w:val="32"/>
          <w:szCs w:val="32"/>
        </w:rPr>
        <w:t>，选择使用其</w:t>
      </w:r>
      <w:r w:rsidR="008B71D3">
        <w:rPr>
          <w:rFonts w:ascii="Times" w:hAnsi="Times" w:cs="Times" w:hint="eastAsia"/>
          <w:color w:val="000000"/>
          <w:kern w:val="0"/>
          <w:sz w:val="32"/>
          <w:szCs w:val="32"/>
        </w:rPr>
        <w:t>中的</w:t>
      </w:r>
      <w:r w:rsidR="008B71D3">
        <w:rPr>
          <w:rFonts w:ascii="Times" w:hAnsi="Times" w:cs="Times" w:hint="eastAsia"/>
          <w:color w:val="000000"/>
          <w:kern w:val="0"/>
          <w:sz w:val="32"/>
          <w:szCs w:val="32"/>
        </w:rPr>
        <w:t xml:space="preserve"> </w:t>
      </w:r>
      <w:r w:rsidR="003D4CA1">
        <w:rPr>
          <w:rFonts w:ascii="Times" w:hAnsi="Times" w:cs="Times" w:hint="eastAsia"/>
          <w:color w:val="000000"/>
          <w:kern w:val="0"/>
          <w:sz w:val="32"/>
          <w:szCs w:val="32"/>
        </w:rPr>
        <w:t xml:space="preserve">k </w:t>
      </w:r>
      <w:r w:rsidR="003D4CA1">
        <w:rPr>
          <w:rFonts w:ascii="Times" w:hAnsi="Times" w:cs="Times" w:hint="eastAsia"/>
          <w:color w:val="000000"/>
          <w:kern w:val="0"/>
          <w:sz w:val="32"/>
          <w:szCs w:val="32"/>
        </w:rPr>
        <w:t>个特征。</w:t>
      </w:r>
    </w:p>
    <w:p w14:paraId="21FCC449" w14:textId="42EB622F" w:rsidR="00535C32" w:rsidRDefault="00535C32" w:rsidP="00390C74">
      <w:pPr>
        <w:widowControl/>
        <w:autoSpaceDE w:val="0"/>
        <w:autoSpaceDN w:val="0"/>
        <w:adjustRightInd w:val="0"/>
        <w:spacing w:after="240" w:line="360" w:lineRule="atLeast"/>
        <w:jc w:val="left"/>
        <w:rPr>
          <w:rFonts w:ascii="Times" w:hAnsi="Times" w:cs="Times"/>
          <w:color w:val="000000"/>
          <w:kern w:val="0"/>
          <w:sz w:val="32"/>
          <w:szCs w:val="32"/>
        </w:rPr>
      </w:pPr>
    </w:p>
    <w:p w14:paraId="2BB4E54B" w14:textId="61ADA5D3" w:rsidR="00A32CF3" w:rsidRDefault="00213604"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怎么去定义用于衡量信息量的分值</w:t>
      </w:r>
      <w:r>
        <w:rPr>
          <w:rFonts w:ascii="Times" w:hAnsi="Times" w:cs="Times" w:hint="eastAsia"/>
          <w:color w:val="000000"/>
          <w:kern w:val="0"/>
          <w:sz w:val="32"/>
          <w:szCs w:val="32"/>
        </w:rPr>
        <w:t xml:space="preserve"> </w:t>
      </w:r>
      <w:r w:rsidR="003D17AF">
        <w:rPr>
          <w:rFonts w:ascii="Times" w:hAnsi="Times" w:cs="Times"/>
          <w:color w:val="000000"/>
          <w:kern w:val="0"/>
          <w:sz w:val="32"/>
          <w:szCs w:val="32"/>
        </w:rPr>
        <w:t>S(i)</w:t>
      </w:r>
      <w:r w:rsidR="003D17AF">
        <w:rPr>
          <w:rFonts w:ascii="Times" w:hAnsi="Times" w:cs="Times" w:hint="eastAsia"/>
          <w:color w:val="000000"/>
          <w:kern w:val="0"/>
          <w:sz w:val="32"/>
          <w:szCs w:val="32"/>
        </w:rPr>
        <w:t xml:space="preserve"> </w:t>
      </w:r>
      <w:r>
        <w:rPr>
          <w:rFonts w:ascii="Times" w:hAnsi="Times" w:cs="Times" w:hint="eastAsia"/>
          <w:color w:val="000000"/>
          <w:kern w:val="0"/>
          <w:sz w:val="32"/>
          <w:szCs w:val="32"/>
        </w:rPr>
        <w:t>呢？一种思路是使用</w:t>
      </w:r>
      <w:r w:rsidR="00692E6A">
        <w:rPr>
          <w:rFonts w:ascii="Times" w:hAnsi="Times" w:cs="Times" w:hint="eastAsia"/>
          <w:color w:val="000000"/>
          <w:kern w:val="0"/>
          <w:sz w:val="32"/>
          <w:szCs w:val="32"/>
        </w:rPr>
        <w:t xml:space="preserve"> </w:t>
      </w:r>
      <w:r w:rsidR="00692E6A">
        <w:rPr>
          <w:rFonts w:ascii="Times" w:hAnsi="Times" w:cs="Times"/>
          <w:color w:val="000000"/>
          <w:kern w:val="0"/>
          <w:sz w:val="32"/>
          <w:szCs w:val="32"/>
        </w:rPr>
        <w:t>x</w:t>
      </w:r>
      <w:r w:rsidR="00692E6A">
        <w:rPr>
          <w:rFonts w:ascii="Times" w:hAnsi="Times" w:cs="Times"/>
          <w:color w:val="000000"/>
          <w:kern w:val="0"/>
          <w:position w:val="-6"/>
          <w:sz w:val="21"/>
          <w:szCs w:val="21"/>
        </w:rPr>
        <w:t>i</w:t>
      </w:r>
      <w:r w:rsidR="00692E6A">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sidR="00692E6A">
        <w:rPr>
          <w:rFonts w:ascii="Times" w:hAnsi="Times" w:cs="Times" w:hint="eastAsia"/>
          <w:color w:val="000000"/>
          <w:kern w:val="0"/>
          <w:sz w:val="32"/>
          <w:szCs w:val="32"/>
        </w:rPr>
        <w:t xml:space="preserve">y </w:t>
      </w:r>
      <w:r>
        <w:rPr>
          <w:rFonts w:ascii="Times" w:hAnsi="Times" w:cs="Times" w:hint="eastAsia"/>
          <w:color w:val="000000"/>
          <w:kern w:val="0"/>
          <w:sz w:val="32"/>
          <w:szCs w:val="32"/>
        </w:rPr>
        <w:t>之间的相关系数</w:t>
      </w:r>
      <w:r w:rsidR="005842C4">
        <w:rPr>
          <w:rFonts w:ascii="Times" w:hAnsi="Times" w:cs="Times" w:hint="eastAsia"/>
          <w:color w:val="000000"/>
          <w:kern w:val="0"/>
          <w:sz w:val="32"/>
          <w:szCs w:val="32"/>
        </w:rPr>
        <w:t>的值</w:t>
      </w:r>
      <w:r>
        <w:rPr>
          <w:rFonts w:ascii="Times" w:hAnsi="Times" w:cs="Times" w:hint="eastAsia"/>
          <w:color w:val="000000"/>
          <w:kern w:val="0"/>
          <w:sz w:val="32"/>
          <w:szCs w:val="32"/>
        </w:rPr>
        <w:t>（或其绝对值）</w:t>
      </w:r>
      <w:r w:rsidR="000D05B6">
        <w:rPr>
          <w:rFonts w:ascii="Times" w:hAnsi="Times" w:cs="Times" w:hint="eastAsia"/>
          <w:color w:val="000000"/>
          <w:kern w:val="0"/>
          <w:sz w:val="32"/>
          <w:szCs w:val="32"/>
        </w:rPr>
        <w:t>，这</w:t>
      </w:r>
      <w:r w:rsidR="00E86F4E">
        <w:rPr>
          <w:rFonts w:ascii="Times" w:hAnsi="Times" w:cs="Times" w:hint="eastAsia"/>
          <w:color w:val="000000"/>
          <w:kern w:val="0"/>
          <w:sz w:val="32"/>
          <w:szCs w:val="32"/>
        </w:rPr>
        <w:t>可以</w:t>
      </w:r>
      <w:r w:rsidR="000D05B6">
        <w:rPr>
          <w:rFonts w:ascii="Times" w:hAnsi="Times" w:cs="Times" w:hint="eastAsia"/>
          <w:color w:val="000000"/>
          <w:kern w:val="0"/>
          <w:sz w:val="32"/>
          <w:szCs w:val="32"/>
        </w:rPr>
        <w:t>在训练样本数据中</w:t>
      </w:r>
      <w:r w:rsidR="00E86F4E">
        <w:rPr>
          <w:rFonts w:ascii="Times" w:hAnsi="Times" w:cs="Times" w:hint="eastAsia"/>
          <w:color w:val="000000"/>
          <w:kern w:val="0"/>
          <w:sz w:val="32"/>
          <w:szCs w:val="32"/>
        </w:rPr>
        <w:t>算出</w:t>
      </w:r>
      <w:r w:rsidR="000D05B6">
        <w:rPr>
          <w:rFonts w:ascii="Times" w:hAnsi="Times" w:cs="Times" w:hint="eastAsia"/>
          <w:color w:val="000000"/>
          <w:kern w:val="0"/>
          <w:sz w:val="32"/>
          <w:szCs w:val="32"/>
        </w:rPr>
        <w:t>。</w:t>
      </w:r>
      <w:r w:rsidR="009A0D1D">
        <w:rPr>
          <w:rFonts w:ascii="Times" w:hAnsi="Times" w:cs="Times" w:hint="eastAsia"/>
          <w:color w:val="000000"/>
          <w:kern w:val="0"/>
          <w:sz w:val="32"/>
          <w:szCs w:val="32"/>
        </w:rPr>
        <w:t>这样</w:t>
      </w:r>
      <w:r w:rsidR="00762E00">
        <w:rPr>
          <w:rFonts w:ascii="Times" w:hAnsi="Times" w:cs="Times" w:hint="eastAsia"/>
          <w:color w:val="000000"/>
          <w:kern w:val="0"/>
          <w:sz w:val="32"/>
          <w:szCs w:val="32"/>
        </w:rPr>
        <w:t>我们选出的</w:t>
      </w:r>
      <w:r w:rsidR="009316E6">
        <w:rPr>
          <w:rFonts w:ascii="Times" w:hAnsi="Times" w:cs="Times" w:hint="eastAsia"/>
          <w:color w:val="000000"/>
          <w:kern w:val="0"/>
          <w:sz w:val="32"/>
          <w:szCs w:val="32"/>
        </w:rPr>
        <w:t>就</w:t>
      </w:r>
      <w:r w:rsidR="00762E00">
        <w:rPr>
          <w:rFonts w:ascii="Times" w:hAnsi="Times" w:cs="Times" w:hint="eastAsia"/>
          <w:color w:val="000000"/>
          <w:kern w:val="0"/>
          <w:sz w:val="32"/>
          <w:szCs w:val="32"/>
        </w:rPr>
        <w:t>是与分类标签</w:t>
      </w:r>
      <w:r w:rsidR="00E77888">
        <w:rPr>
          <w:rFonts w:ascii="Times" w:hAnsi="Times" w:cs="Times" w:hint="eastAsia"/>
          <w:color w:val="000000"/>
          <w:kern w:val="0"/>
          <w:sz w:val="32"/>
          <w:szCs w:val="32"/>
        </w:rPr>
        <w:t>（</w:t>
      </w:r>
      <w:r w:rsidR="00E77888">
        <w:rPr>
          <w:rFonts w:ascii="Times" w:hAnsi="Times" w:cs="Times"/>
          <w:color w:val="000000"/>
          <w:kern w:val="0"/>
          <w:sz w:val="32"/>
          <w:szCs w:val="32"/>
        </w:rPr>
        <w:t>class labels</w:t>
      </w:r>
      <w:r w:rsidR="00E77888">
        <w:rPr>
          <w:rFonts w:ascii="Times" w:hAnsi="Times" w:cs="Times" w:hint="eastAsia"/>
          <w:color w:val="000000"/>
          <w:kern w:val="0"/>
          <w:sz w:val="32"/>
          <w:szCs w:val="32"/>
        </w:rPr>
        <w:t>）</w:t>
      </w:r>
      <w:r w:rsidR="00762E00">
        <w:rPr>
          <w:rFonts w:ascii="Times" w:hAnsi="Times" w:cs="Times" w:hint="eastAsia"/>
          <w:color w:val="000000"/>
          <w:kern w:val="0"/>
          <w:sz w:val="32"/>
          <w:szCs w:val="32"/>
        </w:rPr>
        <w:t>的关系最密切的特征值</w:t>
      </w:r>
      <w:r w:rsidR="00FF12DC">
        <w:rPr>
          <w:rFonts w:ascii="Times" w:hAnsi="Times" w:cs="Times" w:hint="eastAsia"/>
          <w:color w:val="000000"/>
          <w:kern w:val="0"/>
          <w:sz w:val="32"/>
          <w:szCs w:val="32"/>
        </w:rPr>
        <w:t>（</w:t>
      </w:r>
      <w:r w:rsidR="00FF12DC">
        <w:rPr>
          <w:rFonts w:ascii="Times" w:hAnsi="Times" w:cs="Times"/>
          <w:color w:val="000000"/>
          <w:kern w:val="0"/>
          <w:sz w:val="32"/>
          <w:szCs w:val="32"/>
        </w:rPr>
        <w:t>features</w:t>
      </w:r>
      <w:r w:rsidR="00FF12DC">
        <w:rPr>
          <w:rFonts w:ascii="Times" w:hAnsi="Times" w:cs="Times" w:hint="eastAsia"/>
          <w:color w:val="000000"/>
          <w:kern w:val="0"/>
          <w:sz w:val="32"/>
          <w:szCs w:val="32"/>
        </w:rPr>
        <w:t>）</w:t>
      </w:r>
      <w:r w:rsidR="00762E00">
        <w:rPr>
          <w:rFonts w:ascii="Times" w:hAnsi="Times" w:cs="Times" w:hint="eastAsia"/>
          <w:color w:val="000000"/>
          <w:kern w:val="0"/>
          <w:sz w:val="32"/>
          <w:szCs w:val="32"/>
        </w:rPr>
        <w:t>。</w:t>
      </w:r>
      <w:r w:rsidR="0012623B">
        <w:rPr>
          <w:rFonts w:ascii="Times" w:hAnsi="Times" w:cs="Times" w:hint="eastAsia"/>
          <w:color w:val="000000"/>
          <w:kern w:val="0"/>
          <w:sz w:val="32"/>
          <w:szCs w:val="32"/>
        </w:rPr>
        <w:t>实践中，通常</w:t>
      </w:r>
      <w:r w:rsidR="0012623B">
        <w:rPr>
          <w:rFonts w:ascii="Times" w:hAnsi="Times" w:cs="Times" w:hint="eastAsia"/>
          <w:color w:val="000000"/>
          <w:kern w:val="0"/>
          <w:sz w:val="32"/>
          <w:szCs w:val="32"/>
        </w:rPr>
        <w:lastRenderedPageBreak/>
        <w:t>（尤其当特征</w:t>
      </w:r>
      <w:r w:rsidR="0012623B">
        <w:rPr>
          <w:rFonts w:ascii="Times" w:hAnsi="Times" w:cs="Times" w:hint="eastAsia"/>
          <w:color w:val="000000"/>
          <w:kern w:val="0"/>
          <w:sz w:val="32"/>
          <w:szCs w:val="32"/>
        </w:rPr>
        <w:t xml:space="preserve"> </w:t>
      </w:r>
      <w:r w:rsidR="0012623B">
        <w:rPr>
          <w:rFonts w:ascii="Times" w:hAnsi="Times" w:cs="Times"/>
          <w:color w:val="000000"/>
          <w:kern w:val="0"/>
          <w:sz w:val="32"/>
          <w:szCs w:val="32"/>
        </w:rPr>
        <w:t>x</w:t>
      </w:r>
      <w:r w:rsidR="0012623B">
        <w:rPr>
          <w:rFonts w:ascii="Times" w:hAnsi="Times" w:cs="Times"/>
          <w:color w:val="000000"/>
          <w:kern w:val="0"/>
          <w:position w:val="-6"/>
          <w:sz w:val="21"/>
          <w:szCs w:val="21"/>
        </w:rPr>
        <w:t>i</w:t>
      </w:r>
      <w:r w:rsidR="0012623B">
        <w:rPr>
          <w:rFonts w:ascii="Times" w:hAnsi="Times" w:cs="Times" w:hint="eastAsia"/>
          <w:color w:val="000000"/>
          <w:kern w:val="0"/>
          <w:position w:val="-6"/>
          <w:sz w:val="21"/>
          <w:szCs w:val="21"/>
        </w:rPr>
        <w:t xml:space="preserve"> </w:t>
      </w:r>
      <w:r w:rsidR="0012623B">
        <w:rPr>
          <w:rFonts w:ascii="Times" w:hAnsi="Times" w:cs="Times" w:hint="eastAsia"/>
          <w:color w:val="000000"/>
          <w:kern w:val="0"/>
          <w:sz w:val="32"/>
          <w:szCs w:val="32"/>
        </w:rPr>
        <w:t>为离散值</w:t>
      </w:r>
      <w:r w:rsidR="00FE4B0C">
        <w:rPr>
          <w:rFonts w:ascii="Times" w:hAnsi="Times" w:cs="Times" w:hint="eastAsia"/>
          <w:color w:val="000000"/>
          <w:kern w:val="0"/>
          <w:sz w:val="32"/>
          <w:szCs w:val="32"/>
        </w:rPr>
        <w:t>（</w:t>
      </w:r>
      <w:r w:rsidR="005074A2">
        <w:rPr>
          <w:rFonts w:ascii="Times" w:hAnsi="Times" w:cs="Times"/>
          <w:color w:val="000000"/>
          <w:kern w:val="0"/>
          <w:sz w:val="32"/>
          <w:szCs w:val="32"/>
        </w:rPr>
        <w:t>discrete-valued features</w:t>
      </w:r>
      <w:r w:rsidR="00FE4B0C">
        <w:rPr>
          <w:rFonts w:ascii="Times" w:hAnsi="Times" w:cs="Times" w:hint="eastAsia"/>
          <w:color w:val="000000"/>
          <w:kern w:val="0"/>
          <w:sz w:val="32"/>
          <w:szCs w:val="32"/>
        </w:rPr>
        <w:t>）</w:t>
      </w:r>
      <w:r w:rsidR="0012623B">
        <w:rPr>
          <w:rFonts w:ascii="Times" w:hAnsi="Times" w:cs="Times" w:hint="eastAsia"/>
          <w:color w:val="000000"/>
          <w:kern w:val="0"/>
          <w:sz w:val="32"/>
          <w:szCs w:val="32"/>
        </w:rPr>
        <w:t>）</w:t>
      </w:r>
      <w:r w:rsidR="008F1F20">
        <w:rPr>
          <w:rFonts w:ascii="Times" w:hAnsi="Times" w:cs="Times" w:hint="eastAsia"/>
          <w:color w:val="000000"/>
          <w:kern w:val="0"/>
          <w:sz w:val="32"/>
          <w:szCs w:val="32"/>
        </w:rPr>
        <w:t>选择</w:t>
      </w:r>
      <w:r w:rsidR="008F1F20">
        <w:rPr>
          <w:rFonts w:ascii="Times" w:hAnsi="Times" w:cs="Times" w:hint="eastAsia"/>
          <w:color w:val="000000"/>
          <w:kern w:val="0"/>
          <w:sz w:val="32"/>
          <w:szCs w:val="32"/>
        </w:rPr>
        <w:t xml:space="preserve"> </w:t>
      </w:r>
      <w:r w:rsidR="009C7FCE">
        <w:rPr>
          <w:rFonts w:ascii="Times" w:hAnsi="Times" w:cs="Times"/>
          <w:color w:val="000000"/>
          <w:kern w:val="0"/>
          <w:sz w:val="32"/>
          <w:szCs w:val="32"/>
        </w:rPr>
        <w:t>x</w:t>
      </w:r>
      <w:r w:rsidR="009C7FCE">
        <w:rPr>
          <w:rFonts w:ascii="Times" w:hAnsi="Times" w:cs="Times"/>
          <w:color w:val="000000"/>
          <w:kern w:val="0"/>
          <w:position w:val="-6"/>
          <w:sz w:val="21"/>
          <w:szCs w:val="21"/>
        </w:rPr>
        <w:t>i</w:t>
      </w:r>
      <w:r w:rsidR="009C7FCE">
        <w:rPr>
          <w:rFonts w:ascii="Times" w:hAnsi="Times" w:cs="Times" w:hint="eastAsia"/>
          <w:color w:val="000000"/>
          <w:kern w:val="0"/>
          <w:position w:val="-6"/>
          <w:sz w:val="21"/>
          <w:szCs w:val="21"/>
        </w:rPr>
        <w:t xml:space="preserve"> </w:t>
      </w:r>
      <w:r w:rsidR="008F1F20">
        <w:rPr>
          <w:rFonts w:ascii="Times" w:hAnsi="Times" w:cs="Times" w:hint="eastAsia"/>
          <w:color w:val="000000"/>
          <w:kern w:val="0"/>
          <w:sz w:val="32"/>
          <w:szCs w:val="32"/>
        </w:rPr>
        <w:t>和</w:t>
      </w:r>
      <w:r w:rsidR="008F1F20">
        <w:rPr>
          <w:rFonts w:ascii="Times" w:hAnsi="Times" w:cs="Times" w:hint="eastAsia"/>
          <w:color w:val="000000"/>
          <w:kern w:val="0"/>
          <w:sz w:val="32"/>
          <w:szCs w:val="32"/>
        </w:rPr>
        <w:t xml:space="preserve"> </w:t>
      </w:r>
      <w:r w:rsidR="009C7FCE">
        <w:rPr>
          <w:rFonts w:ascii="Times" w:hAnsi="Times" w:cs="Times" w:hint="eastAsia"/>
          <w:color w:val="000000"/>
          <w:kern w:val="0"/>
          <w:sz w:val="32"/>
          <w:szCs w:val="32"/>
        </w:rPr>
        <w:t xml:space="preserve">y </w:t>
      </w:r>
      <w:r w:rsidR="008F1F20">
        <w:rPr>
          <w:rFonts w:ascii="Times" w:hAnsi="Times" w:cs="Times" w:hint="eastAsia"/>
          <w:color w:val="000000"/>
          <w:kern w:val="0"/>
          <w:sz w:val="32"/>
          <w:szCs w:val="32"/>
        </w:rPr>
        <w:t>的</w:t>
      </w:r>
      <w:r w:rsidR="00205844">
        <w:rPr>
          <w:rFonts w:ascii="Times" w:hAnsi="Times" w:cs="Times" w:hint="eastAsia"/>
          <w:color w:val="000000"/>
          <w:kern w:val="0"/>
          <w:sz w:val="32"/>
          <w:szCs w:val="32"/>
        </w:rPr>
        <w:t>互信息（</w:t>
      </w:r>
      <w:r w:rsidR="00205844">
        <w:rPr>
          <w:rFonts w:ascii="Times" w:hAnsi="Times" w:cs="Times"/>
          <w:color w:val="000000"/>
          <w:kern w:val="0"/>
          <w:sz w:val="32"/>
          <w:szCs w:val="32"/>
        </w:rPr>
        <w:t>mutual information</w:t>
      </w:r>
      <w:r w:rsidR="00205844">
        <w:rPr>
          <w:rFonts w:ascii="Times" w:hAnsi="Times" w:cs="Times" w:hint="eastAsia"/>
          <w:color w:val="000000"/>
          <w:kern w:val="0"/>
          <w:sz w:val="32"/>
          <w:szCs w:val="32"/>
        </w:rPr>
        <w:t>）</w:t>
      </w:r>
      <w:r w:rsidR="00276F59">
        <w:rPr>
          <w:rFonts w:ascii="Times" w:hAnsi="Times" w:cs="Times" w:hint="eastAsia"/>
          <w:color w:val="000000"/>
          <w:kern w:val="0"/>
          <w:sz w:val="32"/>
          <w:szCs w:val="32"/>
        </w:rPr>
        <w:t>来作为</w:t>
      </w:r>
      <w:r w:rsidR="00276F59">
        <w:rPr>
          <w:rFonts w:ascii="Times" w:hAnsi="Times" w:cs="Times" w:hint="eastAsia"/>
          <w:color w:val="000000"/>
          <w:kern w:val="0"/>
          <w:sz w:val="32"/>
          <w:szCs w:val="32"/>
        </w:rPr>
        <w:t xml:space="preserve"> </w:t>
      </w:r>
      <w:r w:rsidR="00276F59">
        <w:rPr>
          <w:rFonts w:ascii="Times" w:hAnsi="Times" w:cs="Times"/>
          <w:color w:val="000000"/>
          <w:kern w:val="0"/>
          <w:sz w:val="32"/>
          <w:szCs w:val="32"/>
        </w:rPr>
        <w:t>S(i)</w:t>
      </w:r>
      <w:r w:rsidR="00205844">
        <w:rPr>
          <w:rFonts w:ascii="Times" w:hAnsi="Times" w:cs="Times" w:hint="eastAsia"/>
          <w:color w:val="000000"/>
          <w:kern w:val="0"/>
          <w:sz w:val="32"/>
          <w:szCs w:val="32"/>
        </w:rPr>
        <w:t>，缩写为</w:t>
      </w:r>
      <w:r w:rsidR="00205844">
        <w:rPr>
          <w:rFonts w:ascii="Times" w:hAnsi="Times" w:cs="Times"/>
          <w:color w:val="000000"/>
          <w:kern w:val="0"/>
          <w:sz w:val="32"/>
          <w:szCs w:val="32"/>
        </w:rPr>
        <w:t xml:space="preserve"> MI(x</w:t>
      </w:r>
      <w:r w:rsidR="00205844">
        <w:rPr>
          <w:rFonts w:ascii="Times" w:hAnsi="Times" w:cs="Times"/>
          <w:color w:val="000000"/>
          <w:kern w:val="0"/>
          <w:position w:val="-6"/>
          <w:sz w:val="21"/>
          <w:szCs w:val="21"/>
        </w:rPr>
        <w:t>i</w:t>
      </w:r>
      <w:r w:rsidR="00205844">
        <w:rPr>
          <w:rFonts w:ascii="Times" w:hAnsi="Times" w:cs="Times"/>
          <w:color w:val="000000"/>
          <w:kern w:val="0"/>
          <w:sz w:val="32"/>
          <w:szCs w:val="32"/>
        </w:rPr>
        <w:t>, y)</w:t>
      </w:r>
      <w:r w:rsidR="00205844">
        <w:rPr>
          <w:rFonts w:ascii="Times" w:hAnsi="Times" w:cs="Times" w:hint="eastAsia"/>
          <w:color w:val="000000"/>
          <w:kern w:val="0"/>
          <w:sz w:val="32"/>
          <w:szCs w:val="32"/>
        </w:rPr>
        <w:t>。</w:t>
      </w:r>
    </w:p>
    <w:p w14:paraId="7902E242" w14:textId="77777777" w:rsidR="00535C32" w:rsidRDefault="00535C32" w:rsidP="00390C74">
      <w:pPr>
        <w:widowControl/>
        <w:autoSpaceDE w:val="0"/>
        <w:autoSpaceDN w:val="0"/>
        <w:adjustRightInd w:val="0"/>
        <w:spacing w:after="240" w:line="360" w:lineRule="atLeast"/>
        <w:jc w:val="left"/>
        <w:rPr>
          <w:rFonts w:ascii="Times" w:hAnsi="Times" w:cs="Times"/>
          <w:color w:val="000000"/>
          <w:kern w:val="0"/>
        </w:rPr>
      </w:pP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5CA61F62" w14:textId="6148EB5A" w:rsidR="00924B50" w:rsidRDefault="00924B50" w:rsidP="009A31C9">
      <w:pPr>
        <w:widowControl/>
        <w:autoSpaceDE w:val="0"/>
        <w:autoSpaceDN w:val="0"/>
        <w:adjustRightInd w:val="0"/>
        <w:spacing w:after="240" w:line="360" w:lineRule="atLeast"/>
        <w:jc w:val="center"/>
        <w:rPr>
          <w:rFonts w:ascii="Times" w:hAnsi="Times" w:cs="Times"/>
          <w:color w:val="000000"/>
          <w:kern w:val="0"/>
          <w:sz w:val="32"/>
          <w:szCs w:val="32"/>
        </w:rPr>
      </w:pPr>
      <w:r w:rsidRPr="00924B50">
        <w:rPr>
          <w:rFonts w:ascii="Times" w:hAnsi="Times" w:cs="Times"/>
          <w:noProof/>
          <w:color w:val="000000"/>
          <w:kern w:val="0"/>
          <w:sz w:val="32"/>
          <w:szCs w:val="32"/>
        </w:rPr>
        <w:drawing>
          <wp:inline distT="0" distB="0" distL="0" distR="0" wp14:anchorId="4579D2E8" wp14:editId="33A4F9C8">
            <wp:extent cx="4475480" cy="767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737" cy="772412"/>
                    </a:xfrm>
                    <a:prstGeom prst="rect">
                      <a:avLst/>
                    </a:prstGeom>
                  </pic:spPr>
                </pic:pic>
              </a:graphicData>
            </a:graphic>
          </wp:inline>
        </w:drawing>
      </w:r>
    </w:p>
    <w:p w14:paraId="43BA8FF9" w14:textId="74724A06" w:rsidR="00D6368D" w:rsidRDefault="00260EA0"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（上面这个等式中，假设了</w:t>
      </w:r>
      <w:r>
        <w:rPr>
          <w:rFonts w:ascii="Times" w:hAnsi="Times" w:cs="Times" w:hint="eastAsia"/>
          <w:color w:val="000000"/>
          <w:kern w:val="0"/>
          <w:sz w:val="32"/>
          <w:szCs w:val="32"/>
        </w:rPr>
        <w:t xml:space="preserve"> </w:t>
      </w:r>
      <w:r w:rsidR="00A12C6A">
        <w:rPr>
          <w:rFonts w:ascii="Times" w:hAnsi="Times" w:cs="Times"/>
          <w:color w:val="000000"/>
          <w:kern w:val="0"/>
          <w:sz w:val="32"/>
          <w:szCs w:val="32"/>
        </w:rPr>
        <w:t>x</w:t>
      </w:r>
      <w:r w:rsidR="00A12C6A">
        <w:rPr>
          <w:rFonts w:ascii="Times" w:hAnsi="Times" w:cs="Times"/>
          <w:color w:val="000000"/>
          <w:kern w:val="0"/>
          <w:position w:val="-6"/>
          <w:sz w:val="21"/>
          <w:szCs w:val="21"/>
        </w:rPr>
        <w:t>i</w:t>
      </w:r>
      <w:r w:rsidR="00A12C6A">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sidR="00A12C6A">
        <w:rPr>
          <w:rFonts w:ascii="Times" w:hAnsi="Times" w:cs="Times" w:hint="eastAsia"/>
          <w:color w:val="000000"/>
          <w:kern w:val="0"/>
          <w:sz w:val="32"/>
          <w:szCs w:val="32"/>
        </w:rPr>
        <w:t xml:space="preserve">y </w:t>
      </w:r>
      <w:r>
        <w:rPr>
          <w:rFonts w:ascii="Times" w:hAnsi="Times" w:cs="Times" w:hint="eastAsia"/>
          <w:color w:val="000000"/>
          <w:kern w:val="0"/>
          <w:sz w:val="32"/>
          <w:szCs w:val="32"/>
        </w:rPr>
        <w:t>都是二值化的</w:t>
      </w:r>
      <w:r w:rsidR="00B245BB">
        <w:rPr>
          <w:rFonts w:ascii="Times" w:hAnsi="Times" w:cs="Times" w:hint="eastAsia"/>
          <w:color w:val="000000"/>
          <w:kern w:val="0"/>
          <w:sz w:val="32"/>
          <w:szCs w:val="32"/>
        </w:rPr>
        <w:t>二进制值</w:t>
      </w:r>
      <w:r>
        <w:rPr>
          <w:rFonts w:ascii="Times" w:hAnsi="Times" w:cs="Times" w:hint="eastAsia"/>
          <w:color w:val="000000"/>
          <w:kern w:val="0"/>
          <w:sz w:val="32"/>
          <w:szCs w:val="32"/>
        </w:rPr>
        <w:t>；</w:t>
      </w:r>
      <w:r w:rsidR="00A856EA" w:rsidRPr="001E7090">
        <w:rPr>
          <w:rFonts w:ascii="Times" w:hAnsi="Times" w:cs="Times" w:hint="eastAsia"/>
          <w:color w:val="000000"/>
          <w:kern w:val="0"/>
          <w:sz w:val="32"/>
          <w:szCs w:val="32"/>
        </w:rPr>
        <w:t>更广泛的情况下</w:t>
      </w:r>
      <w:r w:rsidR="00A14E38" w:rsidRPr="002B5743">
        <w:rPr>
          <w:rFonts w:ascii="Times" w:hAnsi="Times" w:cs="Times" w:hint="eastAsia"/>
          <w:color w:val="000000"/>
          <w:kern w:val="0"/>
          <w:sz w:val="32"/>
          <w:szCs w:val="32"/>
          <w:highlight w:val="yellow"/>
        </w:rPr>
        <w:t>总和</w:t>
      </w:r>
      <w:r w:rsidR="00DB2732" w:rsidRPr="001E7090">
        <w:rPr>
          <w:rFonts w:ascii="Times" w:hAnsi="Times" w:cs="Times" w:hint="eastAsia"/>
          <w:color w:val="000000"/>
          <w:kern w:val="0"/>
          <w:sz w:val="32"/>
          <w:szCs w:val="32"/>
          <w:highlight w:val="yellow"/>
        </w:rPr>
        <w:t>（</w:t>
      </w:r>
      <w:r w:rsidR="00DB2732" w:rsidRPr="001E7090">
        <w:rPr>
          <w:rFonts w:ascii="Times" w:hAnsi="Times" w:cs="Times"/>
          <w:color w:val="000000"/>
          <w:kern w:val="0"/>
          <w:sz w:val="32"/>
          <w:szCs w:val="32"/>
          <w:highlight w:val="yellow"/>
        </w:rPr>
        <w:t>summations</w:t>
      </w:r>
      <w:r w:rsidR="00DB2732" w:rsidRPr="001E7090">
        <w:rPr>
          <w:rFonts w:ascii="Times" w:hAnsi="Times" w:cs="Times" w:hint="eastAsia"/>
          <w:color w:val="000000"/>
          <w:kern w:val="0"/>
          <w:sz w:val="32"/>
          <w:szCs w:val="32"/>
          <w:highlight w:val="yellow"/>
        </w:rPr>
        <w:t>）</w:t>
      </w:r>
      <w:r w:rsidR="00A14E38" w:rsidRPr="001E7090">
        <w:rPr>
          <w:rFonts w:ascii="Times" w:hAnsi="Times" w:cs="Times" w:hint="eastAsia"/>
          <w:color w:val="000000"/>
          <w:kern w:val="0"/>
          <w:sz w:val="32"/>
          <w:szCs w:val="32"/>
        </w:rPr>
        <w:t>将会超过</w:t>
      </w:r>
      <w:r w:rsidR="00A14E38" w:rsidRPr="002B5743">
        <w:rPr>
          <w:rFonts w:ascii="Times" w:hAnsi="Times" w:cs="Times" w:hint="eastAsia"/>
          <w:color w:val="000000"/>
          <w:kern w:val="0"/>
          <w:sz w:val="32"/>
          <w:szCs w:val="32"/>
          <w:highlight w:val="yellow"/>
        </w:rPr>
        <w:t>变量的范围</w:t>
      </w:r>
      <w:r w:rsidR="001E7090" w:rsidRPr="001E7090">
        <w:rPr>
          <w:rFonts w:ascii="Times" w:hAnsi="Times" w:cs="Times" w:hint="eastAsia"/>
          <w:color w:val="000000"/>
          <w:kern w:val="0"/>
          <w:sz w:val="32"/>
          <w:szCs w:val="32"/>
          <w:highlight w:val="yellow"/>
        </w:rPr>
        <w:t>（</w:t>
      </w:r>
      <w:r w:rsidR="001E7090" w:rsidRPr="001E7090">
        <w:rPr>
          <w:rFonts w:ascii="Times" w:hAnsi="Times" w:cs="Times"/>
          <w:color w:val="000000"/>
          <w:kern w:val="0"/>
          <w:sz w:val="32"/>
          <w:szCs w:val="32"/>
          <w:highlight w:val="yellow"/>
        </w:rPr>
        <w:t>domains of the variables</w:t>
      </w:r>
      <w:r w:rsidR="001E7090" w:rsidRPr="001E7090">
        <w:rPr>
          <w:rFonts w:ascii="Times" w:hAnsi="Times" w:cs="Times" w:hint="eastAsia"/>
          <w:color w:val="000000"/>
          <w:kern w:val="0"/>
          <w:sz w:val="32"/>
          <w:szCs w:val="32"/>
          <w:highlight w:val="yellow"/>
        </w:rPr>
        <w:t>）</w:t>
      </w:r>
      <w:r w:rsidR="004D5740">
        <w:rPr>
          <w:rFonts w:ascii="Times" w:hAnsi="Times" w:cs="Times" w:hint="eastAsia"/>
          <w:color w:val="000000"/>
          <w:kern w:val="0"/>
          <w:sz w:val="32"/>
          <w:szCs w:val="32"/>
        </w:rPr>
        <w:t>。</w:t>
      </w:r>
      <w:r>
        <w:rPr>
          <w:rFonts w:ascii="Times" w:hAnsi="Times" w:cs="Times" w:hint="eastAsia"/>
          <w:color w:val="000000"/>
          <w:kern w:val="0"/>
          <w:sz w:val="32"/>
          <w:szCs w:val="32"/>
        </w:rPr>
        <w:t>）</w:t>
      </w:r>
      <w:r w:rsidR="00004573">
        <w:rPr>
          <w:rFonts w:ascii="Times" w:hAnsi="Times" w:cs="Times"/>
          <w:color w:val="000000"/>
          <w:kern w:val="0"/>
          <w:sz w:val="32"/>
          <w:szCs w:val="32"/>
        </w:rPr>
        <w:t>p(x</w:t>
      </w:r>
      <w:r w:rsidR="00004573">
        <w:rPr>
          <w:rFonts w:ascii="Times" w:hAnsi="Times" w:cs="Times"/>
          <w:color w:val="000000"/>
          <w:kern w:val="0"/>
          <w:position w:val="-6"/>
          <w:sz w:val="21"/>
          <w:szCs w:val="21"/>
        </w:rPr>
        <w:t>i</w:t>
      </w:r>
      <w:r w:rsidR="00004573">
        <w:rPr>
          <w:rFonts w:ascii="Times" w:hAnsi="Times" w:cs="Times"/>
          <w:color w:val="000000"/>
          <w:kern w:val="0"/>
          <w:sz w:val="32"/>
          <w:szCs w:val="32"/>
        </w:rPr>
        <w:t>,y)</w:t>
      </w:r>
      <w:r w:rsidR="00004573">
        <w:rPr>
          <w:rFonts w:ascii="Times" w:hAnsi="Times" w:cs="Times" w:hint="eastAsia"/>
          <w:color w:val="000000"/>
          <w:kern w:val="0"/>
          <w:sz w:val="32"/>
          <w:szCs w:val="32"/>
        </w:rPr>
        <w:t>，</w:t>
      </w:r>
      <w:r w:rsidR="00004573">
        <w:rPr>
          <w:rFonts w:ascii="Times" w:hAnsi="Times" w:cs="Times"/>
          <w:color w:val="000000"/>
          <w:kern w:val="0"/>
          <w:sz w:val="32"/>
          <w:szCs w:val="32"/>
        </w:rPr>
        <w:t xml:space="preserve"> p(x</w:t>
      </w:r>
      <w:r w:rsidR="00004573">
        <w:rPr>
          <w:rFonts w:ascii="Times" w:hAnsi="Times" w:cs="Times"/>
          <w:color w:val="000000"/>
          <w:kern w:val="0"/>
          <w:position w:val="-6"/>
          <w:sz w:val="21"/>
          <w:szCs w:val="21"/>
        </w:rPr>
        <w:t>i</w:t>
      </w:r>
      <w:r w:rsidR="00004573">
        <w:rPr>
          <w:rFonts w:ascii="Times" w:hAnsi="Times" w:cs="Times"/>
          <w:color w:val="000000"/>
          <w:kern w:val="0"/>
          <w:sz w:val="32"/>
          <w:szCs w:val="32"/>
        </w:rPr>
        <w:t xml:space="preserve">) </w:t>
      </w:r>
      <w:r w:rsidR="00004573">
        <w:rPr>
          <w:rFonts w:ascii="Times" w:hAnsi="Times" w:cs="Times" w:hint="eastAsia"/>
          <w:color w:val="000000"/>
          <w:kern w:val="0"/>
          <w:sz w:val="32"/>
          <w:szCs w:val="32"/>
        </w:rPr>
        <w:t>和</w:t>
      </w:r>
      <w:r w:rsidR="00004573">
        <w:rPr>
          <w:rFonts w:ascii="Times" w:hAnsi="Times" w:cs="Times"/>
          <w:color w:val="000000"/>
          <w:kern w:val="0"/>
          <w:sz w:val="32"/>
          <w:szCs w:val="32"/>
        </w:rPr>
        <w:t xml:space="preserve"> p(y)</w:t>
      </w:r>
      <w:r w:rsidR="00004573">
        <w:rPr>
          <w:rFonts w:ascii="Times" w:hAnsi="Times" w:cs="Times" w:hint="eastAsia"/>
          <w:color w:val="000000"/>
          <w:kern w:val="0"/>
          <w:sz w:val="32"/>
          <w:szCs w:val="32"/>
        </w:rPr>
        <w:t xml:space="preserve"> </w:t>
      </w:r>
      <w:r w:rsidR="00004573">
        <w:rPr>
          <w:rFonts w:ascii="Times" w:hAnsi="Times" w:cs="Times" w:hint="eastAsia"/>
          <w:color w:val="000000"/>
          <w:kern w:val="0"/>
          <w:sz w:val="32"/>
          <w:szCs w:val="32"/>
        </w:rPr>
        <w:t>的概率都可以根据它们在训练集上的经验分布（</w:t>
      </w:r>
      <w:r w:rsidR="00004573">
        <w:rPr>
          <w:rFonts w:ascii="Times" w:hAnsi="Times" w:cs="Times"/>
          <w:color w:val="000000"/>
          <w:kern w:val="0"/>
          <w:sz w:val="32"/>
          <w:szCs w:val="32"/>
        </w:rPr>
        <w:t>empirical distributions</w:t>
      </w:r>
      <w:r w:rsidR="00004573">
        <w:rPr>
          <w:rFonts w:ascii="Times" w:hAnsi="Times" w:cs="Times" w:hint="eastAsia"/>
          <w:color w:val="000000"/>
          <w:kern w:val="0"/>
          <w:sz w:val="32"/>
          <w:szCs w:val="32"/>
        </w:rPr>
        <w:t>）而推测</w:t>
      </w:r>
      <w:r w:rsidR="00177A63">
        <w:rPr>
          <w:rFonts w:ascii="Times" w:hAnsi="Times" w:cs="Times" w:hint="eastAsia"/>
          <w:color w:val="000000"/>
          <w:kern w:val="0"/>
          <w:sz w:val="32"/>
          <w:szCs w:val="32"/>
        </w:rPr>
        <w:t>（</w:t>
      </w:r>
      <w:r w:rsidR="00177A63">
        <w:rPr>
          <w:rFonts w:ascii="Times" w:hAnsi="Times" w:cs="Times"/>
          <w:color w:val="000000"/>
          <w:kern w:val="0"/>
          <w:sz w:val="32"/>
          <w:szCs w:val="32"/>
        </w:rPr>
        <w:t>estimated</w:t>
      </w:r>
      <w:r w:rsidR="00177A63">
        <w:rPr>
          <w:rFonts w:ascii="Times" w:hAnsi="Times" w:cs="Times" w:hint="eastAsia"/>
          <w:color w:val="000000"/>
          <w:kern w:val="0"/>
          <w:sz w:val="32"/>
          <w:szCs w:val="32"/>
        </w:rPr>
        <w:t>）</w:t>
      </w:r>
      <w:r w:rsidR="00004573">
        <w:rPr>
          <w:rFonts w:ascii="Times" w:hAnsi="Times" w:cs="Times" w:hint="eastAsia"/>
          <w:color w:val="000000"/>
          <w:kern w:val="0"/>
          <w:sz w:val="32"/>
          <w:szCs w:val="32"/>
        </w:rPr>
        <w:t>得到。</w:t>
      </w:r>
    </w:p>
    <w:p w14:paraId="7C7D7CED" w14:textId="77777777" w:rsidR="00D47E3D" w:rsidRDefault="00D47E3D" w:rsidP="00390C74">
      <w:pPr>
        <w:widowControl/>
        <w:autoSpaceDE w:val="0"/>
        <w:autoSpaceDN w:val="0"/>
        <w:adjustRightInd w:val="0"/>
        <w:spacing w:after="240" w:line="360" w:lineRule="atLeast"/>
        <w:jc w:val="left"/>
        <w:rPr>
          <w:rFonts w:ascii="Times" w:hAnsi="Times" w:cs="Times"/>
          <w:color w:val="000000"/>
          <w:kern w:val="0"/>
          <w:sz w:val="32"/>
          <w:szCs w:val="32"/>
        </w:rPr>
      </w:pPr>
    </w:p>
    <w:p w14:paraId="1787DE88" w14:textId="54B9428C" w:rsidR="00D47E3D" w:rsidRDefault="002156B8"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要对这个信息量分值的作用有一个更直观的</w:t>
      </w:r>
      <w:r w:rsidR="001E219A">
        <w:rPr>
          <w:rFonts w:ascii="Times" w:hAnsi="Times" w:cs="Times" w:hint="eastAsia"/>
          <w:color w:val="000000"/>
          <w:kern w:val="0"/>
          <w:sz w:val="32"/>
          <w:szCs w:val="32"/>
        </w:rPr>
        <w:t>印象</w:t>
      </w:r>
      <w:r>
        <w:rPr>
          <w:rFonts w:ascii="Times" w:hAnsi="Times" w:cs="Times" w:hint="eastAsia"/>
          <w:color w:val="000000"/>
          <w:kern w:val="0"/>
          <w:sz w:val="32"/>
          <w:szCs w:val="32"/>
        </w:rPr>
        <w:t>，</w:t>
      </w:r>
      <w:r w:rsidR="00290D72">
        <w:rPr>
          <w:rFonts w:ascii="Times" w:hAnsi="Times" w:cs="Times" w:hint="eastAsia"/>
          <w:color w:val="000000"/>
          <w:kern w:val="0"/>
          <w:sz w:val="32"/>
          <w:szCs w:val="32"/>
        </w:rPr>
        <w:t>也可以将</w:t>
      </w:r>
      <w:r w:rsidR="003E1D8D">
        <w:rPr>
          <w:rFonts w:ascii="Times" w:hAnsi="Times" w:cs="Times" w:hint="eastAsia"/>
          <w:color w:val="000000"/>
          <w:kern w:val="0"/>
          <w:sz w:val="32"/>
          <w:szCs w:val="32"/>
        </w:rPr>
        <w:t>互信息（</w:t>
      </w:r>
      <w:r w:rsidR="003E1D8D">
        <w:rPr>
          <w:rFonts w:ascii="Times" w:hAnsi="Times" w:cs="Times" w:hint="eastAsia"/>
          <w:color w:val="000000"/>
          <w:kern w:val="0"/>
          <w:sz w:val="32"/>
          <w:szCs w:val="32"/>
        </w:rPr>
        <w:t>mutual information</w:t>
      </w:r>
      <w:r w:rsidR="00290D72">
        <w:rPr>
          <w:rFonts w:ascii="Times" w:hAnsi="Times" w:cs="Times" w:hint="eastAsia"/>
          <w:color w:val="000000"/>
          <w:kern w:val="0"/>
          <w:sz w:val="32"/>
          <w:szCs w:val="32"/>
        </w:rPr>
        <w:t>）</w:t>
      </w:r>
      <w:r w:rsidR="003E1D8D">
        <w:rPr>
          <w:rFonts w:ascii="Times" w:hAnsi="Times" w:cs="Times" w:hint="eastAsia"/>
          <w:color w:val="000000"/>
          <w:kern w:val="0"/>
          <w:sz w:val="32"/>
          <w:szCs w:val="32"/>
        </w:rPr>
        <w:t>表达成</w:t>
      </w:r>
      <w:r w:rsidR="001E3C22">
        <w:rPr>
          <w:rFonts w:ascii="Times" w:hAnsi="Times" w:cs="Times" w:hint="eastAsia"/>
          <w:color w:val="000000"/>
          <w:kern w:val="0"/>
          <w:sz w:val="32"/>
          <w:szCs w:val="32"/>
        </w:rPr>
        <w:t xml:space="preserve"> KL </w:t>
      </w:r>
      <w:r w:rsidR="001E3C22">
        <w:rPr>
          <w:rFonts w:ascii="Times" w:hAnsi="Times" w:cs="Times" w:hint="eastAsia"/>
          <w:color w:val="000000"/>
          <w:kern w:val="0"/>
          <w:sz w:val="32"/>
          <w:szCs w:val="32"/>
        </w:rPr>
        <w:t>散度（</w:t>
      </w:r>
      <w:r w:rsidR="001E3C22">
        <w:rPr>
          <w:rFonts w:ascii="Times" w:hAnsi="Times" w:cs="Times"/>
          <w:color w:val="000000"/>
          <w:kern w:val="0"/>
          <w:sz w:val="32"/>
          <w:szCs w:val="32"/>
        </w:rPr>
        <w:t>Kullback-Leibler divergence</w:t>
      </w:r>
      <w:r w:rsidR="00C8634E">
        <w:rPr>
          <w:rFonts w:ascii="Times" w:hAnsi="Times" w:cs="Times" w:hint="eastAsia"/>
          <w:color w:val="000000"/>
          <w:kern w:val="0"/>
          <w:sz w:val="32"/>
          <w:szCs w:val="32"/>
        </w:rPr>
        <w:t>，也</w:t>
      </w:r>
      <w:r w:rsidR="00C8634E" w:rsidRPr="00C8634E">
        <w:rPr>
          <w:rFonts w:ascii="Times" w:hAnsi="Times" w:cs="Times"/>
          <w:color w:val="000000"/>
          <w:kern w:val="0"/>
          <w:sz w:val="32"/>
          <w:szCs w:val="32"/>
        </w:rPr>
        <w:t>称</w:t>
      </w:r>
      <w:r w:rsidR="00C8634E">
        <w:rPr>
          <w:rFonts w:ascii="Times" w:hAnsi="Times" w:cs="Times" w:hint="eastAsia"/>
          <w:color w:val="000000"/>
          <w:kern w:val="0"/>
          <w:sz w:val="32"/>
          <w:szCs w:val="32"/>
        </w:rPr>
        <w:t xml:space="preserve"> </w:t>
      </w:r>
      <w:r w:rsidR="00C8634E" w:rsidRPr="00C8634E">
        <w:rPr>
          <w:rFonts w:ascii="Times" w:hAnsi="Times" w:cs="Times"/>
          <w:color w:val="000000"/>
          <w:kern w:val="0"/>
          <w:sz w:val="32"/>
          <w:szCs w:val="32"/>
        </w:rPr>
        <w:t>KL</w:t>
      </w:r>
      <w:r w:rsidR="00C8634E">
        <w:rPr>
          <w:rFonts w:ascii="Times" w:hAnsi="Times" w:cs="Times" w:hint="eastAsia"/>
          <w:color w:val="000000"/>
          <w:kern w:val="0"/>
          <w:sz w:val="32"/>
          <w:szCs w:val="32"/>
        </w:rPr>
        <w:t xml:space="preserve"> </w:t>
      </w:r>
      <w:r w:rsidR="00C8634E" w:rsidRPr="00C8634E">
        <w:rPr>
          <w:rFonts w:ascii="Times" w:hAnsi="Times" w:cs="Times"/>
          <w:color w:val="000000"/>
          <w:kern w:val="0"/>
          <w:sz w:val="32"/>
          <w:szCs w:val="32"/>
        </w:rPr>
        <w:t>距离</w:t>
      </w:r>
      <w:r w:rsidR="00C8634E">
        <w:rPr>
          <w:rFonts w:ascii="Times" w:hAnsi="Times" w:cs="Times"/>
          <w:color w:val="000000"/>
          <w:kern w:val="0"/>
          <w:sz w:val="32"/>
          <w:szCs w:val="32"/>
        </w:rPr>
        <w:t>，</w:t>
      </w:r>
      <w:r w:rsidR="00C8634E" w:rsidRPr="00C8634E">
        <w:rPr>
          <w:rFonts w:ascii="Times" w:hAnsi="Times" w:cs="Times"/>
          <w:color w:val="000000"/>
          <w:kern w:val="0"/>
          <w:sz w:val="32"/>
          <w:szCs w:val="32"/>
        </w:rPr>
        <w:t>常用来衡量两个概率分布的距离</w:t>
      </w:r>
      <w:r w:rsidR="001E3C22">
        <w:rPr>
          <w:rFonts w:ascii="Times" w:hAnsi="Times" w:cs="Times" w:hint="eastAsia"/>
          <w:color w:val="000000"/>
          <w:kern w:val="0"/>
          <w:sz w:val="32"/>
          <w:szCs w:val="32"/>
        </w:rPr>
        <w:t>）</w:t>
      </w:r>
      <w:r w:rsidR="001F42C2">
        <w:rPr>
          <w:rFonts w:ascii="Times" w:hAnsi="Times" w:cs="Times" w:hint="eastAsia"/>
          <w:color w:val="000000"/>
          <w:kern w:val="0"/>
          <w:sz w:val="32"/>
          <w:szCs w:val="32"/>
        </w:rPr>
        <w:t>：</w:t>
      </w:r>
    </w:p>
    <w:p w14:paraId="07F1157B" w14:textId="59960C50" w:rsidR="006203B3" w:rsidRDefault="006203B3" w:rsidP="009A31C9">
      <w:pPr>
        <w:widowControl/>
        <w:autoSpaceDE w:val="0"/>
        <w:autoSpaceDN w:val="0"/>
        <w:adjustRightInd w:val="0"/>
        <w:spacing w:after="240" w:line="360" w:lineRule="atLeast"/>
        <w:jc w:val="center"/>
        <w:rPr>
          <w:rFonts w:ascii="Times" w:hAnsi="Times" w:cs="Times"/>
          <w:color w:val="000000"/>
          <w:kern w:val="0"/>
          <w:sz w:val="32"/>
          <w:szCs w:val="32"/>
        </w:rPr>
      </w:pPr>
      <w:r w:rsidRPr="006203B3">
        <w:rPr>
          <w:rFonts w:ascii="Times" w:hAnsi="Times" w:cs="Times"/>
          <w:noProof/>
          <w:color w:val="000000"/>
          <w:kern w:val="0"/>
          <w:sz w:val="32"/>
          <w:szCs w:val="32"/>
        </w:rPr>
        <w:drawing>
          <wp:inline distT="0" distB="0" distL="0" distR="0" wp14:anchorId="6C632FD4" wp14:editId="69D68BCC">
            <wp:extent cx="3759200" cy="450798"/>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1403" cy="457058"/>
                    </a:xfrm>
                    <a:prstGeom prst="rect">
                      <a:avLst/>
                    </a:prstGeom>
                  </pic:spPr>
                </pic:pic>
              </a:graphicData>
            </a:graphic>
          </wp:inline>
        </w:drawing>
      </w:r>
    </w:p>
    <w:p w14:paraId="2F46FF55" w14:textId="18D1589F" w:rsidR="006E367D" w:rsidRPr="00260FC1" w:rsidRDefault="00E56929"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在下一节当中，你会与</w:t>
      </w:r>
      <w:r>
        <w:rPr>
          <w:rFonts w:ascii="Times" w:hAnsi="Times" w:cs="Times" w:hint="eastAsia"/>
          <w:color w:val="000000"/>
          <w:kern w:val="0"/>
          <w:sz w:val="32"/>
          <w:szCs w:val="32"/>
        </w:rPr>
        <w:t xml:space="preserve"> KL </w:t>
      </w:r>
      <w:r>
        <w:rPr>
          <w:rFonts w:ascii="Times" w:hAnsi="Times" w:cs="Times" w:hint="eastAsia"/>
          <w:color w:val="000000"/>
          <w:kern w:val="0"/>
          <w:sz w:val="32"/>
          <w:szCs w:val="32"/>
        </w:rPr>
        <w:t>散度进行更多的接触，</w:t>
      </w:r>
      <w:r w:rsidR="00FD4209">
        <w:rPr>
          <w:rFonts w:ascii="Times" w:hAnsi="Times" w:cs="Times" w:hint="eastAsia"/>
          <w:color w:val="000000"/>
          <w:kern w:val="0"/>
          <w:sz w:val="32"/>
          <w:szCs w:val="32"/>
        </w:rPr>
        <w:t>这里比较通俗地说，</w:t>
      </w:r>
      <w:r w:rsidR="00C12761">
        <w:rPr>
          <w:rFonts w:ascii="Times" w:hAnsi="Times" w:cs="Times" w:hint="eastAsia"/>
          <w:color w:val="000000"/>
          <w:kern w:val="0"/>
          <w:sz w:val="32"/>
          <w:szCs w:val="32"/>
        </w:rPr>
        <w:t>这个概念对</w:t>
      </w:r>
      <w:r w:rsidR="00C12761">
        <w:rPr>
          <w:rFonts w:ascii="Times" w:hAnsi="Times" w:cs="Times" w:hint="eastAsia"/>
          <w:color w:val="000000"/>
          <w:kern w:val="0"/>
          <w:sz w:val="32"/>
          <w:szCs w:val="32"/>
        </w:rPr>
        <w:t xml:space="preserve"> </w:t>
      </w:r>
      <w:r w:rsidR="00C12761">
        <w:rPr>
          <w:rFonts w:ascii="Times" w:hAnsi="Times" w:cs="Times"/>
          <w:color w:val="000000"/>
          <w:kern w:val="0"/>
          <w:sz w:val="32"/>
          <w:szCs w:val="32"/>
        </w:rPr>
        <w:t>p(x</w:t>
      </w:r>
      <w:r w:rsidR="00C12761">
        <w:rPr>
          <w:rFonts w:ascii="Times" w:hAnsi="Times" w:cs="Times"/>
          <w:color w:val="000000"/>
          <w:kern w:val="0"/>
          <w:position w:val="-6"/>
          <w:sz w:val="21"/>
          <w:szCs w:val="21"/>
        </w:rPr>
        <w:t>i</w:t>
      </w:r>
      <w:r w:rsidR="00C12761">
        <w:rPr>
          <w:rFonts w:ascii="Times" w:hAnsi="Times" w:cs="Times"/>
          <w:color w:val="000000"/>
          <w:kern w:val="0"/>
          <w:sz w:val="32"/>
          <w:szCs w:val="32"/>
        </w:rPr>
        <w:t xml:space="preserve">,y) </w:t>
      </w:r>
      <w:r w:rsidR="00C12761">
        <w:rPr>
          <w:rFonts w:ascii="Times" w:hAnsi="Times" w:cs="Times" w:hint="eastAsia"/>
          <w:color w:val="000000"/>
          <w:kern w:val="0"/>
          <w:sz w:val="32"/>
          <w:szCs w:val="32"/>
        </w:rPr>
        <w:t>和</w:t>
      </w:r>
      <w:r w:rsidR="00C12761">
        <w:rPr>
          <w:rFonts w:ascii="Times" w:hAnsi="Times" w:cs="Times"/>
          <w:color w:val="000000"/>
          <w:kern w:val="0"/>
          <w:sz w:val="32"/>
          <w:szCs w:val="32"/>
        </w:rPr>
        <w:t xml:space="preserve"> p(x</w:t>
      </w:r>
      <w:r w:rsidR="00C12761">
        <w:rPr>
          <w:rFonts w:ascii="Times" w:hAnsi="Times" w:cs="Times"/>
          <w:color w:val="000000"/>
          <w:kern w:val="0"/>
          <w:position w:val="-6"/>
          <w:sz w:val="21"/>
          <w:szCs w:val="21"/>
        </w:rPr>
        <w:t>i</w:t>
      </w:r>
      <w:r w:rsidR="00C12761">
        <w:rPr>
          <w:rFonts w:ascii="Times" w:hAnsi="Times" w:cs="Times"/>
          <w:color w:val="000000"/>
          <w:kern w:val="0"/>
          <w:sz w:val="32"/>
          <w:szCs w:val="32"/>
        </w:rPr>
        <w:t>)p(y)</w:t>
      </w:r>
      <w:r w:rsidR="00C12761">
        <w:rPr>
          <w:rFonts w:ascii="Times" w:hAnsi="Times" w:cs="Times" w:hint="eastAsia"/>
          <w:color w:val="000000"/>
          <w:kern w:val="0"/>
          <w:sz w:val="32"/>
          <w:szCs w:val="32"/>
        </w:rPr>
        <w:t xml:space="preserve"> </w:t>
      </w:r>
      <w:r w:rsidR="00C12761">
        <w:rPr>
          <w:rFonts w:ascii="Times" w:hAnsi="Times" w:cs="Times" w:hint="eastAsia"/>
          <w:color w:val="000000"/>
          <w:kern w:val="0"/>
          <w:sz w:val="32"/>
          <w:szCs w:val="32"/>
        </w:rPr>
        <w:t>的概率分布的差异程度给出一个衡量。</w:t>
      </w:r>
      <w:r w:rsidR="001E0377">
        <w:rPr>
          <w:rFonts w:ascii="Times" w:hAnsi="Times" w:cs="Times" w:hint="eastAsia"/>
          <w:color w:val="000000"/>
          <w:kern w:val="0"/>
          <w:sz w:val="32"/>
          <w:szCs w:val="32"/>
        </w:rPr>
        <w:t>如果</w:t>
      </w:r>
      <w:r w:rsidR="001E0377">
        <w:rPr>
          <w:rFonts w:ascii="Times" w:hAnsi="Times" w:cs="Times" w:hint="eastAsia"/>
          <w:color w:val="000000"/>
          <w:kern w:val="0"/>
          <w:sz w:val="32"/>
          <w:szCs w:val="32"/>
        </w:rPr>
        <w:t xml:space="preserve"> </w:t>
      </w:r>
      <w:r w:rsidR="001E0377">
        <w:rPr>
          <w:rFonts w:ascii="Times" w:hAnsi="Times" w:cs="Times"/>
          <w:color w:val="000000"/>
          <w:kern w:val="0"/>
          <w:sz w:val="32"/>
          <w:szCs w:val="32"/>
        </w:rPr>
        <w:t>x</w:t>
      </w:r>
      <w:r w:rsidR="001E0377">
        <w:rPr>
          <w:rFonts w:ascii="Times" w:hAnsi="Times" w:cs="Times"/>
          <w:color w:val="000000"/>
          <w:kern w:val="0"/>
          <w:position w:val="-6"/>
          <w:sz w:val="21"/>
          <w:szCs w:val="21"/>
        </w:rPr>
        <w:t xml:space="preserve">i </w:t>
      </w:r>
      <w:r w:rsidR="001E0377">
        <w:rPr>
          <w:rFonts w:ascii="Times" w:hAnsi="Times" w:cs="Times" w:hint="eastAsia"/>
          <w:color w:val="000000"/>
          <w:kern w:val="0"/>
          <w:sz w:val="32"/>
          <w:szCs w:val="32"/>
        </w:rPr>
        <w:t>和</w:t>
      </w:r>
      <w:r w:rsidR="001E0377">
        <w:rPr>
          <w:rFonts w:ascii="Times" w:hAnsi="Times" w:cs="Times" w:hint="eastAsia"/>
          <w:color w:val="000000"/>
          <w:kern w:val="0"/>
          <w:sz w:val="32"/>
          <w:szCs w:val="32"/>
        </w:rPr>
        <w:t xml:space="preserve"> </w:t>
      </w:r>
      <w:r w:rsidR="001E0377">
        <w:rPr>
          <w:rFonts w:ascii="Times" w:hAnsi="Times" w:cs="Times"/>
          <w:color w:val="000000"/>
          <w:kern w:val="0"/>
          <w:sz w:val="32"/>
          <w:szCs w:val="32"/>
        </w:rPr>
        <w:t>y</w:t>
      </w:r>
      <w:r w:rsidR="006F1BE6">
        <w:rPr>
          <w:rFonts w:ascii="Times" w:hAnsi="Times" w:cs="Times" w:hint="eastAsia"/>
          <w:color w:val="000000"/>
          <w:kern w:val="0"/>
          <w:sz w:val="32"/>
          <w:szCs w:val="32"/>
        </w:rPr>
        <w:t xml:space="preserve"> </w:t>
      </w:r>
      <w:r w:rsidR="001E0377">
        <w:rPr>
          <w:rFonts w:ascii="Times" w:hAnsi="Times" w:cs="Times" w:hint="eastAsia"/>
          <w:color w:val="000000"/>
          <w:kern w:val="0"/>
          <w:sz w:val="32"/>
          <w:szCs w:val="32"/>
        </w:rPr>
        <w:t>是两个独立的随机变量，</w:t>
      </w:r>
      <w:r w:rsidR="00260FC1">
        <w:rPr>
          <w:rFonts w:ascii="Times" w:hAnsi="Times" w:cs="Times" w:hint="eastAsia"/>
          <w:color w:val="000000"/>
          <w:kern w:val="0"/>
          <w:sz w:val="32"/>
          <w:szCs w:val="32"/>
        </w:rPr>
        <w:t>那么必然有</w:t>
      </w:r>
      <w:r w:rsidR="00260FC1">
        <w:rPr>
          <w:rFonts w:ascii="Times" w:hAnsi="Times" w:cs="Times" w:hint="eastAsia"/>
          <w:color w:val="000000"/>
          <w:kern w:val="0"/>
          <w:sz w:val="32"/>
          <w:szCs w:val="32"/>
        </w:rPr>
        <w:t xml:space="preserve"> </w:t>
      </w:r>
      <w:r w:rsidR="00260FC1">
        <w:rPr>
          <w:rFonts w:ascii="Times" w:hAnsi="Times" w:cs="Times"/>
          <w:color w:val="000000"/>
          <w:kern w:val="0"/>
          <w:sz w:val="32"/>
          <w:szCs w:val="32"/>
        </w:rPr>
        <w:t>p(x</w:t>
      </w:r>
      <w:r w:rsidR="00260FC1">
        <w:rPr>
          <w:rFonts w:ascii="Times" w:hAnsi="Times" w:cs="Times"/>
          <w:color w:val="000000"/>
          <w:kern w:val="0"/>
          <w:position w:val="-6"/>
          <w:sz w:val="21"/>
          <w:szCs w:val="21"/>
        </w:rPr>
        <w:t>i</w:t>
      </w:r>
      <w:r w:rsidR="00260FC1">
        <w:rPr>
          <w:rFonts w:ascii="Times" w:hAnsi="Times" w:cs="Times"/>
          <w:color w:val="000000"/>
          <w:kern w:val="0"/>
          <w:sz w:val="32"/>
          <w:szCs w:val="32"/>
        </w:rPr>
        <w:t>, y) = p(x</w:t>
      </w:r>
      <w:r w:rsidR="00260FC1">
        <w:rPr>
          <w:rFonts w:ascii="Times" w:hAnsi="Times" w:cs="Times"/>
          <w:color w:val="000000"/>
          <w:kern w:val="0"/>
          <w:position w:val="-6"/>
          <w:sz w:val="21"/>
          <w:szCs w:val="21"/>
        </w:rPr>
        <w:t>i</w:t>
      </w:r>
      <w:r w:rsidR="00260FC1">
        <w:rPr>
          <w:rFonts w:ascii="Times" w:hAnsi="Times" w:cs="Times"/>
          <w:color w:val="000000"/>
          <w:kern w:val="0"/>
          <w:sz w:val="32"/>
          <w:szCs w:val="32"/>
        </w:rPr>
        <w:t>)p(y)</w:t>
      </w:r>
      <w:r w:rsidR="00260FC1">
        <w:rPr>
          <w:rFonts w:ascii="Times" w:hAnsi="Times" w:cs="Times"/>
          <w:color w:val="000000"/>
          <w:kern w:val="0"/>
          <w:sz w:val="32"/>
          <w:szCs w:val="32"/>
        </w:rPr>
        <w:t>，</w:t>
      </w:r>
      <w:r w:rsidR="00260FC1">
        <w:rPr>
          <w:rFonts w:ascii="Times" w:hAnsi="Times" w:cs="Times" w:hint="eastAsia"/>
          <w:color w:val="000000"/>
          <w:kern w:val="0"/>
          <w:sz w:val="32"/>
          <w:szCs w:val="32"/>
        </w:rPr>
        <w:t>而两个分布之间的</w:t>
      </w:r>
      <w:r w:rsidR="00260FC1">
        <w:rPr>
          <w:rFonts w:ascii="Times" w:hAnsi="Times" w:cs="Times" w:hint="eastAsia"/>
          <w:color w:val="000000"/>
          <w:kern w:val="0"/>
          <w:sz w:val="32"/>
          <w:szCs w:val="32"/>
        </w:rPr>
        <w:t xml:space="preserve"> KL </w:t>
      </w:r>
      <w:r w:rsidR="00260FC1">
        <w:rPr>
          <w:rFonts w:ascii="Times" w:hAnsi="Times" w:cs="Times" w:hint="eastAsia"/>
          <w:color w:val="000000"/>
          <w:kern w:val="0"/>
          <w:sz w:val="32"/>
          <w:szCs w:val="32"/>
        </w:rPr>
        <w:t>散度就应该是</w:t>
      </w:r>
      <w:r w:rsidR="00285E2E">
        <w:rPr>
          <w:rFonts w:ascii="Times" w:hAnsi="Times" w:cs="Times" w:hint="eastAsia"/>
          <w:color w:val="000000"/>
          <w:kern w:val="0"/>
          <w:sz w:val="32"/>
          <w:szCs w:val="32"/>
        </w:rPr>
        <w:t xml:space="preserve"> 0</w:t>
      </w:r>
      <w:r w:rsidR="00285E2E">
        <w:rPr>
          <w:rFonts w:ascii="Times" w:hAnsi="Times" w:cs="Times" w:hint="eastAsia"/>
          <w:color w:val="000000"/>
          <w:kern w:val="0"/>
          <w:sz w:val="32"/>
          <w:szCs w:val="32"/>
        </w:rPr>
        <w:t>。</w:t>
      </w:r>
      <w:r w:rsidR="00F318B1">
        <w:rPr>
          <w:rFonts w:ascii="Times" w:hAnsi="Times" w:cs="Times" w:hint="eastAsia"/>
          <w:color w:val="000000"/>
          <w:kern w:val="0"/>
          <w:sz w:val="32"/>
          <w:szCs w:val="32"/>
        </w:rPr>
        <w:t>这也符合</w:t>
      </w:r>
      <w:r w:rsidR="00F90B17">
        <w:rPr>
          <w:rFonts w:ascii="Times" w:hAnsi="Times" w:cs="Times" w:hint="eastAsia"/>
          <w:color w:val="000000"/>
          <w:kern w:val="0"/>
          <w:sz w:val="32"/>
          <w:szCs w:val="32"/>
        </w:rPr>
        <w:t>下面这种很自然的认识：</w:t>
      </w:r>
      <w:r w:rsidR="00FF7EBC">
        <w:rPr>
          <w:rFonts w:ascii="Times" w:hAnsi="Times" w:cs="Times" w:hint="eastAsia"/>
          <w:color w:val="000000"/>
          <w:kern w:val="0"/>
          <w:sz w:val="32"/>
          <w:szCs w:val="32"/>
        </w:rPr>
        <w:t>如果</w:t>
      </w:r>
      <w:r w:rsidR="00FF7EBC">
        <w:rPr>
          <w:rFonts w:ascii="Times" w:hAnsi="Times" w:cs="Times" w:hint="eastAsia"/>
          <w:color w:val="000000"/>
          <w:kern w:val="0"/>
          <w:sz w:val="32"/>
          <w:szCs w:val="32"/>
        </w:rPr>
        <w:t xml:space="preserve"> </w:t>
      </w:r>
      <w:r w:rsidR="00FF7EBC">
        <w:rPr>
          <w:rFonts w:ascii="Times" w:hAnsi="Times" w:cs="Times"/>
          <w:color w:val="000000"/>
          <w:kern w:val="0"/>
          <w:sz w:val="32"/>
          <w:szCs w:val="32"/>
        </w:rPr>
        <w:t>x</w:t>
      </w:r>
      <w:r w:rsidR="00FF7EBC">
        <w:rPr>
          <w:rFonts w:ascii="Times" w:hAnsi="Times" w:cs="Times"/>
          <w:color w:val="000000"/>
          <w:kern w:val="0"/>
          <w:position w:val="-6"/>
          <w:sz w:val="21"/>
          <w:szCs w:val="21"/>
        </w:rPr>
        <w:t xml:space="preserve">i </w:t>
      </w:r>
      <w:r w:rsidR="00FF7EBC">
        <w:rPr>
          <w:rFonts w:ascii="Times" w:hAnsi="Times" w:cs="Times" w:hint="eastAsia"/>
          <w:color w:val="000000"/>
          <w:kern w:val="0"/>
          <w:sz w:val="32"/>
          <w:szCs w:val="32"/>
        </w:rPr>
        <w:t>和</w:t>
      </w:r>
      <w:r w:rsidR="00FF7EBC">
        <w:rPr>
          <w:rFonts w:ascii="Times" w:hAnsi="Times" w:cs="Times" w:hint="eastAsia"/>
          <w:color w:val="000000"/>
          <w:kern w:val="0"/>
          <w:sz w:val="32"/>
          <w:szCs w:val="32"/>
        </w:rPr>
        <w:t xml:space="preserve"> </w:t>
      </w:r>
      <w:r w:rsidR="00FF7EBC">
        <w:rPr>
          <w:rFonts w:ascii="Times" w:hAnsi="Times" w:cs="Times"/>
          <w:color w:val="000000"/>
          <w:kern w:val="0"/>
          <w:sz w:val="32"/>
          <w:szCs w:val="32"/>
        </w:rPr>
        <w:t>y</w:t>
      </w:r>
      <w:r w:rsidR="00FF7EBC">
        <w:rPr>
          <w:rFonts w:ascii="Times" w:hAnsi="Times" w:cs="Times" w:hint="eastAsia"/>
          <w:color w:val="000000"/>
          <w:kern w:val="0"/>
          <w:sz w:val="32"/>
          <w:szCs w:val="32"/>
        </w:rPr>
        <w:t xml:space="preserve"> </w:t>
      </w:r>
      <w:r w:rsidR="00FF7EBC">
        <w:rPr>
          <w:rFonts w:ascii="Times" w:hAnsi="Times" w:cs="Times" w:hint="eastAsia"/>
          <w:color w:val="000000"/>
          <w:kern w:val="0"/>
          <w:sz w:val="32"/>
          <w:szCs w:val="32"/>
        </w:rPr>
        <w:t>相互独立，那么</w:t>
      </w:r>
      <w:r w:rsidR="00FF7EBC">
        <w:rPr>
          <w:rFonts w:ascii="Times" w:hAnsi="Times" w:cs="Times" w:hint="eastAsia"/>
          <w:color w:val="000000"/>
          <w:kern w:val="0"/>
          <w:sz w:val="32"/>
          <w:szCs w:val="32"/>
        </w:rPr>
        <w:t xml:space="preserve"> </w:t>
      </w:r>
      <w:r w:rsidR="005650E9">
        <w:rPr>
          <w:rFonts w:ascii="Times" w:hAnsi="Times" w:cs="Times"/>
          <w:color w:val="000000"/>
          <w:kern w:val="0"/>
          <w:sz w:val="32"/>
          <w:szCs w:val="32"/>
        </w:rPr>
        <w:t>x</w:t>
      </w:r>
      <w:r w:rsidR="005650E9">
        <w:rPr>
          <w:rFonts w:ascii="Times" w:hAnsi="Times" w:cs="Times"/>
          <w:color w:val="000000"/>
          <w:kern w:val="0"/>
          <w:position w:val="-6"/>
          <w:sz w:val="21"/>
          <w:szCs w:val="21"/>
        </w:rPr>
        <w:t>i</w:t>
      </w:r>
      <w:r w:rsidR="005650E9">
        <w:rPr>
          <w:rFonts w:ascii="Times" w:hAnsi="Times" w:cs="Times" w:hint="eastAsia"/>
          <w:color w:val="000000"/>
          <w:kern w:val="0"/>
          <w:position w:val="-6"/>
          <w:sz w:val="21"/>
          <w:szCs w:val="21"/>
        </w:rPr>
        <w:t xml:space="preserve"> </w:t>
      </w:r>
      <w:r w:rsidR="00FF7EBC">
        <w:rPr>
          <w:rFonts w:ascii="Times" w:hAnsi="Times" w:cs="Times" w:hint="eastAsia"/>
          <w:color w:val="000000"/>
          <w:kern w:val="0"/>
          <w:sz w:val="32"/>
          <w:szCs w:val="32"/>
        </w:rPr>
        <w:t>很明显对</w:t>
      </w:r>
      <w:r w:rsidR="00FF7EBC">
        <w:rPr>
          <w:rFonts w:ascii="Times" w:hAnsi="Times" w:cs="Times" w:hint="eastAsia"/>
          <w:color w:val="000000"/>
          <w:kern w:val="0"/>
          <w:sz w:val="32"/>
          <w:szCs w:val="32"/>
        </w:rPr>
        <w:t xml:space="preserve"> y </w:t>
      </w:r>
      <w:r w:rsidR="00FF7EBC">
        <w:rPr>
          <w:rFonts w:ascii="Times" w:hAnsi="Times" w:cs="Times" w:hint="eastAsia"/>
          <w:color w:val="000000"/>
          <w:kern w:val="0"/>
          <w:sz w:val="32"/>
          <w:szCs w:val="32"/>
        </w:rPr>
        <w:t>是“完全无信息量（</w:t>
      </w:r>
      <w:r w:rsidR="00FF7EBC">
        <w:rPr>
          <w:rFonts w:ascii="Times" w:hAnsi="Times" w:cs="Times"/>
          <w:color w:val="000000"/>
          <w:kern w:val="0"/>
          <w:sz w:val="32"/>
          <w:szCs w:val="32"/>
        </w:rPr>
        <w:t>non-</w:t>
      </w:r>
      <w:r w:rsidR="00FF7EBC">
        <w:rPr>
          <w:rFonts w:ascii="Times" w:hAnsi="Times" w:cs="Times"/>
          <w:color w:val="000000"/>
          <w:kern w:val="0"/>
          <w:sz w:val="32"/>
          <w:szCs w:val="32"/>
        </w:rPr>
        <w:lastRenderedPageBreak/>
        <w:t>informative</w:t>
      </w:r>
      <w:r w:rsidR="00FF7EBC">
        <w:rPr>
          <w:rFonts w:ascii="Times" w:hAnsi="Times" w:cs="Times" w:hint="eastAsia"/>
          <w:color w:val="000000"/>
          <w:kern w:val="0"/>
          <w:sz w:val="32"/>
          <w:szCs w:val="32"/>
        </w:rPr>
        <w:t>）”的</w:t>
      </w:r>
      <w:r w:rsidR="002009F9">
        <w:rPr>
          <w:rFonts w:ascii="Times" w:hAnsi="Times" w:cs="Times" w:hint="eastAsia"/>
          <w:color w:val="000000"/>
          <w:kern w:val="0"/>
          <w:sz w:val="32"/>
          <w:szCs w:val="32"/>
        </w:rPr>
        <w:t>，因此对应的信息量分值</w:t>
      </w:r>
      <w:r w:rsidR="002009F9">
        <w:rPr>
          <w:rFonts w:ascii="Times" w:hAnsi="Times" w:cs="Times" w:hint="eastAsia"/>
          <w:color w:val="000000"/>
          <w:kern w:val="0"/>
          <w:sz w:val="32"/>
          <w:szCs w:val="32"/>
        </w:rPr>
        <w:t xml:space="preserve"> </w:t>
      </w:r>
      <w:r w:rsidR="00707BAE">
        <w:rPr>
          <w:rFonts w:ascii="Times" w:hAnsi="Times" w:cs="Times"/>
          <w:color w:val="000000"/>
          <w:kern w:val="0"/>
          <w:sz w:val="32"/>
          <w:szCs w:val="32"/>
        </w:rPr>
        <w:t>S(i)</w:t>
      </w:r>
      <w:r w:rsidR="00707BAE">
        <w:rPr>
          <w:rFonts w:ascii="Times" w:hAnsi="Times" w:cs="Times" w:hint="eastAsia"/>
          <w:color w:val="000000"/>
          <w:kern w:val="0"/>
          <w:sz w:val="32"/>
          <w:szCs w:val="32"/>
        </w:rPr>
        <w:t xml:space="preserve"> </w:t>
      </w:r>
      <w:r w:rsidR="002009F9">
        <w:rPr>
          <w:rFonts w:ascii="Times" w:hAnsi="Times" w:cs="Times" w:hint="eastAsia"/>
          <w:color w:val="000000"/>
          <w:kern w:val="0"/>
          <w:sz w:val="32"/>
          <w:szCs w:val="32"/>
        </w:rPr>
        <w:t>就应该很小。</w:t>
      </w:r>
      <w:r w:rsidR="00667634">
        <w:rPr>
          <w:rFonts w:ascii="Times" w:hAnsi="Times" w:cs="Times" w:hint="eastAsia"/>
          <w:color w:val="000000"/>
          <w:kern w:val="0"/>
          <w:sz w:val="32"/>
          <w:szCs w:val="32"/>
        </w:rPr>
        <w:t>与之相反地，如果</w:t>
      </w:r>
      <w:r w:rsidR="00667634">
        <w:rPr>
          <w:rFonts w:ascii="Times" w:hAnsi="Times" w:cs="Times" w:hint="eastAsia"/>
          <w:color w:val="000000"/>
          <w:kern w:val="0"/>
          <w:sz w:val="32"/>
          <w:szCs w:val="32"/>
        </w:rPr>
        <w:t xml:space="preserve"> </w:t>
      </w:r>
      <w:r w:rsidR="00667634">
        <w:rPr>
          <w:rFonts w:ascii="Times" w:hAnsi="Times" w:cs="Times"/>
          <w:color w:val="000000"/>
          <w:kern w:val="0"/>
          <w:sz w:val="32"/>
          <w:szCs w:val="32"/>
        </w:rPr>
        <w:t>x</w:t>
      </w:r>
      <w:r w:rsidR="00667634">
        <w:rPr>
          <w:rFonts w:ascii="Times" w:hAnsi="Times" w:cs="Times"/>
          <w:color w:val="000000"/>
          <w:kern w:val="0"/>
          <w:position w:val="-6"/>
          <w:sz w:val="21"/>
          <w:szCs w:val="21"/>
        </w:rPr>
        <w:t>i</w:t>
      </w:r>
      <w:r w:rsidR="00667634">
        <w:rPr>
          <w:rFonts w:ascii="Times" w:hAnsi="Times" w:cs="Times" w:hint="eastAsia"/>
          <w:color w:val="000000"/>
          <w:kern w:val="0"/>
          <w:sz w:val="32"/>
          <w:szCs w:val="32"/>
        </w:rPr>
        <w:t>对</w:t>
      </w:r>
      <w:r w:rsidR="00667634">
        <w:rPr>
          <w:rFonts w:ascii="Times" w:hAnsi="Times" w:cs="Times" w:hint="eastAsia"/>
          <w:color w:val="000000"/>
          <w:kern w:val="0"/>
          <w:sz w:val="32"/>
          <w:szCs w:val="32"/>
        </w:rPr>
        <w:t xml:space="preserve"> y </w:t>
      </w:r>
      <w:r w:rsidR="00667634">
        <w:rPr>
          <w:rFonts w:ascii="Times" w:hAnsi="Times" w:cs="Times" w:hint="eastAsia"/>
          <w:color w:val="000000"/>
          <w:kern w:val="0"/>
          <w:sz w:val="32"/>
          <w:szCs w:val="32"/>
        </w:rPr>
        <w:t>“有很大的信息量（</w:t>
      </w:r>
      <w:r w:rsidR="00667634">
        <w:rPr>
          <w:rFonts w:ascii="Times" w:hAnsi="Times" w:cs="Times"/>
          <w:color w:val="000000"/>
          <w:kern w:val="0"/>
          <w:sz w:val="32"/>
          <w:szCs w:val="32"/>
        </w:rPr>
        <w:t>informative</w:t>
      </w:r>
      <w:r w:rsidR="00667634">
        <w:rPr>
          <w:rFonts w:ascii="Times" w:hAnsi="Times" w:cs="Times" w:hint="eastAsia"/>
          <w:color w:val="000000"/>
          <w:kern w:val="0"/>
          <w:sz w:val="32"/>
          <w:szCs w:val="32"/>
        </w:rPr>
        <w:t>）”，那么这两者的互信息</w:t>
      </w:r>
      <w:r w:rsidR="00EC6966">
        <w:rPr>
          <w:rFonts w:ascii="Times" w:hAnsi="Times" w:cs="Times"/>
          <w:color w:val="000000"/>
          <w:kern w:val="0"/>
          <w:sz w:val="32"/>
          <w:szCs w:val="32"/>
        </w:rPr>
        <w:t>MI(x</w:t>
      </w:r>
      <w:r w:rsidR="00EC6966">
        <w:rPr>
          <w:rFonts w:ascii="Times" w:hAnsi="Times" w:cs="Times"/>
          <w:color w:val="000000"/>
          <w:kern w:val="0"/>
          <w:position w:val="-6"/>
          <w:sz w:val="21"/>
          <w:szCs w:val="21"/>
        </w:rPr>
        <w:t>i</w:t>
      </w:r>
      <w:r w:rsidR="00EC6966">
        <w:rPr>
          <w:rFonts w:ascii="Times" w:hAnsi="Times" w:cs="Times"/>
          <w:color w:val="000000"/>
          <w:kern w:val="0"/>
          <w:sz w:val="32"/>
          <w:szCs w:val="32"/>
        </w:rPr>
        <w:t>,y)</w:t>
      </w:r>
      <w:r w:rsidR="00EC6966">
        <w:rPr>
          <w:rFonts w:ascii="Times" w:hAnsi="Times" w:cs="Times" w:hint="eastAsia"/>
          <w:color w:val="000000"/>
          <w:kern w:val="0"/>
          <w:sz w:val="32"/>
          <w:szCs w:val="32"/>
        </w:rPr>
        <w:t xml:space="preserve"> </w:t>
      </w:r>
      <w:r w:rsidR="00667634">
        <w:rPr>
          <w:rFonts w:ascii="Times" w:hAnsi="Times" w:cs="Times" w:hint="eastAsia"/>
          <w:color w:val="000000"/>
          <w:kern w:val="0"/>
          <w:sz w:val="32"/>
          <w:szCs w:val="32"/>
        </w:rPr>
        <w:t>就应该很大。</w:t>
      </w:r>
    </w:p>
    <w:p w14:paraId="4B63A1A8" w14:textId="413F6F28" w:rsidR="00347B98" w:rsidRDefault="00C54D2D"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最后一个细节：</w:t>
      </w:r>
      <w:r w:rsidR="00B521BC">
        <w:rPr>
          <w:rFonts w:ascii="Times" w:hAnsi="Times" w:cs="Times" w:hint="eastAsia"/>
          <w:color w:val="000000"/>
          <w:kern w:val="0"/>
          <w:sz w:val="32"/>
          <w:szCs w:val="32"/>
        </w:rPr>
        <w:t>现在你已经根据信息量分值</w:t>
      </w:r>
      <w:r w:rsidR="00343650">
        <w:rPr>
          <w:rFonts w:ascii="Times" w:hAnsi="Times" w:cs="Times" w:hint="eastAsia"/>
          <w:color w:val="000000"/>
          <w:kern w:val="0"/>
          <w:sz w:val="32"/>
          <w:szCs w:val="32"/>
        </w:rPr>
        <w:t xml:space="preserve"> </w:t>
      </w:r>
      <w:r w:rsidR="00343650">
        <w:rPr>
          <w:rFonts w:ascii="Times" w:hAnsi="Times" w:cs="Times"/>
          <w:color w:val="000000"/>
          <w:kern w:val="0"/>
          <w:sz w:val="32"/>
          <w:szCs w:val="32"/>
        </w:rPr>
        <w:t>S(i)</w:t>
      </w:r>
      <w:r w:rsidR="00343650">
        <w:rPr>
          <w:rFonts w:ascii="Times" w:hAnsi="Times" w:cs="Times" w:hint="eastAsia"/>
          <w:color w:val="000000"/>
          <w:kern w:val="0"/>
          <w:sz w:val="32"/>
          <w:szCs w:val="32"/>
        </w:rPr>
        <w:t xml:space="preserve"> </w:t>
      </w:r>
      <w:r w:rsidR="006934DD">
        <w:rPr>
          <w:rFonts w:ascii="Times" w:hAnsi="Times" w:cs="Times" w:hint="eastAsia"/>
          <w:color w:val="000000"/>
          <w:kern w:val="0"/>
          <w:sz w:val="32"/>
          <w:szCs w:val="32"/>
        </w:rPr>
        <w:t>的高低</w:t>
      </w:r>
      <w:r w:rsidR="00B521BC">
        <w:rPr>
          <w:rFonts w:ascii="Times" w:hAnsi="Times" w:cs="Times" w:hint="eastAsia"/>
          <w:color w:val="000000"/>
          <w:kern w:val="0"/>
          <w:sz w:val="32"/>
          <w:szCs w:val="32"/>
        </w:rPr>
        <w:t>来对特征组合</w:t>
      </w:r>
      <w:r w:rsidR="0021575B">
        <w:rPr>
          <w:rFonts w:ascii="Times" w:hAnsi="Times" w:cs="Times" w:hint="eastAsia"/>
          <w:color w:val="000000"/>
          <w:kern w:val="0"/>
          <w:sz w:val="32"/>
          <w:szCs w:val="32"/>
        </w:rPr>
        <w:t>（</w:t>
      </w:r>
      <w:r w:rsidR="0021575B">
        <w:rPr>
          <w:rFonts w:ascii="Times" w:hAnsi="Times" w:cs="Times"/>
          <w:color w:val="000000"/>
          <w:kern w:val="0"/>
          <w:sz w:val="32"/>
          <w:szCs w:val="32"/>
        </w:rPr>
        <w:t>features</w:t>
      </w:r>
      <w:r w:rsidR="0021575B">
        <w:rPr>
          <w:rFonts w:ascii="Times" w:hAnsi="Times" w:cs="Times" w:hint="eastAsia"/>
          <w:color w:val="000000"/>
          <w:kern w:val="0"/>
          <w:sz w:val="32"/>
          <w:szCs w:val="32"/>
        </w:rPr>
        <w:t>）</w:t>
      </w:r>
      <w:r w:rsidR="00B521BC">
        <w:rPr>
          <w:rFonts w:ascii="Times" w:hAnsi="Times" w:cs="Times" w:hint="eastAsia"/>
          <w:color w:val="000000"/>
          <w:kern w:val="0"/>
          <w:sz w:val="32"/>
          <w:szCs w:val="32"/>
        </w:rPr>
        <w:t>进行了排序，</w:t>
      </w:r>
      <w:r w:rsidR="003131AA">
        <w:rPr>
          <w:rFonts w:ascii="Times" w:hAnsi="Times" w:cs="Times" w:hint="eastAsia"/>
          <w:color w:val="000000"/>
          <w:kern w:val="0"/>
          <w:sz w:val="32"/>
          <w:szCs w:val="32"/>
        </w:rPr>
        <w:t>那么要如何选择特征个数</w:t>
      </w:r>
      <w:r w:rsidR="003131AA">
        <w:rPr>
          <w:rFonts w:ascii="Times" w:hAnsi="Times" w:cs="Times" w:hint="eastAsia"/>
          <w:color w:val="000000"/>
          <w:kern w:val="0"/>
          <w:sz w:val="32"/>
          <w:szCs w:val="32"/>
        </w:rPr>
        <w:t xml:space="preserve"> k </w:t>
      </w:r>
      <w:r w:rsidR="003131AA">
        <w:rPr>
          <w:rFonts w:ascii="Times" w:hAnsi="Times" w:cs="Times" w:hint="eastAsia"/>
          <w:color w:val="000000"/>
          <w:kern w:val="0"/>
          <w:sz w:val="32"/>
          <w:szCs w:val="32"/>
        </w:rPr>
        <w:t>呢</w:t>
      </w:r>
      <w:r w:rsidR="006B742F">
        <w:rPr>
          <w:rFonts w:ascii="Times" w:hAnsi="Times" w:cs="Times" w:hint="eastAsia"/>
          <w:color w:val="000000"/>
          <w:kern w:val="0"/>
          <w:sz w:val="32"/>
          <w:szCs w:val="32"/>
        </w:rPr>
        <w:t>？</w:t>
      </w:r>
      <w:r w:rsidR="005212A9">
        <w:rPr>
          <w:rFonts w:ascii="Times" w:hAnsi="Times" w:cs="Times" w:hint="eastAsia"/>
          <w:color w:val="000000"/>
          <w:kern w:val="0"/>
          <w:sz w:val="32"/>
          <w:szCs w:val="32"/>
        </w:rPr>
        <w:t>一个标准办法就是使用交叉验证（</w:t>
      </w:r>
      <w:r w:rsidR="005212A9">
        <w:rPr>
          <w:rFonts w:ascii="Times" w:hAnsi="Times" w:cs="Times" w:hint="eastAsia"/>
          <w:color w:val="000000"/>
          <w:kern w:val="0"/>
          <w:sz w:val="32"/>
          <w:szCs w:val="32"/>
        </w:rPr>
        <w:t>cross validation</w:t>
      </w:r>
      <w:r w:rsidR="005212A9">
        <w:rPr>
          <w:rFonts w:ascii="Times" w:hAnsi="Times" w:cs="Times" w:hint="eastAsia"/>
          <w:color w:val="000000"/>
          <w:kern w:val="0"/>
          <w:sz w:val="32"/>
          <w:szCs w:val="32"/>
        </w:rPr>
        <w:t>）来从可能的不同</w:t>
      </w:r>
      <w:r w:rsidR="005212A9">
        <w:rPr>
          <w:rFonts w:ascii="Times" w:hAnsi="Times" w:cs="Times" w:hint="eastAsia"/>
          <w:color w:val="000000"/>
          <w:kern w:val="0"/>
          <w:sz w:val="32"/>
          <w:szCs w:val="32"/>
        </w:rPr>
        <w:t xml:space="preserve"> k </w:t>
      </w:r>
      <w:r w:rsidR="005212A9">
        <w:rPr>
          <w:rFonts w:ascii="Times" w:hAnsi="Times" w:cs="Times" w:hint="eastAsia"/>
          <w:color w:val="000000"/>
          <w:kern w:val="0"/>
          <w:sz w:val="32"/>
          <w:szCs w:val="32"/>
        </w:rPr>
        <w:t>值中进行筛选。</w:t>
      </w:r>
      <w:r w:rsidR="00B37B70">
        <w:rPr>
          <w:rFonts w:ascii="Times" w:hAnsi="Times" w:cs="Times" w:hint="eastAsia"/>
          <w:color w:val="000000"/>
          <w:kern w:val="0"/>
          <w:sz w:val="32"/>
          <w:szCs w:val="32"/>
        </w:rPr>
        <w:t>例如，在对文本分类</w:t>
      </w:r>
      <w:r w:rsidR="00380765">
        <w:rPr>
          <w:rFonts w:ascii="Times" w:hAnsi="Times" w:cs="Times" w:hint="eastAsia"/>
          <w:color w:val="000000"/>
          <w:kern w:val="0"/>
          <w:sz w:val="32"/>
          <w:szCs w:val="32"/>
        </w:rPr>
        <w:t>（</w:t>
      </w:r>
      <w:r w:rsidR="00380765">
        <w:rPr>
          <w:rFonts w:ascii="Times" w:hAnsi="Times" w:cs="Times"/>
          <w:color w:val="000000"/>
          <w:kern w:val="0"/>
          <w:sz w:val="32"/>
          <w:szCs w:val="32"/>
        </w:rPr>
        <w:t>text classification</w:t>
      </w:r>
      <w:r w:rsidR="00380765">
        <w:rPr>
          <w:rFonts w:ascii="Times" w:hAnsi="Times" w:cs="Times" w:hint="eastAsia"/>
          <w:color w:val="000000"/>
          <w:kern w:val="0"/>
          <w:sz w:val="32"/>
          <w:szCs w:val="32"/>
        </w:rPr>
        <w:t>）</w:t>
      </w:r>
      <w:r w:rsidR="00B37B70">
        <w:rPr>
          <w:rFonts w:ascii="Times" w:hAnsi="Times" w:cs="Times" w:hint="eastAsia"/>
          <w:color w:val="000000"/>
          <w:kern w:val="0"/>
          <w:sz w:val="32"/>
          <w:szCs w:val="32"/>
        </w:rPr>
        <w:t>使用朴素贝叶斯方法</w:t>
      </w:r>
      <w:r w:rsidR="00F5623E">
        <w:rPr>
          <w:rFonts w:ascii="Times" w:hAnsi="Times" w:cs="Times" w:hint="eastAsia"/>
          <w:color w:val="000000"/>
          <w:kern w:val="0"/>
          <w:sz w:val="32"/>
          <w:szCs w:val="32"/>
        </w:rPr>
        <w:t>（</w:t>
      </w:r>
      <w:r w:rsidR="00F5623E">
        <w:rPr>
          <w:rFonts w:ascii="Times" w:hAnsi="Times" w:cs="Times"/>
          <w:color w:val="000000"/>
          <w:kern w:val="0"/>
          <w:sz w:val="32"/>
          <w:szCs w:val="32"/>
        </w:rPr>
        <w:t>naive Bayes</w:t>
      </w:r>
      <w:r w:rsidR="00F5623E">
        <w:rPr>
          <w:rFonts w:ascii="Times" w:hAnsi="Times" w:cs="Times" w:hint="eastAsia"/>
          <w:color w:val="000000"/>
          <w:kern w:val="0"/>
          <w:sz w:val="32"/>
          <w:szCs w:val="32"/>
        </w:rPr>
        <w:t>）</w:t>
      </w:r>
      <w:r w:rsidR="00B37B70">
        <w:rPr>
          <w:rFonts w:ascii="Times" w:hAnsi="Times" w:cs="Times" w:hint="eastAsia"/>
          <w:color w:val="000000"/>
          <w:kern w:val="0"/>
          <w:sz w:val="32"/>
          <w:szCs w:val="32"/>
        </w:rPr>
        <w:t>，</w:t>
      </w:r>
      <w:r w:rsidR="00947B3A">
        <w:rPr>
          <w:rFonts w:ascii="Times" w:hAnsi="Times" w:cs="Times" w:hint="eastAsia"/>
          <w:color w:val="000000"/>
          <w:kern w:val="0"/>
          <w:sz w:val="32"/>
          <w:szCs w:val="32"/>
        </w:rPr>
        <w:t>这个问题中的词汇规模</w:t>
      </w:r>
      <w:r w:rsidR="00492FCD">
        <w:rPr>
          <w:rFonts w:ascii="Times" w:hAnsi="Times" w:cs="Times" w:hint="eastAsia"/>
          <w:color w:val="000000"/>
          <w:kern w:val="0"/>
          <w:sz w:val="32"/>
          <w:szCs w:val="32"/>
        </w:rPr>
        <w:t>（</w:t>
      </w:r>
      <w:r w:rsidR="00492FCD">
        <w:rPr>
          <w:rFonts w:ascii="Times" w:hAnsi="Times" w:cs="Times"/>
          <w:color w:val="000000"/>
          <w:kern w:val="0"/>
          <w:sz w:val="32"/>
          <w:szCs w:val="32"/>
        </w:rPr>
        <w:t>vocabulary size</w:t>
      </w:r>
      <w:r w:rsidR="00492FCD">
        <w:rPr>
          <w:rFonts w:ascii="Times" w:hAnsi="Times" w:cs="Times" w:hint="eastAsia"/>
          <w:color w:val="000000"/>
          <w:kern w:val="0"/>
          <w:sz w:val="32"/>
          <w:szCs w:val="32"/>
        </w:rPr>
        <w:t>）</w:t>
      </w:r>
      <w:r w:rsidR="00947B3A">
        <w:rPr>
          <w:rFonts w:ascii="Times" w:hAnsi="Times" w:cs="Times" w:hint="eastAsia"/>
          <w:color w:val="000000"/>
          <w:kern w:val="0"/>
          <w:sz w:val="32"/>
          <w:szCs w:val="32"/>
        </w:rPr>
        <w:t xml:space="preserve"> n </w:t>
      </w:r>
      <w:r w:rsidR="00947B3A">
        <w:rPr>
          <w:rFonts w:ascii="Times" w:hAnsi="Times" w:cs="Times" w:hint="eastAsia"/>
          <w:color w:val="000000"/>
          <w:kern w:val="0"/>
          <w:sz w:val="32"/>
          <w:szCs w:val="32"/>
        </w:rPr>
        <w:t>通常都会特别大，</w:t>
      </w:r>
      <w:r w:rsidR="008F4CBB" w:rsidRPr="008F4CBB">
        <w:rPr>
          <w:rFonts w:ascii="Times" w:hAnsi="Times" w:cs="Times"/>
          <w:color w:val="000000"/>
          <w:kern w:val="0"/>
          <w:sz w:val="32"/>
          <w:szCs w:val="32"/>
        </w:rPr>
        <w:t>使用</w:t>
      </w:r>
      <w:r w:rsidR="008F4CBB">
        <w:rPr>
          <w:rFonts w:ascii="Times" w:hAnsi="Times" w:cs="Times" w:hint="eastAsia"/>
          <w:color w:val="000000"/>
          <w:kern w:val="0"/>
          <w:sz w:val="32"/>
          <w:szCs w:val="32"/>
        </w:rPr>
        <w:t>交叉验证的</w:t>
      </w:r>
      <w:r w:rsidR="008F4CBB" w:rsidRPr="008F4CBB">
        <w:rPr>
          <w:rFonts w:ascii="Times" w:hAnsi="Times" w:cs="Times"/>
          <w:color w:val="000000"/>
          <w:kern w:val="0"/>
          <w:sz w:val="32"/>
          <w:szCs w:val="32"/>
        </w:rPr>
        <w:t>方法</w:t>
      </w:r>
      <w:r w:rsidR="008F4CBB">
        <w:rPr>
          <w:rFonts w:ascii="Times" w:hAnsi="Times" w:cs="Times" w:hint="eastAsia"/>
          <w:color w:val="000000"/>
          <w:kern w:val="0"/>
          <w:sz w:val="32"/>
          <w:szCs w:val="32"/>
        </w:rPr>
        <w:t>来</w:t>
      </w:r>
      <w:r w:rsidR="008F4CBB" w:rsidRPr="008F4CBB">
        <w:rPr>
          <w:rFonts w:ascii="Times" w:hAnsi="Times" w:cs="Times"/>
          <w:color w:val="000000"/>
          <w:kern w:val="0"/>
          <w:sz w:val="32"/>
          <w:szCs w:val="32"/>
        </w:rPr>
        <w:t>选择特征子集</w:t>
      </w:r>
      <w:r w:rsidR="00BE4238">
        <w:rPr>
          <w:rFonts w:ascii="Times" w:hAnsi="Times" w:cs="Times" w:hint="eastAsia"/>
          <w:color w:val="000000"/>
          <w:kern w:val="0"/>
          <w:sz w:val="32"/>
          <w:szCs w:val="32"/>
        </w:rPr>
        <w:t>（</w:t>
      </w:r>
      <w:r w:rsidR="00BE4238">
        <w:rPr>
          <w:rFonts w:ascii="Times" w:hAnsi="Times" w:cs="Times"/>
          <w:color w:val="000000"/>
          <w:kern w:val="0"/>
          <w:sz w:val="32"/>
          <w:szCs w:val="32"/>
        </w:rPr>
        <w:t>feature subset</w:t>
      </w:r>
      <w:r w:rsidR="00BE4238">
        <w:rPr>
          <w:rFonts w:ascii="Times" w:hAnsi="Times" w:cs="Times" w:hint="eastAsia"/>
          <w:color w:val="000000"/>
          <w:kern w:val="0"/>
          <w:sz w:val="32"/>
          <w:szCs w:val="32"/>
        </w:rPr>
        <w:t>）</w:t>
      </w:r>
      <w:r w:rsidR="008F4CBB">
        <w:rPr>
          <w:rFonts w:ascii="Times" w:hAnsi="Times" w:cs="Times" w:hint="eastAsia"/>
          <w:color w:val="000000"/>
          <w:kern w:val="0"/>
          <w:sz w:val="32"/>
          <w:szCs w:val="32"/>
        </w:rPr>
        <w:t>，一般都能提高</w:t>
      </w:r>
      <w:r w:rsidR="008F4CBB" w:rsidRPr="008F4CBB">
        <w:rPr>
          <w:rFonts w:ascii="Times" w:hAnsi="Times" w:cs="Times"/>
          <w:color w:val="000000"/>
          <w:kern w:val="0"/>
          <w:sz w:val="32"/>
          <w:szCs w:val="32"/>
        </w:rPr>
        <w:t>分类器精度</w:t>
      </w:r>
      <w:r w:rsidR="008F4CBB">
        <w:rPr>
          <w:rFonts w:ascii="Times" w:hAnsi="Times" w:cs="Times" w:hint="eastAsia"/>
          <w:color w:val="000000"/>
          <w:kern w:val="0"/>
          <w:sz w:val="32"/>
          <w:szCs w:val="32"/>
        </w:rPr>
        <w:t>。</w:t>
      </w:r>
    </w:p>
    <w:p w14:paraId="483D7BDA" w14:textId="77777777" w:rsidR="00347B98" w:rsidRDefault="00347B98" w:rsidP="00390C74">
      <w:pPr>
        <w:widowControl/>
        <w:autoSpaceDE w:val="0"/>
        <w:autoSpaceDN w:val="0"/>
        <w:adjustRightInd w:val="0"/>
        <w:spacing w:after="240" w:line="360" w:lineRule="atLeast"/>
        <w:jc w:val="left"/>
        <w:rPr>
          <w:rFonts w:ascii="Times" w:hAnsi="Times" w:cs="Times"/>
          <w:color w:val="000000"/>
          <w:kern w:val="0"/>
          <w:sz w:val="32"/>
          <w:szCs w:val="32"/>
        </w:rPr>
      </w:pPr>
    </w:p>
    <w:p w14:paraId="79C54185" w14:textId="77777777" w:rsidR="00347B98" w:rsidRDefault="00347B98" w:rsidP="00390C74">
      <w:pPr>
        <w:widowControl/>
        <w:autoSpaceDE w:val="0"/>
        <w:autoSpaceDN w:val="0"/>
        <w:adjustRightInd w:val="0"/>
        <w:spacing w:after="240" w:line="360" w:lineRule="atLeast"/>
        <w:jc w:val="left"/>
        <w:rPr>
          <w:rFonts w:ascii="Times" w:hAnsi="Times" w:cs="Times"/>
          <w:color w:val="000000"/>
          <w:kern w:val="0"/>
        </w:rPr>
      </w:pPr>
    </w:p>
    <w:p w14:paraId="113889EA" w14:textId="7EC6973A" w:rsidR="00390C74" w:rsidRDefault="00390C74" w:rsidP="00E90E19">
      <w:pPr>
        <w:pStyle w:val="1"/>
      </w:pPr>
      <w:r>
        <w:t xml:space="preserve">3 </w:t>
      </w:r>
      <w:r w:rsidR="002C0947">
        <w:rPr>
          <w:rFonts w:hint="eastAsia"/>
        </w:rPr>
        <w:t>贝叶斯统计（</w:t>
      </w:r>
      <w:r>
        <w:t>Bayesian statistics</w:t>
      </w:r>
      <w:r w:rsidR="002C0947">
        <w:rPr>
          <w:rFonts w:hint="eastAsia"/>
        </w:rPr>
        <w:t>）和正则化（</w:t>
      </w:r>
      <w:r>
        <w:t>regularization</w:t>
      </w:r>
      <w:r w:rsidR="002C0947">
        <w:rPr>
          <w:rFonts w:hint="eastAsia"/>
        </w:rPr>
        <w:t>）</w:t>
      </w:r>
      <w:r>
        <w:t xml:space="preserve"> </w:t>
      </w:r>
    </w:p>
    <w:p w14:paraId="54A48556" w14:textId="5506367F" w:rsidR="007769D3" w:rsidRDefault="007769D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在本章，我们要</w:t>
      </w:r>
      <w:r w:rsidR="0041133D">
        <w:rPr>
          <w:rFonts w:ascii="Times" w:hAnsi="Times" w:cs="Times" w:hint="eastAsia"/>
          <w:color w:val="000000"/>
          <w:kern w:val="0"/>
          <w:sz w:val="32"/>
          <w:szCs w:val="32"/>
        </w:rPr>
        <w:t>讲</w:t>
      </w:r>
      <w:r w:rsidR="00031470">
        <w:rPr>
          <w:rFonts w:ascii="Times" w:hAnsi="Times" w:cs="Times" w:hint="eastAsia"/>
          <w:color w:val="000000"/>
          <w:kern w:val="0"/>
          <w:sz w:val="32"/>
          <w:szCs w:val="32"/>
        </w:rPr>
        <w:t>一下我们“军火库（</w:t>
      </w:r>
      <w:r w:rsidR="00031470">
        <w:rPr>
          <w:rFonts w:ascii="Times" w:hAnsi="Times" w:cs="Times" w:hint="eastAsia"/>
          <w:color w:val="000000"/>
          <w:kern w:val="0"/>
          <w:sz w:val="32"/>
          <w:szCs w:val="32"/>
        </w:rPr>
        <w:t>arsenal</w:t>
      </w:r>
      <w:r w:rsidR="00031470">
        <w:rPr>
          <w:rFonts w:ascii="Times" w:hAnsi="Times" w:cs="Times" w:hint="eastAsia"/>
          <w:color w:val="000000"/>
          <w:kern w:val="0"/>
          <w:sz w:val="32"/>
          <w:szCs w:val="32"/>
        </w:rPr>
        <w:t>）”中的</w:t>
      </w:r>
      <w:r w:rsidR="0041133D">
        <w:rPr>
          <w:rFonts w:ascii="Times" w:hAnsi="Times" w:cs="Times" w:hint="eastAsia"/>
          <w:color w:val="000000"/>
          <w:kern w:val="0"/>
          <w:sz w:val="32"/>
          <w:szCs w:val="32"/>
        </w:rPr>
        <w:t>另外一种工具，</w:t>
      </w:r>
      <w:r w:rsidR="000D1328">
        <w:rPr>
          <w:rFonts w:ascii="Times" w:hAnsi="Times" w:cs="Times" w:hint="eastAsia"/>
          <w:color w:val="000000"/>
          <w:kern w:val="0"/>
          <w:sz w:val="32"/>
          <w:szCs w:val="32"/>
        </w:rPr>
        <w:t>用于我们对抗过拟合</w:t>
      </w:r>
      <w:r w:rsidR="008D1843">
        <w:rPr>
          <w:rFonts w:ascii="Times" w:hAnsi="Times" w:cs="Times" w:hint="eastAsia"/>
          <w:color w:val="000000"/>
          <w:kern w:val="0"/>
          <w:sz w:val="32"/>
          <w:szCs w:val="32"/>
        </w:rPr>
        <w:t>（</w:t>
      </w:r>
      <w:r w:rsidR="008D1843">
        <w:rPr>
          <w:rFonts w:ascii="Times" w:hAnsi="Times" w:cs="Times"/>
          <w:color w:val="000000"/>
          <w:kern w:val="0"/>
          <w:sz w:val="32"/>
          <w:szCs w:val="32"/>
        </w:rPr>
        <w:t>overfitting</w:t>
      </w:r>
      <w:r w:rsidR="008D1843">
        <w:rPr>
          <w:rFonts w:ascii="Times" w:hAnsi="Times" w:cs="Times" w:hint="eastAsia"/>
          <w:color w:val="000000"/>
          <w:kern w:val="0"/>
          <w:sz w:val="32"/>
          <w:szCs w:val="32"/>
        </w:rPr>
        <w:t>）</w:t>
      </w:r>
      <w:r w:rsidR="000D1328">
        <w:rPr>
          <w:rFonts w:ascii="Times" w:hAnsi="Times" w:cs="Times" w:hint="eastAsia"/>
          <w:color w:val="000000"/>
          <w:kern w:val="0"/>
          <w:sz w:val="32"/>
          <w:szCs w:val="32"/>
        </w:rPr>
        <w:t>的战斗。</w:t>
      </w:r>
    </w:p>
    <w:p w14:paraId="49A46E15" w14:textId="43BC9BA4" w:rsidR="005D632F" w:rsidRDefault="005D632F"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在本章的开头部分，我们谈到了使用最大似然（</w:t>
      </w:r>
      <w:r>
        <w:rPr>
          <w:rFonts w:ascii="Times" w:hAnsi="Times" w:cs="Times"/>
          <w:color w:val="000000"/>
          <w:kern w:val="0"/>
          <w:sz w:val="32"/>
          <w:szCs w:val="32"/>
        </w:rPr>
        <w:t>maximum likelihood</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Pr>
          <w:rFonts w:ascii="Times" w:hAnsi="Times" w:cs="Times"/>
          <w:color w:val="000000"/>
          <w:kern w:val="0"/>
          <w:sz w:val="32"/>
          <w:szCs w:val="32"/>
        </w:rPr>
        <w:t>ML</w:t>
      </w:r>
      <w:r>
        <w:rPr>
          <w:rFonts w:ascii="Times" w:hAnsi="Times" w:cs="Times" w:hint="eastAsia"/>
          <w:color w:val="000000"/>
          <w:kern w:val="0"/>
          <w:sz w:val="32"/>
          <w:szCs w:val="32"/>
        </w:rPr>
        <w:t>）来进行参数拟合</w:t>
      </w:r>
      <w:r w:rsidR="00525976">
        <w:rPr>
          <w:rFonts w:ascii="Times" w:hAnsi="Times" w:cs="Times" w:hint="eastAsia"/>
          <w:color w:val="000000"/>
          <w:kern w:val="0"/>
          <w:sz w:val="32"/>
          <w:szCs w:val="32"/>
        </w:rPr>
        <w:t>，然后根据下面的式子来选择参数：</w:t>
      </w:r>
    </w:p>
    <w:p w14:paraId="2F1BA217" w14:textId="12696696" w:rsidR="00676670" w:rsidRDefault="00676670" w:rsidP="009A31C9">
      <w:pPr>
        <w:widowControl/>
        <w:autoSpaceDE w:val="0"/>
        <w:autoSpaceDN w:val="0"/>
        <w:adjustRightInd w:val="0"/>
        <w:spacing w:after="240" w:line="360" w:lineRule="atLeast"/>
        <w:jc w:val="center"/>
        <w:rPr>
          <w:rFonts w:ascii="Times" w:hAnsi="Times" w:cs="Times"/>
          <w:color w:val="000000"/>
          <w:kern w:val="0"/>
          <w:position w:val="5"/>
          <w:sz w:val="21"/>
          <w:szCs w:val="21"/>
        </w:rPr>
      </w:pPr>
      <w:r w:rsidRPr="00676670">
        <w:rPr>
          <w:rFonts w:ascii="Times" w:hAnsi="Times" w:cs="Times"/>
          <w:noProof/>
          <w:color w:val="000000"/>
          <w:kern w:val="0"/>
          <w:position w:val="5"/>
          <w:sz w:val="21"/>
          <w:szCs w:val="21"/>
        </w:rPr>
        <w:lastRenderedPageBreak/>
        <w:drawing>
          <wp:inline distT="0" distB="0" distL="0" distR="0" wp14:anchorId="7091560A" wp14:editId="0A27BC03">
            <wp:extent cx="2758314" cy="74168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3773" cy="743148"/>
                    </a:xfrm>
                    <a:prstGeom prst="rect">
                      <a:avLst/>
                    </a:prstGeom>
                  </pic:spPr>
                </pic:pic>
              </a:graphicData>
            </a:graphic>
          </wp:inline>
        </w:drawing>
      </w:r>
    </w:p>
    <w:p w14:paraId="3B0559C1" w14:textId="3412027F" w:rsidR="005D6AEF" w:rsidRDefault="001B7875" w:rsidP="00390C74">
      <w:pPr>
        <w:widowControl/>
        <w:autoSpaceDE w:val="0"/>
        <w:autoSpaceDN w:val="0"/>
        <w:adjustRightInd w:val="0"/>
        <w:spacing w:after="240" w:line="360" w:lineRule="atLeast"/>
        <w:jc w:val="left"/>
        <w:rPr>
          <w:rFonts w:ascii="Times" w:hAnsi="Times" w:cs="Times"/>
          <w:color w:val="000000"/>
          <w:kern w:val="0"/>
          <w:sz w:val="32"/>
          <w:szCs w:val="32"/>
        </w:rPr>
      </w:pPr>
      <w:r w:rsidRPr="001B7875">
        <w:rPr>
          <w:rFonts w:ascii="Times" w:hAnsi="Times" w:cs="Times"/>
          <w:color w:val="000000"/>
          <w:kern w:val="0"/>
          <w:sz w:val="32"/>
          <w:szCs w:val="32"/>
        </w:rPr>
        <w:t>在我们随后的讨论中，我们将</w:t>
      </w:r>
      <w:r w:rsidRPr="001B7875">
        <w:rPr>
          <w:rFonts w:ascii="Times" w:hAnsi="Times" w:cs="Times"/>
          <w:color w:val="000000"/>
          <w:kern w:val="0"/>
          <w:sz w:val="32"/>
          <w:szCs w:val="32"/>
        </w:rPr>
        <w:t>θ</w:t>
      </w:r>
      <w:r w:rsidRPr="001B7875">
        <w:rPr>
          <w:rFonts w:ascii="Times" w:hAnsi="Times" w:cs="Times"/>
          <w:color w:val="000000"/>
          <w:kern w:val="0"/>
          <w:sz w:val="32"/>
          <w:szCs w:val="32"/>
        </w:rPr>
        <w:t>视为世界的一个未知参数。</w:t>
      </w:r>
      <w:r w:rsidRPr="001B7875">
        <w:rPr>
          <w:rFonts w:ascii="Times" w:hAnsi="Times" w:cs="Times"/>
          <w:color w:val="000000"/>
          <w:kern w:val="0"/>
          <w:sz w:val="32"/>
          <w:szCs w:val="32"/>
        </w:rPr>
        <w:t xml:space="preserve"> </w:t>
      </w:r>
      <w:r w:rsidRPr="001B7875">
        <w:rPr>
          <w:rFonts w:ascii="Times" w:hAnsi="Times" w:cs="Times"/>
          <w:color w:val="000000"/>
          <w:kern w:val="0"/>
          <w:sz w:val="32"/>
          <w:szCs w:val="32"/>
        </w:rPr>
        <w:t>频率统计中将</w:t>
      </w:r>
      <w:r w:rsidRPr="001B7875">
        <w:rPr>
          <w:rFonts w:ascii="Times" w:hAnsi="Times" w:cs="Times"/>
          <w:color w:val="000000"/>
          <w:kern w:val="0"/>
          <w:sz w:val="32"/>
          <w:szCs w:val="32"/>
        </w:rPr>
        <w:t>θ</w:t>
      </w:r>
      <w:r w:rsidRPr="001B7875">
        <w:rPr>
          <w:rFonts w:ascii="Times" w:hAnsi="Times" w:cs="Times"/>
          <w:color w:val="000000"/>
          <w:kern w:val="0"/>
          <w:sz w:val="32"/>
          <w:szCs w:val="32"/>
        </w:rPr>
        <w:t>视为恒定值但未知的观点。</w:t>
      </w:r>
      <w:r w:rsidRPr="001B7875">
        <w:rPr>
          <w:rFonts w:ascii="Times" w:hAnsi="Times" w:cs="Times"/>
          <w:color w:val="000000"/>
          <w:kern w:val="0"/>
          <w:sz w:val="32"/>
          <w:szCs w:val="32"/>
        </w:rPr>
        <w:t xml:space="preserve"> </w:t>
      </w:r>
      <w:r w:rsidRPr="001B7875">
        <w:rPr>
          <w:rFonts w:ascii="Times" w:hAnsi="Times" w:cs="Times"/>
          <w:color w:val="000000"/>
          <w:kern w:val="0"/>
          <w:sz w:val="32"/>
          <w:szCs w:val="32"/>
        </w:rPr>
        <w:t>在频域中，这个世界的观点，</w:t>
      </w:r>
      <w:r w:rsidRPr="001B7875">
        <w:rPr>
          <w:rFonts w:ascii="Times" w:hAnsi="Times" w:cs="Times"/>
          <w:color w:val="000000"/>
          <w:kern w:val="0"/>
          <w:sz w:val="32"/>
          <w:szCs w:val="32"/>
        </w:rPr>
        <w:t>θ</w:t>
      </w:r>
      <w:r w:rsidRPr="001B7875">
        <w:rPr>
          <w:rFonts w:ascii="Times" w:hAnsi="Times" w:cs="Times"/>
          <w:color w:val="000000"/>
          <w:kern w:val="0"/>
          <w:sz w:val="32"/>
          <w:szCs w:val="32"/>
        </w:rPr>
        <w:t>并不是随机的</w:t>
      </w:r>
      <w:r w:rsidRPr="001B7875">
        <w:rPr>
          <w:rFonts w:ascii="Times" w:hAnsi="Times" w:cs="Times"/>
          <w:color w:val="000000"/>
          <w:kern w:val="0"/>
          <w:sz w:val="32"/>
          <w:szCs w:val="32"/>
        </w:rPr>
        <w:t xml:space="preserve"> - </w:t>
      </w:r>
      <w:r w:rsidRPr="001B7875">
        <w:rPr>
          <w:rFonts w:ascii="Times" w:hAnsi="Times" w:cs="Times"/>
          <w:color w:val="000000"/>
          <w:kern w:val="0"/>
          <w:sz w:val="32"/>
          <w:szCs w:val="32"/>
        </w:rPr>
        <w:t>它恰好是未知的</w:t>
      </w:r>
      <w:r w:rsidRPr="001B7875">
        <w:rPr>
          <w:rFonts w:ascii="Times" w:hAnsi="Times" w:cs="Times"/>
          <w:color w:val="000000"/>
          <w:kern w:val="0"/>
          <w:sz w:val="32"/>
          <w:szCs w:val="32"/>
        </w:rPr>
        <w:t xml:space="preserve"> - </w:t>
      </w:r>
      <w:r w:rsidRPr="001B7875">
        <w:rPr>
          <w:rFonts w:ascii="Times" w:hAnsi="Times" w:cs="Times"/>
          <w:color w:val="000000"/>
          <w:kern w:val="0"/>
          <w:sz w:val="32"/>
          <w:szCs w:val="32"/>
        </w:rPr>
        <w:t>我们的工作是提出统计程序（如最大似然）来尝试估计这个参数。</w:t>
      </w:r>
    </w:p>
    <w:p w14:paraId="5D4911CD" w14:textId="0AD7209F" w:rsidR="001B7875" w:rsidRDefault="001B7875"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在后续的讨论中，我们都是把</w:t>
      </w:r>
      <w:r>
        <w:rPr>
          <w:rFonts w:ascii="Times" w:hAnsi="Times" w:cs="Times" w:hint="eastAsia"/>
          <w:color w:val="000000"/>
          <w:kern w:val="0"/>
          <w:sz w:val="32"/>
          <w:szCs w:val="32"/>
        </w:rPr>
        <w:t xml:space="preserve"> </w:t>
      </w:r>
      <w:r w:rsidR="00BF6A81" w:rsidRPr="001B7875">
        <w:rPr>
          <w:rFonts w:ascii="Times" w:hAnsi="Times" w:cs="Times"/>
          <w:color w:val="000000"/>
          <w:kern w:val="0"/>
          <w:sz w:val="32"/>
          <w:szCs w:val="32"/>
        </w:rPr>
        <w:t>θ</w:t>
      </w:r>
      <w:r w:rsidR="00BF6A81">
        <w:rPr>
          <w:rFonts w:ascii="Times" w:hAnsi="Times" w:cs="Times" w:hint="eastAsia"/>
          <w:color w:val="000000"/>
          <w:kern w:val="0"/>
          <w:sz w:val="32"/>
          <w:szCs w:val="32"/>
        </w:rPr>
        <w:t xml:space="preserve"> </w:t>
      </w:r>
      <w:r w:rsidR="005356CA">
        <w:rPr>
          <w:rFonts w:ascii="Times" w:hAnsi="Times" w:cs="Times" w:hint="eastAsia"/>
          <w:color w:val="000000"/>
          <w:kern w:val="0"/>
          <w:sz w:val="32"/>
          <w:szCs w:val="32"/>
        </w:rPr>
        <w:t>看作</w:t>
      </w:r>
      <w:r>
        <w:rPr>
          <w:rFonts w:ascii="Times" w:hAnsi="Times" w:cs="Times" w:hint="eastAsia"/>
          <w:color w:val="000000"/>
          <w:kern w:val="0"/>
          <w:sz w:val="32"/>
          <w:szCs w:val="32"/>
        </w:rPr>
        <w:t>是一个未知参数</w:t>
      </w:r>
      <w:r w:rsidR="005B4C2B">
        <w:rPr>
          <w:rFonts w:ascii="Times" w:hAnsi="Times" w:cs="Times" w:hint="eastAsia"/>
          <w:color w:val="000000"/>
          <w:kern w:val="0"/>
          <w:sz w:val="32"/>
          <w:szCs w:val="32"/>
        </w:rPr>
        <w:t>（</w:t>
      </w:r>
      <w:r w:rsidR="005B4C2B">
        <w:rPr>
          <w:rFonts w:ascii="Times" w:hAnsi="Times" w:cs="Times" w:hint="eastAsia"/>
          <w:color w:val="000000"/>
          <w:kern w:val="0"/>
          <w:sz w:val="32"/>
          <w:szCs w:val="32"/>
        </w:rPr>
        <w:t xml:space="preserve">unknown </w:t>
      </w:r>
      <w:r w:rsidR="005B4C2B">
        <w:rPr>
          <w:rFonts w:ascii="Times" w:hAnsi="Times" w:cs="Times"/>
          <w:color w:val="000000"/>
          <w:kern w:val="0"/>
          <w:sz w:val="32"/>
          <w:szCs w:val="32"/>
        </w:rPr>
        <w:t>parameter</w:t>
      </w:r>
      <w:r w:rsidR="005B4C2B">
        <w:rPr>
          <w:rFonts w:ascii="Times" w:hAnsi="Times" w:cs="Times" w:hint="eastAsia"/>
          <w:color w:val="000000"/>
          <w:kern w:val="0"/>
          <w:sz w:val="32"/>
          <w:szCs w:val="32"/>
        </w:rPr>
        <w:t>）</w:t>
      </w:r>
      <w:r>
        <w:rPr>
          <w:rFonts w:ascii="Times" w:hAnsi="Times" w:cs="Times" w:hint="eastAsia"/>
          <w:color w:val="000000"/>
          <w:kern w:val="0"/>
          <w:sz w:val="32"/>
          <w:szCs w:val="32"/>
        </w:rPr>
        <w:t>。</w:t>
      </w:r>
      <w:r w:rsidR="00102D42">
        <w:rPr>
          <w:rFonts w:ascii="Times" w:hAnsi="Times" w:cs="Times" w:hint="eastAsia"/>
          <w:color w:val="000000"/>
          <w:kern w:val="0"/>
          <w:sz w:val="32"/>
          <w:szCs w:val="32"/>
        </w:rPr>
        <w:t>在频率统计（</w:t>
      </w:r>
      <w:r w:rsidR="00102D42">
        <w:rPr>
          <w:rFonts w:ascii="Times" w:hAnsi="Times" w:cs="Times" w:hint="eastAsia"/>
          <w:color w:val="000000"/>
          <w:kern w:val="0"/>
          <w:sz w:val="32"/>
          <w:szCs w:val="32"/>
        </w:rPr>
        <w:t>frequentist statistics</w:t>
      </w:r>
      <w:r w:rsidR="00102D42">
        <w:rPr>
          <w:rFonts w:ascii="Times" w:hAnsi="Times" w:cs="Times" w:hint="eastAsia"/>
          <w:color w:val="000000"/>
          <w:kern w:val="0"/>
          <w:sz w:val="32"/>
          <w:szCs w:val="32"/>
        </w:rPr>
        <w:t>）中</w:t>
      </w:r>
      <w:r w:rsidR="00163F6B">
        <w:rPr>
          <w:rFonts w:ascii="Times" w:hAnsi="Times" w:cs="Times" w:hint="eastAsia"/>
          <w:color w:val="000000"/>
          <w:kern w:val="0"/>
          <w:sz w:val="32"/>
          <w:szCs w:val="32"/>
        </w:rPr>
        <w:t>，往往采用的观点是认为</w:t>
      </w:r>
      <w:r w:rsidR="00163F6B">
        <w:rPr>
          <w:rFonts w:ascii="Times" w:hAnsi="Times" w:cs="Times" w:hint="eastAsia"/>
          <w:color w:val="000000"/>
          <w:kern w:val="0"/>
          <w:sz w:val="32"/>
          <w:szCs w:val="32"/>
        </w:rPr>
        <w:t xml:space="preserve"> </w:t>
      </w:r>
      <w:r w:rsidR="00AF4DCB" w:rsidRPr="001B7875">
        <w:rPr>
          <w:rFonts w:ascii="Times" w:hAnsi="Times" w:cs="Times"/>
          <w:color w:val="000000"/>
          <w:kern w:val="0"/>
          <w:sz w:val="32"/>
          <w:szCs w:val="32"/>
        </w:rPr>
        <w:t>θ</w:t>
      </w:r>
      <w:r w:rsidR="00AF4DCB">
        <w:rPr>
          <w:rFonts w:ascii="Times" w:hAnsi="Times" w:cs="Times" w:hint="eastAsia"/>
          <w:color w:val="000000"/>
          <w:kern w:val="0"/>
          <w:sz w:val="32"/>
          <w:szCs w:val="32"/>
        </w:rPr>
        <w:t xml:space="preserve"> </w:t>
      </w:r>
      <w:r w:rsidR="00163F6B">
        <w:rPr>
          <w:rFonts w:ascii="Times" w:hAnsi="Times" w:cs="Times" w:hint="eastAsia"/>
          <w:color w:val="000000"/>
          <w:kern w:val="0"/>
          <w:sz w:val="32"/>
          <w:szCs w:val="32"/>
        </w:rPr>
        <w:t>是一个未知的常量</w:t>
      </w:r>
      <w:r w:rsidR="005D379F">
        <w:rPr>
          <w:rFonts w:ascii="Times" w:hAnsi="Times" w:cs="Times" w:hint="eastAsia"/>
          <w:color w:val="000000"/>
          <w:kern w:val="0"/>
          <w:sz w:val="32"/>
          <w:szCs w:val="32"/>
        </w:rPr>
        <w:t>（</w:t>
      </w:r>
      <w:r w:rsidR="005D379F">
        <w:rPr>
          <w:rFonts w:ascii="Times" w:hAnsi="Times" w:cs="Times"/>
          <w:color w:val="000000"/>
          <w:kern w:val="0"/>
          <w:sz w:val="32"/>
          <w:szCs w:val="32"/>
        </w:rPr>
        <w:t>constant-valued</w:t>
      </w:r>
      <w:r w:rsidR="005D379F">
        <w:rPr>
          <w:rFonts w:ascii="Times" w:hAnsi="Times" w:cs="Times" w:hint="eastAsia"/>
          <w:color w:val="000000"/>
          <w:kern w:val="0"/>
          <w:sz w:val="32"/>
          <w:szCs w:val="32"/>
        </w:rPr>
        <w:t>）</w:t>
      </w:r>
      <w:r w:rsidR="00163F6B">
        <w:rPr>
          <w:rFonts w:ascii="Times" w:hAnsi="Times" w:cs="Times" w:hint="eastAsia"/>
          <w:color w:val="000000"/>
          <w:kern w:val="0"/>
          <w:sz w:val="32"/>
          <w:szCs w:val="32"/>
        </w:rPr>
        <w:t>。</w:t>
      </w:r>
      <w:r w:rsidR="003256DA">
        <w:rPr>
          <w:rFonts w:ascii="Times" w:hAnsi="Times" w:cs="Times" w:hint="eastAsia"/>
          <w:color w:val="000000"/>
          <w:kern w:val="0"/>
          <w:sz w:val="32"/>
          <w:szCs w:val="32"/>
        </w:rPr>
        <w:t>在频率论（</w:t>
      </w:r>
      <w:r w:rsidR="003256DA">
        <w:rPr>
          <w:rFonts w:ascii="Times" w:hAnsi="Times" w:cs="Times"/>
          <w:color w:val="000000"/>
          <w:kern w:val="0"/>
          <w:sz w:val="32"/>
          <w:szCs w:val="32"/>
        </w:rPr>
        <w:t>frequentist</w:t>
      </w:r>
      <w:r w:rsidR="003256DA">
        <w:rPr>
          <w:rFonts w:ascii="Times" w:hAnsi="Times" w:cs="Times" w:hint="eastAsia"/>
          <w:color w:val="000000"/>
          <w:kern w:val="0"/>
          <w:sz w:val="32"/>
          <w:szCs w:val="32"/>
        </w:rPr>
        <w:t>）的世界观中</w:t>
      </w:r>
      <w:r w:rsidR="002F4708">
        <w:rPr>
          <w:rFonts w:ascii="Times" w:hAnsi="Times" w:cs="Times" w:hint="eastAsia"/>
          <w:color w:val="000000"/>
          <w:kern w:val="0"/>
          <w:sz w:val="32"/>
          <w:szCs w:val="32"/>
        </w:rPr>
        <w:t>，</w:t>
      </w:r>
      <w:r w:rsidR="009451F3" w:rsidRPr="001B7875">
        <w:rPr>
          <w:rFonts w:ascii="Times" w:hAnsi="Times" w:cs="Times"/>
          <w:color w:val="000000"/>
          <w:kern w:val="0"/>
          <w:sz w:val="32"/>
          <w:szCs w:val="32"/>
        </w:rPr>
        <w:t>θ</w:t>
      </w:r>
      <w:r w:rsidR="009451F3">
        <w:rPr>
          <w:rFonts w:ascii="Times" w:hAnsi="Times" w:cs="Times" w:hint="eastAsia"/>
          <w:color w:val="000000"/>
          <w:kern w:val="0"/>
          <w:sz w:val="32"/>
          <w:szCs w:val="32"/>
        </w:rPr>
        <w:t xml:space="preserve"> </w:t>
      </w:r>
      <w:r w:rsidR="002F4708">
        <w:rPr>
          <w:rFonts w:ascii="Times" w:hAnsi="Times" w:cs="Times" w:hint="eastAsia"/>
          <w:color w:val="000000"/>
          <w:kern w:val="0"/>
          <w:sz w:val="32"/>
          <w:szCs w:val="32"/>
        </w:rPr>
        <w:t>只是碰巧未知，而不是随机的</w:t>
      </w:r>
      <w:r w:rsidR="0088546E">
        <w:rPr>
          <w:rFonts w:ascii="Times" w:hAnsi="Times" w:cs="Times" w:hint="eastAsia"/>
          <w:color w:val="000000"/>
          <w:kern w:val="0"/>
          <w:sz w:val="32"/>
          <w:szCs w:val="32"/>
        </w:rPr>
        <w:t>，而我们的任务就是要找出某种统计过程</w:t>
      </w:r>
      <w:r w:rsidR="00096144">
        <w:rPr>
          <w:rFonts w:ascii="Times" w:hAnsi="Times" w:cs="Times" w:hint="eastAsia"/>
          <w:color w:val="000000"/>
          <w:kern w:val="0"/>
          <w:sz w:val="32"/>
          <w:szCs w:val="32"/>
        </w:rPr>
        <w:t>（</w:t>
      </w:r>
      <w:r w:rsidR="00096144">
        <w:rPr>
          <w:rFonts w:ascii="Times" w:hAnsi="Times" w:cs="Times"/>
          <w:color w:val="000000"/>
          <w:kern w:val="0"/>
          <w:sz w:val="32"/>
          <w:szCs w:val="32"/>
        </w:rPr>
        <w:t>statistical procedures</w:t>
      </w:r>
      <w:r w:rsidR="004D3E4E">
        <w:rPr>
          <w:rFonts w:ascii="Times" w:hAnsi="Times" w:cs="Times" w:hint="eastAsia"/>
          <w:color w:val="000000"/>
          <w:kern w:val="0"/>
          <w:sz w:val="32"/>
          <w:szCs w:val="32"/>
        </w:rPr>
        <w:t>，例如最大似然法（</w:t>
      </w:r>
      <w:r w:rsidR="004D3E4E">
        <w:rPr>
          <w:rFonts w:ascii="Times" w:hAnsi="Times" w:cs="Times"/>
          <w:color w:val="000000"/>
          <w:kern w:val="0"/>
          <w:sz w:val="32"/>
          <w:szCs w:val="32"/>
        </w:rPr>
        <w:t>maximum likelihood</w:t>
      </w:r>
      <w:r w:rsidR="004D3E4E">
        <w:rPr>
          <w:rFonts w:ascii="Times" w:hAnsi="Times" w:cs="Times" w:hint="eastAsia"/>
          <w:color w:val="000000"/>
          <w:kern w:val="0"/>
          <w:sz w:val="32"/>
          <w:szCs w:val="32"/>
        </w:rPr>
        <w:t>）</w:t>
      </w:r>
      <w:r w:rsidR="00096144">
        <w:rPr>
          <w:rFonts w:ascii="Times" w:hAnsi="Times" w:cs="Times" w:hint="eastAsia"/>
          <w:color w:val="000000"/>
          <w:kern w:val="0"/>
          <w:sz w:val="32"/>
          <w:szCs w:val="32"/>
        </w:rPr>
        <w:t>）</w:t>
      </w:r>
      <w:r w:rsidR="0088546E">
        <w:rPr>
          <w:rFonts w:ascii="Times" w:hAnsi="Times" w:cs="Times" w:hint="eastAsia"/>
          <w:color w:val="000000"/>
          <w:kern w:val="0"/>
          <w:sz w:val="32"/>
          <w:szCs w:val="32"/>
        </w:rPr>
        <w:t>，来对这些参数进行估计。</w:t>
      </w:r>
    </w:p>
    <w:p w14:paraId="13670EC5" w14:textId="6DAEEA42" w:rsidR="005D3BBE" w:rsidRDefault="00916BF5" w:rsidP="00390C74">
      <w:pPr>
        <w:widowControl/>
        <w:autoSpaceDE w:val="0"/>
        <w:autoSpaceDN w:val="0"/>
        <w:adjustRightInd w:val="0"/>
        <w:spacing w:after="240" w:line="360" w:lineRule="atLeast"/>
        <w:jc w:val="left"/>
        <w:rPr>
          <w:rFonts w:ascii="Times" w:hAnsi="Times" w:cs="Times"/>
          <w:color w:val="000000"/>
          <w:kern w:val="0"/>
          <w:sz w:val="21"/>
          <w:szCs w:val="21"/>
        </w:rPr>
      </w:pPr>
      <w:r>
        <w:rPr>
          <w:rFonts w:ascii="Times" w:hAnsi="Times" w:cs="Times" w:hint="eastAsia"/>
          <w:color w:val="000000"/>
          <w:kern w:val="0"/>
          <w:sz w:val="32"/>
          <w:szCs w:val="32"/>
        </w:rPr>
        <w:t>另外一种解决我们</w:t>
      </w:r>
      <w:r w:rsidR="00D27D3E">
        <w:rPr>
          <w:rFonts w:ascii="Times" w:hAnsi="Times" w:cs="Times" w:hint="eastAsia"/>
          <w:color w:val="000000"/>
          <w:kern w:val="0"/>
          <w:sz w:val="32"/>
          <w:szCs w:val="32"/>
        </w:rPr>
        <w:t>这个参数估计问题的方法是使用贝叶斯世界观，</w:t>
      </w:r>
      <w:r w:rsidR="005D3D48">
        <w:rPr>
          <w:rFonts w:ascii="Times" w:hAnsi="Times" w:cs="Times" w:hint="eastAsia"/>
          <w:color w:val="000000"/>
          <w:kern w:val="0"/>
          <w:sz w:val="32"/>
          <w:szCs w:val="32"/>
        </w:rPr>
        <w:t>把</w:t>
      </w:r>
      <w:r w:rsidR="005D3D48">
        <w:rPr>
          <w:rFonts w:ascii="Times" w:hAnsi="Times" w:cs="Times" w:hint="eastAsia"/>
          <w:color w:val="000000"/>
          <w:kern w:val="0"/>
          <w:sz w:val="32"/>
          <w:szCs w:val="32"/>
        </w:rPr>
        <w:t xml:space="preserve"> </w:t>
      </w:r>
      <w:r w:rsidR="0080169D">
        <w:rPr>
          <w:rFonts w:ascii="Times" w:hAnsi="Times" w:cs="Times"/>
          <w:color w:val="000000"/>
          <w:kern w:val="0"/>
          <w:sz w:val="32"/>
          <w:szCs w:val="32"/>
        </w:rPr>
        <w:t>θ</w:t>
      </w:r>
      <w:r w:rsidR="0080169D">
        <w:rPr>
          <w:rFonts w:ascii="Times" w:hAnsi="Times" w:cs="Times" w:hint="eastAsia"/>
          <w:color w:val="000000"/>
          <w:kern w:val="0"/>
          <w:sz w:val="32"/>
          <w:szCs w:val="32"/>
        </w:rPr>
        <w:t xml:space="preserve"> </w:t>
      </w:r>
      <w:r w:rsidR="005D3D48">
        <w:rPr>
          <w:rFonts w:ascii="Times" w:hAnsi="Times" w:cs="Times" w:hint="eastAsia"/>
          <w:color w:val="000000"/>
          <w:kern w:val="0"/>
          <w:sz w:val="32"/>
          <w:szCs w:val="32"/>
        </w:rPr>
        <w:t>当做是</w:t>
      </w:r>
      <w:r w:rsidR="0080169D">
        <w:rPr>
          <w:rFonts w:ascii="Times" w:hAnsi="Times" w:cs="Times" w:hint="eastAsia"/>
          <w:color w:val="000000"/>
          <w:kern w:val="0"/>
          <w:sz w:val="32"/>
          <w:szCs w:val="32"/>
        </w:rPr>
        <w:t>未知的</w:t>
      </w:r>
      <w:r w:rsidR="005D3D48">
        <w:rPr>
          <w:rFonts w:ascii="Times" w:hAnsi="Times" w:cs="Times" w:hint="eastAsia"/>
          <w:color w:val="000000"/>
          <w:kern w:val="0"/>
          <w:sz w:val="32"/>
          <w:szCs w:val="32"/>
        </w:rPr>
        <w:t>随机变量。</w:t>
      </w:r>
      <w:r w:rsidR="009F0027">
        <w:rPr>
          <w:rFonts w:ascii="Times" w:hAnsi="Times" w:cs="Times" w:hint="eastAsia"/>
          <w:color w:val="000000"/>
          <w:kern w:val="0"/>
          <w:sz w:val="32"/>
          <w:szCs w:val="32"/>
        </w:rPr>
        <w:t>在这个方法中，我们要先指定一个</w:t>
      </w:r>
      <w:r w:rsidR="00476179">
        <w:rPr>
          <w:rFonts w:ascii="Times" w:hAnsi="Times" w:cs="Times" w:hint="eastAsia"/>
          <w:color w:val="000000"/>
          <w:kern w:val="0"/>
          <w:sz w:val="32"/>
          <w:szCs w:val="32"/>
        </w:rPr>
        <w:t>在</w:t>
      </w:r>
      <w:r w:rsidR="00476179">
        <w:rPr>
          <w:rFonts w:ascii="Times" w:hAnsi="Times" w:cs="Times" w:hint="eastAsia"/>
          <w:color w:val="000000"/>
          <w:kern w:val="0"/>
          <w:sz w:val="32"/>
          <w:szCs w:val="32"/>
        </w:rPr>
        <w:t xml:space="preserve"> </w:t>
      </w:r>
      <w:r w:rsidR="00476179">
        <w:rPr>
          <w:rFonts w:ascii="Times" w:hAnsi="Times" w:cs="Times" w:hint="eastAsia"/>
          <w:color w:val="000000"/>
          <w:kern w:val="0"/>
          <w:sz w:val="32"/>
          <w:szCs w:val="32"/>
        </w:rPr>
        <w:t>θ</w:t>
      </w:r>
      <w:r w:rsidR="00476179">
        <w:rPr>
          <w:rFonts w:ascii="Times" w:hAnsi="Times" w:cs="Times" w:hint="eastAsia"/>
          <w:color w:val="000000"/>
          <w:kern w:val="0"/>
          <w:sz w:val="32"/>
          <w:szCs w:val="32"/>
        </w:rPr>
        <w:t xml:space="preserve"> </w:t>
      </w:r>
      <w:r w:rsidR="00476179">
        <w:rPr>
          <w:rFonts w:ascii="Times" w:hAnsi="Times" w:cs="Times" w:hint="eastAsia"/>
          <w:color w:val="000000"/>
          <w:kern w:val="0"/>
          <w:sz w:val="32"/>
          <w:szCs w:val="32"/>
        </w:rPr>
        <w:t>上的</w:t>
      </w:r>
      <w:r w:rsidR="00A15F79">
        <w:rPr>
          <w:rFonts w:ascii="Times" w:hAnsi="Times" w:cs="Times" w:hint="eastAsia"/>
          <w:color w:val="000000"/>
          <w:kern w:val="0"/>
          <w:sz w:val="32"/>
          <w:szCs w:val="32"/>
        </w:rPr>
        <w:t>先验分布（</w:t>
      </w:r>
      <w:r w:rsidR="003C79A4">
        <w:rPr>
          <w:rFonts w:ascii="Times" w:hAnsi="Times" w:cs="Times"/>
          <w:color w:val="000000"/>
          <w:kern w:val="0"/>
          <w:sz w:val="32"/>
          <w:szCs w:val="32"/>
        </w:rPr>
        <w:t>prior distribution</w:t>
      </w:r>
      <w:r w:rsidR="00A15F79">
        <w:rPr>
          <w:rFonts w:ascii="Times" w:hAnsi="Times" w:cs="Times" w:hint="eastAsia"/>
          <w:color w:val="000000"/>
          <w:kern w:val="0"/>
          <w:sz w:val="32"/>
          <w:szCs w:val="32"/>
        </w:rPr>
        <w:t>）</w:t>
      </w:r>
      <w:r w:rsidR="003C79A4">
        <w:rPr>
          <w:rFonts w:ascii="Times" w:hAnsi="Times" w:cs="Times"/>
          <w:color w:val="000000"/>
          <w:kern w:val="0"/>
          <w:sz w:val="32"/>
          <w:szCs w:val="32"/>
        </w:rPr>
        <w:t>p(θ)</w:t>
      </w:r>
      <w:r w:rsidR="0049295A">
        <w:rPr>
          <w:rFonts w:ascii="Times" w:hAnsi="Times" w:cs="Times" w:hint="eastAsia"/>
          <w:color w:val="000000"/>
          <w:kern w:val="0"/>
          <w:sz w:val="32"/>
          <w:szCs w:val="32"/>
        </w:rPr>
        <w:t>，</w:t>
      </w:r>
      <w:r w:rsidR="00271723">
        <w:rPr>
          <w:rFonts w:ascii="Times" w:hAnsi="Times" w:cs="Times" w:hint="eastAsia"/>
          <w:color w:val="000000"/>
          <w:kern w:val="0"/>
          <w:sz w:val="32"/>
          <w:szCs w:val="32"/>
        </w:rPr>
        <w:t>这个分布表达了我们关于参数的“预先判断（</w:t>
      </w:r>
      <w:r w:rsidR="00271723">
        <w:rPr>
          <w:rFonts w:ascii="Times" w:hAnsi="Times" w:cs="Times" w:hint="eastAsia"/>
          <w:color w:val="000000"/>
          <w:kern w:val="0"/>
          <w:sz w:val="32"/>
          <w:szCs w:val="32"/>
        </w:rPr>
        <w:t>prior beliefs</w:t>
      </w:r>
      <w:r w:rsidR="00271723">
        <w:rPr>
          <w:rFonts w:ascii="Times" w:hAnsi="Times" w:cs="Times" w:hint="eastAsia"/>
          <w:color w:val="000000"/>
          <w:kern w:val="0"/>
          <w:sz w:val="32"/>
          <w:szCs w:val="32"/>
        </w:rPr>
        <w:t>）”</w:t>
      </w:r>
      <w:r w:rsidR="00742B25">
        <w:rPr>
          <w:rFonts w:ascii="Times" w:hAnsi="Times" w:cs="Times" w:hint="eastAsia"/>
          <w:color w:val="000000"/>
          <w:kern w:val="0"/>
          <w:sz w:val="32"/>
          <w:szCs w:val="32"/>
        </w:rPr>
        <w:t>。</w:t>
      </w:r>
      <w:r w:rsidR="00CE4572">
        <w:rPr>
          <w:rFonts w:ascii="Times" w:hAnsi="Times" w:cs="Times" w:hint="eastAsia"/>
          <w:color w:val="000000"/>
          <w:kern w:val="0"/>
          <w:sz w:val="32"/>
          <w:szCs w:val="32"/>
        </w:rPr>
        <w:t>给定一个训练集合</w:t>
      </w:r>
      <w:r w:rsidR="00CE4572">
        <w:rPr>
          <w:rFonts w:ascii="Times" w:hAnsi="Times" w:cs="Times" w:hint="eastAsia"/>
          <w:color w:val="000000"/>
          <w:kern w:val="0"/>
          <w:sz w:val="32"/>
          <w:szCs w:val="32"/>
        </w:rPr>
        <w:t xml:space="preserve"> </w:t>
      </w:r>
      <w:r w:rsidR="00965163">
        <w:rPr>
          <w:rFonts w:ascii="Times" w:hAnsi="Times" w:cs="Times"/>
          <w:color w:val="000000"/>
          <w:kern w:val="0"/>
          <w:sz w:val="32"/>
          <w:szCs w:val="32"/>
        </w:rPr>
        <w:t>S = {(x</w:t>
      </w:r>
      <w:r w:rsidR="00965163">
        <w:rPr>
          <w:rFonts w:ascii="Times" w:hAnsi="Times" w:cs="Times"/>
          <w:color w:val="000000"/>
          <w:kern w:val="0"/>
          <w:position w:val="10"/>
          <w:sz w:val="21"/>
          <w:szCs w:val="21"/>
        </w:rPr>
        <w:t>(i)</w:t>
      </w:r>
      <w:r w:rsidR="00965163">
        <w:rPr>
          <w:rFonts w:ascii="Times" w:hAnsi="Times" w:cs="Times"/>
          <w:color w:val="000000"/>
          <w:kern w:val="0"/>
          <w:sz w:val="32"/>
          <w:szCs w:val="32"/>
        </w:rPr>
        <w:t>,y</w:t>
      </w:r>
      <w:r w:rsidR="00965163">
        <w:rPr>
          <w:rFonts w:ascii="Times" w:hAnsi="Times" w:cs="Times"/>
          <w:color w:val="000000"/>
          <w:kern w:val="0"/>
          <w:position w:val="10"/>
          <w:sz w:val="21"/>
          <w:szCs w:val="21"/>
        </w:rPr>
        <w:t>(i)</w:t>
      </w:r>
      <w:r w:rsidR="00965163">
        <w:rPr>
          <w:rFonts w:ascii="Times" w:hAnsi="Times" w:cs="Times"/>
          <w:color w:val="000000"/>
          <w:kern w:val="0"/>
          <w:sz w:val="32"/>
          <w:szCs w:val="32"/>
        </w:rPr>
        <w:t>)}</w:t>
      </w:r>
      <w:r w:rsidR="00965163">
        <w:rPr>
          <w:rFonts w:ascii="Times" w:hAnsi="Times" w:cs="Times"/>
          <w:color w:val="000000"/>
          <w:kern w:val="0"/>
          <w:position w:val="10"/>
          <w:sz w:val="21"/>
          <w:szCs w:val="21"/>
        </w:rPr>
        <w:t>m</w:t>
      </w:r>
      <w:r w:rsidR="00965163">
        <w:rPr>
          <w:rFonts w:ascii="Times" w:hAnsi="Times" w:cs="Times"/>
          <w:color w:val="000000"/>
          <w:kern w:val="0"/>
          <w:position w:val="-8"/>
          <w:sz w:val="21"/>
          <w:szCs w:val="21"/>
        </w:rPr>
        <w:t>i=1</w:t>
      </w:r>
      <w:r w:rsidR="008731C8">
        <w:rPr>
          <w:rFonts w:ascii="Times" w:hAnsi="Times" w:cs="Times" w:hint="eastAsia"/>
          <w:color w:val="000000"/>
          <w:kern w:val="0"/>
          <w:sz w:val="32"/>
          <w:szCs w:val="32"/>
        </w:rPr>
        <w:t>，</w:t>
      </w:r>
      <w:r w:rsidR="00965163">
        <w:rPr>
          <w:rFonts w:ascii="Times" w:hAnsi="Times" w:cs="Times" w:hint="eastAsia"/>
          <w:color w:val="000000"/>
          <w:kern w:val="0"/>
          <w:sz w:val="32"/>
          <w:szCs w:val="32"/>
        </w:rPr>
        <w:t>当我们被要求</w:t>
      </w:r>
      <w:r w:rsidR="00F959F6">
        <w:rPr>
          <w:rFonts w:ascii="Times" w:hAnsi="Times" w:cs="Times" w:hint="eastAsia"/>
          <w:color w:val="000000"/>
          <w:kern w:val="0"/>
          <w:sz w:val="32"/>
          <w:szCs w:val="32"/>
        </w:rPr>
        <w:t>对一个新的</w:t>
      </w:r>
      <w:r w:rsidR="00F959F6">
        <w:rPr>
          <w:rFonts w:ascii="Times" w:hAnsi="Times" w:cs="Times" w:hint="eastAsia"/>
          <w:color w:val="000000"/>
          <w:kern w:val="0"/>
          <w:sz w:val="32"/>
          <w:szCs w:val="32"/>
        </w:rPr>
        <w:t xml:space="preserve"> x </w:t>
      </w:r>
      <w:r w:rsidR="00F959F6">
        <w:rPr>
          <w:rFonts w:ascii="Times" w:hAnsi="Times" w:cs="Times" w:hint="eastAsia"/>
          <w:color w:val="000000"/>
          <w:kern w:val="0"/>
          <w:sz w:val="32"/>
          <w:szCs w:val="32"/>
        </w:rPr>
        <w:t>的值进行预测的时候，我们可以计算在参数上的后验分布</w:t>
      </w:r>
      <w:r w:rsidR="001D40C5">
        <w:rPr>
          <w:rFonts w:ascii="Times" w:hAnsi="Times" w:cs="Times" w:hint="eastAsia"/>
          <w:color w:val="000000"/>
          <w:kern w:val="0"/>
          <w:sz w:val="32"/>
          <w:szCs w:val="32"/>
        </w:rPr>
        <w:t>（</w:t>
      </w:r>
      <w:r w:rsidR="001D40C5">
        <w:rPr>
          <w:rFonts w:ascii="Times" w:hAnsi="Times" w:cs="Times"/>
          <w:color w:val="000000"/>
          <w:kern w:val="0"/>
          <w:sz w:val="32"/>
          <w:szCs w:val="32"/>
        </w:rPr>
        <w:t>posterior distribution</w:t>
      </w:r>
      <w:r w:rsidR="001D40C5">
        <w:rPr>
          <w:rFonts w:ascii="Times" w:hAnsi="Times" w:cs="Times" w:hint="eastAsia"/>
          <w:color w:val="000000"/>
          <w:kern w:val="0"/>
          <w:sz w:val="32"/>
          <w:szCs w:val="32"/>
        </w:rPr>
        <w:t>）</w:t>
      </w:r>
      <w:r w:rsidR="00F959F6">
        <w:rPr>
          <w:rFonts w:ascii="Times" w:hAnsi="Times" w:cs="Times" w:hint="eastAsia"/>
          <w:color w:val="000000"/>
          <w:kern w:val="0"/>
          <w:sz w:val="32"/>
          <w:szCs w:val="32"/>
        </w:rPr>
        <w:t>：</w:t>
      </w:r>
    </w:p>
    <w:p w14:paraId="26AC74AB" w14:textId="7B22D38F" w:rsidR="00A64D84" w:rsidRPr="00A64D84" w:rsidRDefault="005D3BBE" w:rsidP="005A1DA6">
      <w:pPr>
        <w:widowControl/>
        <w:autoSpaceDE w:val="0"/>
        <w:autoSpaceDN w:val="0"/>
        <w:adjustRightInd w:val="0"/>
        <w:spacing w:after="240" w:line="360" w:lineRule="atLeast"/>
        <w:jc w:val="center"/>
        <w:rPr>
          <w:rFonts w:ascii="Times" w:hAnsi="Times" w:cs="Times"/>
          <w:color w:val="000000"/>
          <w:kern w:val="0"/>
          <w:position w:val="10"/>
          <w:sz w:val="21"/>
          <w:szCs w:val="21"/>
        </w:rPr>
      </w:pPr>
      <w:r w:rsidRPr="005D3BBE">
        <w:rPr>
          <w:rFonts w:ascii="Times" w:hAnsi="Times" w:cs="Times"/>
          <w:noProof/>
          <w:color w:val="000000"/>
          <w:kern w:val="0"/>
          <w:sz w:val="32"/>
          <w:szCs w:val="32"/>
        </w:rPr>
        <w:drawing>
          <wp:inline distT="0" distB="0" distL="0" distR="0" wp14:anchorId="74426625" wp14:editId="4971AE3B">
            <wp:extent cx="4815840" cy="116766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696" cy="1177809"/>
                    </a:xfrm>
                    <a:prstGeom prst="rect">
                      <a:avLst/>
                    </a:prstGeom>
                  </pic:spPr>
                </pic:pic>
              </a:graphicData>
            </a:graphic>
          </wp:inline>
        </w:drawing>
      </w:r>
    </w:p>
    <w:p w14:paraId="1199EB44" w14:textId="6CB5BB2D" w:rsidR="00A64D84" w:rsidRPr="00A64D84" w:rsidRDefault="00A64D84"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在上面的等式中，</w:t>
      </w:r>
      <w:r>
        <w:rPr>
          <w:rFonts w:ascii="Times" w:hAnsi="Times" w:cs="Times"/>
          <w:color w:val="000000"/>
          <w:kern w:val="0"/>
          <w:sz w:val="32"/>
          <w:szCs w:val="32"/>
        </w:rPr>
        <w:t>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来自你</w:t>
      </w:r>
      <w:r w:rsidR="00BA71AA">
        <w:rPr>
          <w:rFonts w:ascii="Times" w:hAnsi="Times" w:cs="Times" w:hint="eastAsia"/>
          <w:color w:val="000000"/>
          <w:kern w:val="0"/>
          <w:sz w:val="32"/>
          <w:szCs w:val="32"/>
        </w:rPr>
        <w:t>所</w:t>
      </w:r>
      <w:r>
        <w:rPr>
          <w:rFonts w:ascii="Times" w:hAnsi="Times" w:cs="Times" w:hint="eastAsia"/>
          <w:color w:val="000000"/>
          <w:kern w:val="0"/>
          <w:sz w:val="32"/>
          <w:szCs w:val="32"/>
        </w:rPr>
        <w:t>用的机器学习问题中的模型</w:t>
      </w:r>
      <w:r w:rsidR="009B5081">
        <w:rPr>
          <w:rFonts w:ascii="Times" w:hAnsi="Times" w:cs="Times" w:hint="eastAsia"/>
          <w:color w:val="000000"/>
          <w:kern w:val="0"/>
          <w:sz w:val="32"/>
          <w:szCs w:val="32"/>
        </w:rPr>
        <w:t>。</w:t>
      </w:r>
      <w:r w:rsidR="0016432B">
        <w:rPr>
          <w:rFonts w:ascii="Times" w:hAnsi="Times" w:cs="Times" w:hint="eastAsia"/>
          <w:color w:val="000000"/>
          <w:kern w:val="0"/>
          <w:sz w:val="32"/>
          <w:szCs w:val="32"/>
        </w:rPr>
        <w:t>流入，如果你使用贝叶斯逻辑回归（</w:t>
      </w:r>
      <w:r w:rsidR="0016432B">
        <w:rPr>
          <w:rFonts w:ascii="Times" w:hAnsi="Times" w:cs="Times"/>
          <w:color w:val="000000"/>
          <w:kern w:val="0"/>
          <w:sz w:val="32"/>
          <w:szCs w:val="32"/>
        </w:rPr>
        <w:t xml:space="preserve">Bayesian logistic </w:t>
      </w:r>
      <w:r w:rsidR="0016432B">
        <w:rPr>
          <w:rFonts w:ascii="Times" w:hAnsi="Times" w:cs="Times"/>
          <w:color w:val="000000"/>
          <w:kern w:val="0"/>
          <w:sz w:val="32"/>
          <w:szCs w:val="32"/>
        </w:rPr>
        <w:lastRenderedPageBreak/>
        <w:t>regression</w:t>
      </w:r>
      <w:r w:rsidR="0016432B">
        <w:rPr>
          <w:rFonts w:ascii="Times" w:hAnsi="Times" w:cs="Times" w:hint="eastAsia"/>
          <w:color w:val="000000"/>
          <w:kern w:val="0"/>
          <w:sz w:val="32"/>
          <w:szCs w:val="32"/>
        </w:rPr>
        <w:t>）</w:t>
      </w:r>
      <w:r w:rsidR="00CD0D45">
        <w:rPr>
          <w:rFonts w:ascii="Times" w:hAnsi="Times" w:cs="Times" w:hint="eastAsia"/>
          <w:color w:val="000000"/>
          <w:kern w:val="0"/>
          <w:sz w:val="32"/>
          <w:szCs w:val="32"/>
        </w:rPr>
        <w:t>，</w:t>
      </w:r>
      <w:r w:rsidR="00EA4018">
        <w:rPr>
          <w:rFonts w:ascii="Times" w:hAnsi="Times" w:cs="Times" w:hint="eastAsia"/>
          <w:color w:val="000000"/>
          <w:kern w:val="0"/>
          <w:sz w:val="32"/>
          <w:szCs w:val="32"/>
        </w:rPr>
        <w:t>你可能就会选择</w:t>
      </w:r>
      <w:r w:rsidR="004061CA">
        <w:rPr>
          <w:rFonts w:ascii="Times" w:hAnsi="Times" w:cs="Times" w:hint="eastAsia"/>
          <w:color w:val="000000"/>
          <w:kern w:val="0"/>
          <w:sz w:val="32"/>
          <w:szCs w:val="32"/>
        </w:rPr>
        <w:t xml:space="preserve"> </w:t>
      </w:r>
      <w:r w:rsidR="004061CA">
        <w:rPr>
          <w:rFonts w:ascii="Times" w:hAnsi="Times" w:cs="Times"/>
          <w:color w:val="000000"/>
          <w:kern w:val="0"/>
          <w:sz w:val="32"/>
          <w:szCs w:val="32"/>
        </w:rPr>
        <w:t>p(y</w:t>
      </w:r>
      <w:r w:rsidR="004061CA">
        <w:rPr>
          <w:rFonts w:ascii="Times" w:hAnsi="Times" w:cs="Times"/>
          <w:color w:val="000000"/>
          <w:kern w:val="0"/>
          <w:position w:val="10"/>
          <w:sz w:val="21"/>
          <w:szCs w:val="21"/>
        </w:rPr>
        <w:t>(i)</w:t>
      </w:r>
      <w:r w:rsidR="004061CA">
        <w:rPr>
          <w:rFonts w:ascii="Times" w:hAnsi="Times" w:cs="Times"/>
          <w:color w:val="000000"/>
          <w:kern w:val="0"/>
          <w:sz w:val="32"/>
          <w:szCs w:val="32"/>
        </w:rPr>
        <w:t>|x</w:t>
      </w:r>
      <w:r w:rsidR="004061CA">
        <w:rPr>
          <w:rFonts w:ascii="Times" w:hAnsi="Times" w:cs="Times"/>
          <w:color w:val="000000"/>
          <w:kern w:val="0"/>
          <w:position w:val="10"/>
          <w:sz w:val="21"/>
          <w:szCs w:val="21"/>
        </w:rPr>
        <w:t>(i)</w:t>
      </w:r>
      <w:r w:rsidR="004061CA">
        <w:rPr>
          <w:rFonts w:ascii="Times" w:hAnsi="Times" w:cs="Times"/>
          <w:color w:val="000000"/>
          <w:kern w:val="0"/>
          <w:sz w:val="32"/>
          <w:szCs w:val="32"/>
        </w:rPr>
        <w:t>, θ) = h</w:t>
      </w:r>
      <w:r w:rsidR="004061CA">
        <w:rPr>
          <w:rFonts w:ascii="Times" w:hAnsi="Times" w:cs="Times"/>
          <w:color w:val="000000"/>
          <w:kern w:val="0"/>
          <w:position w:val="-6"/>
          <w:sz w:val="21"/>
          <w:szCs w:val="21"/>
        </w:rPr>
        <w:t>θ</w:t>
      </w:r>
      <w:r w:rsidR="004061CA">
        <w:rPr>
          <w:rFonts w:ascii="Times" w:hAnsi="Times" w:cs="Times"/>
          <w:color w:val="000000"/>
          <w:kern w:val="0"/>
          <w:sz w:val="32"/>
          <w:szCs w:val="32"/>
        </w:rPr>
        <w:t>(x</w:t>
      </w:r>
      <w:r w:rsidR="004061CA">
        <w:rPr>
          <w:rFonts w:ascii="Times" w:hAnsi="Times" w:cs="Times"/>
          <w:color w:val="000000"/>
          <w:kern w:val="0"/>
          <w:position w:val="10"/>
          <w:sz w:val="21"/>
          <w:szCs w:val="21"/>
        </w:rPr>
        <w:t>(i)</w:t>
      </w:r>
      <w:r w:rsidR="004061CA">
        <w:rPr>
          <w:rFonts w:ascii="Times" w:hAnsi="Times" w:cs="Times"/>
          <w:color w:val="000000"/>
          <w:kern w:val="0"/>
          <w:sz w:val="32"/>
          <w:szCs w:val="32"/>
        </w:rPr>
        <w:t>)</w:t>
      </w:r>
      <w:r w:rsidR="004061CA">
        <w:rPr>
          <w:rFonts w:ascii="Times" w:hAnsi="Times" w:cs="Times"/>
          <w:color w:val="000000"/>
          <w:kern w:val="0"/>
          <w:position w:val="10"/>
          <w:sz w:val="21"/>
          <w:szCs w:val="21"/>
        </w:rPr>
        <w:t>y</w:t>
      </w:r>
      <w:r w:rsidR="004061CA">
        <w:rPr>
          <w:rFonts w:ascii="Times" w:hAnsi="Times" w:cs="Times"/>
          <w:color w:val="000000"/>
          <w:kern w:val="0"/>
          <w:position w:val="18"/>
          <w:sz w:val="16"/>
          <w:szCs w:val="16"/>
        </w:rPr>
        <w:t xml:space="preserve">(i) </w:t>
      </w:r>
      <w:r w:rsidR="004061CA">
        <w:rPr>
          <w:rFonts w:ascii="Times" w:hAnsi="Times" w:cs="Times"/>
          <w:color w:val="000000"/>
          <w:kern w:val="0"/>
          <w:sz w:val="32"/>
          <w:szCs w:val="32"/>
        </w:rPr>
        <w:t>(1−h</w:t>
      </w:r>
      <w:r w:rsidR="004061CA">
        <w:rPr>
          <w:rFonts w:ascii="Times" w:hAnsi="Times" w:cs="Times"/>
          <w:color w:val="000000"/>
          <w:kern w:val="0"/>
          <w:position w:val="-6"/>
          <w:sz w:val="21"/>
          <w:szCs w:val="21"/>
        </w:rPr>
        <w:t>θ</w:t>
      </w:r>
      <w:r w:rsidR="004061CA">
        <w:rPr>
          <w:rFonts w:ascii="Times" w:hAnsi="Times" w:cs="Times"/>
          <w:color w:val="000000"/>
          <w:kern w:val="0"/>
          <w:sz w:val="32"/>
          <w:szCs w:val="32"/>
        </w:rPr>
        <w:t>(x</w:t>
      </w:r>
      <w:r w:rsidR="004061CA">
        <w:rPr>
          <w:rFonts w:ascii="Times" w:hAnsi="Times" w:cs="Times"/>
          <w:color w:val="000000"/>
          <w:kern w:val="0"/>
          <w:position w:val="10"/>
          <w:sz w:val="21"/>
          <w:szCs w:val="21"/>
        </w:rPr>
        <w:t>(i)</w:t>
      </w:r>
      <w:r w:rsidR="004061CA">
        <w:rPr>
          <w:rFonts w:ascii="Times" w:hAnsi="Times" w:cs="Times"/>
          <w:color w:val="000000"/>
          <w:kern w:val="0"/>
          <w:sz w:val="32"/>
          <w:szCs w:val="32"/>
        </w:rPr>
        <w:t>))</w:t>
      </w:r>
      <w:r w:rsidR="004061CA">
        <w:rPr>
          <w:rFonts w:ascii="Times" w:hAnsi="Times" w:cs="Times"/>
          <w:color w:val="000000"/>
          <w:kern w:val="0"/>
          <w:position w:val="10"/>
          <w:sz w:val="21"/>
          <w:szCs w:val="21"/>
        </w:rPr>
        <w:t>(1−y</w:t>
      </w:r>
      <w:r w:rsidR="004061CA">
        <w:rPr>
          <w:rFonts w:ascii="Times" w:hAnsi="Times" w:cs="Times"/>
          <w:color w:val="000000"/>
          <w:kern w:val="0"/>
          <w:position w:val="18"/>
          <w:sz w:val="16"/>
          <w:szCs w:val="16"/>
        </w:rPr>
        <w:t>(i)</w:t>
      </w:r>
      <w:r w:rsidR="004061CA">
        <w:rPr>
          <w:rFonts w:ascii="Times" w:hAnsi="Times" w:cs="Times"/>
          <w:color w:val="000000"/>
          <w:kern w:val="0"/>
          <w:position w:val="10"/>
          <w:sz w:val="21"/>
          <w:szCs w:val="21"/>
        </w:rPr>
        <w:t>)</w:t>
      </w:r>
      <w:r w:rsidR="004061CA">
        <w:rPr>
          <w:rFonts w:ascii="Times" w:hAnsi="Times" w:cs="Times" w:hint="eastAsia"/>
          <w:color w:val="000000"/>
          <w:kern w:val="0"/>
          <w:sz w:val="32"/>
          <w:szCs w:val="32"/>
        </w:rPr>
        <w:t>，其</w:t>
      </w:r>
      <w:r w:rsidR="00EA4018">
        <w:rPr>
          <w:rFonts w:ascii="Times" w:hAnsi="Times" w:cs="Times" w:hint="eastAsia"/>
          <w:color w:val="000000"/>
          <w:kern w:val="0"/>
          <w:sz w:val="32"/>
          <w:szCs w:val="32"/>
        </w:rPr>
        <w:t>中</w:t>
      </w:r>
      <w:r w:rsidR="00941F3E">
        <w:rPr>
          <w:rFonts w:ascii="Times" w:hAnsi="Times" w:cs="Times" w:hint="eastAsia"/>
          <w:color w:val="000000"/>
          <w:kern w:val="0"/>
          <w:sz w:val="32"/>
          <w:szCs w:val="32"/>
        </w:rPr>
        <w:t xml:space="preserve"> </w:t>
      </w:r>
      <w:r w:rsidR="00941F3E">
        <w:rPr>
          <w:rFonts w:ascii="Times" w:hAnsi="Times" w:cs="Times"/>
          <w:color w:val="000000"/>
          <w:kern w:val="0"/>
          <w:sz w:val="32"/>
          <w:szCs w:val="32"/>
        </w:rPr>
        <w:t>h</w:t>
      </w:r>
      <w:r w:rsidR="00941F3E">
        <w:rPr>
          <w:rFonts w:ascii="Times" w:hAnsi="Times" w:cs="Times"/>
          <w:color w:val="000000"/>
          <w:kern w:val="0"/>
          <w:position w:val="-6"/>
          <w:sz w:val="21"/>
          <w:szCs w:val="21"/>
        </w:rPr>
        <w:t>θ</w:t>
      </w:r>
      <w:r w:rsidR="00941F3E">
        <w:rPr>
          <w:rFonts w:ascii="Times" w:hAnsi="Times" w:cs="Times"/>
          <w:color w:val="000000"/>
          <w:kern w:val="0"/>
          <w:sz w:val="32"/>
          <w:szCs w:val="32"/>
        </w:rPr>
        <w:t>(x</w:t>
      </w:r>
      <w:r w:rsidR="00941F3E">
        <w:rPr>
          <w:rFonts w:ascii="Times" w:hAnsi="Times" w:cs="Times"/>
          <w:color w:val="000000"/>
          <w:kern w:val="0"/>
          <w:position w:val="10"/>
          <w:sz w:val="21"/>
          <w:szCs w:val="21"/>
        </w:rPr>
        <w:t>(i)</w:t>
      </w:r>
      <w:r w:rsidR="00941F3E">
        <w:rPr>
          <w:rFonts w:ascii="Times" w:hAnsi="Times" w:cs="Times"/>
          <w:color w:val="000000"/>
          <w:kern w:val="0"/>
          <w:sz w:val="32"/>
          <w:szCs w:val="32"/>
        </w:rPr>
        <w:t>) = 1/(1 + exp(−θ</w:t>
      </w:r>
      <w:r w:rsidR="00941F3E">
        <w:rPr>
          <w:rFonts w:ascii="Times" w:hAnsi="Times" w:cs="Times"/>
          <w:color w:val="000000"/>
          <w:kern w:val="0"/>
          <w:position w:val="10"/>
          <w:sz w:val="21"/>
          <w:szCs w:val="21"/>
        </w:rPr>
        <w:t xml:space="preserve">T </w:t>
      </w:r>
      <w:r w:rsidR="00941F3E">
        <w:rPr>
          <w:rFonts w:ascii="Times" w:hAnsi="Times" w:cs="Times"/>
          <w:color w:val="000000"/>
          <w:kern w:val="0"/>
          <w:sz w:val="32"/>
          <w:szCs w:val="32"/>
        </w:rPr>
        <w:t>x</w:t>
      </w:r>
      <w:r w:rsidR="00941F3E">
        <w:rPr>
          <w:rFonts w:ascii="Times" w:hAnsi="Times" w:cs="Times"/>
          <w:color w:val="000000"/>
          <w:kern w:val="0"/>
          <w:position w:val="10"/>
          <w:sz w:val="21"/>
          <w:szCs w:val="21"/>
        </w:rPr>
        <w:t>(i)</w:t>
      </w:r>
      <w:r w:rsidR="00941F3E">
        <w:rPr>
          <w:rFonts w:ascii="Times" w:hAnsi="Times" w:cs="Times"/>
          <w:color w:val="000000"/>
          <w:kern w:val="0"/>
          <w:sz w:val="32"/>
          <w:szCs w:val="32"/>
        </w:rPr>
        <w:t>))</w:t>
      </w:r>
      <w:r w:rsidR="00941F3E">
        <w:rPr>
          <w:rFonts w:ascii="Times" w:hAnsi="Times" w:cs="Times"/>
          <w:color w:val="000000"/>
          <w:kern w:val="0"/>
          <w:position w:val="10"/>
          <w:sz w:val="21"/>
          <w:szCs w:val="21"/>
        </w:rPr>
        <w:t>3</w:t>
      </w:r>
      <w:r w:rsidR="00EA4018">
        <w:rPr>
          <w:rFonts w:ascii="Times" w:hAnsi="Times" w:cs="Times" w:hint="eastAsia"/>
          <w:color w:val="000000"/>
          <w:kern w:val="0"/>
          <w:sz w:val="32"/>
          <w:szCs w:val="32"/>
        </w:rPr>
        <w:t>。</w:t>
      </w:r>
    </w:p>
    <w:p w14:paraId="6A7BD836" w14:textId="6EA3DAB1" w:rsidR="005F4172" w:rsidRPr="005F4172" w:rsidRDefault="005F4172"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若有一个新的测试样本</w:t>
      </w:r>
      <w:r>
        <w:rPr>
          <w:rFonts w:ascii="Times" w:hAnsi="Times" w:cs="Times" w:hint="eastAsia"/>
          <w:color w:val="000000"/>
          <w:kern w:val="0"/>
          <w:sz w:val="32"/>
          <w:szCs w:val="32"/>
        </w:rPr>
        <w:t xml:space="preserve"> x</w:t>
      </w:r>
      <w:r>
        <w:rPr>
          <w:rFonts w:ascii="Times" w:hAnsi="Times" w:cs="Times" w:hint="eastAsia"/>
          <w:color w:val="000000"/>
          <w:kern w:val="0"/>
          <w:sz w:val="32"/>
          <w:szCs w:val="32"/>
        </w:rPr>
        <w:t>，然后要求我们对这个新样本进行预测，</w:t>
      </w:r>
      <w:r w:rsidR="00225863" w:rsidRPr="00225863">
        <w:rPr>
          <w:rFonts w:ascii="Times" w:hAnsi="Times" w:cs="Times"/>
          <w:color w:val="000000"/>
          <w:kern w:val="0"/>
          <w:sz w:val="32"/>
          <w:szCs w:val="32"/>
        </w:rPr>
        <w:t>我们可以使用</w:t>
      </w:r>
      <w:r w:rsidR="00225863">
        <w:rPr>
          <w:rFonts w:ascii="Times" w:hAnsi="Times" w:cs="Times" w:hint="eastAsia"/>
          <w:color w:val="000000"/>
          <w:kern w:val="0"/>
          <w:sz w:val="32"/>
          <w:szCs w:val="32"/>
        </w:rPr>
        <w:t xml:space="preserve"> </w:t>
      </w:r>
      <w:r w:rsidR="00225863" w:rsidRPr="00225863">
        <w:rPr>
          <w:rFonts w:ascii="Times" w:hAnsi="Times" w:cs="Times"/>
          <w:color w:val="000000"/>
          <w:kern w:val="0"/>
          <w:sz w:val="32"/>
          <w:szCs w:val="32"/>
        </w:rPr>
        <w:t>θ</w:t>
      </w:r>
      <w:r w:rsidR="00225863">
        <w:rPr>
          <w:rFonts w:ascii="Times" w:hAnsi="Times" w:cs="Times" w:hint="eastAsia"/>
          <w:color w:val="000000"/>
          <w:kern w:val="0"/>
          <w:sz w:val="32"/>
          <w:szCs w:val="32"/>
        </w:rPr>
        <w:t xml:space="preserve"> </w:t>
      </w:r>
      <w:r w:rsidR="00225863" w:rsidRPr="00225863">
        <w:rPr>
          <w:rFonts w:ascii="Times" w:hAnsi="Times" w:cs="Times"/>
          <w:color w:val="000000"/>
          <w:kern w:val="0"/>
          <w:sz w:val="32"/>
          <w:szCs w:val="32"/>
        </w:rPr>
        <w:t>上的后验分布</w:t>
      </w:r>
      <w:r w:rsidR="00A049F2">
        <w:rPr>
          <w:rFonts w:ascii="Times" w:hAnsi="Times" w:cs="Times" w:hint="eastAsia"/>
          <w:color w:val="000000"/>
          <w:kern w:val="0"/>
          <w:sz w:val="32"/>
          <w:szCs w:val="32"/>
        </w:rPr>
        <w:t>（</w:t>
      </w:r>
      <w:r w:rsidR="00A049F2">
        <w:rPr>
          <w:rFonts w:ascii="Times" w:hAnsi="Times" w:cs="Times"/>
          <w:color w:val="000000"/>
          <w:kern w:val="0"/>
          <w:sz w:val="32"/>
          <w:szCs w:val="32"/>
        </w:rPr>
        <w:t>posterior distribution</w:t>
      </w:r>
      <w:r w:rsidR="00A049F2">
        <w:rPr>
          <w:rFonts w:ascii="Times" w:hAnsi="Times" w:cs="Times" w:hint="eastAsia"/>
          <w:color w:val="000000"/>
          <w:kern w:val="0"/>
          <w:sz w:val="32"/>
          <w:szCs w:val="32"/>
        </w:rPr>
        <w:t>）</w:t>
      </w:r>
      <w:r w:rsidR="00225863" w:rsidRPr="00225863">
        <w:rPr>
          <w:rFonts w:ascii="Times" w:hAnsi="Times" w:cs="Times"/>
          <w:color w:val="000000"/>
          <w:kern w:val="0"/>
          <w:sz w:val="32"/>
          <w:szCs w:val="32"/>
        </w:rPr>
        <w:t>来计算</w:t>
      </w:r>
      <w:r w:rsidR="00F466AC">
        <w:rPr>
          <w:rFonts w:ascii="Times" w:hAnsi="Times" w:cs="Times" w:hint="eastAsia"/>
          <w:color w:val="000000"/>
          <w:kern w:val="0"/>
          <w:sz w:val="32"/>
          <w:szCs w:val="32"/>
        </w:rPr>
        <w:t>分类标签</w:t>
      </w:r>
      <w:r w:rsidR="00E73B56">
        <w:rPr>
          <w:rFonts w:ascii="Times" w:hAnsi="Times" w:cs="Times" w:hint="eastAsia"/>
          <w:color w:val="000000"/>
          <w:kern w:val="0"/>
          <w:sz w:val="32"/>
          <w:szCs w:val="32"/>
        </w:rPr>
        <w:t>（</w:t>
      </w:r>
      <w:r w:rsidR="00E73B56">
        <w:rPr>
          <w:rFonts w:ascii="Times" w:hAnsi="Times" w:cs="Times"/>
          <w:color w:val="000000"/>
          <w:kern w:val="0"/>
          <w:sz w:val="32"/>
          <w:szCs w:val="32"/>
        </w:rPr>
        <w:t>class label</w:t>
      </w:r>
      <w:r w:rsidR="00E73B56">
        <w:rPr>
          <w:rFonts w:ascii="Times" w:hAnsi="Times" w:cs="Times" w:hint="eastAsia"/>
          <w:color w:val="000000"/>
          <w:kern w:val="0"/>
          <w:sz w:val="32"/>
          <w:szCs w:val="32"/>
        </w:rPr>
        <w:t>）</w:t>
      </w:r>
      <w:r w:rsidR="00225863" w:rsidRPr="00225863">
        <w:rPr>
          <w:rFonts w:ascii="Times" w:hAnsi="Times" w:cs="Times"/>
          <w:color w:val="000000"/>
          <w:kern w:val="0"/>
          <w:sz w:val="32"/>
          <w:szCs w:val="32"/>
        </w:rPr>
        <w:t>上的后验分布</w:t>
      </w:r>
      <w:r w:rsidR="00E15AA6">
        <w:rPr>
          <w:rFonts w:ascii="Times" w:hAnsi="Times" w:cs="Times" w:hint="eastAsia"/>
          <w:color w:val="000000"/>
          <w:kern w:val="0"/>
          <w:sz w:val="32"/>
          <w:szCs w:val="32"/>
        </w:rPr>
        <w:t>：</w:t>
      </w:r>
    </w:p>
    <w:p w14:paraId="54FF221E" w14:textId="77670D95" w:rsidR="00563148" w:rsidRDefault="00563148" w:rsidP="000D23A4">
      <w:pPr>
        <w:widowControl/>
        <w:autoSpaceDE w:val="0"/>
        <w:autoSpaceDN w:val="0"/>
        <w:adjustRightInd w:val="0"/>
        <w:spacing w:after="240" w:line="360" w:lineRule="atLeast"/>
        <w:jc w:val="center"/>
        <w:rPr>
          <w:rFonts w:ascii="Times" w:hAnsi="Times" w:cs="Times"/>
          <w:color w:val="000000"/>
          <w:kern w:val="0"/>
          <w:sz w:val="21"/>
          <w:szCs w:val="21"/>
        </w:rPr>
      </w:pPr>
      <w:r w:rsidRPr="00563148">
        <w:rPr>
          <w:rFonts w:ascii="Times" w:hAnsi="Times" w:cs="Times"/>
          <w:noProof/>
          <w:color w:val="000000"/>
          <w:kern w:val="0"/>
          <w:sz w:val="21"/>
          <w:szCs w:val="21"/>
        </w:rPr>
        <w:drawing>
          <wp:inline distT="0" distB="0" distL="0" distR="0" wp14:anchorId="4780F607" wp14:editId="347A5C13">
            <wp:extent cx="5008880" cy="62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8880" cy="62611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67215A85" w14:textId="3777B4A5" w:rsidR="00390C74" w:rsidRDefault="00B4330D" w:rsidP="00390C74">
      <w:pPr>
        <w:widowControl/>
        <w:autoSpaceDE w:val="0"/>
        <w:autoSpaceDN w:val="0"/>
        <w:adjustRightInd w:val="0"/>
        <w:spacing w:line="280" w:lineRule="atLeast"/>
        <w:jc w:val="left"/>
        <w:rPr>
          <w:rFonts w:ascii="Times" w:hAnsi="Times" w:cs="Times"/>
          <w:color w:val="000000"/>
          <w:kern w:val="0"/>
        </w:rPr>
      </w:pPr>
      <w:r>
        <w:rPr>
          <w:rFonts w:ascii="Times" w:hAnsi="Times" w:cs="Times" w:hint="eastAsia"/>
          <w:color w:val="000000"/>
          <w:kern w:val="0"/>
          <w:sz w:val="32"/>
          <w:szCs w:val="32"/>
        </w:rPr>
        <w:t>在上面这个等式中，</w:t>
      </w:r>
      <w:r w:rsidR="00FB2522">
        <w:rPr>
          <w:rFonts w:ascii="Times" w:hAnsi="Times" w:cs="Times"/>
          <w:color w:val="000000"/>
          <w:kern w:val="0"/>
          <w:sz w:val="32"/>
          <w:szCs w:val="32"/>
        </w:rPr>
        <w:t>p(θ|S)</w:t>
      </w:r>
      <w:r w:rsidR="00FB2522">
        <w:rPr>
          <w:rFonts w:ascii="Times" w:hAnsi="Times" w:cs="Times" w:hint="eastAsia"/>
          <w:color w:val="000000"/>
          <w:kern w:val="0"/>
          <w:sz w:val="32"/>
          <w:szCs w:val="32"/>
        </w:rPr>
        <w:t xml:space="preserve"> </w:t>
      </w:r>
      <w:r>
        <w:rPr>
          <w:rFonts w:ascii="Times" w:hAnsi="Times" w:cs="Times" w:hint="eastAsia"/>
          <w:color w:val="000000"/>
          <w:kern w:val="0"/>
          <w:sz w:val="32"/>
          <w:szCs w:val="32"/>
        </w:rPr>
        <w:t>来自等式</w:t>
      </w:r>
      <w:r>
        <w:rPr>
          <w:rFonts w:ascii="Times" w:hAnsi="Times" w:cs="Times" w:hint="eastAsia"/>
          <w:color w:val="000000"/>
          <w:kern w:val="0"/>
          <w:sz w:val="32"/>
          <w:szCs w:val="32"/>
        </w:rPr>
        <w:t xml:space="preserve"> (1)</w:t>
      </w:r>
      <w:r>
        <w:rPr>
          <w:rFonts w:ascii="Times" w:hAnsi="Times" w:cs="Times" w:hint="eastAsia"/>
          <w:color w:val="000000"/>
          <w:kern w:val="0"/>
          <w:sz w:val="32"/>
          <w:szCs w:val="32"/>
        </w:rPr>
        <w:t>。</w:t>
      </w:r>
      <w:r w:rsidR="00690C1D">
        <w:rPr>
          <w:rFonts w:ascii="Times" w:hAnsi="Times" w:cs="Times" w:hint="eastAsia"/>
          <w:color w:val="000000"/>
          <w:kern w:val="0"/>
          <w:sz w:val="32"/>
          <w:szCs w:val="32"/>
        </w:rPr>
        <w:t>例如，如果目标是要根据给定的</w:t>
      </w:r>
      <w:r w:rsidR="00690C1D">
        <w:rPr>
          <w:rFonts w:ascii="Times" w:hAnsi="Times" w:cs="Times" w:hint="eastAsia"/>
          <w:color w:val="000000"/>
          <w:kern w:val="0"/>
          <w:sz w:val="32"/>
          <w:szCs w:val="32"/>
        </w:rPr>
        <w:t xml:space="preserve"> x </w:t>
      </w:r>
      <w:r w:rsidR="00690C1D">
        <w:rPr>
          <w:rFonts w:ascii="Times" w:hAnsi="Times" w:cs="Times" w:hint="eastAsia"/>
          <w:color w:val="000000"/>
          <w:kern w:val="0"/>
          <w:sz w:val="32"/>
          <w:szCs w:val="32"/>
        </w:rPr>
        <w:t>来预测对应的</w:t>
      </w:r>
      <w:r w:rsidR="00690C1D">
        <w:rPr>
          <w:rFonts w:ascii="Times" w:hAnsi="Times" w:cs="Times" w:hint="eastAsia"/>
          <w:color w:val="000000"/>
          <w:kern w:val="0"/>
          <w:sz w:val="32"/>
          <w:szCs w:val="32"/>
        </w:rPr>
        <w:t xml:space="preserve"> y </w:t>
      </w:r>
      <w:r w:rsidR="00690C1D">
        <w:rPr>
          <w:rFonts w:ascii="Times" w:hAnsi="Times" w:cs="Times" w:hint="eastAsia"/>
          <w:color w:val="000000"/>
          <w:kern w:val="0"/>
          <w:sz w:val="32"/>
          <w:szCs w:val="32"/>
        </w:rPr>
        <w:t>的值，那就可以输出</w:t>
      </w:r>
      <w:r w:rsidR="00183274">
        <w:rPr>
          <w:rFonts w:ascii="Times" w:hAnsi="Times" w:cs="Times"/>
          <w:color w:val="000000"/>
          <w:kern w:val="0"/>
          <w:position w:val="10"/>
          <w:sz w:val="21"/>
          <w:szCs w:val="21"/>
        </w:rPr>
        <w:t>4</w:t>
      </w:r>
      <w:r w:rsidR="00690C1D">
        <w:rPr>
          <w:rFonts w:ascii="Times" w:hAnsi="Times" w:cs="Times" w:hint="eastAsia"/>
          <w:color w:val="000000"/>
          <w:kern w:val="0"/>
          <w:sz w:val="32"/>
          <w:szCs w:val="32"/>
        </w:rPr>
        <w:t>：</w:t>
      </w:r>
    </w:p>
    <w:p w14:paraId="23EF60C8" w14:textId="71FAB825" w:rsidR="00A649A9" w:rsidRDefault="00A649A9" w:rsidP="000D23A4">
      <w:pPr>
        <w:widowControl/>
        <w:autoSpaceDE w:val="0"/>
        <w:autoSpaceDN w:val="0"/>
        <w:adjustRightInd w:val="0"/>
        <w:spacing w:line="280" w:lineRule="atLeast"/>
        <w:jc w:val="center"/>
        <w:rPr>
          <w:rFonts w:ascii="Times" w:hAnsi="Times" w:cs="Times"/>
          <w:color w:val="000000"/>
          <w:kern w:val="0"/>
          <w:sz w:val="32"/>
          <w:szCs w:val="32"/>
        </w:rPr>
      </w:pPr>
      <w:r w:rsidRPr="00A649A9">
        <w:rPr>
          <w:rFonts w:ascii="Times" w:hAnsi="Times" w:cs="Times"/>
          <w:noProof/>
          <w:color w:val="000000"/>
          <w:kern w:val="0"/>
          <w:sz w:val="32"/>
          <w:szCs w:val="32"/>
        </w:rPr>
        <w:drawing>
          <wp:inline distT="0" distB="0" distL="0" distR="0" wp14:anchorId="3A774EAA" wp14:editId="14E8B137">
            <wp:extent cx="3332480" cy="8962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8044" cy="905766"/>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75E22E7B" w14:textId="29D19E4E" w:rsidR="001B5774" w:rsidRPr="00503D58" w:rsidRDefault="00C809D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这里我们简单概述的这个过程，可</w:t>
      </w:r>
      <w:r w:rsidR="001B5774">
        <w:rPr>
          <w:rFonts w:ascii="Times" w:hAnsi="Times" w:cs="Times" w:hint="eastAsia"/>
          <w:color w:val="000000"/>
          <w:kern w:val="0"/>
          <w:sz w:val="32"/>
          <w:szCs w:val="32"/>
        </w:rPr>
        <w:t>认为是一种“完全贝叶斯（</w:t>
      </w:r>
      <w:r w:rsidR="001B5774">
        <w:rPr>
          <w:rFonts w:ascii="Times" w:hAnsi="Times" w:cs="Times" w:hint="eastAsia"/>
          <w:color w:val="000000"/>
          <w:kern w:val="0"/>
          <w:sz w:val="32"/>
          <w:szCs w:val="32"/>
        </w:rPr>
        <w:t>fully Bayesian</w:t>
      </w:r>
      <w:r w:rsidR="001B5774">
        <w:rPr>
          <w:rFonts w:ascii="Times" w:hAnsi="Times" w:cs="Times" w:hint="eastAsia"/>
          <w:color w:val="000000"/>
          <w:kern w:val="0"/>
          <w:sz w:val="32"/>
          <w:szCs w:val="32"/>
        </w:rPr>
        <w:t>）”预测，其中</w:t>
      </w:r>
      <w:r w:rsidR="00A82976">
        <w:rPr>
          <w:rFonts w:ascii="Times" w:hAnsi="Times" w:cs="Times" w:hint="eastAsia"/>
          <w:color w:val="000000"/>
          <w:kern w:val="0"/>
          <w:sz w:val="32"/>
          <w:szCs w:val="32"/>
        </w:rPr>
        <w:t>我们的预测是通过</w:t>
      </w:r>
      <w:r w:rsidR="00292AC2">
        <w:rPr>
          <w:rFonts w:ascii="Times" w:hAnsi="Times" w:cs="Times" w:hint="eastAsia"/>
          <w:color w:val="000000"/>
          <w:kern w:val="0"/>
          <w:sz w:val="32"/>
          <w:szCs w:val="32"/>
        </w:rPr>
        <w:t>计算相对于</w:t>
      </w:r>
      <w:r w:rsidR="00A82976">
        <w:rPr>
          <w:rFonts w:ascii="Times" w:hAnsi="Times" w:cs="Times" w:hint="eastAsia"/>
          <w:color w:val="000000"/>
          <w:kern w:val="0"/>
          <w:sz w:val="32"/>
          <w:szCs w:val="32"/>
        </w:rPr>
        <w:t xml:space="preserve"> </w:t>
      </w:r>
      <w:r w:rsidR="00A82976">
        <w:rPr>
          <w:rFonts w:ascii="Times" w:hAnsi="Times" w:cs="Times" w:hint="eastAsia"/>
          <w:color w:val="000000"/>
          <w:kern w:val="0"/>
          <w:sz w:val="32"/>
          <w:szCs w:val="32"/>
        </w:rPr>
        <w:t>θ</w:t>
      </w:r>
      <w:r w:rsidR="00A82976">
        <w:rPr>
          <w:rFonts w:ascii="Times" w:hAnsi="Times" w:cs="Times" w:hint="eastAsia"/>
          <w:color w:val="000000"/>
          <w:kern w:val="0"/>
          <w:sz w:val="32"/>
          <w:szCs w:val="32"/>
        </w:rPr>
        <w:t xml:space="preserve"> </w:t>
      </w:r>
      <w:r w:rsidR="00292AC2">
        <w:rPr>
          <w:rFonts w:ascii="Times" w:hAnsi="Times" w:cs="Times" w:hint="eastAsia"/>
          <w:color w:val="000000"/>
          <w:kern w:val="0"/>
          <w:sz w:val="32"/>
          <w:szCs w:val="32"/>
        </w:rPr>
        <w:t>上</w:t>
      </w:r>
      <w:r w:rsidR="00A82976">
        <w:rPr>
          <w:rFonts w:ascii="Times" w:hAnsi="Times" w:cs="Times" w:hint="eastAsia"/>
          <w:color w:val="000000"/>
          <w:kern w:val="0"/>
          <w:sz w:val="32"/>
          <w:szCs w:val="32"/>
        </w:rPr>
        <w:t>的后验概率</w:t>
      </w:r>
      <w:r w:rsidR="00A82976">
        <w:rPr>
          <w:rFonts w:ascii="Times" w:hAnsi="Times" w:cs="Times" w:hint="eastAsia"/>
          <w:color w:val="000000"/>
          <w:kern w:val="0"/>
          <w:sz w:val="32"/>
          <w:szCs w:val="32"/>
        </w:rPr>
        <w:t xml:space="preserve"> </w:t>
      </w:r>
      <w:r w:rsidR="00070AF2">
        <w:rPr>
          <w:rFonts w:ascii="Times" w:hAnsi="Times" w:cs="Times"/>
          <w:color w:val="000000"/>
          <w:kern w:val="0"/>
          <w:sz w:val="32"/>
          <w:szCs w:val="32"/>
        </w:rPr>
        <w:t>p(θ|S)</w:t>
      </w:r>
      <w:r w:rsidR="00070AF2">
        <w:rPr>
          <w:rFonts w:ascii="Times" w:hAnsi="Times" w:cs="Times" w:hint="eastAsia"/>
          <w:color w:val="000000"/>
          <w:kern w:val="0"/>
          <w:sz w:val="32"/>
          <w:szCs w:val="32"/>
        </w:rPr>
        <w:t xml:space="preserve"> </w:t>
      </w:r>
      <w:r w:rsidR="00292AC2">
        <w:rPr>
          <w:rFonts w:ascii="Times" w:hAnsi="Times" w:cs="Times" w:hint="eastAsia"/>
          <w:color w:val="000000"/>
          <w:kern w:val="0"/>
          <w:sz w:val="32"/>
          <w:szCs w:val="32"/>
        </w:rPr>
        <w:t>的</w:t>
      </w:r>
      <w:r w:rsidR="00544219">
        <w:rPr>
          <w:rFonts w:ascii="Times" w:hAnsi="Times" w:cs="Times" w:hint="eastAsia"/>
          <w:color w:val="000000"/>
          <w:kern w:val="0"/>
          <w:sz w:val="32"/>
          <w:szCs w:val="32"/>
        </w:rPr>
        <w:t>平均值而得出的。</w:t>
      </w:r>
      <w:r w:rsidR="00D548FF">
        <w:rPr>
          <w:rFonts w:ascii="Times" w:hAnsi="Times" w:cs="Times" w:hint="eastAsia"/>
          <w:color w:val="000000"/>
          <w:kern w:val="0"/>
          <w:sz w:val="32"/>
          <w:szCs w:val="32"/>
        </w:rPr>
        <w:t>然而很不幸，</w:t>
      </w:r>
      <w:r w:rsidR="00DE4312">
        <w:rPr>
          <w:rFonts w:ascii="Times" w:hAnsi="Times" w:cs="Times" w:hint="eastAsia"/>
          <w:color w:val="000000"/>
          <w:kern w:val="0"/>
          <w:sz w:val="32"/>
          <w:szCs w:val="32"/>
        </w:rPr>
        <w:t>这个后验分布的计算通常是比较困难的。</w:t>
      </w:r>
      <w:r w:rsidR="003C2D23">
        <w:rPr>
          <w:rFonts w:ascii="Times" w:hAnsi="Times" w:cs="Times" w:hint="eastAsia"/>
          <w:color w:val="000000"/>
          <w:kern w:val="0"/>
          <w:sz w:val="32"/>
          <w:szCs w:val="32"/>
        </w:rPr>
        <w:t>这是因为</w:t>
      </w:r>
      <w:r w:rsidR="005C7B08">
        <w:rPr>
          <w:rFonts w:ascii="Times" w:hAnsi="Times" w:cs="Times" w:hint="eastAsia"/>
          <w:color w:val="000000"/>
          <w:kern w:val="0"/>
          <w:sz w:val="32"/>
          <w:szCs w:val="32"/>
        </w:rPr>
        <w:t>如等式</w:t>
      </w:r>
      <w:r w:rsidR="005C7B08">
        <w:rPr>
          <w:rFonts w:ascii="Times" w:hAnsi="Times" w:cs="Times" w:hint="eastAsia"/>
          <w:color w:val="000000"/>
          <w:kern w:val="0"/>
          <w:sz w:val="32"/>
          <w:szCs w:val="32"/>
        </w:rPr>
        <w:t xml:space="preserve"> (1) </w:t>
      </w:r>
      <w:r w:rsidR="005C7B08">
        <w:rPr>
          <w:rFonts w:ascii="Times" w:hAnsi="Times" w:cs="Times" w:hint="eastAsia"/>
          <w:color w:val="000000"/>
          <w:kern w:val="0"/>
          <w:sz w:val="32"/>
          <w:szCs w:val="32"/>
        </w:rPr>
        <w:t>所示</w:t>
      </w:r>
      <w:r w:rsidR="00004CEB">
        <w:rPr>
          <w:rFonts w:ascii="Times" w:hAnsi="Times" w:cs="Times" w:hint="eastAsia"/>
          <w:color w:val="000000"/>
          <w:kern w:val="0"/>
          <w:sz w:val="32"/>
          <w:szCs w:val="32"/>
        </w:rPr>
        <w:t>，</w:t>
      </w:r>
      <w:r w:rsidR="003A0885">
        <w:rPr>
          <w:rFonts w:ascii="Times" w:hAnsi="Times" w:cs="Times" w:hint="eastAsia"/>
          <w:color w:val="000000"/>
          <w:kern w:val="0"/>
          <w:sz w:val="32"/>
          <w:szCs w:val="32"/>
        </w:rPr>
        <w:t>这个计算需要对</w:t>
      </w:r>
      <w:r w:rsidR="003A0885">
        <w:rPr>
          <w:rFonts w:ascii="Times" w:hAnsi="Times" w:cs="Times" w:hint="eastAsia"/>
          <w:color w:val="000000"/>
          <w:kern w:val="0"/>
          <w:sz w:val="32"/>
          <w:szCs w:val="32"/>
        </w:rPr>
        <w:t xml:space="preserve"> </w:t>
      </w:r>
      <w:r w:rsidR="003A0885">
        <w:rPr>
          <w:rFonts w:ascii="Times" w:hAnsi="Times" w:cs="Times" w:hint="eastAsia"/>
          <w:color w:val="000000"/>
          <w:kern w:val="0"/>
          <w:sz w:val="32"/>
          <w:szCs w:val="32"/>
        </w:rPr>
        <w:t>θ</w:t>
      </w:r>
      <w:r w:rsidR="003A0885">
        <w:rPr>
          <w:rFonts w:ascii="Times" w:hAnsi="Times" w:cs="Times" w:hint="eastAsia"/>
          <w:color w:val="000000"/>
          <w:kern w:val="0"/>
          <w:sz w:val="32"/>
          <w:szCs w:val="32"/>
        </w:rPr>
        <w:t xml:space="preserve"> </w:t>
      </w:r>
      <w:r w:rsidR="003A0885">
        <w:rPr>
          <w:rFonts w:ascii="Times" w:hAnsi="Times" w:cs="Times" w:hint="eastAsia"/>
          <w:color w:val="000000"/>
          <w:kern w:val="0"/>
          <w:sz w:val="32"/>
          <w:szCs w:val="32"/>
        </w:rPr>
        <w:t>进行积分</w:t>
      </w:r>
      <w:r w:rsidR="003A072F">
        <w:rPr>
          <w:rFonts w:ascii="Times" w:hAnsi="Times" w:cs="Times" w:hint="eastAsia"/>
          <w:color w:val="000000"/>
          <w:kern w:val="0"/>
          <w:sz w:val="32"/>
          <w:szCs w:val="32"/>
        </w:rPr>
        <w:t>（</w:t>
      </w:r>
      <w:r w:rsidR="003A072F">
        <w:rPr>
          <w:rFonts w:ascii="Times" w:hAnsi="Times" w:cs="Times" w:hint="eastAsia"/>
          <w:color w:val="000000"/>
          <w:kern w:val="0"/>
          <w:sz w:val="32"/>
          <w:szCs w:val="32"/>
        </w:rPr>
        <w:t>integral</w:t>
      </w:r>
      <w:r w:rsidR="003A072F">
        <w:rPr>
          <w:rFonts w:ascii="Times" w:hAnsi="Times" w:cs="Times" w:hint="eastAsia"/>
          <w:color w:val="000000"/>
          <w:kern w:val="0"/>
          <w:sz w:val="32"/>
          <w:szCs w:val="32"/>
        </w:rPr>
        <w:t>）</w:t>
      </w:r>
      <w:r w:rsidR="003A0885">
        <w:rPr>
          <w:rFonts w:ascii="Times" w:hAnsi="Times" w:cs="Times" w:hint="eastAsia"/>
          <w:color w:val="000000"/>
          <w:kern w:val="0"/>
          <w:sz w:val="32"/>
          <w:szCs w:val="32"/>
        </w:rPr>
        <w:t>，而</w:t>
      </w:r>
      <w:r w:rsidR="003A0885">
        <w:rPr>
          <w:rFonts w:ascii="Times" w:hAnsi="Times" w:cs="Times" w:hint="eastAsia"/>
          <w:color w:val="000000"/>
          <w:kern w:val="0"/>
          <w:sz w:val="32"/>
          <w:szCs w:val="32"/>
        </w:rPr>
        <w:t xml:space="preserve"> </w:t>
      </w:r>
      <w:r w:rsidR="003A0885">
        <w:rPr>
          <w:rFonts w:ascii="Times" w:hAnsi="Times" w:cs="Times" w:hint="eastAsia"/>
          <w:color w:val="000000"/>
          <w:kern w:val="0"/>
          <w:sz w:val="32"/>
          <w:szCs w:val="32"/>
        </w:rPr>
        <w:t>θ</w:t>
      </w:r>
      <w:r w:rsidR="003A0885">
        <w:rPr>
          <w:rFonts w:ascii="Times" w:hAnsi="Times" w:cs="Times" w:hint="eastAsia"/>
          <w:color w:val="000000"/>
          <w:kern w:val="0"/>
          <w:sz w:val="32"/>
          <w:szCs w:val="32"/>
        </w:rPr>
        <w:t xml:space="preserve"> </w:t>
      </w:r>
      <w:r w:rsidR="003A0885">
        <w:rPr>
          <w:rFonts w:ascii="Times" w:hAnsi="Times" w:cs="Times" w:hint="eastAsia"/>
          <w:color w:val="000000"/>
          <w:kern w:val="0"/>
          <w:sz w:val="32"/>
          <w:szCs w:val="32"/>
        </w:rPr>
        <w:t>通常是高维度的（</w:t>
      </w:r>
      <w:r w:rsidR="003A0885">
        <w:rPr>
          <w:rFonts w:ascii="Times" w:hAnsi="Times" w:cs="Times"/>
          <w:color w:val="000000"/>
          <w:kern w:val="0"/>
          <w:sz w:val="32"/>
          <w:szCs w:val="32"/>
        </w:rPr>
        <w:t>high-dimensional</w:t>
      </w:r>
      <w:r w:rsidR="003A0885">
        <w:rPr>
          <w:rFonts w:ascii="Times" w:hAnsi="Times" w:cs="Times" w:hint="eastAsia"/>
          <w:color w:val="000000"/>
          <w:kern w:val="0"/>
          <w:sz w:val="32"/>
          <w:szCs w:val="32"/>
        </w:rPr>
        <w:t>）</w:t>
      </w:r>
      <w:r w:rsidR="00292C2A">
        <w:rPr>
          <w:rFonts w:ascii="Times" w:hAnsi="Times" w:cs="Times" w:hint="eastAsia"/>
          <w:color w:val="000000"/>
          <w:kern w:val="0"/>
          <w:sz w:val="32"/>
          <w:szCs w:val="32"/>
        </w:rPr>
        <w:t>，这通常是不能以闭合形式（</w:t>
      </w:r>
      <w:r w:rsidR="008D0BC0">
        <w:rPr>
          <w:rFonts w:ascii="Times" w:hAnsi="Times" w:cs="Times"/>
          <w:color w:val="000000"/>
          <w:kern w:val="0"/>
          <w:sz w:val="32"/>
          <w:szCs w:val="32"/>
        </w:rPr>
        <w:t>closed-form</w:t>
      </w:r>
      <w:r w:rsidR="00292C2A">
        <w:rPr>
          <w:rFonts w:ascii="Times" w:hAnsi="Times" w:cs="Times" w:hint="eastAsia"/>
          <w:color w:val="000000"/>
          <w:kern w:val="0"/>
          <w:sz w:val="32"/>
          <w:szCs w:val="32"/>
        </w:rPr>
        <w:t>）来实现的。</w:t>
      </w:r>
    </w:p>
    <w:p w14:paraId="357D38DA" w14:textId="3B0EF0AB" w:rsidR="00A462B5" w:rsidRDefault="00A462B5"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因此在实际应用中，我们都是用一个</w:t>
      </w:r>
      <w:r w:rsidR="006D133B">
        <w:rPr>
          <w:rFonts w:ascii="Times" w:hAnsi="Times" w:cs="Times" w:hint="eastAsia"/>
          <w:color w:val="000000"/>
          <w:kern w:val="0"/>
          <w:sz w:val="32"/>
          <w:szCs w:val="32"/>
        </w:rPr>
        <w:t>与</w:t>
      </w:r>
      <w:r w:rsidR="006D133B">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的后验分布</w:t>
      </w:r>
      <w:r w:rsidR="00C51D0F">
        <w:rPr>
          <w:rFonts w:ascii="Times" w:hAnsi="Times" w:cs="Times" w:hint="eastAsia"/>
          <w:color w:val="000000"/>
          <w:kern w:val="0"/>
          <w:sz w:val="32"/>
          <w:szCs w:val="32"/>
        </w:rPr>
        <w:t>（</w:t>
      </w:r>
      <w:r w:rsidR="00C51D0F">
        <w:rPr>
          <w:rFonts w:ascii="Times" w:hAnsi="Times" w:cs="Times"/>
          <w:color w:val="000000"/>
          <w:kern w:val="0"/>
          <w:sz w:val="32"/>
          <w:szCs w:val="32"/>
        </w:rPr>
        <w:t>posterior distribution</w:t>
      </w:r>
      <w:r w:rsidR="00C51D0F">
        <w:rPr>
          <w:rFonts w:ascii="Times" w:hAnsi="Times" w:cs="Times" w:hint="eastAsia"/>
          <w:color w:val="000000"/>
          <w:kern w:val="0"/>
          <w:sz w:val="32"/>
          <w:szCs w:val="32"/>
        </w:rPr>
        <w:t>）</w:t>
      </w:r>
      <w:r w:rsidR="00185595">
        <w:rPr>
          <w:rFonts w:ascii="Times" w:hAnsi="Times" w:cs="Times" w:hint="eastAsia"/>
          <w:color w:val="000000"/>
          <w:kern w:val="0"/>
          <w:sz w:val="32"/>
          <w:szCs w:val="32"/>
        </w:rPr>
        <w:t>近似的分布来替代。</w:t>
      </w:r>
      <w:r w:rsidR="00C51D0F">
        <w:rPr>
          <w:rFonts w:ascii="Times" w:hAnsi="Times" w:cs="Times" w:hint="eastAsia"/>
          <w:color w:val="000000"/>
          <w:kern w:val="0"/>
          <w:sz w:val="32"/>
          <w:szCs w:val="32"/>
        </w:rPr>
        <w:t>常用的一个近似是把对</w:t>
      </w:r>
      <w:r w:rsidR="00C51D0F">
        <w:rPr>
          <w:rFonts w:ascii="Times" w:hAnsi="Times" w:cs="Times" w:hint="eastAsia"/>
          <w:color w:val="000000"/>
          <w:kern w:val="0"/>
          <w:sz w:val="32"/>
          <w:szCs w:val="32"/>
        </w:rPr>
        <w:t xml:space="preserve"> </w:t>
      </w:r>
      <w:r w:rsidR="00C51D0F">
        <w:rPr>
          <w:rFonts w:ascii="Times" w:hAnsi="Times" w:cs="Times" w:hint="eastAsia"/>
          <w:color w:val="000000"/>
          <w:kern w:val="0"/>
          <w:sz w:val="32"/>
          <w:szCs w:val="32"/>
        </w:rPr>
        <w:t>θ</w:t>
      </w:r>
      <w:r w:rsidR="00C51D0F">
        <w:rPr>
          <w:rFonts w:ascii="Times" w:hAnsi="Times" w:cs="Times" w:hint="eastAsia"/>
          <w:color w:val="000000"/>
          <w:kern w:val="0"/>
          <w:sz w:val="32"/>
          <w:szCs w:val="32"/>
        </w:rPr>
        <w:t xml:space="preserve"> </w:t>
      </w:r>
      <w:r w:rsidR="00C51D0F">
        <w:rPr>
          <w:rFonts w:ascii="Times" w:hAnsi="Times" w:cs="Times" w:hint="eastAsia"/>
          <w:color w:val="000000"/>
          <w:kern w:val="0"/>
          <w:sz w:val="32"/>
          <w:szCs w:val="32"/>
        </w:rPr>
        <w:t>的后验分布（</w:t>
      </w:r>
      <w:r w:rsidR="000E0C76">
        <w:rPr>
          <w:rFonts w:ascii="Times" w:hAnsi="Times" w:cs="Times" w:hint="eastAsia"/>
          <w:color w:val="000000"/>
          <w:kern w:val="0"/>
          <w:sz w:val="32"/>
          <w:szCs w:val="32"/>
        </w:rPr>
        <w:t>正如等式</w:t>
      </w:r>
      <w:r w:rsidR="000E0C76">
        <w:rPr>
          <w:rFonts w:ascii="Times" w:hAnsi="Times" w:cs="Times" w:hint="eastAsia"/>
          <w:color w:val="000000"/>
          <w:kern w:val="0"/>
          <w:sz w:val="32"/>
          <w:szCs w:val="32"/>
        </w:rPr>
        <w:t xml:space="preserve">(2) </w:t>
      </w:r>
      <w:r w:rsidR="000E0C76">
        <w:rPr>
          <w:rFonts w:ascii="Times" w:hAnsi="Times" w:cs="Times" w:hint="eastAsia"/>
          <w:color w:val="000000"/>
          <w:kern w:val="0"/>
          <w:sz w:val="32"/>
          <w:szCs w:val="32"/>
        </w:rPr>
        <w:t>中所示）替换为一个单点估计（</w:t>
      </w:r>
      <w:r w:rsidR="000E0C76">
        <w:rPr>
          <w:rFonts w:ascii="Times" w:hAnsi="Times" w:cs="Times" w:hint="eastAsia"/>
          <w:color w:val="000000"/>
          <w:kern w:val="0"/>
          <w:sz w:val="32"/>
          <w:szCs w:val="32"/>
        </w:rPr>
        <w:t>single point estimate</w:t>
      </w:r>
      <w:r w:rsidR="000E0C76">
        <w:rPr>
          <w:rFonts w:ascii="Times" w:hAnsi="Times" w:cs="Times" w:hint="eastAsia"/>
          <w:color w:val="000000"/>
          <w:kern w:val="0"/>
          <w:sz w:val="32"/>
          <w:szCs w:val="32"/>
        </w:rPr>
        <w:t>）</w:t>
      </w:r>
      <w:r w:rsidR="00F80161">
        <w:rPr>
          <w:rFonts w:ascii="Times" w:hAnsi="Times" w:cs="Times" w:hint="eastAsia"/>
          <w:color w:val="000000"/>
          <w:kern w:val="0"/>
          <w:sz w:val="32"/>
          <w:szCs w:val="32"/>
        </w:rPr>
        <w:t>。</w:t>
      </w:r>
      <w:r w:rsidR="00F24E34">
        <w:rPr>
          <w:rFonts w:ascii="Times" w:hAnsi="Times" w:cs="Times" w:hint="eastAsia"/>
          <w:color w:val="000000"/>
          <w:kern w:val="0"/>
          <w:sz w:val="32"/>
          <w:szCs w:val="32"/>
        </w:rPr>
        <w:t>对</w:t>
      </w:r>
      <w:r w:rsidR="00F24E34">
        <w:rPr>
          <w:rFonts w:ascii="Times" w:hAnsi="Times" w:cs="Times" w:hint="eastAsia"/>
          <w:color w:val="000000"/>
          <w:kern w:val="0"/>
          <w:sz w:val="32"/>
          <w:szCs w:val="32"/>
        </w:rPr>
        <w:t xml:space="preserve"> </w:t>
      </w:r>
      <w:r w:rsidR="00F24E34">
        <w:rPr>
          <w:rFonts w:ascii="Times" w:hAnsi="Times" w:cs="Times" w:hint="eastAsia"/>
          <w:color w:val="000000"/>
          <w:kern w:val="0"/>
          <w:sz w:val="32"/>
          <w:szCs w:val="32"/>
        </w:rPr>
        <w:t>θ</w:t>
      </w:r>
      <w:r w:rsidR="00F24E34">
        <w:rPr>
          <w:rFonts w:ascii="Times" w:hAnsi="Times" w:cs="Times" w:hint="eastAsia"/>
          <w:color w:val="000000"/>
          <w:kern w:val="0"/>
          <w:sz w:val="32"/>
          <w:szCs w:val="32"/>
        </w:rPr>
        <w:t xml:space="preserve"> </w:t>
      </w:r>
      <w:r w:rsidR="00F24E34">
        <w:rPr>
          <w:rFonts w:ascii="Times" w:hAnsi="Times" w:cs="Times" w:hint="eastAsia"/>
          <w:color w:val="000000"/>
          <w:kern w:val="0"/>
          <w:sz w:val="32"/>
          <w:szCs w:val="32"/>
        </w:rPr>
        <w:t>的最大后验估计（</w:t>
      </w:r>
      <w:r w:rsidR="00F24E34">
        <w:rPr>
          <w:rFonts w:ascii="Times" w:hAnsi="Times" w:cs="Times"/>
          <w:color w:val="000000"/>
          <w:kern w:val="0"/>
          <w:sz w:val="32"/>
          <w:szCs w:val="32"/>
        </w:rPr>
        <w:t>MAP</w:t>
      </w:r>
      <w:r w:rsidR="00F24E34">
        <w:rPr>
          <w:rFonts w:ascii="Times" w:hAnsi="Times" w:cs="Times" w:hint="eastAsia"/>
          <w:color w:val="000000"/>
          <w:kern w:val="0"/>
          <w:sz w:val="32"/>
          <w:szCs w:val="32"/>
        </w:rPr>
        <w:t>，</w:t>
      </w:r>
      <w:r w:rsidR="00F24E34">
        <w:rPr>
          <w:rFonts w:ascii="Times" w:hAnsi="Times" w:cs="Times"/>
          <w:color w:val="000000"/>
          <w:kern w:val="0"/>
          <w:sz w:val="32"/>
          <w:szCs w:val="32"/>
        </w:rPr>
        <w:t>maximum a posteriori estimate</w:t>
      </w:r>
      <w:r w:rsidR="00A64E27">
        <w:rPr>
          <w:rFonts w:ascii="Times" w:hAnsi="Times" w:cs="Times" w:hint="eastAsia"/>
          <w:color w:val="000000"/>
          <w:kern w:val="0"/>
          <w:sz w:val="32"/>
          <w:szCs w:val="32"/>
        </w:rPr>
        <w:t>）</w:t>
      </w:r>
      <w:r w:rsidR="00DB36F2">
        <w:rPr>
          <w:rFonts w:ascii="Times" w:hAnsi="Times" w:cs="Times" w:hint="eastAsia"/>
          <w:color w:val="000000"/>
          <w:kern w:val="0"/>
          <w:sz w:val="32"/>
          <w:szCs w:val="32"/>
        </w:rPr>
        <w:t>为：</w:t>
      </w:r>
    </w:p>
    <w:p w14:paraId="37B59F9E" w14:textId="77777777" w:rsidR="002C36FD" w:rsidRDefault="002C36FD" w:rsidP="00390C74">
      <w:pPr>
        <w:widowControl/>
        <w:autoSpaceDE w:val="0"/>
        <w:autoSpaceDN w:val="0"/>
        <w:adjustRightInd w:val="0"/>
        <w:spacing w:after="240" w:line="360" w:lineRule="atLeast"/>
        <w:jc w:val="left"/>
        <w:rPr>
          <w:rFonts w:ascii="Times" w:hAnsi="Times" w:cs="Times"/>
          <w:color w:val="000000"/>
          <w:kern w:val="0"/>
        </w:rPr>
      </w:pPr>
    </w:p>
    <w:p w14:paraId="080690BA" w14:textId="3D1FC065" w:rsidR="00E30A9E" w:rsidRDefault="00E30A9E" w:rsidP="000D23A4">
      <w:pPr>
        <w:widowControl/>
        <w:autoSpaceDE w:val="0"/>
        <w:autoSpaceDN w:val="0"/>
        <w:adjustRightInd w:val="0"/>
        <w:spacing w:after="240" w:line="200" w:lineRule="atLeast"/>
        <w:jc w:val="center"/>
        <w:rPr>
          <w:rFonts w:ascii="Times" w:hAnsi="Times" w:cs="Times"/>
          <w:color w:val="000000"/>
          <w:kern w:val="0"/>
          <w:position w:val="5"/>
          <w:sz w:val="21"/>
          <w:szCs w:val="21"/>
        </w:rPr>
      </w:pPr>
      <w:r w:rsidRPr="00E30A9E">
        <w:rPr>
          <w:rFonts w:ascii="Times" w:hAnsi="Times" w:cs="Times"/>
          <w:noProof/>
          <w:color w:val="000000"/>
          <w:kern w:val="0"/>
          <w:position w:val="5"/>
          <w:sz w:val="21"/>
          <w:szCs w:val="21"/>
        </w:rPr>
        <w:drawing>
          <wp:inline distT="0" distB="0" distL="0" distR="0" wp14:anchorId="0624B2F2" wp14:editId="41934792">
            <wp:extent cx="4282440" cy="608616"/>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5914" cy="643218"/>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762B6498" w14:textId="5CD8F032"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sidR="00B341BB">
        <w:rPr>
          <w:rFonts w:ascii="Times" w:hAnsi="Times" w:cs="Times" w:hint="eastAsia"/>
          <w:color w:val="000000"/>
          <w:kern w:val="0"/>
          <w:position w:val="10"/>
          <w:sz w:val="18"/>
          <w:szCs w:val="18"/>
        </w:rPr>
        <w:t xml:space="preserve"> </w:t>
      </w:r>
      <w:r w:rsidR="00B31B06">
        <w:rPr>
          <w:rFonts w:ascii="Times" w:hAnsi="Times" w:cs="Times" w:hint="eastAsia"/>
          <w:color w:val="000000"/>
          <w:kern w:val="0"/>
          <w:sz w:val="26"/>
          <w:szCs w:val="26"/>
        </w:rPr>
        <w:t>由于我们在这里把</w:t>
      </w:r>
      <w:r w:rsidR="00B31B06">
        <w:rPr>
          <w:rFonts w:ascii="Times" w:hAnsi="Times" w:cs="Times" w:hint="eastAsia"/>
          <w:color w:val="000000"/>
          <w:kern w:val="0"/>
          <w:sz w:val="26"/>
          <w:szCs w:val="26"/>
        </w:rPr>
        <w:t xml:space="preserve"> </w:t>
      </w:r>
      <w:r w:rsidR="00B31B06">
        <w:rPr>
          <w:rFonts w:ascii="Times" w:hAnsi="Times" w:cs="Times" w:hint="eastAsia"/>
          <w:color w:val="000000"/>
          <w:kern w:val="0"/>
          <w:sz w:val="26"/>
          <w:szCs w:val="26"/>
        </w:rPr>
        <w:t>θ</w:t>
      </w:r>
      <w:r w:rsidR="00B31B06">
        <w:rPr>
          <w:rFonts w:ascii="Times" w:hAnsi="Times" w:cs="Times" w:hint="eastAsia"/>
          <w:color w:val="000000"/>
          <w:kern w:val="0"/>
          <w:sz w:val="26"/>
          <w:szCs w:val="26"/>
        </w:rPr>
        <w:t xml:space="preserve"> </w:t>
      </w:r>
      <w:r w:rsidR="00B31B06">
        <w:rPr>
          <w:rFonts w:ascii="Times" w:hAnsi="Times" w:cs="Times" w:hint="eastAsia"/>
          <w:color w:val="000000"/>
          <w:kern w:val="0"/>
          <w:sz w:val="26"/>
          <w:szCs w:val="26"/>
        </w:rPr>
        <w:t>看作是一个随机变量了，就完全可以</w:t>
      </w:r>
      <w:r w:rsidR="00C46E38">
        <w:rPr>
          <w:rFonts w:ascii="Times" w:hAnsi="Times" w:cs="Times" w:hint="eastAsia"/>
          <w:color w:val="000000"/>
          <w:kern w:val="0"/>
          <w:sz w:val="26"/>
          <w:szCs w:val="26"/>
        </w:rPr>
        <w:t>在其值上使用条件判断，然后写成</w:t>
      </w:r>
      <w:r w:rsidR="00C46E38">
        <w:rPr>
          <w:rFonts w:ascii="Times" w:hAnsi="Times" w:cs="Times" w:hint="eastAsia"/>
          <w:color w:val="000000"/>
          <w:kern w:val="0"/>
          <w:sz w:val="26"/>
          <w:szCs w:val="26"/>
        </w:rPr>
        <w:t xml:space="preserve"> </w:t>
      </w:r>
      <w:r w:rsidR="00C46E38">
        <w:rPr>
          <w:rFonts w:ascii="Times" w:hAnsi="Times" w:cs="Times"/>
          <w:color w:val="000000"/>
          <w:kern w:val="0"/>
          <w:sz w:val="26"/>
          <w:szCs w:val="26"/>
        </w:rPr>
        <w:t>“p(y|x, θ)”</w:t>
      </w:r>
      <w:r w:rsidR="00C46E38">
        <w:rPr>
          <w:rFonts w:ascii="Times" w:hAnsi="Times" w:cs="Times" w:hint="eastAsia"/>
          <w:color w:val="000000"/>
          <w:kern w:val="0"/>
          <w:sz w:val="26"/>
          <w:szCs w:val="26"/>
        </w:rPr>
        <w:t xml:space="preserve"> </w:t>
      </w:r>
      <w:r w:rsidR="00C46E38">
        <w:rPr>
          <w:rFonts w:ascii="Times" w:hAnsi="Times" w:cs="Times" w:hint="eastAsia"/>
          <w:color w:val="000000"/>
          <w:kern w:val="0"/>
          <w:sz w:val="26"/>
          <w:szCs w:val="26"/>
        </w:rPr>
        <w:t>来替代</w:t>
      </w:r>
      <w:r w:rsidR="00C46E38">
        <w:rPr>
          <w:rFonts w:ascii="Times" w:hAnsi="Times" w:cs="Times" w:hint="eastAsia"/>
          <w:color w:val="000000"/>
          <w:kern w:val="0"/>
          <w:sz w:val="26"/>
          <w:szCs w:val="26"/>
        </w:rPr>
        <w:t xml:space="preserve"> </w:t>
      </w:r>
      <w:r w:rsidR="00C46E38">
        <w:rPr>
          <w:rFonts w:ascii="Times" w:hAnsi="Times" w:cs="Times"/>
          <w:color w:val="000000"/>
          <w:kern w:val="0"/>
          <w:sz w:val="26"/>
          <w:szCs w:val="26"/>
        </w:rPr>
        <w:t>“p(y|x; θ)”</w:t>
      </w:r>
      <w:r w:rsidR="00C46E38">
        <w:rPr>
          <w:rFonts w:ascii="Times" w:hAnsi="Times" w:cs="Times" w:hint="eastAsia"/>
          <w:color w:val="000000"/>
          <w:kern w:val="0"/>
          <w:sz w:val="26"/>
          <w:szCs w:val="26"/>
        </w:rPr>
        <w:t>。</w:t>
      </w:r>
    </w:p>
    <w:p w14:paraId="767A5484" w14:textId="38361B33" w:rsidR="00390C74" w:rsidRPr="00FD2E0A" w:rsidRDefault="00390C74" w:rsidP="00390C74">
      <w:pPr>
        <w:widowControl/>
        <w:autoSpaceDE w:val="0"/>
        <w:autoSpaceDN w:val="0"/>
        <w:adjustRightInd w:val="0"/>
        <w:spacing w:line="280" w:lineRule="atLeast"/>
        <w:jc w:val="left"/>
        <w:rPr>
          <w:rFonts w:ascii="Times" w:hAnsi="Times" w:cs="Times"/>
          <w:color w:val="000000"/>
          <w:kern w:val="0"/>
          <w:sz w:val="26"/>
          <w:szCs w:val="26"/>
        </w:rPr>
      </w:pPr>
      <w:r>
        <w:rPr>
          <w:rFonts w:ascii="Times" w:hAnsi="Times" w:cs="Times"/>
          <w:color w:val="000000"/>
          <w:kern w:val="0"/>
          <w:position w:val="10"/>
          <w:sz w:val="18"/>
          <w:szCs w:val="18"/>
        </w:rPr>
        <w:t>4</w:t>
      </w:r>
      <w:r w:rsidR="00E944E1">
        <w:rPr>
          <w:rFonts w:ascii="Times" w:hAnsi="Times" w:cs="Times" w:hint="eastAsia"/>
          <w:color w:val="000000"/>
          <w:kern w:val="0"/>
          <w:position w:val="10"/>
          <w:sz w:val="18"/>
          <w:szCs w:val="18"/>
        </w:rPr>
        <w:t xml:space="preserve"> </w:t>
      </w:r>
      <w:r w:rsidR="00E944E1">
        <w:rPr>
          <w:rFonts w:ascii="Times" w:hAnsi="Times" w:cs="Times" w:hint="eastAsia"/>
          <w:color w:val="000000"/>
          <w:kern w:val="0"/>
          <w:sz w:val="26"/>
          <w:szCs w:val="26"/>
        </w:rPr>
        <w:t>如果</w:t>
      </w:r>
      <w:r w:rsidR="00E944E1">
        <w:rPr>
          <w:rFonts w:ascii="Times" w:hAnsi="Times" w:cs="Times"/>
          <w:color w:val="000000"/>
          <w:kern w:val="0"/>
          <w:sz w:val="26"/>
          <w:szCs w:val="26"/>
        </w:rPr>
        <w:t xml:space="preserve"> </w:t>
      </w:r>
      <w:r w:rsidR="00E944E1">
        <w:rPr>
          <w:rFonts w:ascii="Times" w:hAnsi="Times" w:cs="Times" w:hint="eastAsia"/>
          <w:color w:val="000000"/>
          <w:kern w:val="0"/>
          <w:sz w:val="26"/>
          <w:szCs w:val="26"/>
        </w:rPr>
        <w:t xml:space="preserve">y </w:t>
      </w:r>
      <w:r w:rsidR="00E944E1">
        <w:rPr>
          <w:rFonts w:ascii="Times" w:hAnsi="Times" w:cs="Times" w:hint="eastAsia"/>
          <w:color w:val="000000"/>
          <w:kern w:val="0"/>
          <w:sz w:val="26"/>
          <w:szCs w:val="26"/>
        </w:rPr>
        <w:t>是一个离散值（</w:t>
      </w:r>
      <w:r w:rsidR="00E944E1">
        <w:rPr>
          <w:rFonts w:ascii="Times" w:hAnsi="Times" w:cs="Times"/>
          <w:color w:val="000000"/>
          <w:kern w:val="0"/>
          <w:sz w:val="26"/>
          <w:szCs w:val="26"/>
        </w:rPr>
        <w:t>discrete-valued</w:t>
      </w:r>
      <w:r w:rsidR="00E944E1">
        <w:rPr>
          <w:rFonts w:ascii="Times" w:hAnsi="Times" w:cs="Times" w:hint="eastAsia"/>
          <w:color w:val="000000"/>
          <w:kern w:val="0"/>
          <w:sz w:val="26"/>
          <w:szCs w:val="26"/>
        </w:rPr>
        <w:t>），那么此处的积分（</w:t>
      </w:r>
      <w:r>
        <w:rPr>
          <w:rFonts w:ascii="Times" w:hAnsi="Times" w:cs="Times"/>
          <w:color w:val="000000"/>
          <w:kern w:val="0"/>
          <w:sz w:val="26"/>
          <w:szCs w:val="26"/>
        </w:rPr>
        <w:t>integral</w:t>
      </w:r>
      <w:r w:rsidR="00E944E1">
        <w:rPr>
          <w:rFonts w:ascii="Times" w:hAnsi="Times" w:cs="Times" w:hint="eastAsia"/>
          <w:color w:val="000000"/>
          <w:kern w:val="0"/>
          <w:sz w:val="26"/>
          <w:szCs w:val="26"/>
        </w:rPr>
        <w:t>）就用求和</w:t>
      </w:r>
      <w:r w:rsidR="00E74500">
        <w:rPr>
          <w:rFonts w:ascii="Times" w:hAnsi="Times" w:cs="Times" w:hint="eastAsia"/>
          <w:color w:val="000000"/>
          <w:kern w:val="0"/>
          <w:sz w:val="26"/>
          <w:szCs w:val="26"/>
        </w:rPr>
        <w:t>（</w:t>
      </w:r>
      <w:r>
        <w:rPr>
          <w:rFonts w:ascii="Times" w:hAnsi="Times" w:cs="Times"/>
          <w:color w:val="000000"/>
          <w:kern w:val="0"/>
          <w:sz w:val="26"/>
          <w:szCs w:val="26"/>
        </w:rPr>
        <w:t>summation</w:t>
      </w:r>
      <w:r w:rsidR="00E74500">
        <w:rPr>
          <w:rFonts w:ascii="Times" w:hAnsi="Times" w:cs="Times" w:hint="eastAsia"/>
          <w:color w:val="000000"/>
          <w:kern w:val="0"/>
          <w:sz w:val="26"/>
          <w:szCs w:val="26"/>
        </w:rPr>
        <w:t>）</w:t>
      </w:r>
      <w:r w:rsidR="00E944E1">
        <w:rPr>
          <w:rFonts w:ascii="Times" w:hAnsi="Times" w:cs="Times" w:hint="eastAsia"/>
          <w:color w:val="000000"/>
          <w:kern w:val="0"/>
          <w:sz w:val="26"/>
          <w:szCs w:val="26"/>
        </w:rPr>
        <w:t>来替代。</w:t>
      </w:r>
    </w:p>
    <w:p w14:paraId="3080162C" w14:textId="77777777" w:rsidR="0097389D" w:rsidRDefault="0097389D" w:rsidP="00390C74">
      <w:pPr>
        <w:widowControl/>
        <w:autoSpaceDE w:val="0"/>
        <w:autoSpaceDN w:val="0"/>
        <w:adjustRightInd w:val="0"/>
        <w:spacing w:after="240" w:line="360" w:lineRule="atLeast"/>
        <w:jc w:val="left"/>
        <w:rPr>
          <w:rFonts w:ascii="Times" w:hAnsi="Times" w:cs="Times"/>
          <w:color w:val="000000"/>
          <w:kern w:val="0"/>
          <w:sz w:val="32"/>
          <w:szCs w:val="32"/>
        </w:rPr>
      </w:pPr>
    </w:p>
    <w:p w14:paraId="016833FF" w14:textId="2C399932" w:rsidR="00050C7F" w:rsidRDefault="00050C7F"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注意到了么，这个式子基本和对</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的最大似然估计（</w:t>
      </w:r>
      <w:r>
        <w:rPr>
          <w:rFonts w:ascii="Times" w:hAnsi="Times" w:cs="Times"/>
          <w:color w:val="000000"/>
          <w:kern w:val="0"/>
          <w:sz w:val="32"/>
          <w:szCs w:val="32"/>
        </w:rPr>
        <w:t>ML (maximum likelihood) estimate</w:t>
      </w:r>
      <w:r>
        <w:rPr>
          <w:rFonts w:ascii="Times" w:hAnsi="Times" w:cs="Times" w:hint="eastAsia"/>
          <w:color w:val="000000"/>
          <w:kern w:val="0"/>
          <w:sz w:val="32"/>
          <w:szCs w:val="32"/>
        </w:rPr>
        <w:t>）是一样的方程，除了末尾多了一个先验概率</w:t>
      </w:r>
      <w:r w:rsidR="00B94F01">
        <w:rPr>
          <w:rFonts w:ascii="Times" w:hAnsi="Times" w:cs="Times" w:hint="eastAsia"/>
          <w:color w:val="000000"/>
          <w:kern w:val="0"/>
          <w:sz w:val="32"/>
          <w:szCs w:val="32"/>
        </w:rPr>
        <w:t>分布</w:t>
      </w:r>
      <w:r>
        <w:rPr>
          <w:rFonts w:ascii="Times" w:hAnsi="Times" w:cs="Times" w:hint="eastAsia"/>
          <w:color w:val="000000"/>
          <w:kern w:val="0"/>
          <w:sz w:val="32"/>
          <w:szCs w:val="32"/>
        </w:rPr>
        <w:t xml:space="preserve"> </w:t>
      </w:r>
      <w:r>
        <w:rPr>
          <w:rFonts w:ascii="Times" w:hAnsi="Times" w:cs="Times"/>
          <w:color w:val="000000"/>
          <w:kern w:val="0"/>
          <w:sz w:val="32"/>
          <w:szCs w:val="32"/>
        </w:rPr>
        <w:t>p(θ)</w:t>
      </w:r>
      <w:r>
        <w:rPr>
          <w:rFonts w:ascii="Times" w:hAnsi="Times" w:cs="Times" w:hint="eastAsia"/>
          <w:color w:val="000000"/>
          <w:kern w:val="0"/>
          <w:sz w:val="32"/>
          <w:szCs w:val="32"/>
        </w:rPr>
        <w:t>。</w:t>
      </w:r>
    </w:p>
    <w:p w14:paraId="1EE31F3B" w14:textId="62D3CB96" w:rsidR="00975A24" w:rsidRDefault="007C26F1" w:rsidP="00722672">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实际应用里面，对先验概率</w:t>
      </w:r>
      <w:r w:rsidR="00B94F01">
        <w:rPr>
          <w:rFonts w:ascii="Times" w:hAnsi="Times" w:cs="Times" w:hint="eastAsia"/>
          <w:color w:val="000000"/>
          <w:kern w:val="0"/>
          <w:sz w:val="32"/>
          <w:szCs w:val="32"/>
        </w:rPr>
        <w:t>分布</w:t>
      </w:r>
      <w:r>
        <w:rPr>
          <w:rFonts w:ascii="Times" w:hAnsi="Times" w:cs="Times" w:hint="eastAsia"/>
          <w:color w:val="000000"/>
          <w:kern w:val="0"/>
          <w:sz w:val="32"/>
          <w:szCs w:val="32"/>
        </w:rPr>
        <w:t xml:space="preserve"> </w:t>
      </w:r>
      <w:r>
        <w:rPr>
          <w:rFonts w:ascii="Times" w:hAnsi="Times" w:cs="Times"/>
          <w:color w:val="000000"/>
          <w:kern w:val="0"/>
          <w:sz w:val="32"/>
          <w:szCs w:val="32"/>
        </w:rPr>
        <w:t>p(θ)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的常见选择是</w:t>
      </w:r>
      <w:r w:rsidR="00711DCB">
        <w:rPr>
          <w:rFonts w:ascii="Times" w:hAnsi="Times" w:cs="Times" w:hint="eastAsia"/>
          <w:color w:val="000000"/>
          <w:kern w:val="0"/>
          <w:sz w:val="32"/>
          <w:szCs w:val="32"/>
        </w:rPr>
        <w:t>假设</w:t>
      </w:r>
      <w:r w:rsidR="00D37656">
        <w:rPr>
          <w:rFonts w:ascii="Times" w:hAnsi="Times" w:cs="Times" w:hint="eastAsia"/>
          <w:color w:val="000000"/>
          <w:kern w:val="0"/>
          <w:sz w:val="32"/>
          <w:szCs w:val="32"/>
        </w:rPr>
        <w:t xml:space="preserve"> </w:t>
      </w:r>
      <w:r w:rsidR="00D37656">
        <w:rPr>
          <w:rFonts w:ascii="Times" w:hAnsi="Times" w:cs="Times"/>
          <w:color w:val="000000"/>
          <w:kern w:val="0"/>
          <w:sz w:val="32"/>
          <w:szCs w:val="32"/>
        </w:rPr>
        <w:t xml:space="preserve">θ </w:t>
      </w:r>
      <w:r w:rsidR="00D37656">
        <w:rPr>
          <w:rFonts w:ascii="MS Mincho" w:eastAsia="MS Mincho" w:hAnsi="MS Mincho" w:cs="MS Mincho"/>
          <w:color w:val="000000"/>
          <w:kern w:val="0"/>
          <w:sz w:val="32"/>
          <w:szCs w:val="32"/>
        </w:rPr>
        <w:t>∼</w:t>
      </w:r>
      <w:r w:rsidR="00D37656">
        <w:rPr>
          <w:rFonts w:ascii="Times" w:hAnsi="Times" w:cs="Times"/>
          <w:color w:val="000000"/>
          <w:kern w:val="0"/>
          <w:sz w:val="32"/>
          <w:szCs w:val="32"/>
        </w:rPr>
        <w:t xml:space="preserve"> N(0</w:t>
      </w:r>
      <w:r w:rsidR="00D37656">
        <w:rPr>
          <w:rFonts w:ascii="Times" w:hAnsi="Times" w:cs="Times" w:hint="eastAsia"/>
          <w:color w:val="000000"/>
          <w:kern w:val="0"/>
          <w:sz w:val="32"/>
          <w:szCs w:val="32"/>
        </w:rPr>
        <w:t xml:space="preserve"> </w:t>
      </w:r>
      <w:r w:rsidR="00D37656">
        <w:rPr>
          <w:rFonts w:ascii="Times" w:hAnsi="Times" w:cs="Times"/>
          <w:color w:val="000000"/>
          <w:kern w:val="0"/>
          <w:sz w:val="32"/>
          <w:szCs w:val="32"/>
        </w:rPr>
        <w:t>,</w:t>
      </w:r>
      <w:r w:rsidR="00D37656">
        <w:rPr>
          <w:rFonts w:ascii="Times" w:hAnsi="Times" w:cs="Times" w:hint="eastAsia"/>
          <w:color w:val="000000"/>
          <w:kern w:val="0"/>
          <w:sz w:val="32"/>
          <w:szCs w:val="32"/>
        </w:rPr>
        <w:t xml:space="preserve"> </w:t>
      </w:r>
      <w:r w:rsidR="00D37656">
        <w:rPr>
          <w:rFonts w:ascii="Times" w:hAnsi="Times" w:cs="Times"/>
          <w:color w:val="000000"/>
          <w:kern w:val="0"/>
          <w:sz w:val="32"/>
          <w:szCs w:val="32"/>
        </w:rPr>
        <w:t>τ</w:t>
      </w:r>
      <w:r w:rsidR="00D37656">
        <w:rPr>
          <w:rFonts w:ascii="Times" w:hAnsi="Times" w:cs="Times"/>
          <w:color w:val="000000"/>
          <w:kern w:val="0"/>
          <w:position w:val="10"/>
          <w:sz w:val="21"/>
          <w:szCs w:val="21"/>
        </w:rPr>
        <w:t>2</w:t>
      </w:r>
      <w:r w:rsidR="00D37656">
        <w:rPr>
          <w:rFonts w:ascii="Times" w:hAnsi="Times" w:cs="Times"/>
          <w:color w:val="000000"/>
          <w:kern w:val="0"/>
          <w:sz w:val="32"/>
          <w:szCs w:val="32"/>
        </w:rPr>
        <w:t>I)</w:t>
      </w:r>
      <w:r w:rsidR="00CB72BC">
        <w:rPr>
          <w:rFonts w:ascii="Times" w:hAnsi="Times" w:cs="Times" w:hint="eastAsia"/>
          <w:color w:val="000000"/>
          <w:kern w:val="0"/>
          <w:sz w:val="32"/>
          <w:szCs w:val="32"/>
        </w:rPr>
        <w:t>。使用这样的一个先验概率分布，拟合出来的参数</w:t>
      </w:r>
      <w:r w:rsidR="00CB72BC">
        <w:rPr>
          <w:rFonts w:ascii="Times" w:hAnsi="Times" w:cs="Times" w:hint="eastAsia"/>
          <w:color w:val="000000"/>
          <w:kern w:val="0"/>
          <w:sz w:val="32"/>
          <w:szCs w:val="32"/>
        </w:rPr>
        <w:t xml:space="preserve"> </w:t>
      </w:r>
      <w:r w:rsidR="00CB72BC">
        <w:rPr>
          <w:rFonts w:ascii="Times" w:hAnsi="Times" w:cs="Times"/>
          <w:color w:val="000000"/>
          <w:kern w:val="0"/>
          <w:sz w:val="32"/>
          <w:szCs w:val="32"/>
        </w:rPr>
        <w:t>θ</w:t>
      </w:r>
      <w:r w:rsidR="00CB72BC">
        <w:rPr>
          <w:rFonts w:ascii="Times" w:hAnsi="Times" w:cs="Times"/>
          <w:color w:val="000000"/>
          <w:kern w:val="0"/>
          <w:position w:val="-6"/>
          <w:sz w:val="21"/>
          <w:szCs w:val="21"/>
        </w:rPr>
        <w:t>MAP</w:t>
      </w:r>
      <w:r w:rsidR="00CB72BC">
        <w:rPr>
          <w:rFonts w:ascii="Times" w:hAnsi="Times" w:cs="Times" w:hint="eastAsia"/>
          <w:color w:val="000000"/>
          <w:kern w:val="0"/>
          <w:position w:val="-6"/>
          <w:sz w:val="21"/>
          <w:szCs w:val="21"/>
        </w:rPr>
        <w:t xml:space="preserve"> </w:t>
      </w:r>
      <w:r w:rsidR="00CB72BC">
        <w:rPr>
          <w:rFonts w:ascii="Times" w:hAnsi="Times" w:cs="Times" w:hint="eastAsia"/>
          <w:color w:val="000000"/>
          <w:kern w:val="0"/>
          <w:sz w:val="32"/>
          <w:szCs w:val="32"/>
        </w:rPr>
        <w:t>将比最大似然估计得到的参数</w:t>
      </w:r>
      <w:r w:rsidR="0026741D">
        <w:rPr>
          <w:rFonts w:ascii="Times" w:hAnsi="Times" w:cs="Times" w:hint="eastAsia"/>
          <w:color w:val="000000"/>
          <w:kern w:val="0"/>
          <w:sz w:val="32"/>
          <w:szCs w:val="32"/>
        </w:rPr>
        <w:t>有更小的范数</w:t>
      </w:r>
      <w:r w:rsidR="00D01803">
        <w:rPr>
          <w:rFonts w:ascii="Times" w:hAnsi="Times" w:cs="Times" w:hint="eastAsia"/>
          <w:color w:val="000000"/>
          <w:kern w:val="0"/>
          <w:sz w:val="32"/>
          <w:szCs w:val="32"/>
        </w:rPr>
        <w:t>（</w:t>
      </w:r>
      <w:r w:rsidR="00D01803">
        <w:rPr>
          <w:rFonts w:ascii="Times" w:hAnsi="Times" w:cs="Times"/>
          <w:color w:val="000000"/>
          <w:kern w:val="0"/>
          <w:sz w:val="32"/>
          <w:szCs w:val="32"/>
        </w:rPr>
        <w:t>norm</w:t>
      </w:r>
      <w:r w:rsidR="00D01803">
        <w:rPr>
          <w:rFonts w:ascii="Times" w:hAnsi="Times" w:cs="Times" w:hint="eastAsia"/>
          <w:color w:val="000000"/>
          <w:kern w:val="0"/>
          <w:sz w:val="32"/>
          <w:szCs w:val="32"/>
        </w:rPr>
        <w:t>）</w:t>
      </w:r>
      <w:r w:rsidR="0026741D">
        <w:rPr>
          <w:rFonts w:ascii="Times" w:hAnsi="Times" w:cs="Times" w:hint="eastAsia"/>
          <w:color w:val="000000"/>
          <w:kern w:val="0"/>
          <w:sz w:val="32"/>
          <w:szCs w:val="32"/>
        </w:rPr>
        <w:t>。</w:t>
      </w:r>
      <w:r w:rsidR="00B446C6">
        <w:rPr>
          <w:rFonts w:ascii="Times" w:hAnsi="Times" w:cs="Times" w:hint="eastAsia"/>
          <w:color w:val="000000"/>
          <w:kern w:val="0"/>
          <w:sz w:val="32"/>
          <w:szCs w:val="32"/>
        </w:rPr>
        <w:t>（更多细节参考习题集</w:t>
      </w:r>
      <w:r w:rsidR="00B446C6">
        <w:rPr>
          <w:rFonts w:ascii="Times" w:hAnsi="Times" w:cs="Times" w:hint="eastAsia"/>
          <w:color w:val="000000"/>
          <w:kern w:val="0"/>
          <w:sz w:val="32"/>
          <w:szCs w:val="32"/>
        </w:rPr>
        <w:t xml:space="preserve"> #3</w:t>
      </w:r>
      <w:r w:rsidR="00D616B7">
        <w:rPr>
          <w:rFonts w:ascii="Times" w:hAnsi="Times" w:cs="Times" w:hint="eastAsia"/>
          <w:color w:val="000000"/>
          <w:kern w:val="0"/>
          <w:sz w:val="32"/>
          <w:szCs w:val="32"/>
        </w:rPr>
        <w:t>。）在实践中，</w:t>
      </w:r>
      <w:r w:rsidR="0033284C">
        <w:rPr>
          <w:rFonts w:ascii="Times" w:hAnsi="Times" w:cs="Times" w:hint="eastAsia"/>
          <w:color w:val="000000"/>
          <w:kern w:val="0"/>
          <w:sz w:val="32"/>
          <w:szCs w:val="32"/>
        </w:rPr>
        <w:t>贝叶斯最大后验估计</w:t>
      </w:r>
      <w:r w:rsidR="00C617AA">
        <w:rPr>
          <w:rFonts w:ascii="Times" w:hAnsi="Times" w:cs="Times" w:hint="eastAsia"/>
          <w:color w:val="000000"/>
          <w:kern w:val="0"/>
          <w:sz w:val="32"/>
          <w:szCs w:val="32"/>
        </w:rPr>
        <w:t>（</w:t>
      </w:r>
      <w:r w:rsidR="00C617AA">
        <w:rPr>
          <w:rFonts w:ascii="Times" w:hAnsi="Times" w:cs="Times"/>
          <w:color w:val="000000"/>
          <w:kern w:val="0"/>
          <w:sz w:val="32"/>
          <w:szCs w:val="32"/>
        </w:rPr>
        <w:t>Bayesian MAP estimate</w:t>
      </w:r>
      <w:r w:rsidR="00C617AA">
        <w:rPr>
          <w:rFonts w:ascii="Times" w:hAnsi="Times" w:cs="Times" w:hint="eastAsia"/>
          <w:color w:val="000000"/>
          <w:kern w:val="0"/>
          <w:sz w:val="32"/>
          <w:szCs w:val="32"/>
        </w:rPr>
        <w:t>）</w:t>
      </w:r>
      <w:r w:rsidR="0033284C">
        <w:rPr>
          <w:rFonts w:ascii="Times" w:hAnsi="Times" w:cs="Times" w:hint="eastAsia"/>
          <w:color w:val="000000"/>
          <w:kern w:val="0"/>
          <w:sz w:val="32"/>
          <w:szCs w:val="32"/>
        </w:rPr>
        <w:t>相比于参数的最大似然估计</w:t>
      </w:r>
      <w:r w:rsidR="00160DED">
        <w:rPr>
          <w:rFonts w:ascii="Times" w:hAnsi="Times" w:cs="Times" w:hint="eastAsia"/>
          <w:color w:val="000000"/>
          <w:kern w:val="0"/>
          <w:sz w:val="32"/>
          <w:szCs w:val="32"/>
        </w:rPr>
        <w:t>（</w:t>
      </w:r>
      <w:r w:rsidR="00160DED">
        <w:rPr>
          <w:rFonts w:ascii="Times" w:hAnsi="Times" w:cs="Times"/>
          <w:color w:val="000000"/>
          <w:kern w:val="0"/>
          <w:sz w:val="32"/>
          <w:szCs w:val="32"/>
        </w:rPr>
        <w:t>ML estimate of the parameters</w:t>
      </w:r>
      <w:r w:rsidR="00160DED">
        <w:rPr>
          <w:rFonts w:ascii="Times" w:hAnsi="Times" w:cs="Times" w:hint="eastAsia"/>
          <w:color w:val="000000"/>
          <w:kern w:val="0"/>
          <w:sz w:val="32"/>
          <w:szCs w:val="32"/>
        </w:rPr>
        <w:t>）</w:t>
      </w:r>
      <w:r w:rsidR="00027DDE">
        <w:rPr>
          <w:rFonts w:ascii="Times" w:hAnsi="Times" w:cs="Times" w:hint="eastAsia"/>
          <w:color w:val="000000"/>
          <w:kern w:val="0"/>
          <w:sz w:val="32"/>
          <w:szCs w:val="32"/>
        </w:rPr>
        <w:t>，前者就</w:t>
      </w:r>
      <w:r w:rsidR="0033284C">
        <w:rPr>
          <w:rFonts w:ascii="Times" w:hAnsi="Times" w:cs="Times" w:hint="eastAsia"/>
          <w:color w:val="000000"/>
          <w:kern w:val="0"/>
          <w:sz w:val="32"/>
          <w:szCs w:val="32"/>
        </w:rPr>
        <w:t>更</w:t>
      </w:r>
      <w:r w:rsidR="00BC1EE3">
        <w:rPr>
          <w:rFonts w:ascii="Times" w:hAnsi="Times" w:cs="Times" w:hint="eastAsia"/>
          <w:color w:val="000000"/>
          <w:kern w:val="0"/>
          <w:sz w:val="32"/>
          <w:szCs w:val="32"/>
        </w:rPr>
        <w:t>易于避免</w:t>
      </w:r>
      <w:r w:rsidR="0033284C">
        <w:rPr>
          <w:rFonts w:ascii="Times" w:hAnsi="Times" w:cs="Times" w:hint="eastAsia"/>
          <w:color w:val="000000"/>
          <w:kern w:val="0"/>
          <w:sz w:val="32"/>
          <w:szCs w:val="32"/>
        </w:rPr>
        <w:t>过拟合。</w:t>
      </w:r>
      <w:r w:rsidR="00362997">
        <w:rPr>
          <w:rFonts w:ascii="Times" w:hAnsi="Times" w:cs="Times" w:hint="eastAsia"/>
          <w:color w:val="000000"/>
          <w:kern w:val="0"/>
          <w:sz w:val="32"/>
          <w:szCs w:val="32"/>
        </w:rPr>
        <w:t>例如，贝叶斯逻辑回归</w:t>
      </w:r>
      <w:r w:rsidR="0041566E">
        <w:rPr>
          <w:rFonts w:ascii="Times" w:hAnsi="Times" w:cs="Times" w:hint="eastAsia"/>
          <w:color w:val="000000"/>
          <w:kern w:val="0"/>
          <w:sz w:val="32"/>
          <w:szCs w:val="32"/>
        </w:rPr>
        <w:t>（</w:t>
      </w:r>
      <w:r w:rsidR="0041566E">
        <w:rPr>
          <w:rFonts w:ascii="Times" w:hAnsi="Times" w:cs="Times"/>
          <w:color w:val="000000"/>
          <w:kern w:val="0"/>
          <w:sz w:val="32"/>
          <w:szCs w:val="32"/>
        </w:rPr>
        <w:t>Bayesian logistic regression</w:t>
      </w:r>
      <w:r w:rsidR="0041566E">
        <w:rPr>
          <w:rFonts w:ascii="Times" w:hAnsi="Times" w:cs="Times" w:hint="eastAsia"/>
          <w:color w:val="000000"/>
          <w:kern w:val="0"/>
          <w:sz w:val="32"/>
          <w:szCs w:val="32"/>
        </w:rPr>
        <w:t>）</w:t>
      </w:r>
      <w:r w:rsidR="00362997">
        <w:rPr>
          <w:rFonts w:ascii="Times" w:hAnsi="Times" w:cs="Times" w:hint="eastAsia"/>
          <w:color w:val="000000"/>
          <w:kern w:val="0"/>
          <w:sz w:val="32"/>
          <w:szCs w:val="32"/>
        </w:rPr>
        <w:t>就是一种非常有效率的文本分类</w:t>
      </w:r>
      <w:r w:rsidR="00DB14E8">
        <w:rPr>
          <w:rFonts w:ascii="Times" w:hAnsi="Times" w:cs="Times" w:hint="eastAsia"/>
          <w:color w:val="000000"/>
          <w:kern w:val="0"/>
          <w:sz w:val="32"/>
          <w:szCs w:val="32"/>
        </w:rPr>
        <w:t>（</w:t>
      </w:r>
      <w:r w:rsidR="00DB14E8">
        <w:rPr>
          <w:rFonts w:ascii="Times" w:hAnsi="Times" w:cs="Times"/>
          <w:color w:val="000000"/>
          <w:kern w:val="0"/>
          <w:sz w:val="32"/>
          <w:szCs w:val="32"/>
        </w:rPr>
        <w:t>text classification</w:t>
      </w:r>
      <w:r w:rsidR="00DB14E8">
        <w:rPr>
          <w:rFonts w:ascii="Times" w:hAnsi="Times" w:cs="Times" w:hint="eastAsia"/>
          <w:color w:val="000000"/>
          <w:kern w:val="0"/>
          <w:sz w:val="32"/>
          <w:szCs w:val="32"/>
        </w:rPr>
        <w:t>）</w:t>
      </w:r>
      <w:r w:rsidR="00362997">
        <w:rPr>
          <w:rFonts w:ascii="Times" w:hAnsi="Times" w:cs="Times" w:hint="eastAsia"/>
          <w:color w:val="000000"/>
          <w:kern w:val="0"/>
          <w:sz w:val="32"/>
          <w:szCs w:val="32"/>
        </w:rPr>
        <w:t>算法，即便在文本分类中参数规模</w:t>
      </w:r>
      <w:r w:rsidR="00362997">
        <w:rPr>
          <w:rFonts w:ascii="Times" w:hAnsi="Times" w:cs="Times" w:hint="eastAsia"/>
          <w:color w:val="000000"/>
          <w:kern w:val="0"/>
          <w:sz w:val="32"/>
          <w:szCs w:val="32"/>
        </w:rPr>
        <w:t xml:space="preserve"> n </w:t>
      </w:r>
      <w:r w:rsidR="00362997">
        <w:rPr>
          <w:rFonts w:ascii="Times" w:hAnsi="Times" w:cs="Times" w:hint="eastAsia"/>
          <w:color w:val="000000"/>
          <w:kern w:val="0"/>
          <w:sz w:val="32"/>
          <w:szCs w:val="32"/>
        </w:rPr>
        <w:t>通常是远远大于样本规模</w:t>
      </w:r>
      <w:r w:rsidR="00362997">
        <w:rPr>
          <w:rFonts w:ascii="Times" w:hAnsi="Times" w:cs="Times" w:hint="eastAsia"/>
          <w:color w:val="000000"/>
          <w:kern w:val="0"/>
          <w:sz w:val="32"/>
          <w:szCs w:val="32"/>
        </w:rPr>
        <w:t xml:space="preserve"> m </w:t>
      </w:r>
      <w:r w:rsidR="00362997">
        <w:rPr>
          <w:rFonts w:ascii="Times" w:hAnsi="Times" w:cs="Times" w:hint="eastAsia"/>
          <w:color w:val="000000"/>
          <w:kern w:val="0"/>
          <w:sz w:val="32"/>
          <w:szCs w:val="32"/>
        </w:rPr>
        <w:t>的，即</w:t>
      </w:r>
      <w:r w:rsidR="00362997">
        <w:rPr>
          <w:rFonts w:ascii="Times" w:hAnsi="Times" w:cs="Times" w:hint="eastAsia"/>
          <w:color w:val="000000"/>
          <w:kern w:val="0"/>
          <w:sz w:val="32"/>
          <w:szCs w:val="32"/>
        </w:rPr>
        <w:t xml:space="preserve"> </w:t>
      </w:r>
      <w:r w:rsidR="00362997">
        <w:rPr>
          <w:rFonts w:ascii="Times" w:hAnsi="Times" w:cs="Times"/>
          <w:color w:val="000000"/>
          <w:kern w:val="0"/>
          <w:sz w:val="32"/>
          <w:szCs w:val="32"/>
        </w:rPr>
        <w:t xml:space="preserve">n </w:t>
      </w:r>
      <w:r w:rsidR="00362997">
        <w:rPr>
          <w:rFonts w:ascii="MS Mincho" w:eastAsia="MS Mincho" w:hAnsi="MS Mincho" w:cs="MS Mincho"/>
          <w:color w:val="000000"/>
          <w:kern w:val="0"/>
          <w:sz w:val="32"/>
          <w:szCs w:val="32"/>
        </w:rPr>
        <w:t>≫</w:t>
      </w:r>
      <w:r w:rsidR="00362997">
        <w:rPr>
          <w:rFonts w:ascii="Times" w:hAnsi="Times" w:cs="Times"/>
          <w:color w:val="000000"/>
          <w:kern w:val="0"/>
          <w:sz w:val="32"/>
          <w:szCs w:val="32"/>
        </w:rPr>
        <w:t xml:space="preserve"> m</w:t>
      </w:r>
      <w:r w:rsidR="00362997">
        <w:rPr>
          <w:rFonts w:ascii="Times" w:hAnsi="Times" w:cs="Times" w:hint="eastAsia"/>
          <w:color w:val="000000"/>
          <w:kern w:val="0"/>
          <w:sz w:val="32"/>
          <w:szCs w:val="32"/>
        </w:rPr>
        <w:t>。</w:t>
      </w:r>
    </w:p>
    <w:p w14:paraId="0A31CD9D" w14:textId="77777777" w:rsidR="00975A24" w:rsidRPr="00362997" w:rsidRDefault="00975A24" w:rsidP="00722672">
      <w:pPr>
        <w:widowControl/>
        <w:autoSpaceDE w:val="0"/>
        <w:autoSpaceDN w:val="0"/>
        <w:adjustRightInd w:val="0"/>
        <w:spacing w:after="240" w:line="360" w:lineRule="atLeast"/>
        <w:jc w:val="left"/>
        <w:rPr>
          <w:rFonts w:ascii="Times" w:hAnsi="Times" w:cs="Times"/>
          <w:color w:val="000000"/>
          <w:kern w:val="0"/>
          <w:sz w:val="32"/>
          <w:szCs w:val="32"/>
        </w:rPr>
      </w:pPr>
    </w:p>
    <w:p w14:paraId="33A9B5D6" w14:textId="77777777" w:rsidR="00975A24" w:rsidRDefault="00975A24" w:rsidP="00722672">
      <w:pPr>
        <w:widowControl/>
        <w:autoSpaceDE w:val="0"/>
        <w:autoSpaceDN w:val="0"/>
        <w:adjustRightInd w:val="0"/>
        <w:spacing w:after="240" w:line="360" w:lineRule="atLeast"/>
        <w:jc w:val="left"/>
        <w:rPr>
          <w:rFonts w:ascii="Times" w:hAnsi="Times" w:cs="Times"/>
          <w:color w:val="000000"/>
          <w:kern w:val="0"/>
          <w:sz w:val="32"/>
          <w:szCs w:val="32"/>
        </w:rPr>
      </w:pPr>
    </w:p>
    <w:p w14:paraId="10B19641" w14:textId="77777777" w:rsidR="00975A24" w:rsidRDefault="00975A24" w:rsidP="00722672">
      <w:pPr>
        <w:widowControl/>
        <w:autoSpaceDE w:val="0"/>
        <w:autoSpaceDN w:val="0"/>
        <w:adjustRightInd w:val="0"/>
        <w:spacing w:after="240" w:line="360" w:lineRule="atLeast"/>
        <w:jc w:val="left"/>
        <w:rPr>
          <w:rFonts w:ascii="Times" w:hAnsi="Times" w:cs="Times"/>
          <w:color w:val="000000"/>
          <w:kern w:val="0"/>
          <w:sz w:val="32"/>
          <w:szCs w:val="32"/>
        </w:rPr>
      </w:pPr>
    </w:p>
    <w:p w14:paraId="07DE0858" w14:textId="77777777" w:rsidR="00975A24" w:rsidRDefault="00975A24" w:rsidP="00722672">
      <w:pPr>
        <w:widowControl/>
        <w:autoSpaceDE w:val="0"/>
        <w:autoSpaceDN w:val="0"/>
        <w:adjustRightInd w:val="0"/>
        <w:spacing w:after="240" w:line="360" w:lineRule="atLeast"/>
        <w:jc w:val="left"/>
        <w:rPr>
          <w:rFonts w:ascii="Times" w:hAnsi="Times" w:cs="Times"/>
          <w:color w:val="000000"/>
          <w:kern w:val="0"/>
          <w:sz w:val="32"/>
          <w:szCs w:val="32"/>
        </w:rPr>
      </w:pPr>
    </w:p>
    <w:p w14:paraId="6BF2CB71" w14:textId="77777777" w:rsidR="00975A24" w:rsidRDefault="00975A24" w:rsidP="00722672">
      <w:pPr>
        <w:widowControl/>
        <w:autoSpaceDE w:val="0"/>
        <w:autoSpaceDN w:val="0"/>
        <w:adjustRightInd w:val="0"/>
        <w:spacing w:after="240" w:line="360" w:lineRule="atLeast"/>
        <w:jc w:val="left"/>
        <w:rPr>
          <w:rFonts w:ascii="Times" w:hAnsi="Times" w:cs="Times"/>
          <w:color w:val="000000"/>
          <w:kern w:val="0"/>
          <w:sz w:val="32"/>
          <w:szCs w:val="32"/>
        </w:rPr>
      </w:pPr>
    </w:p>
    <w:p w14:paraId="5C73A616" w14:textId="77777777" w:rsidR="00975A24" w:rsidRDefault="00975A24" w:rsidP="00722672">
      <w:pPr>
        <w:widowControl/>
        <w:autoSpaceDE w:val="0"/>
        <w:autoSpaceDN w:val="0"/>
        <w:adjustRightInd w:val="0"/>
        <w:spacing w:after="240" w:line="360" w:lineRule="atLeast"/>
        <w:jc w:val="left"/>
        <w:rPr>
          <w:rFonts w:ascii="Times" w:hAnsi="Times" w:cs="Times"/>
          <w:color w:val="000000"/>
          <w:kern w:val="0"/>
          <w:sz w:val="32"/>
          <w:szCs w:val="32"/>
        </w:rPr>
      </w:pPr>
    </w:p>
    <w:p w14:paraId="5BB77388" w14:textId="77777777" w:rsidR="00975A24" w:rsidRDefault="00975A24" w:rsidP="00722672">
      <w:pPr>
        <w:widowControl/>
        <w:autoSpaceDE w:val="0"/>
        <w:autoSpaceDN w:val="0"/>
        <w:adjustRightInd w:val="0"/>
        <w:spacing w:after="240" w:line="360" w:lineRule="atLeast"/>
        <w:jc w:val="left"/>
        <w:rPr>
          <w:rFonts w:ascii="Times" w:hAnsi="Times" w:cs="Times"/>
          <w:color w:val="000000"/>
          <w:kern w:val="0"/>
          <w:sz w:val="32"/>
          <w:szCs w:val="32"/>
        </w:rPr>
      </w:pPr>
    </w:p>
    <w:p w14:paraId="27D80492" w14:textId="77777777" w:rsidR="00975A24" w:rsidRDefault="00975A24" w:rsidP="00722672">
      <w:pPr>
        <w:widowControl/>
        <w:autoSpaceDE w:val="0"/>
        <w:autoSpaceDN w:val="0"/>
        <w:adjustRightInd w:val="0"/>
        <w:spacing w:after="240" w:line="360" w:lineRule="atLeast"/>
        <w:jc w:val="left"/>
        <w:rPr>
          <w:rFonts w:ascii="Times" w:hAnsi="Times" w:cs="Times"/>
          <w:color w:val="000000"/>
          <w:kern w:val="0"/>
          <w:sz w:val="32"/>
          <w:szCs w:val="32"/>
        </w:rPr>
      </w:pPr>
    </w:p>
    <w:p w14:paraId="2534188D" w14:textId="77777777" w:rsidR="00975A24" w:rsidRPr="00975A24" w:rsidRDefault="00975A24" w:rsidP="00722672">
      <w:pPr>
        <w:widowControl/>
        <w:autoSpaceDE w:val="0"/>
        <w:autoSpaceDN w:val="0"/>
        <w:adjustRightInd w:val="0"/>
        <w:spacing w:after="240" w:line="360" w:lineRule="atLeast"/>
        <w:jc w:val="left"/>
        <w:rPr>
          <w:rFonts w:ascii="Times" w:hAnsi="Times" w:cs="Times"/>
          <w:color w:val="000000"/>
          <w:kern w:val="0"/>
          <w:sz w:val="32"/>
          <w:szCs w:val="32"/>
        </w:rPr>
      </w:pPr>
    </w:p>
    <w:sectPr w:rsidR="00975A24" w:rsidRPr="00975A24" w:rsidSect="00C9247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1D29A" w14:textId="77777777" w:rsidR="000A676E" w:rsidRDefault="000A676E" w:rsidP="00242C29">
      <w:r>
        <w:separator/>
      </w:r>
    </w:p>
  </w:endnote>
  <w:endnote w:type="continuationSeparator" w:id="0">
    <w:p w14:paraId="0CC297B9" w14:textId="77777777" w:rsidR="000A676E" w:rsidRDefault="000A676E"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5EECE" w14:textId="77777777" w:rsidR="000A676E" w:rsidRDefault="000A676E" w:rsidP="00242C29">
      <w:r>
        <w:separator/>
      </w:r>
    </w:p>
  </w:footnote>
  <w:footnote w:type="continuationSeparator" w:id="0">
    <w:p w14:paraId="459DAF8C" w14:textId="77777777" w:rsidR="000A676E" w:rsidRDefault="000A676E" w:rsidP="00242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2AC1"/>
    <w:rsid w:val="000033BF"/>
    <w:rsid w:val="00004573"/>
    <w:rsid w:val="00004CEB"/>
    <w:rsid w:val="0000500A"/>
    <w:rsid w:val="00005C89"/>
    <w:rsid w:val="000064C3"/>
    <w:rsid w:val="000065BF"/>
    <w:rsid w:val="00006E03"/>
    <w:rsid w:val="00007431"/>
    <w:rsid w:val="00007832"/>
    <w:rsid w:val="00007CB2"/>
    <w:rsid w:val="00007E22"/>
    <w:rsid w:val="00010044"/>
    <w:rsid w:val="0001045F"/>
    <w:rsid w:val="00010E91"/>
    <w:rsid w:val="00010E9F"/>
    <w:rsid w:val="00010F87"/>
    <w:rsid w:val="00011455"/>
    <w:rsid w:val="000123EE"/>
    <w:rsid w:val="000132D6"/>
    <w:rsid w:val="000136B6"/>
    <w:rsid w:val="000137AF"/>
    <w:rsid w:val="000142D6"/>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A0F"/>
    <w:rsid w:val="00025CD6"/>
    <w:rsid w:val="000265EE"/>
    <w:rsid w:val="0002676D"/>
    <w:rsid w:val="000277A4"/>
    <w:rsid w:val="00027DDE"/>
    <w:rsid w:val="0003005F"/>
    <w:rsid w:val="00030104"/>
    <w:rsid w:val="00030477"/>
    <w:rsid w:val="000306FA"/>
    <w:rsid w:val="00030733"/>
    <w:rsid w:val="00030A8D"/>
    <w:rsid w:val="00030AAA"/>
    <w:rsid w:val="00030CB2"/>
    <w:rsid w:val="00031470"/>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C5C"/>
    <w:rsid w:val="00045F64"/>
    <w:rsid w:val="000469E6"/>
    <w:rsid w:val="00047230"/>
    <w:rsid w:val="00047929"/>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7014"/>
    <w:rsid w:val="00057111"/>
    <w:rsid w:val="000603E1"/>
    <w:rsid w:val="00060596"/>
    <w:rsid w:val="00060BEF"/>
    <w:rsid w:val="000616DB"/>
    <w:rsid w:val="00061D2B"/>
    <w:rsid w:val="00061E8C"/>
    <w:rsid w:val="000621C8"/>
    <w:rsid w:val="00062F5B"/>
    <w:rsid w:val="00063106"/>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675"/>
    <w:rsid w:val="00073DC4"/>
    <w:rsid w:val="000742CE"/>
    <w:rsid w:val="000748FD"/>
    <w:rsid w:val="00075E6C"/>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098"/>
    <w:rsid w:val="00090A41"/>
    <w:rsid w:val="00091929"/>
    <w:rsid w:val="00091CCA"/>
    <w:rsid w:val="0009217E"/>
    <w:rsid w:val="00092BD5"/>
    <w:rsid w:val="00092CF6"/>
    <w:rsid w:val="000932E8"/>
    <w:rsid w:val="00093A16"/>
    <w:rsid w:val="00093BCB"/>
    <w:rsid w:val="00093D8A"/>
    <w:rsid w:val="000947AF"/>
    <w:rsid w:val="00095241"/>
    <w:rsid w:val="00096144"/>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666E"/>
    <w:rsid w:val="000A676E"/>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4FA4"/>
    <w:rsid w:val="000C5224"/>
    <w:rsid w:val="000C5271"/>
    <w:rsid w:val="000C53FD"/>
    <w:rsid w:val="000C5E79"/>
    <w:rsid w:val="000C6578"/>
    <w:rsid w:val="000C6D21"/>
    <w:rsid w:val="000C7D25"/>
    <w:rsid w:val="000D05B6"/>
    <w:rsid w:val="000D0F87"/>
    <w:rsid w:val="000D127D"/>
    <w:rsid w:val="000D1328"/>
    <w:rsid w:val="000D1447"/>
    <w:rsid w:val="000D2036"/>
    <w:rsid w:val="000D22AD"/>
    <w:rsid w:val="000D23A4"/>
    <w:rsid w:val="000D399C"/>
    <w:rsid w:val="000D3FF7"/>
    <w:rsid w:val="000D4EAC"/>
    <w:rsid w:val="000D577B"/>
    <w:rsid w:val="000D5E52"/>
    <w:rsid w:val="000D60C7"/>
    <w:rsid w:val="000D620B"/>
    <w:rsid w:val="000D6607"/>
    <w:rsid w:val="000D69BA"/>
    <w:rsid w:val="000D7BEA"/>
    <w:rsid w:val="000E0332"/>
    <w:rsid w:val="000E0C76"/>
    <w:rsid w:val="000E20EB"/>
    <w:rsid w:val="000E21F9"/>
    <w:rsid w:val="000E3760"/>
    <w:rsid w:val="000E3ADF"/>
    <w:rsid w:val="000E40C4"/>
    <w:rsid w:val="000E4197"/>
    <w:rsid w:val="000E43E5"/>
    <w:rsid w:val="000E471C"/>
    <w:rsid w:val="000E51FE"/>
    <w:rsid w:val="000E600B"/>
    <w:rsid w:val="000E69C2"/>
    <w:rsid w:val="000E7087"/>
    <w:rsid w:val="000E75C2"/>
    <w:rsid w:val="000E7C44"/>
    <w:rsid w:val="000F04D7"/>
    <w:rsid w:val="000F0A83"/>
    <w:rsid w:val="000F0CA5"/>
    <w:rsid w:val="000F0EB1"/>
    <w:rsid w:val="000F1162"/>
    <w:rsid w:val="000F13D4"/>
    <w:rsid w:val="000F191F"/>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2D42"/>
    <w:rsid w:val="001035C2"/>
    <w:rsid w:val="00104160"/>
    <w:rsid w:val="001041A5"/>
    <w:rsid w:val="00104429"/>
    <w:rsid w:val="00105076"/>
    <w:rsid w:val="0010603E"/>
    <w:rsid w:val="001067E5"/>
    <w:rsid w:val="00106861"/>
    <w:rsid w:val="00106E5D"/>
    <w:rsid w:val="00106FC8"/>
    <w:rsid w:val="00107B7C"/>
    <w:rsid w:val="001105ED"/>
    <w:rsid w:val="00111CAC"/>
    <w:rsid w:val="0011244C"/>
    <w:rsid w:val="001133BE"/>
    <w:rsid w:val="0011367F"/>
    <w:rsid w:val="001145DB"/>
    <w:rsid w:val="001147A9"/>
    <w:rsid w:val="001147F6"/>
    <w:rsid w:val="00116256"/>
    <w:rsid w:val="001174B6"/>
    <w:rsid w:val="0012091C"/>
    <w:rsid w:val="00120930"/>
    <w:rsid w:val="00120CF8"/>
    <w:rsid w:val="00120D72"/>
    <w:rsid w:val="00120FE7"/>
    <w:rsid w:val="00121DE3"/>
    <w:rsid w:val="0012209A"/>
    <w:rsid w:val="00122E06"/>
    <w:rsid w:val="00123060"/>
    <w:rsid w:val="001230BB"/>
    <w:rsid w:val="0012451A"/>
    <w:rsid w:val="00124A95"/>
    <w:rsid w:val="00125394"/>
    <w:rsid w:val="0012579D"/>
    <w:rsid w:val="0012623B"/>
    <w:rsid w:val="001264CE"/>
    <w:rsid w:val="001275EA"/>
    <w:rsid w:val="00127754"/>
    <w:rsid w:val="0013088A"/>
    <w:rsid w:val="001313BC"/>
    <w:rsid w:val="00131694"/>
    <w:rsid w:val="001318FF"/>
    <w:rsid w:val="001322A6"/>
    <w:rsid w:val="0013425E"/>
    <w:rsid w:val="0013437A"/>
    <w:rsid w:val="0013494B"/>
    <w:rsid w:val="001356D2"/>
    <w:rsid w:val="00135717"/>
    <w:rsid w:val="00136FE2"/>
    <w:rsid w:val="00140B80"/>
    <w:rsid w:val="00140BA2"/>
    <w:rsid w:val="00141E21"/>
    <w:rsid w:val="00142175"/>
    <w:rsid w:val="00144DBF"/>
    <w:rsid w:val="00145411"/>
    <w:rsid w:val="00145BF2"/>
    <w:rsid w:val="00146FCB"/>
    <w:rsid w:val="0014776A"/>
    <w:rsid w:val="001502E3"/>
    <w:rsid w:val="00151DAA"/>
    <w:rsid w:val="00152386"/>
    <w:rsid w:val="00153499"/>
    <w:rsid w:val="001535A3"/>
    <w:rsid w:val="00153646"/>
    <w:rsid w:val="0015381E"/>
    <w:rsid w:val="001539CA"/>
    <w:rsid w:val="001546BC"/>
    <w:rsid w:val="001546FB"/>
    <w:rsid w:val="00154715"/>
    <w:rsid w:val="00154A31"/>
    <w:rsid w:val="00154BA9"/>
    <w:rsid w:val="00154BDD"/>
    <w:rsid w:val="001556C0"/>
    <w:rsid w:val="001556E1"/>
    <w:rsid w:val="00157D54"/>
    <w:rsid w:val="00160DED"/>
    <w:rsid w:val="00160F0D"/>
    <w:rsid w:val="0016293F"/>
    <w:rsid w:val="00162AE8"/>
    <w:rsid w:val="00162F86"/>
    <w:rsid w:val="001631A5"/>
    <w:rsid w:val="00163F6B"/>
    <w:rsid w:val="001641BB"/>
    <w:rsid w:val="0016432B"/>
    <w:rsid w:val="00164CD2"/>
    <w:rsid w:val="00164D55"/>
    <w:rsid w:val="00164F0F"/>
    <w:rsid w:val="001653CB"/>
    <w:rsid w:val="00166956"/>
    <w:rsid w:val="00166C00"/>
    <w:rsid w:val="00167DE2"/>
    <w:rsid w:val="00170202"/>
    <w:rsid w:val="0017064E"/>
    <w:rsid w:val="00171222"/>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77A63"/>
    <w:rsid w:val="001801B7"/>
    <w:rsid w:val="0018082F"/>
    <w:rsid w:val="00181910"/>
    <w:rsid w:val="0018199B"/>
    <w:rsid w:val="0018234A"/>
    <w:rsid w:val="00182923"/>
    <w:rsid w:val="0018297E"/>
    <w:rsid w:val="00182AC8"/>
    <w:rsid w:val="00183274"/>
    <w:rsid w:val="0018378F"/>
    <w:rsid w:val="001838D7"/>
    <w:rsid w:val="00183AFC"/>
    <w:rsid w:val="001848AD"/>
    <w:rsid w:val="00185595"/>
    <w:rsid w:val="0018629B"/>
    <w:rsid w:val="001862CD"/>
    <w:rsid w:val="00186510"/>
    <w:rsid w:val="00186E19"/>
    <w:rsid w:val="00187D12"/>
    <w:rsid w:val="0019186B"/>
    <w:rsid w:val="00192BC5"/>
    <w:rsid w:val="00192C9A"/>
    <w:rsid w:val="0019367F"/>
    <w:rsid w:val="00193B93"/>
    <w:rsid w:val="001941BA"/>
    <w:rsid w:val="00194492"/>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0882"/>
    <w:rsid w:val="001B1EBA"/>
    <w:rsid w:val="001B2226"/>
    <w:rsid w:val="001B264F"/>
    <w:rsid w:val="001B2D39"/>
    <w:rsid w:val="001B2D3B"/>
    <w:rsid w:val="001B323A"/>
    <w:rsid w:val="001B3582"/>
    <w:rsid w:val="001B37B5"/>
    <w:rsid w:val="001B37D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20C"/>
    <w:rsid w:val="001C37B6"/>
    <w:rsid w:val="001C42B9"/>
    <w:rsid w:val="001C4E0A"/>
    <w:rsid w:val="001C5072"/>
    <w:rsid w:val="001C507E"/>
    <w:rsid w:val="001C58A7"/>
    <w:rsid w:val="001C5C01"/>
    <w:rsid w:val="001C5C2D"/>
    <w:rsid w:val="001C6E70"/>
    <w:rsid w:val="001C6E91"/>
    <w:rsid w:val="001C7179"/>
    <w:rsid w:val="001C79BE"/>
    <w:rsid w:val="001D1E4B"/>
    <w:rsid w:val="001D1EDD"/>
    <w:rsid w:val="001D23B0"/>
    <w:rsid w:val="001D2860"/>
    <w:rsid w:val="001D297C"/>
    <w:rsid w:val="001D303E"/>
    <w:rsid w:val="001D40C5"/>
    <w:rsid w:val="001D4526"/>
    <w:rsid w:val="001D495C"/>
    <w:rsid w:val="001D4FFF"/>
    <w:rsid w:val="001D5455"/>
    <w:rsid w:val="001D5848"/>
    <w:rsid w:val="001D658E"/>
    <w:rsid w:val="001D67DF"/>
    <w:rsid w:val="001D697B"/>
    <w:rsid w:val="001D728D"/>
    <w:rsid w:val="001D73FB"/>
    <w:rsid w:val="001D7ADE"/>
    <w:rsid w:val="001E00D8"/>
    <w:rsid w:val="001E0377"/>
    <w:rsid w:val="001E06CC"/>
    <w:rsid w:val="001E1F02"/>
    <w:rsid w:val="001E219A"/>
    <w:rsid w:val="001E27DF"/>
    <w:rsid w:val="001E2B3F"/>
    <w:rsid w:val="001E2DF1"/>
    <w:rsid w:val="001E33BD"/>
    <w:rsid w:val="001E388D"/>
    <w:rsid w:val="001E3C22"/>
    <w:rsid w:val="001E441D"/>
    <w:rsid w:val="001E4450"/>
    <w:rsid w:val="001E4A63"/>
    <w:rsid w:val="001E5C71"/>
    <w:rsid w:val="001E7090"/>
    <w:rsid w:val="001E77E8"/>
    <w:rsid w:val="001F052F"/>
    <w:rsid w:val="001F055B"/>
    <w:rsid w:val="001F0704"/>
    <w:rsid w:val="001F0760"/>
    <w:rsid w:val="001F0CA5"/>
    <w:rsid w:val="001F1A6C"/>
    <w:rsid w:val="001F3466"/>
    <w:rsid w:val="001F3F0A"/>
    <w:rsid w:val="001F414D"/>
    <w:rsid w:val="001F42C2"/>
    <w:rsid w:val="001F4472"/>
    <w:rsid w:val="001F49E7"/>
    <w:rsid w:val="001F4C27"/>
    <w:rsid w:val="001F4DA8"/>
    <w:rsid w:val="001F5082"/>
    <w:rsid w:val="001F5B32"/>
    <w:rsid w:val="001F5D57"/>
    <w:rsid w:val="001F6097"/>
    <w:rsid w:val="001F6227"/>
    <w:rsid w:val="001F647C"/>
    <w:rsid w:val="001F6731"/>
    <w:rsid w:val="001F7CAA"/>
    <w:rsid w:val="0020039D"/>
    <w:rsid w:val="002009F9"/>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844"/>
    <w:rsid w:val="00205F39"/>
    <w:rsid w:val="00205FE8"/>
    <w:rsid w:val="002064FE"/>
    <w:rsid w:val="00206654"/>
    <w:rsid w:val="002067F3"/>
    <w:rsid w:val="00207271"/>
    <w:rsid w:val="002079BB"/>
    <w:rsid w:val="00207BDE"/>
    <w:rsid w:val="00210B51"/>
    <w:rsid w:val="002110D3"/>
    <w:rsid w:val="002118DB"/>
    <w:rsid w:val="00211C82"/>
    <w:rsid w:val="00211E6C"/>
    <w:rsid w:val="00212544"/>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863"/>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1C2F"/>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0EA0"/>
    <w:rsid w:val="00260FC1"/>
    <w:rsid w:val="002614DA"/>
    <w:rsid w:val="00261A5D"/>
    <w:rsid w:val="00261DCB"/>
    <w:rsid w:val="002624C7"/>
    <w:rsid w:val="00262B4B"/>
    <w:rsid w:val="00262B6F"/>
    <w:rsid w:val="002634DF"/>
    <w:rsid w:val="00263998"/>
    <w:rsid w:val="00263AF2"/>
    <w:rsid w:val="00263D19"/>
    <w:rsid w:val="00264489"/>
    <w:rsid w:val="002644BA"/>
    <w:rsid w:val="0026466A"/>
    <w:rsid w:val="002647BD"/>
    <w:rsid w:val="002649E2"/>
    <w:rsid w:val="00264A1C"/>
    <w:rsid w:val="00264B78"/>
    <w:rsid w:val="002654D6"/>
    <w:rsid w:val="002657DB"/>
    <w:rsid w:val="00265C16"/>
    <w:rsid w:val="002661FF"/>
    <w:rsid w:val="00266387"/>
    <w:rsid w:val="002664DA"/>
    <w:rsid w:val="0026741D"/>
    <w:rsid w:val="00267469"/>
    <w:rsid w:val="002677CD"/>
    <w:rsid w:val="0026794E"/>
    <w:rsid w:val="00267A94"/>
    <w:rsid w:val="00267EF3"/>
    <w:rsid w:val="00267FDE"/>
    <w:rsid w:val="002705FC"/>
    <w:rsid w:val="00270DE9"/>
    <w:rsid w:val="0027170F"/>
    <w:rsid w:val="00271723"/>
    <w:rsid w:val="00271BA1"/>
    <w:rsid w:val="0027249A"/>
    <w:rsid w:val="002730FB"/>
    <w:rsid w:val="00273571"/>
    <w:rsid w:val="00273F6D"/>
    <w:rsid w:val="00273F9A"/>
    <w:rsid w:val="00273FD9"/>
    <w:rsid w:val="00274419"/>
    <w:rsid w:val="00274613"/>
    <w:rsid w:val="00274CDF"/>
    <w:rsid w:val="0027514D"/>
    <w:rsid w:val="00275159"/>
    <w:rsid w:val="0027590D"/>
    <w:rsid w:val="002763E7"/>
    <w:rsid w:val="002768F4"/>
    <w:rsid w:val="00276F59"/>
    <w:rsid w:val="00277B3D"/>
    <w:rsid w:val="00280F4E"/>
    <w:rsid w:val="0028100B"/>
    <w:rsid w:val="00281BCC"/>
    <w:rsid w:val="00281E2E"/>
    <w:rsid w:val="00282435"/>
    <w:rsid w:val="00282451"/>
    <w:rsid w:val="002826F6"/>
    <w:rsid w:val="00282981"/>
    <w:rsid w:val="00284AEC"/>
    <w:rsid w:val="00284DF5"/>
    <w:rsid w:val="00285264"/>
    <w:rsid w:val="00285E10"/>
    <w:rsid w:val="00285E2E"/>
    <w:rsid w:val="002861C8"/>
    <w:rsid w:val="00286615"/>
    <w:rsid w:val="002870AF"/>
    <w:rsid w:val="00290030"/>
    <w:rsid w:val="00290092"/>
    <w:rsid w:val="00290344"/>
    <w:rsid w:val="00290D72"/>
    <w:rsid w:val="00291857"/>
    <w:rsid w:val="00291C82"/>
    <w:rsid w:val="00292AC2"/>
    <w:rsid w:val="00292C2A"/>
    <w:rsid w:val="00293433"/>
    <w:rsid w:val="002934D3"/>
    <w:rsid w:val="002949E0"/>
    <w:rsid w:val="00295244"/>
    <w:rsid w:val="00295B95"/>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1FE"/>
    <w:rsid w:val="002B2627"/>
    <w:rsid w:val="002B3266"/>
    <w:rsid w:val="002B32B2"/>
    <w:rsid w:val="002B3507"/>
    <w:rsid w:val="002B35EC"/>
    <w:rsid w:val="002B3CFA"/>
    <w:rsid w:val="002B3FB2"/>
    <w:rsid w:val="002B414D"/>
    <w:rsid w:val="002B41DA"/>
    <w:rsid w:val="002B44F9"/>
    <w:rsid w:val="002B4723"/>
    <w:rsid w:val="002B56E0"/>
    <w:rsid w:val="002B5743"/>
    <w:rsid w:val="002B5B11"/>
    <w:rsid w:val="002B5D6A"/>
    <w:rsid w:val="002B6B64"/>
    <w:rsid w:val="002B701A"/>
    <w:rsid w:val="002B70C4"/>
    <w:rsid w:val="002B78C4"/>
    <w:rsid w:val="002C0947"/>
    <w:rsid w:val="002C0B3F"/>
    <w:rsid w:val="002C0D5D"/>
    <w:rsid w:val="002C16FB"/>
    <w:rsid w:val="002C1933"/>
    <w:rsid w:val="002C1A06"/>
    <w:rsid w:val="002C1C63"/>
    <w:rsid w:val="002C2472"/>
    <w:rsid w:val="002C2958"/>
    <w:rsid w:val="002C36FD"/>
    <w:rsid w:val="002C43A5"/>
    <w:rsid w:val="002C43EB"/>
    <w:rsid w:val="002C5AC3"/>
    <w:rsid w:val="002C67DA"/>
    <w:rsid w:val="002D077D"/>
    <w:rsid w:val="002D0A72"/>
    <w:rsid w:val="002D0AB3"/>
    <w:rsid w:val="002D1543"/>
    <w:rsid w:val="002D245F"/>
    <w:rsid w:val="002D2754"/>
    <w:rsid w:val="002D2801"/>
    <w:rsid w:val="002D4962"/>
    <w:rsid w:val="002D4B40"/>
    <w:rsid w:val="002D5658"/>
    <w:rsid w:val="002D5C5B"/>
    <w:rsid w:val="002D5EB0"/>
    <w:rsid w:val="002D6568"/>
    <w:rsid w:val="002D70F1"/>
    <w:rsid w:val="002D751C"/>
    <w:rsid w:val="002D79FF"/>
    <w:rsid w:val="002E0BBF"/>
    <w:rsid w:val="002E0F11"/>
    <w:rsid w:val="002E1143"/>
    <w:rsid w:val="002E11F0"/>
    <w:rsid w:val="002E27BF"/>
    <w:rsid w:val="002E280C"/>
    <w:rsid w:val="002E2893"/>
    <w:rsid w:val="002E290C"/>
    <w:rsid w:val="002E3A22"/>
    <w:rsid w:val="002E3E95"/>
    <w:rsid w:val="002E3ECD"/>
    <w:rsid w:val="002E47A7"/>
    <w:rsid w:val="002E501C"/>
    <w:rsid w:val="002E5D52"/>
    <w:rsid w:val="002E5E8B"/>
    <w:rsid w:val="002E6F28"/>
    <w:rsid w:val="002E727F"/>
    <w:rsid w:val="002E74F9"/>
    <w:rsid w:val="002F0CBE"/>
    <w:rsid w:val="002F1100"/>
    <w:rsid w:val="002F121B"/>
    <w:rsid w:val="002F16EE"/>
    <w:rsid w:val="002F1EB3"/>
    <w:rsid w:val="002F1EC3"/>
    <w:rsid w:val="002F22F5"/>
    <w:rsid w:val="002F2748"/>
    <w:rsid w:val="002F276F"/>
    <w:rsid w:val="002F2891"/>
    <w:rsid w:val="002F29D3"/>
    <w:rsid w:val="002F3384"/>
    <w:rsid w:val="002F37D8"/>
    <w:rsid w:val="002F3904"/>
    <w:rsid w:val="002F3907"/>
    <w:rsid w:val="002F3F4D"/>
    <w:rsid w:val="002F3FA4"/>
    <w:rsid w:val="002F4708"/>
    <w:rsid w:val="002F49FE"/>
    <w:rsid w:val="002F4A47"/>
    <w:rsid w:val="002F516B"/>
    <w:rsid w:val="002F5286"/>
    <w:rsid w:val="002F5699"/>
    <w:rsid w:val="002F593B"/>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1AA"/>
    <w:rsid w:val="00313B80"/>
    <w:rsid w:val="003142E7"/>
    <w:rsid w:val="00314F75"/>
    <w:rsid w:val="003152C5"/>
    <w:rsid w:val="0031554A"/>
    <w:rsid w:val="0031573E"/>
    <w:rsid w:val="00315945"/>
    <w:rsid w:val="00315B21"/>
    <w:rsid w:val="003204CD"/>
    <w:rsid w:val="0032060B"/>
    <w:rsid w:val="003218B2"/>
    <w:rsid w:val="00321BA7"/>
    <w:rsid w:val="00321DD1"/>
    <w:rsid w:val="0032335B"/>
    <w:rsid w:val="00323606"/>
    <w:rsid w:val="00324036"/>
    <w:rsid w:val="00324E63"/>
    <w:rsid w:val="00324EA0"/>
    <w:rsid w:val="003250EB"/>
    <w:rsid w:val="003256DA"/>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84C"/>
    <w:rsid w:val="00332C9A"/>
    <w:rsid w:val="00332E71"/>
    <w:rsid w:val="003334EB"/>
    <w:rsid w:val="00333507"/>
    <w:rsid w:val="003344D9"/>
    <w:rsid w:val="0033495F"/>
    <w:rsid w:val="0033598F"/>
    <w:rsid w:val="003365F9"/>
    <w:rsid w:val="0033756C"/>
    <w:rsid w:val="003406CB"/>
    <w:rsid w:val="0034107B"/>
    <w:rsid w:val="00342A7D"/>
    <w:rsid w:val="00342AD5"/>
    <w:rsid w:val="00342F11"/>
    <w:rsid w:val="0034319A"/>
    <w:rsid w:val="00343650"/>
    <w:rsid w:val="00343FEA"/>
    <w:rsid w:val="0034420F"/>
    <w:rsid w:val="003444D9"/>
    <w:rsid w:val="0034536D"/>
    <w:rsid w:val="00345AEE"/>
    <w:rsid w:val="003462CE"/>
    <w:rsid w:val="003467F7"/>
    <w:rsid w:val="0034701F"/>
    <w:rsid w:val="00347B98"/>
    <w:rsid w:val="003505CA"/>
    <w:rsid w:val="0035060C"/>
    <w:rsid w:val="00350DDE"/>
    <w:rsid w:val="0035160E"/>
    <w:rsid w:val="00351D9F"/>
    <w:rsid w:val="00353235"/>
    <w:rsid w:val="003537BC"/>
    <w:rsid w:val="00353AA7"/>
    <w:rsid w:val="00353BE8"/>
    <w:rsid w:val="0035407F"/>
    <w:rsid w:val="00354EAE"/>
    <w:rsid w:val="00355026"/>
    <w:rsid w:val="0035611B"/>
    <w:rsid w:val="0035637F"/>
    <w:rsid w:val="00356613"/>
    <w:rsid w:val="00356726"/>
    <w:rsid w:val="003567EF"/>
    <w:rsid w:val="0035680B"/>
    <w:rsid w:val="0035722E"/>
    <w:rsid w:val="003573FE"/>
    <w:rsid w:val="003604DB"/>
    <w:rsid w:val="00360667"/>
    <w:rsid w:val="0036098F"/>
    <w:rsid w:val="0036264A"/>
    <w:rsid w:val="003626EA"/>
    <w:rsid w:val="00362731"/>
    <w:rsid w:val="00362997"/>
    <w:rsid w:val="00362C19"/>
    <w:rsid w:val="00362D1E"/>
    <w:rsid w:val="003635B0"/>
    <w:rsid w:val="00363895"/>
    <w:rsid w:val="003653BE"/>
    <w:rsid w:val="003654D2"/>
    <w:rsid w:val="00366DA8"/>
    <w:rsid w:val="00367D2F"/>
    <w:rsid w:val="00370530"/>
    <w:rsid w:val="00370720"/>
    <w:rsid w:val="00370A49"/>
    <w:rsid w:val="00370C03"/>
    <w:rsid w:val="003716BF"/>
    <w:rsid w:val="00371BB8"/>
    <w:rsid w:val="00372229"/>
    <w:rsid w:val="00372D0F"/>
    <w:rsid w:val="00372FC9"/>
    <w:rsid w:val="00373113"/>
    <w:rsid w:val="003732B6"/>
    <w:rsid w:val="00373361"/>
    <w:rsid w:val="00373712"/>
    <w:rsid w:val="003740A3"/>
    <w:rsid w:val="00374FCE"/>
    <w:rsid w:val="0037673A"/>
    <w:rsid w:val="003805BD"/>
    <w:rsid w:val="00380765"/>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87D10"/>
    <w:rsid w:val="00390156"/>
    <w:rsid w:val="00390C74"/>
    <w:rsid w:val="00391656"/>
    <w:rsid w:val="00391762"/>
    <w:rsid w:val="003920DA"/>
    <w:rsid w:val="0039277A"/>
    <w:rsid w:val="00392969"/>
    <w:rsid w:val="00392ABF"/>
    <w:rsid w:val="0039317B"/>
    <w:rsid w:val="0039712F"/>
    <w:rsid w:val="003A065D"/>
    <w:rsid w:val="003A072F"/>
    <w:rsid w:val="003A0885"/>
    <w:rsid w:val="003A156B"/>
    <w:rsid w:val="003A1B2A"/>
    <w:rsid w:val="003A23C4"/>
    <w:rsid w:val="003A31F1"/>
    <w:rsid w:val="003A32CF"/>
    <w:rsid w:val="003A43DE"/>
    <w:rsid w:val="003A4EA9"/>
    <w:rsid w:val="003A528E"/>
    <w:rsid w:val="003A5791"/>
    <w:rsid w:val="003A5C20"/>
    <w:rsid w:val="003A67FF"/>
    <w:rsid w:val="003A6D0C"/>
    <w:rsid w:val="003A74AF"/>
    <w:rsid w:val="003A7C40"/>
    <w:rsid w:val="003B04B5"/>
    <w:rsid w:val="003B0CA6"/>
    <w:rsid w:val="003B135D"/>
    <w:rsid w:val="003B201C"/>
    <w:rsid w:val="003B25A9"/>
    <w:rsid w:val="003B3235"/>
    <w:rsid w:val="003B355F"/>
    <w:rsid w:val="003B4268"/>
    <w:rsid w:val="003B4373"/>
    <w:rsid w:val="003B4B7B"/>
    <w:rsid w:val="003B63FC"/>
    <w:rsid w:val="003B73A9"/>
    <w:rsid w:val="003C00E7"/>
    <w:rsid w:val="003C0E8C"/>
    <w:rsid w:val="003C25A9"/>
    <w:rsid w:val="003C2D23"/>
    <w:rsid w:val="003C3DAB"/>
    <w:rsid w:val="003C3F67"/>
    <w:rsid w:val="003C44F0"/>
    <w:rsid w:val="003C51CF"/>
    <w:rsid w:val="003C5BA4"/>
    <w:rsid w:val="003C5F17"/>
    <w:rsid w:val="003C79A4"/>
    <w:rsid w:val="003D03BD"/>
    <w:rsid w:val="003D0425"/>
    <w:rsid w:val="003D0EF0"/>
    <w:rsid w:val="003D106D"/>
    <w:rsid w:val="003D12C5"/>
    <w:rsid w:val="003D17AF"/>
    <w:rsid w:val="003D1D88"/>
    <w:rsid w:val="003D25DE"/>
    <w:rsid w:val="003D2738"/>
    <w:rsid w:val="003D275E"/>
    <w:rsid w:val="003D2EDF"/>
    <w:rsid w:val="003D344F"/>
    <w:rsid w:val="003D355B"/>
    <w:rsid w:val="003D4438"/>
    <w:rsid w:val="003D4CA1"/>
    <w:rsid w:val="003D523D"/>
    <w:rsid w:val="003D5480"/>
    <w:rsid w:val="003D5DCA"/>
    <w:rsid w:val="003D5E36"/>
    <w:rsid w:val="003D7530"/>
    <w:rsid w:val="003D7E05"/>
    <w:rsid w:val="003D7F22"/>
    <w:rsid w:val="003E003F"/>
    <w:rsid w:val="003E0859"/>
    <w:rsid w:val="003E0E84"/>
    <w:rsid w:val="003E1038"/>
    <w:rsid w:val="003E1120"/>
    <w:rsid w:val="003E11EA"/>
    <w:rsid w:val="003E1D8D"/>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1B7"/>
    <w:rsid w:val="003F41FE"/>
    <w:rsid w:val="003F47E1"/>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5263"/>
    <w:rsid w:val="004061CA"/>
    <w:rsid w:val="004066B2"/>
    <w:rsid w:val="0040709C"/>
    <w:rsid w:val="00407935"/>
    <w:rsid w:val="004100B7"/>
    <w:rsid w:val="004102FA"/>
    <w:rsid w:val="0041133D"/>
    <w:rsid w:val="00411AA2"/>
    <w:rsid w:val="00412BE3"/>
    <w:rsid w:val="00412E1B"/>
    <w:rsid w:val="00412F85"/>
    <w:rsid w:val="004133D2"/>
    <w:rsid w:val="00413C97"/>
    <w:rsid w:val="00414BFC"/>
    <w:rsid w:val="00414C18"/>
    <w:rsid w:val="00415544"/>
    <w:rsid w:val="0041566E"/>
    <w:rsid w:val="0041575D"/>
    <w:rsid w:val="00415E15"/>
    <w:rsid w:val="004168A9"/>
    <w:rsid w:val="00416A5F"/>
    <w:rsid w:val="004201BF"/>
    <w:rsid w:val="0042059B"/>
    <w:rsid w:val="00420B4D"/>
    <w:rsid w:val="00421674"/>
    <w:rsid w:val="0042171B"/>
    <w:rsid w:val="00421728"/>
    <w:rsid w:val="00421813"/>
    <w:rsid w:val="00421FBB"/>
    <w:rsid w:val="00422963"/>
    <w:rsid w:val="004242CB"/>
    <w:rsid w:val="004243EA"/>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E9D"/>
    <w:rsid w:val="0043246A"/>
    <w:rsid w:val="00434578"/>
    <w:rsid w:val="00434E10"/>
    <w:rsid w:val="004351CC"/>
    <w:rsid w:val="004356F4"/>
    <w:rsid w:val="00435B3E"/>
    <w:rsid w:val="00436A0C"/>
    <w:rsid w:val="00436EB4"/>
    <w:rsid w:val="0043768E"/>
    <w:rsid w:val="0044013E"/>
    <w:rsid w:val="004414F9"/>
    <w:rsid w:val="004417F1"/>
    <w:rsid w:val="004425C9"/>
    <w:rsid w:val="0044268D"/>
    <w:rsid w:val="0044343F"/>
    <w:rsid w:val="0044416C"/>
    <w:rsid w:val="0044437B"/>
    <w:rsid w:val="004444C2"/>
    <w:rsid w:val="004449DC"/>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870"/>
    <w:rsid w:val="00491AAD"/>
    <w:rsid w:val="00491ED1"/>
    <w:rsid w:val="004921B8"/>
    <w:rsid w:val="0049295A"/>
    <w:rsid w:val="00492AAD"/>
    <w:rsid w:val="00492E93"/>
    <w:rsid w:val="00492FCD"/>
    <w:rsid w:val="00493043"/>
    <w:rsid w:val="00493851"/>
    <w:rsid w:val="0049385B"/>
    <w:rsid w:val="0049511B"/>
    <w:rsid w:val="00495435"/>
    <w:rsid w:val="004955D4"/>
    <w:rsid w:val="0049562A"/>
    <w:rsid w:val="00495B74"/>
    <w:rsid w:val="0049683D"/>
    <w:rsid w:val="0049687E"/>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5E54"/>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4BB4"/>
    <w:rsid w:val="004C74B8"/>
    <w:rsid w:val="004C76E1"/>
    <w:rsid w:val="004C77A1"/>
    <w:rsid w:val="004C7AD8"/>
    <w:rsid w:val="004D07A8"/>
    <w:rsid w:val="004D1890"/>
    <w:rsid w:val="004D2747"/>
    <w:rsid w:val="004D27F7"/>
    <w:rsid w:val="004D2B5B"/>
    <w:rsid w:val="004D2B72"/>
    <w:rsid w:val="004D3D78"/>
    <w:rsid w:val="004D3E4E"/>
    <w:rsid w:val="004D40AC"/>
    <w:rsid w:val="004D4AC1"/>
    <w:rsid w:val="004D5180"/>
    <w:rsid w:val="004D5740"/>
    <w:rsid w:val="004D60F0"/>
    <w:rsid w:val="004D6398"/>
    <w:rsid w:val="004D6A31"/>
    <w:rsid w:val="004D757D"/>
    <w:rsid w:val="004D79D4"/>
    <w:rsid w:val="004D7C33"/>
    <w:rsid w:val="004E0569"/>
    <w:rsid w:val="004E1447"/>
    <w:rsid w:val="004E15CE"/>
    <w:rsid w:val="004E3F52"/>
    <w:rsid w:val="004E4627"/>
    <w:rsid w:val="004E6D4D"/>
    <w:rsid w:val="004F0C96"/>
    <w:rsid w:val="004F130F"/>
    <w:rsid w:val="004F13AF"/>
    <w:rsid w:val="004F2AEB"/>
    <w:rsid w:val="004F4718"/>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3D58"/>
    <w:rsid w:val="005040DF"/>
    <w:rsid w:val="0050415D"/>
    <w:rsid w:val="005049BE"/>
    <w:rsid w:val="00504A29"/>
    <w:rsid w:val="00504ACF"/>
    <w:rsid w:val="00504E9F"/>
    <w:rsid w:val="0050511D"/>
    <w:rsid w:val="00505587"/>
    <w:rsid w:val="005057DE"/>
    <w:rsid w:val="00505E3D"/>
    <w:rsid w:val="0050646D"/>
    <w:rsid w:val="00506E35"/>
    <w:rsid w:val="005074A2"/>
    <w:rsid w:val="005109ED"/>
    <w:rsid w:val="00510A47"/>
    <w:rsid w:val="00510F36"/>
    <w:rsid w:val="00511AA9"/>
    <w:rsid w:val="00511AE4"/>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A9"/>
    <w:rsid w:val="005212C0"/>
    <w:rsid w:val="005224EA"/>
    <w:rsid w:val="00523566"/>
    <w:rsid w:val="00523695"/>
    <w:rsid w:val="00523CC0"/>
    <w:rsid w:val="00524A17"/>
    <w:rsid w:val="00525976"/>
    <w:rsid w:val="00526817"/>
    <w:rsid w:val="005269DF"/>
    <w:rsid w:val="00526DE1"/>
    <w:rsid w:val="005305CE"/>
    <w:rsid w:val="00530D43"/>
    <w:rsid w:val="00530DE7"/>
    <w:rsid w:val="005311A4"/>
    <w:rsid w:val="00531B60"/>
    <w:rsid w:val="00531BE5"/>
    <w:rsid w:val="00531D18"/>
    <w:rsid w:val="00532044"/>
    <w:rsid w:val="00532DD5"/>
    <w:rsid w:val="0053314F"/>
    <w:rsid w:val="0053348D"/>
    <w:rsid w:val="00535171"/>
    <w:rsid w:val="005356CA"/>
    <w:rsid w:val="0053597F"/>
    <w:rsid w:val="00535C32"/>
    <w:rsid w:val="00536638"/>
    <w:rsid w:val="00536AD5"/>
    <w:rsid w:val="00536E4C"/>
    <w:rsid w:val="00536FD7"/>
    <w:rsid w:val="00540A43"/>
    <w:rsid w:val="005416FB"/>
    <w:rsid w:val="00541B1E"/>
    <w:rsid w:val="005420B5"/>
    <w:rsid w:val="00542403"/>
    <w:rsid w:val="00542791"/>
    <w:rsid w:val="0054370E"/>
    <w:rsid w:val="0054404C"/>
    <w:rsid w:val="0054414C"/>
    <w:rsid w:val="00544219"/>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7E56"/>
    <w:rsid w:val="00560C37"/>
    <w:rsid w:val="00560CDB"/>
    <w:rsid w:val="00561C95"/>
    <w:rsid w:val="00562308"/>
    <w:rsid w:val="00562311"/>
    <w:rsid w:val="00562813"/>
    <w:rsid w:val="00562B4C"/>
    <w:rsid w:val="0056304F"/>
    <w:rsid w:val="00563148"/>
    <w:rsid w:val="00564218"/>
    <w:rsid w:val="0056425D"/>
    <w:rsid w:val="00564E43"/>
    <w:rsid w:val="005650E9"/>
    <w:rsid w:val="005665FF"/>
    <w:rsid w:val="00566AFA"/>
    <w:rsid w:val="00566E30"/>
    <w:rsid w:val="00566EA6"/>
    <w:rsid w:val="005672D2"/>
    <w:rsid w:val="0056737D"/>
    <w:rsid w:val="00571B6C"/>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35C"/>
    <w:rsid w:val="00591929"/>
    <w:rsid w:val="00592381"/>
    <w:rsid w:val="00592802"/>
    <w:rsid w:val="005946E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1DA6"/>
    <w:rsid w:val="005A3B8E"/>
    <w:rsid w:val="005A4970"/>
    <w:rsid w:val="005A4E78"/>
    <w:rsid w:val="005A55EB"/>
    <w:rsid w:val="005A5657"/>
    <w:rsid w:val="005A5801"/>
    <w:rsid w:val="005A5DED"/>
    <w:rsid w:val="005A76F4"/>
    <w:rsid w:val="005B00BD"/>
    <w:rsid w:val="005B02B6"/>
    <w:rsid w:val="005B0973"/>
    <w:rsid w:val="005B0DC1"/>
    <w:rsid w:val="005B13C4"/>
    <w:rsid w:val="005B3026"/>
    <w:rsid w:val="005B3097"/>
    <w:rsid w:val="005B400B"/>
    <w:rsid w:val="005B43A8"/>
    <w:rsid w:val="005B4C2B"/>
    <w:rsid w:val="005B60C8"/>
    <w:rsid w:val="005B66D9"/>
    <w:rsid w:val="005B67C1"/>
    <w:rsid w:val="005B68F9"/>
    <w:rsid w:val="005B7065"/>
    <w:rsid w:val="005B7372"/>
    <w:rsid w:val="005B77A9"/>
    <w:rsid w:val="005C0029"/>
    <w:rsid w:val="005C145F"/>
    <w:rsid w:val="005C178B"/>
    <w:rsid w:val="005C1F74"/>
    <w:rsid w:val="005C2FC0"/>
    <w:rsid w:val="005C35BD"/>
    <w:rsid w:val="005C41C1"/>
    <w:rsid w:val="005C4570"/>
    <w:rsid w:val="005C45FE"/>
    <w:rsid w:val="005C4F4C"/>
    <w:rsid w:val="005C51F4"/>
    <w:rsid w:val="005C5FA0"/>
    <w:rsid w:val="005C6406"/>
    <w:rsid w:val="005C7B08"/>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79F"/>
    <w:rsid w:val="005D3BBE"/>
    <w:rsid w:val="005D3D48"/>
    <w:rsid w:val="005D49DB"/>
    <w:rsid w:val="005D525E"/>
    <w:rsid w:val="005D52D3"/>
    <w:rsid w:val="005D5BF2"/>
    <w:rsid w:val="005D6285"/>
    <w:rsid w:val="005D632F"/>
    <w:rsid w:val="005D635F"/>
    <w:rsid w:val="005D6AEF"/>
    <w:rsid w:val="005D7386"/>
    <w:rsid w:val="005E0BAE"/>
    <w:rsid w:val="005E0D80"/>
    <w:rsid w:val="005E1395"/>
    <w:rsid w:val="005E172B"/>
    <w:rsid w:val="005E1E43"/>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4172"/>
    <w:rsid w:val="005F5304"/>
    <w:rsid w:val="005F5AB2"/>
    <w:rsid w:val="005F5B93"/>
    <w:rsid w:val="005F5D3B"/>
    <w:rsid w:val="005F6552"/>
    <w:rsid w:val="005F6B81"/>
    <w:rsid w:val="005F6CD9"/>
    <w:rsid w:val="0060012A"/>
    <w:rsid w:val="0060198C"/>
    <w:rsid w:val="00601ED4"/>
    <w:rsid w:val="0060274E"/>
    <w:rsid w:val="00602CAC"/>
    <w:rsid w:val="00603980"/>
    <w:rsid w:val="006043FA"/>
    <w:rsid w:val="0060462E"/>
    <w:rsid w:val="00604D67"/>
    <w:rsid w:val="006057AD"/>
    <w:rsid w:val="00606783"/>
    <w:rsid w:val="0060682D"/>
    <w:rsid w:val="0060713F"/>
    <w:rsid w:val="006075FB"/>
    <w:rsid w:val="006103F3"/>
    <w:rsid w:val="0061059C"/>
    <w:rsid w:val="00610F6F"/>
    <w:rsid w:val="00611A08"/>
    <w:rsid w:val="00611A9F"/>
    <w:rsid w:val="00611AC7"/>
    <w:rsid w:val="00611BEA"/>
    <w:rsid w:val="00612E71"/>
    <w:rsid w:val="00612F18"/>
    <w:rsid w:val="00613614"/>
    <w:rsid w:val="00613B03"/>
    <w:rsid w:val="00613BD3"/>
    <w:rsid w:val="0061515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50B"/>
    <w:rsid w:val="006328C9"/>
    <w:rsid w:val="006338FE"/>
    <w:rsid w:val="00633DD9"/>
    <w:rsid w:val="00634308"/>
    <w:rsid w:val="006349EB"/>
    <w:rsid w:val="00636278"/>
    <w:rsid w:val="00637093"/>
    <w:rsid w:val="0063739B"/>
    <w:rsid w:val="006401B5"/>
    <w:rsid w:val="006406A5"/>
    <w:rsid w:val="006412FB"/>
    <w:rsid w:val="006417D7"/>
    <w:rsid w:val="00641B89"/>
    <w:rsid w:val="006420BA"/>
    <w:rsid w:val="0064265E"/>
    <w:rsid w:val="006437D8"/>
    <w:rsid w:val="006437FF"/>
    <w:rsid w:val="0064453F"/>
    <w:rsid w:val="006454F7"/>
    <w:rsid w:val="00645BC3"/>
    <w:rsid w:val="0064636D"/>
    <w:rsid w:val="00646732"/>
    <w:rsid w:val="00646BE4"/>
    <w:rsid w:val="00646C7F"/>
    <w:rsid w:val="0065065A"/>
    <w:rsid w:val="00651555"/>
    <w:rsid w:val="0065219D"/>
    <w:rsid w:val="0065220F"/>
    <w:rsid w:val="00652735"/>
    <w:rsid w:val="006530C2"/>
    <w:rsid w:val="00653B44"/>
    <w:rsid w:val="0065412E"/>
    <w:rsid w:val="006555CE"/>
    <w:rsid w:val="0065561F"/>
    <w:rsid w:val="006562A0"/>
    <w:rsid w:val="00657587"/>
    <w:rsid w:val="00657751"/>
    <w:rsid w:val="00657A01"/>
    <w:rsid w:val="00660502"/>
    <w:rsid w:val="006609D5"/>
    <w:rsid w:val="0066103F"/>
    <w:rsid w:val="00661187"/>
    <w:rsid w:val="006622B9"/>
    <w:rsid w:val="006624CF"/>
    <w:rsid w:val="00662590"/>
    <w:rsid w:val="0066267C"/>
    <w:rsid w:val="00663206"/>
    <w:rsid w:val="00663F86"/>
    <w:rsid w:val="006647C2"/>
    <w:rsid w:val="00664CE7"/>
    <w:rsid w:val="006662B3"/>
    <w:rsid w:val="00666324"/>
    <w:rsid w:val="0066720D"/>
    <w:rsid w:val="00667332"/>
    <w:rsid w:val="00667634"/>
    <w:rsid w:val="00667830"/>
    <w:rsid w:val="0067049E"/>
    <w:rsid w:val="0067077A"/>
    <w:rsid w:val="006709D7"/>
    <w:rsid w:val="00670BE0"/>
    <w:rsid w:val="00670D93"/>
    <w:rsid w:val="006714B3"/>
    <w:rsid w:val="0067166E"/>
    <w:rsid w:val="006719F1"/>
    <w:rsid w:val="00671E66"/>
    <w:rsid w:val="006721E0"/>
    <w:rsid w:val="00672B4A"/>
    <w:rsid w:val="00673D99"/>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4EF3"/>
    <w:rsid w:val="00685BC4"/>
    <w:rsid w:val="00686D81"/>
    <w:rsid w:val="00686F18"/>
    <w:rsid w:val="0068710A"/>
    <w:rsid w:val="00690060"/>
    <w:rsid w:val="0069032E"/>
    <w:rsid w:val="00690408"/>
    <w:rsid w:val="006905CF"/>
    <w:rsid w:val="00690B01"/>
    <w:rsid w:val="00690C1D"/>
    <w:rsid w:val="00691596"/>
    <w:rsid w:val="00691736"/>
    <w:rsid w:val="00691CDD"/>
    <w:rsid w:val="00692194"/>
    <w:rsid w:val="0069229F"/>
    <w:rsid w:val="00692E6A"/>
    <w:rsid w:val="006934DD"/>
    <w:rsid w:val="006938F1"/>
    <w:rsid w:val="006939C9"/>
    <w:rsid w:val="006944EB"/>
    <w:rsid w:val="00694B42"/>
    <w:rsid w:val="00694DB6"/>
    <w:rsid w:val="00694E78"/>
    <w:rsid w:val="00694FBA"/>
    <w:rsid w:val="00695C25"/>
    <w:rsid w:val="00696ACE"/>
    <w:rsid w:val="006978E8"/>
    <w:rsid w:val="00697F2D"/>
    <w:rsid w:val="006A007E"/>
    <w:rsid w:val="006A08E8"/>
    <w:rsid w:val="006A0D70"/>
    <w:rsid w:val="006A20D6"/>
    <w:rsid w:val="006A2572"/>
    <w:rsid w:val="006A303A"/>
    <w:rsid w:val="006A353A"/>
    <w:rsid w:val="006A35EA"/>
    <w:rsid w:val="006A3F55"/>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5B3E"/>
    <w:rsid w:val="006B64BF"/>
    <w:rsid w:val="006B669B"/>
    <w:rsid w:val="006B687F"/>
    <w:rsid w:val="006B742F"/>
    <w:rsid w:val="006B74B9"/>
    <w:rsid w:val="006B7540"/>
    <w:rsid w:val="006B77FD"/>
    <w:rsid w:val="006C06CE"/>
    <w:rsid w:val="006C0D85"/>
    <w:rsid w:val="006C1B3B"/>
    <w:rsid w:val="006C1C36"/>
    <w:rsid w:val="006C2495"/>
    <w:rsid w:val="006C27A5"/>
    <w:rsid w:val="006C3215"/>
    <w:rsid w:val="006C4920"/>
    <w:rsid w:val="006C4A95"/>
    <w:rsid w:val="006C4C32"/>
    <w:rsid w:val="006C6656"/>
    <w:rsid w:val="006C6EFA"/>
    <w:rsid w:val="006C6FEF"/>
    <w:rsid w:val="006C70D5"/>
    <w:rsid w:val="006C7659"/>
    <w:rsid w:val="006D02E6"/>
    <w:rsid w:val="006D0DC9"/>
    <w:rsid w:val="006D133B"/>
    <w:rsid w:val="006D2007"/>
    <w:rsid w:val="006D2074"/>
    <w:rsid w:val="006D2E67"/>
    <w:rsid w:val="006D3F26"/>
    <w:rsid w:val="006D3F59"/>
    <w:rsid w:val="006D420D"/>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67D"/>
    <w:rsid w:val="006E3BB7"/>
    <w:rsid w:val="006E4812"/>
    <w:rsid w:val="006E5212"/>
    <w:rsid w:val="006E5DE3"/>
    <w:rsid w:val="006E6658"/>
    <w:rsid w:val="006E7C85"/>
    <w:rsid w:val="006F05C8"/>
    <w:rsid w:val="006F18E9"/>
    <w:rsid w:val="006F1BE6"/>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7601"/>
    <w:rsid w:val="007078FA"/>
    <w:rsid w:val="0070792F"/>
    <w:rsid w:val="007079EA"/>
    <w:rsid w:val="00707BAE"/>
    <w:rsid w:val="00710342"/>
    <w:rsid w:val="00711033"/>
    <w:rsid w:val="007111AC"/>
    <w:rsid w:val="00711CAB"/>
    <w:rsid w:val="00711DCB"/>
    <w:rsid w:val="00711DF0"/>
    <w:rsid w:val="0071215D"/>
    <w:rsid w:val="00712F30"/>
    <w:rsid w:val="00714560"/>
    <w:rsid w:val="00714F51"/>
    <w:rsid w:val="0071534F"/>
    <w:rsid w:val="007157C2"/>
    <w:rsid w:val="007158E3"/>
    <w:rsid w:val="00715F87"/>
    <w:rsid w:val="00716F1F"/>
    <w:rsid w:val="0071773C"/>
    <w:rsid w:val="00717E28"/>
    <w:rsid w:val="00717EB6"/>
    <w:rsid w:val="007205EA"/>
    <w:rsid w:val="00720F93"/>
    <w:rsid w:val="00721DA5"/>
    <w:rsid w:val="00721FFD"/>
    <w:rsid w:val="0072210D"/>
    <w:rsid w:val="00722672"/>
    <w:rsid w:val="00722993"/>
    <w:rsid w:val="00722EC9"/>
    <w:rsid w:val="00723118"/>
    <w:rsid w:val="007239A3"/>
    <w:rsid w:val="00723BDA"/>
    <w:rsid w:val="00724927"/>
    <w:rsid w:val="00724E62"/>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25"/>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4B94"/>
    <w:rsid w:val="00754DCD"/>
    <w:rsid w:val="00756F51"/>
    <w:rsid w:val="007570D3"/>
    <w:rsid w:val="0075751F"/>
    <w:rsid w:val="007608A8"/>
    <w:rsid w:val="007613E8"/>
    <w:rsid w:val="007616D9"/>
    <w:rsid w:val="00762E00"/>
    <w:rsid w:val="00762FA5"/>
    <w:rsid w:val="00762FF8"/>
    <w:rsid w:val="00763C63"/>
    <w:rsid w:val="00764347"/>
    <w:rsid w:val="00764AD3"/>
    <w:rsid w:val="00766062"/>
    <w:rsid w:val="007667B0"/>
    <w:rsid w:val="00766A5B"/>
    <w:rsid w:val="00766D0C"/>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671A"/>
    <w:rsid w:val="007769D3"/>
    <w:rsid w:val="007771A2"/>
    <w:rsid w:val="007773E6"/>
    <w:rsid w:val="0077794B"/>
    <w:rsid w:val="00777DD3"/>
    <w:rsid w:val="0078134C"/>
    <w:rsid w:val="00781C19"/>
    <w:rsid w:val="00782742"/>
    <w:rsid w:val="00782972"/>
    <w:rsid w:val="00782E6A"/>
    <w:rsid w:val="007833AD"/>
    <w:rsid w:val="00783A75"/>
    <w:rsid w:val="00783E20"/>
    <w:rsid w:val="00784130"/>
    <w:rsid w:val="00784235"/>
    <w:rsid w:val="00784840"/>
    <w:rsid w:val="007858B9"/>
    <w:rsid w:val="0078623E"/>
    <w:rsid w:val="00786252"/>
    <w:rsid w:val="0078636C"/>
    <w:rsid w:val="0078638B"/>
    <w:rsid w:val="00786E3D"/>
    <w:rsid w:val="00791CCC"/>
    <w:rsid w:val="00791E28"/>
    <w:rsid w:val="00791F76"/>
    <w:rsid w:val="00791FE0"/>
    <w:rsid w:val="00791FE9"/>
    <w:rsid w:val="007925D4"/>
    <w:rsid w:val="00792779"/>
    <w:rsid w:val="0079289B"/>
    <w:rsid w:val="00792A3B"/>
    <w:rsid w:val="0079380D"/>
    <w:rsid w:val="00793AE6"/>
    <w:rsid w:val="007941DB"/>
    <w:rsid w:val="0079494B"/>
    <w:rsid w:val="00794E5C"/>
    <w:rsid w:val="007950CC"/>
    <w:rsid w:val="00795100"/>
    <w:rsid w:val="007962BF"/>
    <w:rsid w:val="0079668E"/>
    <w:rsid w:val="007966BD"/>
    <w:rsid w:val="0079698E"/>
    <w:rsid w:val="00796A37"/>
    <w:rsid w:val="007A05F6"/>
    <w:rsid w:val="007A0F00"/>
    <w:rsid w:val="007A2144"/>
    <w:rsid w:val="007A2159"/>
    <w:rsid w:val="007A2A50"/>
    <w:rsid w:val="007A2BC5"/>
    <w:rsid w:val="007A2EBD"/>
    <w:rsid w:val="007A43C7"/>
    <w:rsid w:val="007A4532"/>
    <w:rsid w:val="007A578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73"/>
    <w:rsid w:val="007B5FBA"/>
    <w:rsid w:val="007B6A71"/>
    <w:rsid w:val="007B7D6B"/>
    <w:rsid w:val="007B7E16"/>
    <w:rsid w:val="007B7F05"/>
    <w:rsid w:val="007C049A"/>
    <w:rsid w:val="007C0985"/>
    <w:rsid w:val="007C0AEE"/>
    <w:rsid w:val="007C2351"/>
    <w:rsid w:val="007C255E"/>
    <w:rsid w:val="007C25BD"/>
    <w:rsid w:val="007C26F1"/>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D7A"/>
    <w:rsid w:val="007E6F2A"/>
    <w:rsid w:val="007E70ED"/>
    <w:rsid w:val="007E7B18"/>
    <w:rsid w:val="007F0112"/>
    <w:rsid w:val="007F02A7"/>
    <w:rsid w:val="007F04A1"/>
    <w:rsid w:val="007F07A3"/>
    <w:rsid w:val="007F096D"/>
    <w:rsid w:val="007F0AC5"/>
    <w:rsid w:val="007F19F0"/>
    <w:rsid w:val="007F2A6C"/>
    <w:rsid w:val="007F2F46"/>
    <w:rsid w:val="007F3158"/>
    <w:rsid w:val="007F3509"/>
    <w:rsid w:val="007F3BEA"/>
    <w:rsid w:val="007F3E75"/>
    <w:rsid w:val="007F4204"/>
    <w:rsid w:val="007F42C5"/>
    <w:rsid w:val="007F4315"/>
    <w:rsid w:val="007F4530"/>
    <w:rsid w:val="007F45EE"/>
    <w:rsid w:val="007F46F9"/>
    <w:rsid w:val="007F4F8B"/>
    <w:rsid w:val="007F5590"/>
    <w:rsid w:val="007F5669"/>
    <w:rsid w:val="007F570E"/>
    <w:rsid w:val="007F5CE4"/>
    <w:rsid w:val="007F67E7"/>
    <w:rsid w:val="007F6989"/>
    <w:rsid w:val="007F69B0"/>
    <w:rsid w:val="007F6D95"/>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079F0"/>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DE7"/>
    <w:rsid w:val="00820167"/>
    <w:rsid w:val="00820EA2"/>
    <w:rsid w:val="00821276"/>
    <w:rsid w:val="00821BEF"/>
    <w:rsid w:val="008220C6"/>
    <w:rsid w:val="00822C1C"/>
    <w:rsid w:val="00822E51"/>
    <w:rsid w:val="008242AE"/>
    <w:rsid w:val="00824E76"/>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8E8"/>
    <w:rsid w:val="00842CC0"/>
    <w:rsid w:val="00842FED"/>
    <w:rsid w:val="00843013"/>
    <w:rsid w:val="00843EA2"/>
    <w:rsid w:val="00843EFA"/>
    <w:rsid w:val="008441B3"/>
    <w:rsid w:val="00844D2E"/>
    <w:rsid w:val="00844DC2"/>
    <w:rsid w:val="00845278"/>
    <w:rsid w:val="008456DC"/>
    <w:rsid w:val="00845A1F"/>
    <w:rsid w:val="00845C44"/>
    <w:rsid w:val="00845DFE"/>
    <w:rsid w:val="0084615A"/>
    <w:rsid w:val="00846259"/>
    <w:rsid w:val="0084705D"/>
    <w:rsid w:val="00847441"/>
    <w:rsid w:val="00847477"/>
    <w:rsid w:val="0085016B"/>
    <w:rsid w:val="00850487"/>
    <w:rsid w:val="00850574"/>
    <w:rsid w:val="008508EF"/>
    <w:rsid w:val="0085099C"/>
    <w:rsid w:val="00850EBA"/>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0CB3"/>
    <w:rsid w:val="00872B56"/>
    <w:rsid w:val="008731C8"/>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46E"/>
    <w:rsid w:val="008856FD"/>
    <w:rsid w:val="00885BF2"/>
    <w:rsid w:val="00885F9E"/>
    <w:rsid w:val="00886371"/>
    <w:rsid w:val="008871E4"/>
    <w:rsid w:val="008909FF"/>
    <w:rsid w:val="00890AA7"/>
    <w:rsid w:val="00890D06"/>
    <w:rsid w:val="00891795"/>
    <w:rsid w:val="0089202C"/>
    <w:rsid w:val="008925CD"/>
    <w:rsid w:val="00894C9A"/>
    <w:rsid w:val="00895108"/>
    <w:rsid w:val="00895246"/>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6E9B"/>
    <w:rsid w:val="008A7B3D"/>
    <w:rsid w:val="008B0BE6"/>
    <w:rsid w:val="008B2026"/>
    <w:rsid w:val="008B2BAD"/>
    <w:rsid w:val="008B2FA9"/>
    <w:rsid w:val="008B3CB9"/>
    <w:rsid w:val="008B446B"/>
    <w:rsid w:val="008B4565"/>
    <w:rsid w:val="008B4FC4"/>
    <w:rsid w:val="008B51D4"/>
    <w:rsid w:val="008B588B"/>
    <w:rsid w:val="008B5AA5"/>
    <w:rsid w:val="008B668F"/>
    <w:rsid w:val="008B6A18"/>
    <w:rsid w:val="008B6FBB"/>
    <w:rsid w:val="008B71D3"/>
    <w:rsid w:val="008B7427"/>
    <w:rsid w:val="008C0C56"/>
    <w:rsid w:val="008C1029"/>
    <w:rsid w:val="008C14B3"/>
    <w:rsid w:val="008C1E2D"/>
    <w:rsid w:val="008C2BD4"/>
    <w:rsid w:val="008C3B7A"/>
    <w:rsid w:val="008C429F"/>
    <w:rsid w:val="008C44B1"/>
    <w:rsid w:val="008C468C"/>
    <w:rsid w:val="008C4A77"/>
    <w:rsid w:val="008C4D0B"/>
    <w:rsid w:val="008C64BD"/>
    <w:rsid w:val="008C6FC8"/>
    <w:rsid w:val="008C794B"/>
    <w:rsid w:val="008C795C"/>
    <w:rsid w:val="008C79B7"/>
    <w:rsid w:val="008D022D"/>
    <w:rsid w:val="008D0BC0"/>
    <w:rsid w:val="008D10D0"/>
    <w:rsid w:val="008D111F"/>
    <w:rsid w:val="008D1843"/>
    <w:rsid w:val="008D1F4E"/>
    <w:rsid w:val="008D23BC"/>
    <w:rsid w:val="008D2441"/>
    <w:rsid w:val="008D2562"/>
    <w:rsid w:val="008D29ED"/>
    <w:rsid w:val="008D2FF3"/>
    <w:rsid w:val="008D3C10"/>
    <w:rsid w:val="008D4245"/>
    <w:rsid w:val="008D4C2A"/>
    <w:rsid w:val="008D6C5C"/>
    <w:rsid w:val="008D6CB7"/>
    <w:rsid w:val="008D6E18"/>
    <w:rsid w:val="008D7E1A"/>
    <w:rsid w:val="008E0443"/>
    <w:rsid w:val="008E049F"/>
    <w:rsid w:val="008E0639"/>
    <w:rsid w:val="008E08A5"/>
    <w:rsid w:val="008E1C43"/>
    <w:rsid w:val="008E1E47"/>
    <w:rsid w:val="008E2BB8"/>
    <w:rsid w:val="008E2DFA"/>
    <w:rsid w:val="008E3C1F"/>
    <w:rsid w:val="008E4D7E"/>
    <w:rsid w:val="008E5A4C"/>
    <w:rsid w:val="008E78E7"/>
    <w:rsid w:val="008E7E50"/>
    <w:rsid w:val="008F0D03"/>
    <w:rsid w:val="008F153B"/>
    <w:rsid w:val="008F1694"/>
    <w:rsid w:val="008F1ECE"/>
    <w:rsid w:val="008F1F20"/>
    <w:rsid w:val="008F2479"/>
    <w:rsid w:val="008F25A7"/>
    <w:rsid w:val="008F34A1"/>
    <w:rsid w:val="008F3682"/>
    <w:rsid w:val="008F3A07"/>
    <w:rsid w:val="008F3B72"/>
    <w:rsid w:val="008F4CBB"/>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9E5"/>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3F56"/>
    <w:rsid w:val="00914006"/>
    <w:rsid w:val="00915E71"/>
    <w:rsid w:val="00916BF5"/>
    <w:rsid w:val="00917D2F"/>
    <w:rsid w:val="009204EE"/>
    <w:rsid w:val="0092054A"/>
    <w:rsid w:val="00920646"/>
    <w:rsid w:val="009210E4"/>
    <w:rsid w:val="009214A4"/>
    <w:rsid w:val="0092176F"/>
    <w:rsid w:val="00921E12"/>
    <w:rsid w:val="00921E82"/>
    <w:rsid w:val="00921F09"/>
    <w:rsid w:val="009227B6"/>
    <w:rsid w:val="009231CB"/>
    <w:rsid w:val="00924B50"/>
    <w:rsid w:val="00924F15"/>
    <w:rsid w:val="00925056"/>
    <w:rsid w:val="009251E9"/>
    <w:rsid w:val="00925368"/>
    <w:rsid w:val="009254DB"/>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6E6"/>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1F3E"/>
    <w:rsid w:val="00942072"/>
    <w:rsid w:val="0094221C"/>
    <w:rsid w:val="009424A1"/>
    <w:rsid w:val="00942987"/>
    <w:rsid w:val="00943D7A"/>
    <w:rsid w:val="00943F8D"/>
    <w:rsid w:val="00944301"/>
    <w:rsid w:val="00944711"/>
    <w:rsid w:val="00944B6B"/>
    <w:rsid w:val="00944D93"/>
    <w:rsid w:val="009451F3"/>
    <w:rsid w:val="009459C3"/>
    <w:rsid w:val="009466C6"/>
    <w:rsid w:val="00947500"/>
    <w:rsid w:val="00947ADC"/>
    <w:rsid w:val="00947B08"/>
    <w:rsid w:val="00947B3A"/>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55C6E"/>
    <w:rsid w:val="00960085"/>
    <w:rsid w:val="00960091"/>
    <w:rsid w:val="0096042F"/>
    <w:rsid w:val="00961496"/>
    <w:rsid w:val="00961C14"/>
    <w:rsid w:val="00962366"/>
    <w:rsid w:val="00962B82"/>
    <w:rsid w:val="00962F3C"/>
    <w:rsid w:val="009635EB"/>
    <w:rsid w:val="00964C4E"/>
    <w:rsid w:val="00965163"/>
    <w:rsid w:val="00965227"/>
    <w:rsid w:val="00965B37"/>
    <w:rsid w:val="0096648C"/>
    <w:rsid w:val="00966500"/>
    <w:rsid w:val="0096684C"/>
    <w:rsid w:val="00966C4C"/>
    <w:rsid w:val="00966D3E"/>
    <w:rsid w:val="00967415"/>
    <w:rsid w:val="00967AC3"/>
    <w:rsid w:val="00970377"/>
    <w:rsid w:val="00970DD9"/>
    <w:rsid w:val="0097126C"/>
    <w:rsid w:val="00971407"/>
    <w:rsid w:val="00971928"/>
    <w:rsid w:val="009734CD"/>
    <w:rsid w:val="009737DB"/>
    <w:rsid w:val="0097389D"/>
    <w:rsid w:val="00974622"/>
    <w:rsid w:val="00974ED4"/>
    <w:rsid w:val="00975A24"/>
    <w:rsid w:val="0097629E"/>
    <w:rsid w:val="009765C2"/>
    <w:rsid w:val="00976882"/>
    <w:rsid w:val="00976C95"/>
    <w:rsid w:val="009779CC"/>
    <w:rsid w:val="00977DE4"/>
    <w:rsid w:val="00981545"/>
    <w:rsid w:val="00981C40"/>
    <w:rsid w:val="00982795"/>
    <w:rsid w:val="00982EA7"/>
    <w:rsid w:val="00983336"/>
    <w:rsid w:val="00983673"/>
    <w:rsid w:val="00983E73"/>
    <w:rsid w:val="0098401B"/>
    <w:rsid w:val="009842C3"/>
    <w:rsid w:val="009861F4"/>
    <w:rsid w:val="00986395"/>
    <w:rsid w:val="00987588"/>
    <w:rsid w:val="00987AD2"/>
    <w:rsid w:val="00990633"/>
    <w:rsid w:val="0099186A"/>
    <w:rsid w:val="00991EAB"/>
    <w:rsid w:val="00992608"/>
    <w:rsid w:val="0099342C"/>
    <w:rsid w:val="00993816"/>
    <w:rsid w:val="00993ABC"/>
    <w:rsid w:val="00994635"/>
    <w:rsid w:val="00994BA3"/>
    <w:rsid w:val="00994D4B"/>
    <w:rsid w:val="00995360"/>
    <w:rsid w:val="009957EB"/>
    <w:rsid w:val="00995DDE"/>
    <w:rsid w:val="009961A5"/>
    <w:rsid w:val="009A079E"/>
    <w:rsid w:val="009A0D1D"/>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081"/>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6A09"/>
    <w:rsid w:val="009C736C"/>
    <w:rsid w:val="009C7E60"/>
    <w:rsid w:val="009C7FCE"/>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0027"/>
    <w:rsid w:val="009F154F"/>
    <w:rsid w:val="009F2400"/>
    <w:rsid w:val="009F2E9C"/>
    <w:rsid w:val="009F2F95"/>
    <w:rsid w:val="009F42DB"/>
    <w:rsid w:val="009F462C"/>
    <w:rsid w:val="009F4B03"/>
    <w:rsid w:val="009F5579"/>
    <w:rsid w:val="009F6C8A"/>
    <w:rsid w:val="009F6F4C"/>
    <w:rsid w:val="009F7094"/>
    <w:rsid w:val="009F74AB"/>
    <w:rsid w:val="00A00797"/>
    <w:rsid w:val="00A014CD"/>
    <w:rsid w:val="00A01A22"/>
    <w:rsid w:val="00A0222F"/>
    <w:rsid w:val="00A02AD2"/>
    <w:rsid w:val="00A040C1"/>
    <w:rsid w:val="00A042EA"/>
    <w:rsid w:val="00A049F2"/>
    <w:rsid w:val="00A04DE9"/>
    <w:rsid w:val="00A04F3F"/>
    <w:rsid w:val="00A055B0"/>
    <w:rsid w:val="00A05749"/>
    <w:rsid w:val="00A05D5F"/>
    <w:rsid w:val="00A063EE"/>
    <w:rsid w:val="00A0661D"/>
    <w:rsid w:val="00A06987"/>
    <w:rsid w:val="00A06C12"/>
    <w:rsid w:val="00A073A8"/>
    <w:rsid w:val="00A07A21"/>
    <w:rsid w:val="00A10166"/>
    <w:rsid w:val="00A10651"/>
    <w:rsid w:val="00A10A81"/>
    <w:rsid w:val="00A10B8C"/>
    <w:rsid w:val="00A10DBB"/>
    <w:rsid w:val="00A11495"/>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8AE"/>
    <w:rsid w:val="00A24EAF"/>
    <w:rsid w:val="00A25916"/>
    <w:rsid w:val="00A25B71"/>
    <w:rsid w:val="00A25F04"/>
    <w:rsid w:val="00A272A7"/>
    <w:rsid w:val="00A2782B"/>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E77"/>
    <w:rsid w:val="00A3601B"/>
    <w:rsid w:val="00A36175"/>
    <w:rsid w:val="00A36CE7"/>
    <w:rsid w:val="00A36E74"/>
    <w:rsid w:val="00A37D9C"/>
    <w:rsid w:val="00A37F42"/>
    <w:rsid w:val="00A403B2"/>
    <w:rsid w:val="00A40F3B"/>
    <w:rsid w:val="00A4125D"/>
    <w:rsid w:val="00A415DF"/>
    <w:rsid w:val="00A4386E"/>
    <w:rsid w:val="00A43D5C"/>
    <w:rsid w:val="00A44114"/>
    <w:rsid w:val="00A462B5"/>
    <w:rsid w:val="00A46368"/>
    <w:rsid w:val="00A4658C"/>
    <w:rsid w:val="00A46661"/>
    <w:rsid w:val="00A475AB"/>
    <w:rsid w:val="00A47A56"/>
    <w:rsid w:val="00A47DF4"/>
    <w:rsid w:val="00A50498"/>
    <w:rsid w:val="00A509C5"/>
    <w:rsid w:val="00A51020"/>
    <w:rsid w:val="00A51A8E"/>
    <w:rsid w:val="00A52ED8"/>
    <w:rsid w:val="00A5390A"/>
    <w:rsid w:val="00A53B7E"/>
    <w:rsid w:val="00A542E6"/>
    <w:rsid w:val="00A555A9"/>
    <w:rsid w:val="00A55828"/>
    <w:rsid w:val="00A559CB"/>
    <w:rsid w:val="00A56F6F"/>
    <w:rsid w:val="00A60081"/>
    <w:rsid w:val="00A60189"/>
    <w:rsid w:val="00A605F1"/>
    <w:rsid w:val="00A6107F"/>
    <w:rsid w:val="00A61D29"/>
    <w:rsid w:val="00A62F28"/>
    <w:rsid w:val="00A63381"/>
    <w:rsid w:val="00A637F6"/>
    <w:rsid w:val="00A64375"/>
    <w:rsid w:val="00A649A9"/>
    <w:rsid w:val="00A64D84"/>
    <w:rsid w:val="00A64E27"/>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A0B"/>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1DC"/>
    <w:rsid w:val="00AA431B"/>
    <w:rsid w:val="00AA4589"/>
    <w:rsid w:val="00AA5CBE"/>
    <w:rsid w:val="00AA6527"/>
    <w:rsid w:val="00AA6AB8"/>
    <w:rsid w:val="00AA7384"/>
    <w:rsid w:val="00AA7835"/>
    <w:rsid w:val="00AB060D"/>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BB6"/>
    <w:rsid w:val="00AC4140"/>
    <w:rsid w:val="00AC4A07"/>
    <w:rsid w:val="00AC4E9E"/>
    <w:rsid w:val="00AC5E30"/>
    <w:rsid w:val="00AC66B3"/>
    <w:rsid w:val="00AC776B"/>
    <w:rsid w:val="00AC782E"/>
    <w:rsid w:val="00AC78F2"/>
    <w:rsid w:val="00AD0714"/>
    <w:rsid w:val="00AD08C1"/>
    <w:rsid w:val="00AD1909"/>
    <w:rsid w:val="00AD1CFA"/>
    <w:rsid w:val="00AD1DC8"/>
    <w:rsid w:val="00AD23F6"/>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29E2"/>
    <w:rsid w:val="00AF2AF9"/>
    <w:rsid w:val="00AF30E9"/>
    <w:rsid w:val="00AF3814"/>
    <w:rsid w:val="00AF3B5D"/>
    <w:rsid w:val="00AF3CF5"/>
    <w:rsid w:val="00AF4632"/>
    <w:rsid w:val="00AF4DCB"/>
    <w:rsid w:val="00AF5865"/>
    <w:rsid w:val="00AF6071"/>
    <w:rsid w:val="00AF6CF3"/>
    <w:rsid w:val="00AF789A"/>
    <w:rsid w:val="00B007E6"/>
    <w:rsid w:val="00B00DB9"/>
    <w:rsid w:val="00B00DD4"/>
    <w:rsid w:val="00B02333"/>
    <w:rsid w:val="00B023E9"/>
    <w:rsid w:val="00B02CE7"/>
    <w:rsid w:val="00B037F7"/>
    <w:rsid w:val="00B0463D"/>
    <w:rsid w:val="00B04C84"/>
    <w:rsid w:val="00B04F36"/>
    <w:rsid w:val="00B05B3A"/>
    <w:rsid w:val="00B06411"/>
    <w:rsid w:val="00B068A7"/>
    <w:rsid w:val="00B06EC4"/>
    <w:rsid w:val="00B073F9"/>
    <w:rsid w:val="00B0790A"/>
    <w:rsid w:val="00B07CF2"/>
    <w:rsid w:val="00B10213"/>
    <w:rsid w:val="00B10B67"/>
    <w:rsid w:val="00B1102B"/>
    <w:rsid w:val="00B11045"/>
    <w:rsid w:val="00B11ED2"/>
    <w:rsid w:val="00B1202F"/>
    <w:rsid w:val="00B12B0A"/>
    <w:rsid w:val="00B142CD"/>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5BB"/>
    <w:rsid w:val="00B24F17"/>
    <w:rsid w:val="00B2607C"/>
    <w:rsid w:val="00B26265"/>
    <w:rsid w:val="00B2688E"/>
    <w:rsid w:val="00B26F1E"/>
    <w:rsid w:val="00B2751D"/>
    <w:rsid w:val="00B278A2"/>
    <w:rsid w:val="00B27E80"/>
    <w:rsid w:val="00B30BBD"/>
    <w:rsid w:val="00B30E19"/>
    <w:rsid w:val="00B30F22"/>
    <w:rsid w:val="00B31220"/>
    <w:rsid w:val="00B31B06"/>
    <w:rsid w:val="00B32163"/>
    <w:rsid w:val="00B339B2"/>
    <w:rsid w:val="00B341BB"/>
    <w:rsid w:val="00B3434B"/>
    <w:rsid w:val="00B3485B"/>
    <w:rsid w:val="00B34868"/>
    <w:rsid w:val="00B35268"/>
    <w:rsid w:val="00B36D74"/>
    <w:rsid w:val="00B37B70"/>
    <w:rsid w:val="00B37CE1"/>
    <w:rsid w:val="00B40107"/>
    <w:rsid w:val="00B40DBD"/>
    <w:rsid w:val="00B4124A"/>
    <w:rsid w:val="00B41885"/>
    <w:rsid w:val="00B41CE6"/>
    <w:rsid w:val="00B4330D"/>
    <w:rsid w:val="00B43732"/>
    <w:rsid w:val="00B43EA7"/>
    <w:rsid w:val="00B43F3F"/>
    <w:rsid w:val="00B446C6"/>
    <w:rsid w:val="00B4517D"/>
    <w:rsid w:val="00B45422"/>
    <w:rsid w:val="00B46464"/>
    <w:rsid w:val="00B46708"/>
    <w:rsid w:val="00B467D0"/>
    <w:rsid w:val="00B469B8"/>
    <w:rsid w:val="00B47156"/>
    <w:rsid w:val="00B50682"/>
    <w:rsid w:val="00B50A18"/>
    <w:rsid w:val="00B50B73"/>
    <w:rsid w:val="00B50E99"/>
    <w:rsid w:val="00B50F42"/>
    <w:rsid w:val="00B5110C"/>
    <w:rsid w:val="00B521BC"/>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3F0"/>
    <w:rsid w:val="00B654FE"/>
    <w:rsid w:val="00B65C50"/>
    <w:rsid w:val="00B6606D"/>
    <w:rsid w:val="00B66184"/>
    <w:rsid w:val="00B7065C"/>
    <w:rsid w:val="00B70A3C"/>
    <w:rsid w:val="00B72711"/>
    <w:rsid w:val="00B72A07"/>
    <w:rsid w:val="00B745D8"/>
    <w:rsid w:val="00B761CC"/>
    <w:rsid w:val="00B764C5"/>
    <w:rsid w:val="00B76FD4"/>
    <w:rsid w:val="00B77ABD"/>
    <w:rsid w:val="00B80BC7"/>
    <w:rsid w:val="00B80BDF"/>
    <w:rsid w:val="00B8147C"/>
    <w:rsid w:val="00B81A2D"/>
    <w:rsid w:val="00B81B67"/>
    <w:rsid w:val="00B82BD6"/>
    <w:rsid w:val="00B836B3"/>
    <w:rsid w:val="00B83EBC"/>
    <w:rsid w:val="00B847AA"/>
    <w:rsid w:val="00B84859"/>
    <w:rsid w:val="00B84C58"/>
    <w:rsid w:val="00B852A9"/>
    <w:rsid w:val="00B8603F"/>
    <w:rsid w:val="00B8633A"/>
    <w:rsid w:val="00B86647"/>
    <w:rsid w:val="00B868BC"/>
    <w:rsid w:val="00B868EB"/>
    <w:rsid w:val="00B879B6"/>
    <w:rsid w:val="00B901DA"/>
    <w:rsid w:val="00B905B3"/>
    <w:rsid w:val="00B90D92"/>
    <w:rsid w:val="00B90D9A"/>
    <w:rsid w:val="00B914C6"/>
    <w:rsid w:val="00B91E9C"/>
    <w:rsid w:val="00B94B16"/>
    <w:rsid w:val="00B94F01"/>
    <w:rsid w:val="00B95995"/>
    <w:rsid w:val="00B95A4C"/>
    <w:rsid w:val="00B95D2A"/>
    <w:rsid w:val="00B962F8"/>
    <w:rsid w:val="00B967D2"/>
    <w:rsid w:val="00B9684D"/>
    <w:rsid w:val="00B97170"/>
    <w:rsid w:val="00B976C3"/>
    <w:rsid w:val="00B97A88"/>
    <w:rsid w:val="00B97AB6"/>
    <w:rsid w:val="00B97E97"/>
    <w:rsid w:val="00B97F11"/>
    <w:rsid w:val="00B97FB7"/>
    <w:rsid w:val="00BA03A6"/>
    <w:rsid w:val="00BA06AB"/>
    <w:rsid w:val="00BA0868"/>
    <w:rsid w:val="00BA0890"/>
    <w:rsid w:val="00BA0F1E"/>
    <w:rsid w:val="00BA1446"/>
    <w:rsid w:val="00BA1502"/>
    <w:rsid w:val="00BA1918"/>
    <w:rsid w:val="00BA24E5"/>
    <w:rsid w:val="00BA2645"/>
    <w:rsid w:val="00BA2835"/>
    <w:rsid w:val="00BA2D54"/>
    <w:rsid w:val="00BA452B"/>
    <w:rsid w:val="00BA468D"/>
    <w:rsid w:val="00BA4FBF"/>
    <w:rsid w:val="00BA5815"/>
    <w:rsid w:val="00BA5961"/>
    <w:rsid w:val="00BA5A8F"/>
    <w:rsid w:val="00BA679B"/>
    <w:rsid w:val="00BA701E"/>
    <w:rsid w:val="00BA7141"/>
    <w:rsid w:val="00BA71AA"/>
    <w:rsid w:val="00BA7662"/>
    <w:rsid w:val="00BA77F9"/>
    <w:rsid w:val="00BB2416"/>
    <w:rsid w:val="00BB280B"/>
    <w:rsid w:val="00BB56F7"/>
    <w:rsid w:val="00BB5C25"/>
    <w:rsid w:val="00BB65E0"/>
    <w:rsid w:val="00BB6B04"/>
    <w:rsid w:val="00BC0E19"/>
    <w:rsid w:val="00BC13FE"/>
    <w:rsid w:val="00BC1C3A"/>
    <w:rsid w:val="00BC1EE3"/>
    <w:rsid w:val="00BC2664"/>
    <w:rsid w:val="00BC2F47"/>
    <w:rsid w:val="00BC425E"/>
    <w:rsid w:val="00BC4B19"/>
    <w:rsid w:val="00BC4D34"/>
    <w:rsid w:val="00BC577C"/>
    <w:rsid w:val="00BC67BC"/>
    <w:rsid w:val="00BC6B32"/>
    <w:rsid w:val="00BC6D94"/>
    <w:rsid w:val="00BC727F"/>
    <w:rsid w:val="00BC7DE0"/>
    <w:rsid w:val="00BC7F4A"/>
    <w:rsid w:val="00BD0952"/>
    <w:rsid w:val="00BD14D5"/>
    <w:rsid w:val="00BD18BE"/>
    <w:rsid w:val="00BD1C29"/>
    <w:rsid w:val="00BD1E43"/>
    <w:rsid w:val="00BD1EE5"/>
    <w:rsid w:val="00BD2A7B"/>
    <w:rsid w:val="00BD2C6D"/>
    <w:rsid w:val="00BD316A"/>
    <w:rsid w:val="00BD37DD"/>
    <w:rsid w:val="00BD3C6E"/>
    <w:rsid w:val="00BD3D86"/>
    <w:rsid w:val="00BD47E8"/>
    <w:rsid w:val="00BD4FE5"/>
    <w:rsid w:val="00BD5F1D"/>
    <w:rsid w:val="00BD64B1"/>
    <w:rsid w:val="00BD6CA7"/>
    <w:rsid w:val="00BD7FBA"/>
    <w:rsid w:val="00BE01C1"/>
    <w:rsid w:val="00BE077E"/>
    <w:rsid w:val="00BE07CE"/>
    <w:rsid w:val="00BE0A3D"/>
    <w:rsid w:val="00BE0D6F"/>
    <w:rsid w:val="00BE0DC2"/>
    <w:rsid w:val="00BE0EC7"/>
    <w:rsid w:val="00BE19AD"/>
    <w:rsid w:val="00BE1F09"/>
    <w:rsid w:val="00BE2342"/>
    <w:rsid w:val="00BE2603"/>
    <w:rsid w:val="00BE3727"/>
    <w:rsid w:val="00BE4238"/>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5F13"/>
    <w:rsid w:val="00BF67C6"/>
    <w:rsid w:val="00BF68BF"/>
    <w:rsid w:val="00BF6A81"/>
    <w:rsid w:val="00BF6E5C"/>
    <w:rsid w:val="00BF794F"/>
    <w:rsid w:val="00BF7B9E"/>
    <w:rsid w:val="00C004EE"/>
    <w:rsid w:val="00C016B4"/>
    <w:rsid w:val="00C02342"/>
    <w:rsid w:val="00C02348"/>
    <w:rsid w:val="00C024F6"/>
    <w:rsid w:val="00C02CF1"/>
    <w:rsid w:val="00C03977"/>
    <w:rsid w:val="00C03C25"/>
    <w:rsid w:val="00C04E76"/>
    <w:rsid w:val="00C054A8"/>
    <w:rsid w:val="00C0751D"/>
    <w:rsid w:val="00C07615"/>
    <w:rsid w:val="00C07B07"/>
    <w:rsid w:val="00C11234"/>
    <w:rsid w:val="00C11467"/>
    <w:rsid w:val="00C114C6"/>
    <w:rsid w:val="00C11B0B"/>
    <w:rsid w:val="00C12761"/>
    <w:rsid w:val="00C127CD"/>
    <w:rsid w:val="00C12A89"/>
    <w:rsid w:val="00C13063"/>
    <w:rsid w:val="00C1380A"/>
    <w:rsid w:val="00C13CBA"/>
    <w:rsid w:val="00C13EEB"/>
    <w:rsid w:val="00C14306"/>
    <w:rsid w:val="00C14C6C"/>
    <w:rsid w:val="00C1534B"/>
    <w:rsid w:val="00C153A1"/>
    <w:rsid w:val="00C1745F"/>
    <w:rsid w:val="00C1767A"/>
    <w:rsid w:val="00C17BD7"/>
    <w:rsid w:val="00C201E2"/>
    <w:rsid w:val="00C2098B"/>
    <w:rsid w:val="00C20A70"/>
    <w:rsid w:val="00C20C71"/>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0F99"/>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0CA8"/>
    <w:rsid w:val="00C4143F"/>
    <w:rsid w:val="00C41DC1"/>
    <w:rsid w:val="00C41F41"/>
    <w:rsid w:val="00C42247"/>
    <w:rsid w:val="00C4251E"/>
    <w:rsid w:val="00C42D78"/>
    <w:rsid w:val="00C42ED8"/>
    <w:rsid w:val="00C43931"/>
    <w:rsid w:val="00C43B05"/>
    <w:rsid w:val="00C43CBC"/>
    <w:rsid w:val="00C441F3"/>
    <w:rsid w:val="00C44926"/>
    <w:rsid w:val="00C44FB9"/>
    <w:rsid w:val="00C451DD"/>
    <w:rsid w:val="00C452E3"/>
    <w:rsid w:val="00C459FE"/>
    <w:rsid w:val="00C45B13"/>
    <w:rsid w:val="00C46B8F"/>
    <w:rsid w:val="00C46E02"/>
    <w:rsid w:val="00C46E38"/>
    <w:rsid w:val="00C46FCF"/>
    <w:rsid w:val="00C47027"/>
    <w:rsid w:val="00C47D31"/>
    <w:rsid w:val="00C50C58"/>
    <w:rsid w:val="00C50CAE"/>
    <w:rsid w:val="00C50EC0"/>
    <w:rsid w:val="00C51C08"/>
    <w:rsid w:val="00C51C9A"/>
    <w:rsid w:val="00C51D0F"/>
    <w:rsid w:val="00C51DB6"/>
    <w:rsid w:val="00C51FDE"/>
    <w:rsid w:val="00C5276D"/>
    <w:rsid w:val="00C53464"/>
    <w:rsid w:val="00C53A7B"/>
    <w:rsid w:val="00C53BBF"/>
    <w:rsid w:val="00C53EDC"/>
    <w:rsid w:val="00C5467F"/>
    <w:rsid w:val="00C54D2D"/>
    <w:rsid w:val="00C550EC"/>
    <w:rsid w:val="00C55804"/>
    <w:rsid w:val="00C5636F"/>
    <w:rsid w:val="00C5644D"/>
    <w:rsid w:val="00C56B70"/>
    <w:rsid w:val="00C56E93"/>
    <w:rsid w:val="00C57763"/>
    <w:rsid w:val="00C608B3"/>
    <w:rsid w:val="00C61002"/>
    <w:rsid w:val="00C614C5"/>
    <w:rsid w:val="00C617AA"/>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1B3"/>
    <w:rsid w:val="00C73A98"/>
    <w:rsid w:val="00C74579"/>
    <w:rsid w:val="00C74740"/>
    <w:rsid w:val="00C747A6"/>
    <w:rsid w:val="00C74831"/>
    <w:rsid w:val="00C74D08"/>
    <w:rsid w:val="00C757BD"/>
    <w:rsid w:val="00C7605A"/>
    <w:rsid w:val="00C760F7"/>
    <w:rsid w:val="00C761F6"/>
    <w:rsid w:val="00C76D20"/>
    <w:rsid w:val="00C76FA2"/>
    <w:rsid w:val="00C77192"/>
    <w:rsid w:val="00C779A3"/>
    <w:rsid w:val="00C80107"/>
    <w:rsid w:val="00C809D2"/>
    <w:rsid w:val="00C8140F"/>
    <w:rsid w:val="00C81530"/>
    <w:rsid w:val="00C81853"/>
    <w:rsid w:val="00C81B94"/>
    <w:rsid w:val="00C82161"/>
    <w:rsid w:val="00C84066"/>
    <w:rsid w:val="00C84271"/>
    <w:rsid w:val="00C848FF"/>
    <w:rsid w:val="00C849F3"/>
    <w:rsid w:val="00C85647"/>
    <w:rsid w:val="00C85B3E"/>
    <w:rsid w:val="00C85C60"/>
    <w:rsid w:val="00C8634E"/>
    <w:rsid w:val="00C8679C"/>
    <w:rsid w:val="00C867A5"/>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381F"/>
    <w:rsid w:val="00C94A01"/>
    <w:rsid w:val="00C94FBC"/>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2BC"/>
    <w:rsid w:val="00CB7838"/>
    <w:rsid w:val="00CC00D8"/>
    <w:rsid w:val="00CC02B7"/>
    <w:rsid w:val="00CC050C"/>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0D45"/>
    <w:rsid w:val="00CD197A"/>
    <w:rsid w:val="00CD1A22"/>
    <w:rsid w:val="00CD1F79"/>
    <w:rsid w:val="00CD26FE"/>
    <w:rsid w:val="00CD2EA7"/>
    <w:rsid w:val="00CD2EBB"/>
    <w:rsid w:val="00CD3896"/>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572"/>
    <w:rsid w:val="00CE46DB"/>
    <w:rsid w:val="00CE483E"/>
    <w:rsid w:val="00CE4E9D"/>
    <w:rsid w:val="00CE53E2"/>
    <w:rsid w:val="00CE629B"/>
    <w:rsid w:val="00CE6CA5"/>
    <w:rsid w:val="00CE6E98"/>
    <w:rsid w:val="00CE7893"/>
    <w:rsid w:val="00CE7D93"/>
    <w:rsid w:val="00CF035D"/>
    <w:rsid w:val="00CF094A"/>
    <w:rsid w:val="00CF1318"/>
    <w:rsid w:val="00CF1569"/>
    <w:rsid w:val="00CF1617"/>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1803"/>
    <w:rsid w:val="00D02A53"/>
    <w:rsid w:val="00D044F4"/>
    <w:rsid w:val="00D04B63"/>
    <w:rsid w:val="00D04C38"/>
    <w:rsid w:val="00D055DE"/>
    <w:rsid w:val="00D05805"/>
    <w:rsid w:val="00D05F30"/>
    <w:rsid w:val="00D06B1A"/>
    <w:rsid w:val="00D0749B"/>
    <w:rsid w:val="00D100B3"/>
    <w:rsid w:val="00D1029D"/>
    <w:rsid w:val="00D1130D"/>
    <w:rsid w:val="00D1165D"/>
    <w:rsid w:val="00D1168B"/>
    <w:rsid w:val="00D11887"/>
    <w:rsid w:val="00D11A04"/>
    <w:rsid w:val="00D1234C"/>
    <w:rsid w:val="00D12A65"/>
    <w:rsid w:val="00D12DF1"/>
    <w:rsid w:val="00D13082"/>
    <w:rsid w:val="00D13267"/>
    <w:rsid w:val="00D14D18"/>
    <w:rsid w:val="00D15E42"/>
    <w:rsid w:val="00D16B79"/>
    <w:rsid w:val="00D17000"/>
    <w:rsid w:val="00D173DA"/>
    <w:rsid w:val="00D17EF1"/>
    <w:rsid w:val="00D207FC"/>
    <w:rsid w:val="00D2191B"/>
    <w:rsid w:val="00D223D8"/>
    <w:rsid w:val="00D22DBA"/>
    <w:rsid w:val="00D23628"/>
    <w:rsid w:val="00D2442D"/>
    <w:rsid w:val="00D24778"/>
    <w:rsid w:val="00D2489B"/>
    <w:rsid w:val="00D24B7E"/>
    <w:rsid w:val="00D25957"/>
    <w:rsid w:val="00D26E29"/>
    <w:rsid w:val="00D27435"/>
    <w:rsid w:val="00D27706"/>
    <w:rsid w:val="00D27A25"/>
    <w:rsid w:val="00D27AFD"/>
    <w:rsid w:val="00D27D3E"/>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380A"/>
    <w:rsid w:val="00D33D84"/>
    <w:rsid w:val="00D340B2"/>
    <w:rsid w:val="00D341C5"/>
    <w:rsid w:val="00D34680"/>
    <w:rsid w:val="00D34BFC"/>
    <w:rsid w:val="00D3518F"/>
    <w:rsid w:val="00D360FD"/>
    <w:rsid w:val="00D364CB"/>
    <w:rsid w:val="00D36618"/>
    <w:rsid w:val="00D37656"/>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47E3D"/>
    <w:rsid w:val="00D51696"/>
    <w:rsid w:val="00D51C1B"/>
    <w:rsid w:val="00D51E9E"/>
    <w:rsid w:val="00D52820"/>
    <w:rsid w:val="00D52B45"/>
    <w:rsid w:val="00D5327F"/>
    <w:rsid w:val="00D5357D"/>
    <w:rsid w:val="00D53769"/>
    <w:rsid w:val="00D53825"/>
    <w:rsid w:val="00D53E97"/>
    <w:rsid w:val="00D548FF"/>
    <w:rsid w:val="00D5499C"/>
    <w:rsid w:val="00D55211"/>
    <w:rsid w:val="00D558AD"/>
    <w:rsid w:val="00D55915"/>
    <w:rsid w:val="00D55BA2"/>
    <w:rsid w:val="00D55F9C"/>
    <w:rsid w:val="00D56051"/>
    <w:rsid w:val="00D5742C"/>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A44"/>
    <w:rsid w:val="00D81C80"/>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2DE"/>
    <w:rsid w:val="00DA0F0E"/>
    <w:rsid w:val="00DA0FB8"/>
    <w:rsid w:val="00DA12F8"/>
    <w:rsid w:val="00DA2312"/>
    <w:rsid w:val="00DA398C"/>
    <w:rsid w:val="00DA3E81"/>
    <w:rsid w:val="00DA3F1F"/>
    <w:rsid w:val="00DA51B3"/>
    <w:rsid w:val="00DA581D"/>
    <w:rsid w:val="00DA60C7"/>
    <w:rsid w:val="00DA664F"/>
    <w:rsid w:val="00DB0D5A"/>
    <w:rsid w:val="00DB12FA"/>
    <w:rsid w:val="00DB14E8"/>
    <w:rsid w:val="00DB14E9"/>
    <w:rsid w:val="00DB1A72"/>
    <w:rsid w:val="00DB21B7"/>
    <w:rsid w:val="00DB237C"/>
    <w:rsid w:val="00DB26B9"/>
    <w:rsid w:val="00DB2732"/>
    <w:rsid w:val="00DB311F"/>
    <w:rsid w:val="00DB314D"/>
    <w:rsid w:val="00DB36F2"/>
    <w:rsid w:val="00DB404D"/>
    <w:rsid w:val="00DB406C"/>
    <w:rsid w:val="00DB43A6"/>
    <w:rsid w:val="00DB5679"/>
    <w:rsid w:val="00DB56E3"/>
    <w:rsid w:val="00DB5CB3"/>
    <w:rsid w:val="00DB5EF2"/>
    <w:rsid w:val="00DB608C"/>
    <w:rsid w:val="00DB64BF"/>
    <w:rsid w:val="00DB7441"/>
    <w:rsid w:val="00DB7733"/>
    <w:rsid w:val="00DB7CB5"/>
    <w:rsid w:val="00DB7D4C"/>
    <w:rsid w:val="00DC23FC"/>
    <w:rsid w:val="00DC33B0"/>
    <w:rsid w:val="00DC3643"/>
    <w:rsid w:val="00DC3971"/>
    <w:rsid w:val="00DC3FA7"/>
    <w:rsid w:val="00DC48D4"/>
    <w:rsid w:val="00DC4C7D"/>
    <w:rsid w:val="00DC5028"/>
    <w:rsid w:val="00DC5E54"/>
    <w:rsid w:val="00DC6E50"/>
    <w:rsid w:val="00DC708C"/>
    <w:rsid w:val="00DC73E4"/>
    <w:rsid w:val="00DC74B1"/>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4312"/>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D75"/>
    <w:rsid w:val="00DF6F3B"/>
    <w:rsid w:val="00DF7188"/>
    <w:rsid w:val="00DF72CF"/>
    <w:rsid w:val="00DF7340"/>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648F"/>
    <w:rsid w:val="00E0700B"/>
    <w:rsid w:val="00E07199"/>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5AA6"/>
    <w:rsid w:val="00E1615A"/>
    <w:rsid w:val="00E1636E"/>
    <w:rsid w:val="00E16461"/>
    <w:rsid w:val="00E1670B"/>
    <w:rsid w:val="00E16FCA"/>
    <w:rsid w:val="00E17A39"/>
    <w:rsid w:val="00E17B07"/>
    <w:rsid w:val="00E2066D"/>
    <w:rsid w:val="00E206DF"/>
    <w:rsid w:val="00E20E2F"/>
    <w:rsid w:val="00E212D0"/>
    <w:rsid w:val="00E2162F"/>
    <w:rsid w:val="00E217FF"/>
    <w:rsid w:val="00E220ED"/>
    <w:rsid w:val="00E2230A"/>
    <w:rsid w:val="00E2243C"/>
    <w:rsid w:val="00E22D70"/>
    <w:rsid w:val="00E22EE1"/>
    <w:rsid w:val="00E23278"/>
    <w:rsid w:val="00E23603"/>
    <w:rsid w:val="00E23934"/>
    <w:rsid w:val="00E23AD8"/>
    <w:rsid w:val="00E23B88"/>
    <w:rsid w:val="00E23C52"/>
    <w:rsid w:val="00E24744"/>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1DCA"/>
    <w:rsid w:val="00E4203A"/>
    <w:rsid w:val="00E42EB9"/>
    <w:rsid w:val="00E43334"/>
    <w:rsid w:val="00E43D0C"/>
    <w:rsid w:val="00E446D5"/>
    <w:rsid w:val="00E448AF"/>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5BBF"/>
    <w:rsid w:val="00E5610D"/>
    <w:rsid w:val="00E56929"/>
    <w:rsid w:val="00E57693"/>
    <w:rsid w:val="00E57EBD"/>
    <w:rsid w:val="00E60010"/>
    <w:rsid w:val="00E60181"/>
    <w:rsid w:val="00E60B7F"/>
    <w:rsid w:val="00E61527"/>
    <w:rsid w:val="00E6165C"/>
    <w:rsid w:val="00E619CC"/>
    <w:rsid w:val="00E61C3F"/>
    <w:rsid w:val="00E61F36"/>
    <w:rsid w:val="00E63384"/>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3B56"/>
    <w:rsid w:val="00E74500"/>
    <w:rsid w:val="00E7456A"/>
    <w:rsid w:val="00E74612"/>
    <w:rsid w:val="00E76751"/>
    <w:rsid w:val="00E7690A"/>
    <w:rsid w:val="00E775A9"/>
    <w:rsid w:val="00E77888"/>
    <w:rsid w:val="00E80218"/>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6F4E"/>
    <w:rsid w:val="00E8725B"/>
    <w:rsid w:val="00E87373"/>
    <w:rsid w:val="00E878CD"/>
    <w:rsid w:val="00E879AE"/>
    <w:rsid w:val="00E90E19"/>
    <w:rsid w:val="00E91191"/>
    <w:rsid w:val="00E91D5F"/>
    <w:rsid w:val="00E92331"/>
    <w:rsid w:val="00E92661"/>
    <w:rsid w:val="00E92674"/>
    <w:rsid w:val="00E939A8"/>
    <w:rsid w:val="00E944E1"/>
    <w:rsid w:val="00E94D9C"/>
    <w:rsid w:val="00E9555D"/>
    <w:rsid w:val="00E95D43"/>
    <w:rsid w:val="00E96047"/>
    <w:rsid w:val="00E9707B"/>
    <w:rsid w:val="00E9746F"/>
    <w:rsid w:val="00E97837"/>
    <w:rsid w:val="00E97E68"/>
    <w:rsid w:val="00EA0450"/>
    <w:rsid w:val="00EA19C0"/>
    <w:rsid w:val="00EA1B12"/>
    <w:rsid w:val="00EA1F17"/>
    <w:rsid w:val="00EA28A2"/>
    <w:rsid w:val="00EA2DE3"/>
    <w:rsid w:val="00EA2E9F"/>
    <w:rsid w:val="00EA302A"/>
    <w:rsid w:val="00EA3152"/>
    <w:rsid w:val="00EA39E8"/>
    <w:rsid w:val="00EA4018"/>
    <w:rsid w:val="00EA4C07"/>
    <w:rsid w:val="00EA67DE"/>
    <w:rsid w:val="00EA6AA4"/>
    <w:rsid w:val="00EB0101"/>
    <w:rsid w:val="00EB0598"/>
    <w:rsid w:val="00EB099E"/>
    <w:rsid w:val="00EB11AA"/>
    <w:rsid w:val="00EB14DC"/>
    <w:rsid w:val="00EB15EF"/>
    <w:rsid w:val="00EB174D"/>
    <w:rsid w:val="00EB18F3"/>
    <w:rsid w:val="00EB19BE"/>
    <w:rsid w:val="00EB1A51"/>
    <w:rsid w:val="00EB32CA"/>
    <w:rsid w:val="00EB3C6D"/>
    <w:rsid w:val="00EB451A"/>
    <w:rsid w:val="00EB47FE"/>
    <w:rsid w:val="00EB4A16"/>
    <w:rsid w:val="00EB4B13"/>
    <w:rsid w:val="00EB4B96"/>
    <w:rsid w:val="00EB509F"/>
    <w:rsid w:val="00EB5765"/>
    <w:rsid w:val="00EB5A78"/>
    <w:rsid w:val="00EB60FF"/>
    <w:rsid w:val="00EB62E3"/>
    <w:rsid w:val="00EB66DD"/>
    <w:rsid w:val="00EB68C9"/>
    <w:rsid w:val="00EB7D0E"/>
    <w:rsid w:val="00EC0115"/>
    <w:rsid w:val="00EC0B5E"/>
    <w:rsid w:val="00EC0C71"/>
    <w:rsid w:val="00EC17C8"/>
    <w:rsid w:val="00EC197A"/>
    <w:rsid w:val="00EC199D"/>
    <w:rsid w:val="00EC2C03"/>
    <w:rsid w:val="00EC35E1"/>
    <w:rsid w:val="00EC365A"/>
    <w:rsid w:val="00EC3986"/>
    <w:rsid w:val="00EC42B2"/>
    <w:rsid w:val="00EC4D1A"/>
    <w:rsid w:val="00EC5205"/>
    <w:rsid w:val="00EC55C3"/>
    <w:rsid w:val="00EC58A2"/>
    <w:rsid w:val="00EC625F"/>
    <w:rsid w:val="00EC6966"/>
    <w:rsid w:val="00EC6E1D"/>
    <w:rsid w:val="00EC76A0"/>
    <w:rsid w:val="00EC789E"/>
    <w:rsid w:val="00ED0922"/>
    <w:rsid w:val="00ED0A81"/>
    <w:rsid w:val="00ED12E4"/>
    <w:rsid w:val="00ED19E1"/>
    <w:rsid w:val="00ED378A"/>
    <w:rsid w:val="00ED3CD6"/>
    <w:rsid w:val="00ED477C"/>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5A45"/>
    <w:rsid w:val="00F0658F"/>
    <w:rsid w:val="00F06784"/>
    <w:rsid w:val="00F07851"/>
    <w:rsid w:val="00F07A09"/>
    <w:rsid w:val="00F108A8"/>
    <w:rsid w:val="00F108F3"/>
    <w:rsid w:val="00F10F6D"/>
    <w:rsid w:val="00F120F9"/>
    <w:rsid w:val="00F1283A"/>
    <w:rsid w:val="00F12C3C"/>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4E34"/>
    <w:rsid w:val="00F251EE"/>
    <w:rsid w:val="00F2561A"/>
    <w:rsid w:val="00F258E2"/>
    <w:rsid w:val="00F259B7"/>
    <w:rsid w:val="00F26191"/>
    <w:rsid w:val="00F26782"/>
    <w:rsid w:val="00F273EB"/>
    <w:rsid w:val="00F27C3C"/>
    <w:rsid w:val="00F301D1"/>
    <w:rsid w:val="00F30D94"/>
    <w:rsid w:val="00F31732"/>
    <w:rsid w:val="00F318B1"/>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6AC"/>
    <w:rsid w:val="00F46FEF"/>
    <w:rsid w:val="00F47494"/>
    <w:rsid w:val="00F474C5"/>
    <w:rsid w:val="00F4778D"/>
    <w:rsid w:val="00F477B7"/>
    <w:rsid w:val="00F47E50"/>
    <w:rsid w:val="00F5080E"/>
    <w:rsid w:val="00F5127D"/>
    <w:rsid w:val="00F516B5"/>
    <w:rsid w:val="00F519BB"/>
    <w:rsid w:val="00F52364"/>
    <w:rsid w:val="00F52420"/>
    <w:rsid w:val="00F5285E"/>
    <w:rsid w:val="00F53378"/>
    <w:rsid w:val="00F53A3A"/>
    <w:rsid w:val="00F54841"/>
    <w:rsid w:val="00F54D25"/>
    <w:rsid w:val="00F5623E"/>
    <w:rsid w:val="00F562F2"/>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049"/>
    <w:rsid w:val="00F73A4B"/>
    <w:rsid w:val="00F74043"/>
    <w:rsid w:val="00F747C8"/>
    <w:rsid w:val="00F752B6"/>
    <w:rsid w:val="00F75E38"/>
    <w:rsid w:val="00F763A0"/>
    <w:rsid w:val="00F76529"/>
    <w:rsid w:val="00F76942"/>
    <w:rsid w:val="00F76E6C"/>
    <w:rsid w:val="00F77C7D"/>
    <w:rsid w:val="00F8011E"/>
    <w:rsid w:val="00F80161"/>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4A7"/>
    <w:rsid w:val="00F87E27"/>
    <w:rsid w:val="00F9010B"/>
    <w:rsid w:val="00F90B17"/>
    <w:rsid w:val="00F90FBE"/>
    <w:rsid w:val="00F912B8"/>
    <w:rsid w:val="00F9191D"/>
    <w:rsid w:val="00F929A5"/>
    <w:rsid w:val="00F93430"/>
    <w:rsid w:val="00F93C5A"/>
    <w:rsid w:val="00F956FD"/>
    <w:rsid w:val="00F959F6"/>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27"/>
    <w:rsid w:val="00FA483E"/>
    <w:rsid w:val="00FA4989"/>
    <w:rsid w:val="00FA4F4C"/>
    <w:rsid w:val="00FA5165"/>
    <w:rsid w:val="00FA5A4E"/>
    <w:rsid w:val="00FA5CF2"/>
    <w:rsid w:val="00FA5E52"/>
    <w:rsid w:val="00FA60A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A6B"/>
    <w:rsid w:val="00FB50C3"/>
    <w:rsid w:val="00FB5239"/>
    <w:rsid w:val="00FB5247"/>
    <w:rsid w:val="00FB55CC"/>
    <w:rsid w:val="00FB5CF8"/>
    <w:rsid w:val="00FB6A51"/>
    <w:rsid w:val="00FB7283"/>
    <w:rsid w:val="00FB76FA"/>
    <w:rsid w:val="00FB7A88"/>
    <w:rsid w:val="00FC005F"/>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7B2A"/>
    <w:rsid w:val="00FC7BC7"/>
    <w:rsid w:val="00FD0A38"/>
    <w:rsid w:val="00FD1072"/>
    <w:rsid w:val="00FD14DA"/>
    <w:rsid w:val="00FD2A6E"/>
    <w:rsid w:val="00FD2A9D"/>
    <w:rsid w:val="00FD2E0A"/>
    <w:rsid w:val="00FD30A6"/>
    <w:rsid w:val="00FD3674"/>
    <w:rsid w:val="00FD3878"/>
    <w:rsid w:val="00FD3885"/>
    <w:rsid w:val="00FD39A9"/>
    <w:rsid w:val="00FD3F43"/>
    <w:rsid w:val="00FD4209"/>
    <w:rsid w:val="00FD4449"/>
    <w:rsid w:val="00FD4AC2"/>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30E"/>
    <w:rsid w:val="00FE20D1"/>
    <w:rsid w:val="00FE238A"/>
    <w:rsid w:val="00FE2D41"/>
    <w:rsid w:val="00FE40DF"/>
    <w:rsid w:val="00FE4B0C"/>
    <w:rsid w:val="00FE628B"/>
    <w:rsid w:val="00FE6488"/>
    <w:rsid w:val="00FE67C4"/>
    <w:rsid w:val="00FE6904"/>
    <w:rsid w:val="00FE71B3"/>
    <w:rsid w:val="00FE7901"/>
    <w:rsid w:val="00FE7E7A"/>
    <w:rsid w:val="00FF060E"/>
    <w:rsid w:val="00FF1000"/>
    <w:rsid w:val="00FF12DC"/>
    <w:rsid w:val="00FF19D2"/>
    <w:rsid w:val="00FF2962"/>
    <w:rsid w:val="00FF2ED3"/>
    <w:rsid w:val="00FF3040"/>
    <w:rsid w:val="00FF33CF"/>
    <w:rsid w:val="00FF3E3F"/>
    <w:rsid w:val="00FF64AC"/>
    <w:rsid w:val="00FF6B55"/>
    <w:rsid w:val="00FF7441"/>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 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 字符"/>
    <w:basedOn w:val="a0"/>
    <w:link w:val="aa"/>
    <w:uiPriority w:val="99"/>
    <w:semiHidden/>
    <w:rsid w:val="009E4199"/>
    <w:rPr>
      <w:rFonts w:ascii="宋体" w:eastAsia="宋体"/>
    </w:rPr>
  </w:style>
  <w:style w:type="character" w:customStyle="1" w:styleId="20">
    <w:name w:val="标题 2 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163.com/movie/2008/1/M/C/M6SGF6VB4_M6SGHFBMC.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229.stanford.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uanlan.zhihu.com/python-kivy"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1319</Words>
  <Characters>7522</Characters>
  <Application>Microsoft Office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Toshiba</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user</cp:lastModifiedBy>
  <cp:revision>666</cp:revision>
  <cp:lastPrinted>2017-06-29T06:55:00Z</cp:lastPrinted>
  <dcterms:created xsi:type="dcterms:W3CDTF">2017-06-29T06:55:00Z</dcterms:created>
  <dcterms:modified xsi:type="dcterms:W3CDTF">2018-09-17T08:47:00Z</dcterms:modified>
</cp:coreProperties>
</file>