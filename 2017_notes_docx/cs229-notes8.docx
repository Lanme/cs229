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hyperlink r:id="rId7" w:history="1">
        <w:r w:rsidRPr="00A677B3">
          <w:rPr>
            <w:rStyle w:val="a8"/>
            <w:rFonts w:ascii="Times" w:hAnsi="Times" w:cs="Times"/>
            <w:kern w:val="0"/>
            <w:sz w:val="37"/>
            <w:szCs w:val="37"/>
          </w:rPr>
          <w:t>Andrew Ng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8" w:history="1">
        <w:proofErr w:type="gramStart"/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  <w:proofErr w:type="gramEnd"/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hyperlink r:id="rId9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CycleUser</w:t>
        </w:r>
      </w:hyperlink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6306D772" w14:textId="77777777" w:rsidR="00BB4A73" w:rsidRDefault="00BB4A73" w:rsidP="00BB4A73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 w14:paraId="6DF25462" w14:textId="1D1CCAB1" w:rsidR="00DD5279" w:rsidRDefault="00C14DA1" w:rsidP="00DF2857">
      <w:pPr>
        <w:pStyle w:val="1"/>
      </w:pPr>
      <w:r>
        <w:t>期望最大化</w:t>
      </w:r>
      <w:r w:rsidR="00B63E0B" w:rsidRPr="00F873F9">
        <w:t>算法</w:t>
      </w:r>
      <w:r w:rsidR="00B63E0B">
        <w:rPr>
          <w:rFonts w:ascii="Times" w:hAnsi="Times" w:cs="Times" w:hint="eastAsia"/>
          <w:color w:val="000000"/>
          <w:kern w:val="0"/>
          <w:sz w:val="45"/>
          <w:szCs w:val="45"/>
        </w:rPr>
        <w:t>(</w:t>
      </w:r>
      <w:r w:rsidR="00BE3149">
        <w:rPr>
          <w:rFonts w:ascii="Times" w:hAnsi="Times" w:cs="Times"/>
          <w:color w:val="000000"/>
          <w:kern w:val="0"/>
          <w:sz w:val="45"/>
          <w:szCs w:val="45"/>
        </w:rPr>
        <w:t>EM algorithm</w:t>
      </w:r>
      <w:r w:rsidR="00F873F9">
        <w:t>)</w:t>
      </w:r>
    </w:p>
    <w:p w14:paraId="00E7C8C7" w14:textId="6D2797F4" w:rsidR="004E3931" w:rsidRPr="007C0A2F" w:rsidRDefault="004E393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在前面的若干讲义中，我们已经讲过了期望最大化算法（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C4373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169E5">
        <w:rPr>
          <w:rFonts w:ascii="Times" w:hAnsi="Times" w:cs="Times" w:hint="eastAsia"/>
          <w:color w:val="000000"/>
          <w:kern w:val="0"/>
          <w:sz w:val="32"/>
          <w:szCs w:val="32"/>
        </w:rPr>
        <w:t>使用场景是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对一个高斯混合模型进行拟合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8094E">
        <w:rPr>
          <w:rFonts w:ascii="Times" w:hAnsi="Times" w:cs="Times"/>
          <w:color w:val="000000"/>
          <w:kern w:val="0"/>
          <w:sz w:val="32"/>
          <w:szCs w:val="32"/>
        </w:rPr>
        <w:t>fitting a mixture of Gaussians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E0E05">
        <w:rPr>
          <w:rFonts w:ascii="Times" w:hAnsi="Times" w:cs="Times" w:hint="eastAsia"/>
          <w:color w:val="000000"/>
          <w:kern w:val="0"/>
          <w:sz w:val="32"/>
          <w:szCs w:val="32"/>
        </w:rPr>
        <w:t>在本章里面，我们要</w:t>
      </w:r>
      <w:r w:rsidR="009A70BC">
        <w:rPr>
          <w:rFonts w:ascii="Times" w:hAnsi="Times" w:cs="Times" w:hint="eastAsia"/>
          <w:color w:val="000000"/>
          <w:kern w:val="0"/>
          <w:sz w:val="32"/>
          <w:szCs w:val="32"/>
        </w:rPr>
        <w:t>给出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期望最大化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56DF1"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的更广泛应用，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并且演示如何应用于一个大系列的具有潜在变量（</w:t>
      </w:r>
      <w:r w:rsidR="00D06528">
        <w:rPr>
          <w:rFonts w:ascii="Times" w:hAnsi="Times" w:cs="Times"/>
          <w:color w:val="000000"/>
          <w:kern w:val="0"/>
          <w:sz w:val="32"/>
          <w:szCs w:val="32"/>
        </w:rPr>
        <w:t>latent variables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）的估计问题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A2278">
        <w:rPr>
          <w:rFonts w:ascii="Times" w:hAnsi="Times" w:cs="Times"/>
          <w:color w:val="000000"/>
          <w:kern w:val="0"/>
          <w:sz w:val="32"/>
          <w:szCs w:val="32"/>
        </w:rPr>
        <w:t>estimation problems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D017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我们的讨论从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A2AF9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开始，这是一个非常有用的结论。</w:t>
      </w:r>
    </w:p>
    <w:p w14:paraId="4CCBD6C2" w14:textId="76322399" w:rsidR="00604755" w:rsidRDefault="00604755" w:rsidP="00984B9E">
      <w:pPr>
        <w:pStyle w:val="1"/>
      </w:pPr>
      <w:r>
        <w:t xml:space="preserve">1 </w:t>
      </w:r>
      <w:r w:rsidR="00887BA3">
        <w:rPr>
          <w:rFonts w:hint="eastAsia"/>
        </w:rPr>
        <w:t>Jensen 不等式（</w:t>
      </w:r>
      <w:r>
        <w:t>Jensen’s inequality</w:t>
      </w:r>
      <w:r w:rsidR="00887BA3">
        <w:t>）</w:t>
      </w:r>
    </w:p>
    <w:p w14:paraId="2AC16F5D" w14:textId="05093C75" w:rsidR="00DA6130" w:rsidRPr="005A5C0B" w:rsidRDefault="00005D74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为一个函数，其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定义域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261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为整个实数域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54801">
        <w:rPr>
          <w:rFonts w:ascii="Times" w:hAnsi="Times" w:cs="Times"/>
          <w:color w:val="000000"/>
          <w:kern w:val="0"/>
          <w:sz w:val="32"/>
          <w:szCs w:val="32"/>
        </w:rPr>
        <w:t>set of real numbers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55907">
        <w:rPr>
          <w:rFonts w:ascii="Times" w:hAnsi="Times" w:cs="Times" w:hint="eastAsia"/>
          <w:color w:val="000000"/>
          <w:kern w:val="0"/>
          <w:sz w:val="32"/>
          <w:szCs w:val="32"/>
        </w:rPr>
        <w:t>这里要回忆一下，如果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的二阶导数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34748B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(x) ≥ 0 (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 w:rsidR="0034748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，则函数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为一个凸函数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55285">
        <w:rPr>
          <w:rFonts w:ascii="Times" w:hAnsi="Times" w:cs="Times"/>
          <w:color w:val="000000"/>
          <w:kern w:val="0"/>
          <w:sz w:val="32"/>
          <w:szCs w:val="32"/>
        </w:rPr>
        <w:t>convex function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7509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6C85">
        <w:rPr>
          <w:rFonts w:ascii="Times" w:hAnsi="Times" w:cs="Times" w:hint="eastAsia"/>
          <w:color w:val="000000"/>
          <w:kern w:val="0"/>
          <w:sz w:val="32"/>
          <w:szCs w:val="32"/>
        </w:rPr>
        <w:t>如果输入</w:t>
      </w:r>
      <w:r w:rsidR="00A66CEF">
        <w:rPr>
          <w:rFonts w:ascii="Times" w:hAnsi="Times" w:cs="Times" w:hint="eastAsia"/>
          <w:color w:val="000000"/>
          <w:kern w:val="0"/>
          <w:sz w:val="32"/>
          <w:szCs w:val="32"/>
        </w:rPr>
        <w:t>的为向量变量，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那么这个函数就泛化了，这时候该函数的海森矩阵（</w:t>
      </w:r>
      <w:r w:rsidR="005A5C0B">
        <w:rPr>
          <w:rFonts w:ascii="Times" w:hAnsi="Times" w:cs="Times"/>
          <w:color w:val="000000"/>
          <w:kern w:val="0"/>
          <w:sz w:val="32"/>
          <w:szCs w:val="32"/>
        </w:rPr>
        <w:t>hessian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H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>就是一个半正定矩阵（</w:t>
      </w:r>
      <w:r w:rsidR="00260F7C">
        <w:rPr>
          <w:rFonts w:ascii="Times" w:hAnsi="Times" w:cs="Times"/>
          <w:color w:val="000000"/>
          <w:kern w:val="0"/>
          <w:sz w:val="32"/>
          <w:szCs w:val="32"/>
        </w:rPr>
        <w:t>positive semi-definite H ≥ 0</w:t>
      </w:r>
      <w:r w:rsidR="00260F7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970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如果对于所有的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，都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有二阶导数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9B20D8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(x)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，那么我们称这个函数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是严格凸函数（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>对应向量值作为变量的情况，对应的条件就是海森矩阵必须为正定，写作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3EB2">
        <w:rPr>
          <w:rFonts w:ascii="Times" w:hAnsi="Times" w:cs="Times"/>
          <w:color w:val="000000"/>
          <w:kern w:val="0"/>
          <w:sz w:val="32"/>
          <w:szCs w:val="32"/>
        </w:rPr>
        <w:t>H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43B3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这样就可以用如下方式来表述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</w:t>
      </w:r>
      <w:r w:rsidR="004A3F38">
        <w:rPr>
          <w:rFonts w:ascii="Times" w:hAnsi="Times" w:cs="Times" w:hint="eastAsia"/>
          <w:color w:val="000000"/>
          <w:kern w:val="0"/>
          <w:sz w:val="32"/>
          <w:szCs w:val="32"/>
        </w:rPr>
        <w:t>n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sen 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不等式：</w:t>
      </w:r>
    </w:p>
    <w:p w14:paraId="07426ECC" w14:textId="014B52C5" w:rsidR="00D97C84" w:rsidRDefault="00DA6130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定理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（</w:t>
      </w: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Theorem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是一个凸函数，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且设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是一个随机变量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113A1">
        <w:rPr>
          <w:rFonts w:ascii="Times" w:hAnsi="Times" w:cs="Times"/>
          <w:color w:val="000000"/>
          <w:kern w:val="0"/>
          <w:sz w:val="32"/>
          <w:szCs w:val="32"/>
        </w:rPr>
        <w:t>random variable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然后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则有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：</w:t>
      </w:r>
    </w:p>
    <w:p w14:paraId="0C018BB7" w14:textId="7191A9A2" w:rsidR="007F1E36" w:rsidRDefault="00604755" w:rsidP="007F1E3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E[f(X)] ≥ f(EX).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4832F967" w14:textId="5369BDE5" w:rsidR="00385F5D" w:rsidRPr="00DF5C6F" w:rsidRDefault="00190A2D" w:rsidP="00DF5C6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译者注：函数的期望等于期望的函数值</w:t>
      </w: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）</w:t>
      </w:r>
    </w:p>
    <w:p w14:paraId="6F9D50FF" w14:textId="1F0CE740" w:rsidR="005F598F" w:rsidRDefault="005F598F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此外，如果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是严格凸函数，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>那么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E[f(X)] = f(EX)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当且仅当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X = E[X]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的概率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44F8D"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的时候成立（例如</w:t>
      </w:r>
      <w:r w:rsidR="001F56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是一个常数。）</w:t>
      </w:r>
    </w:p>
    <w:p w14:paraId="48C509B5" w14:textId="2726EA89" w:rsidR="00354D2C" w:rsidRDefault="0033579B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还记得我们之前的约定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2916">
        <w:rPr>
          <w:rFonts w:ascii="Times" w:hAnsi="Times" w:cs="Times"/>
          <w:color w:val="000000"/>
          <w:kern w:val="0"/>
          <w:sz w:val="32"/>
          <w:szCs w:val="32"/>
        </w:rPr>
        <w:t>convention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吧，写期望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1406E">
        <w:rPr>
          <w:rFonts w:ascii="Times" w:hAnsi="Times" w:cs="Times"/>
          <w:color w:val="000000"/>
          <w:kern w:val="0"/>
          <w:sz w:val="32"/>
          <w:szCs w:val="32"/>
        </w:rPr>
        <w:t>expectations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的时候可以偶尔去掉括号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226D1">
        <w:rPr>
          <w:rFonts w:ascii="Times" w:hAnsi="Times" w:cs="Times"/>
          <w:color w:val="000000"/>
          <w:kern w:val="0"/>
          <w:sz w:val="32"/>
          <w:szCs w:val="32"/>
        </w:rPr>
        <w:t>parentheses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，所以在上面的定理中，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C723D">
        <w:rPr>
          <w:rFonts w:ascii="Times" w:hAnsi="Times" w:cs="Times"/>
          <w:color w:val="000000"/>
          <w:kern w:val="0"/>
          <w:sz w:val="32"/>
          <w:szCs w:val="32"/>
        </w:rPr>
        <w:t>f(EX) = f(E[X])</w:t>
      </w:r>
      <w:r w:rsidR="009D197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E225BC2" w14:textId="668FE56E" w:rsidR="009D1970" w:rsidRDefault="009D197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为了容易理解这个定理，可以参考下面的图：</w:t>
      </w:r>
    </w:p>
    <w:p w14:paraId="04B4FAD4" w14:textId="4C8E9E97" w:rsidR="00B06DAA" w:rsidRDefault="00B06DAA" w:rsidP="00890BB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B06DAA">
        <w:rPr>
          <w:rFonts w:ascii="Times" w:hAnsi="Times" w:cs="Times"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1666E15F" wp14:editId="057422B3">
            <wp:extent cx="5090160" cy="429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40" t="4080" r="1482"/>
                    <a:stretch/>
                  </pic:blipFill>
                  <pic:spPr bwMode="auto">
                    <a:xfrm>
                      <a:off x="0" y="0"/>
                      <a:ext cx="5090160" cy="42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081E0" w14:textId="224746D4" w:rsidR="00604755" w:rsidRDefault="00ED438C" w:rsidP="00F00D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上图中，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是一个凸函数，在图中用实线表示。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50765">
        <w:rPr>
          <w:rFonts w:ascii="Times" w:hAnsi="Times" w:cs="Times" w:hint="eastAsia"/>
          <w:color w:val="000000"/>
          <w:kern w:val="0"/>
          <w:sz w:val="32"/>
          <w:szCs w:val="32"/>
        </w:rPr>
        <w:t>X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是一个随机变量，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的概率（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chance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）取值为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，另外有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（在图中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轴上标出了）。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这样，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的期望值就</w:t>
      </w:r>
      <w:r w:rsidR="00DD78F9">
        <w:rPr>
          <w:rFonts w:ascii="Times" w:hAnsi="Times" w:cs="Times" w:hint="eastAsia"/>
          <w:color w:val="000000"/>
          <w:kern w:val="0"/>
          <w:sz w:val="32"/>
          <w:szCs w:val="32"/>
        </w:rPr>
        <w:t>在图中所示的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的中点位置。</w:t>
      </w:r>
    </w:p>
    <w:p w14:paraId="7D947CBD" w14:textId="00CF6590" w:rsidR="00A0043A" w:rsidRDefault="007F4E7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图中在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轴上也标出了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f(a), f(b)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f(E[X])</w:t>
      </w:r>
      <w:r w:rsidR="004625B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>接下来函数的期望值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E[f(X)]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轴上就处于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f(a)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 xml:space="preserve"> f(b)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之间的中点的位置。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如图中所示，在这个例子中由于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是凸函数，很明显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1534">
        <w:rPr>
          <w:rFonts w:ascii="Times" w:hAnsi="Times" w:cs="Times"/>
          <w:color w:val="000000"/>
          <w:kern w:val="0"/>
          <w:sz w:val="32"/>
          <w:szCs w:val="32"/>
        </w:rPr>
        <w:t>E[f(X)] ≥ f(EX)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678C61" w14:textId="202990A5" w:rsidR="00A0043A" w:rsidRDefault="00A0043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顺便说一下，</w:t>
      </w:r>
      <w:r w:rsidR="00246ADB">
        <w:rPr>
          <w:rFonts w:ascii="Times" w:hAnsi="Times" w:cs="Times" w:hint="eastAsia"/>
          <w:color w:val="000000"/>
          <w:kern w:val="0"/>
          <w:sz w:val="32"/>
          <w:szCs w:val="32"/>
        </w:rPr>
        <w:t>很多人都记不住不等式的方向，所以</w:t>
      </w:r>
      <w:r w:rsidR="00AB0456">
        <w:rPr>
          <w:rFonts w:ascii="Times" w:hAnsi="Times" w:cs="Times" w:hint="eastAsia"/>
          <w:color w:val="000000"/>
          <w:kern w:val="0"/>
          <w:sz w:val="32"/>
          <w:szCs w:val="32"/>
        </w:rPr>
        <w:t>就不妨用画图来记住，这是很好的方法，还可以通过图像很快来找到答案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CE9BED2" w14:textId="012F6EC7" w:rsidR="003F1E08" w:rsidRPr="00DF68A4" w:rsidRDefault="00DF68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b/>
          <w:color w:val="000000"/>
          <w:kern w:val="0"/>
          <w:sz w:val="32"/>
          <w:szCs w:val="32"/>
        </w:rPr>
      </w:pPr>
      <w:r w:rsidRPr="00DF68A4">
        <w:rPr>
          <w:rFonts w:ascii="Times" w:hAnsi="Times" w:cs="Times" w:hint="eastAsia"/>
          <w:b/>
          <w:color w:val="000000"/>
          <w:kern w:val="0"/>
          <w:sz w:val="32"/>
          <w:szCs w:val="32"/>
        </w:rPr>
        <w:lastRenderedPageBreak/>
        <w:t>备注。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回想一下，当且仅当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20E7">
        <w:rPr>
          <w:rFonts w:ascii="Times" w:hAnsi="Times" w:cs="Times"/>
          <w:color w:val="000000"/>
          <w:kern w:val="0"/>
          <w:sz w:val="32"/>
          <w:szCs w:val="32"/>
        </w:rPr>
        <w:t>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是严格凸函数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5B36">
        <w:rPr>
          <w:rFonts w:ascii="Times" w:hAnsi="Times" w:cs="Times"/>
          <w:color w:val="000000"/>
          <w:kern w:val="0"/>
          <w:sz w:val="32"/>
          <w:szCs w:val="32"/>
        </w:rPr>
        <w:t>[strictly] convex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的时候，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是严格凹函数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05678">
        <w:rPr>
          <w:rFonts w:ascii="Times" w:hAnsi="Times" w:cs="Times"/>
          <w:color w:val="000000"/>
          <w:kern w:val="0"/>
          <w:sz w:val="32"/>
          <w:szCs w:val="32"/>
        </w:rPr>
        <w:t>[strictly] concave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（例如，二阶导数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A63809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 xml:space="preserve">(x) ≤ 0 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或者其海森矩阵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H ≤ 0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55C3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Jensen 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>不等式也适用于凹函数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20D72">
        <w:rPr>
          <w:rFonts w:ascii="Times" w:hAnsi="Times" w:cs="Times"/>
          <w:color w:val="000000"/>
          <w:kern w:val="0"/>
          <w:sz w:val="32"/>
          <w:szCs w:val="32"/>
        </w:rPr>
        <w:t>concave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f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，但不等式的方向要反过来，也就是对于凹函数，</w:t>
      </w:r>
      <w:r w:rsidR="008D304F">
        <w:rPr>
          <w:rFonts w:ascii="Times" w:hAnsi="Times" w:cs="Times"/>
          <w:color w:val="000000"/>
          <w:kern w:val="0"/>
          <w:sz w:val="32"/>
          <w:szCs w:val="32"/>
        </w:rPr>
        <w:t>E[f(X)] ≤ f(EX)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527DD0E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65580E97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C294309" w14:textId="17DCDE82" w:rsidR="00604755" w:rsidRDefault="00604755" w:rsidP="00686057">
      <w:pPr>
        <w:pStyle w:val="1"/>
      </w:pPr>
      <w:r>
        <w:t xml:space="preserve">2 </w:t>
      </w:r>
      <w:r w:rsidR="00722A6B">
        <w:rPr>
          <w:rFonts w:hint="eastAsia"/>
        </w:rPr>
        <w:t>期望最大化算法（</w:t>
      </w:r>
      <w:r>
        <w:t>EM algorithm</w:t>
      </w:r>
      <w:r w:rsidR="00722A6B">
        <w:rPr>
          <w:rFonts w:hint="eastAsia"/>
        </w:rPr>
        <w:t>）</w:t>
      </w:r>
      <w:r>
        <w:t xml:space="preserve"> </w:t>
      </w:r>
    </w:p>
    <w:p w14:paraId="4E7EDEDE" w14:textId="4F296C38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假如我们有一个估计问题（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estimation problem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），其中由训练样本集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2E03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7A455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包含了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个独立样本。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我们用模型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p(x, z)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对数据进行建模，拟合其参数（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，其中的似然函数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C67A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如下所示：</w:t>
      </w:r>
    </w:p>
    <w:p w14:paraId="7438D57F" w14:textId="77777777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0EFC65BB" w14:textId="05A24B07" w:rsidR="00604755" w:rsidRDefault="00D5095C" w:rsidP="00D5095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 w:rsidRPr="00D5095C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1E8750B" wp14:editId="03DFF442">
            <wp:extent cx="1826987" cy="9804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967" cy="9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FC79" w14:textId="77777777" w:rsidR="00730853" w:rsidRDefault="007308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62919692" w14:textId="086FE4CA" w:rsidR="00005FE4" w:rsidRDefault="00005FE4" w:rsidP="00005FE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然而，确切地找到对参数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9194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F9194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61870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可能会很难。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此处的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F298E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F298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是一个潜在的随机变量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B196F">
        <w:rPr>
          <w:rFonts w:ascii="Times" w:hAnsi="Times" w:cs="Times"/>
          <w:color w:val="000000"/>
          <w:kern w:val="0"/>
          <w:sz w:val="32"/>
          <w:szCs w:val="32"/>
        </w:rPr>
        <w:t>latent random variables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55CF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通常情况下，如果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297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F297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F297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事先得到了</w:t>
      </w:r>
      <w:r w:rsidR="008162C8">
        <w:rPr>
          <w:rFonts w:ascii="Times" w:hAnsi="Times" w:cs="Times" w:hint="eastAsia"/>
          <w:color w:val="000000"/>
          <w:kern w:val="0"/>
          <w:sz w:val="32"/>
          <w:szCs w:val="32"/>
        </w:rPr>
        <w:t>，然后再进行最大似然估计，就容易多了。</w:t>
      </w:r>
    </w:p>
    <w:p w14:paraId="4FFBE566" w14:textId="1B8CB15B" w:rsidR="00075165" w:rsidRDefault="002E11ED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这种环境下，使用期望最大化算法（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）就能很有效地实现最大似然估计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6389F"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91F0E">
        <w:rPr>
          <w:rFonts w:ascii="Times" w:hAnsi="Times" w:cs="Times" w:hint="eastAsia"/>
          <w:color w:val="000000"/>
          <w:kern w:val="0"/>
          <w:sz w:val="32"/>
          <w:szCs w:val="32"/>
        </w:rPr>
        <w:t>明确地对似然函数进行最大化可能是很困难的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，所以我们的策略就是使用一种替代，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构建一个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l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的下限（</w:t>
      </w:r>
      <w:r w:rsidR="00B04CB1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，然后在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对这个下限进行优化。</w:t>
      </w:r>
    </w:p>
    <w:p w14:paraId="16707B03" w14:textId="0D964EB2" w:rsidR="00913045" w:rsidRDefault="00913045" w:rsidP="00D845B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对于每个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50F6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C50F6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C50F6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是某个对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的分布，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= 1, 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≥ 0</w:t>
      </w:r>
      <w:r w:rsidR="002D1A1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则有下列各式</w:t>
      </w:r>
      <w:r w:rsidR="00780FEF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6413C130" w14:textId="64E7408D" w:rsidR="00D7417C" w:rsidRDefault="005E7831" w:rsidP="00D7417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5E7831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47FD301" wp14:editId="5321DC80">
            <wp:extent cx="3263265" cy="1169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44" cy="11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50C" w14:textId="037CC164" w:rsidR="00944FD3" w:rsidRPr="00D7417C" w:rsidRDefault="006E66C8" w:rsidP="00D741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推导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D6711">
        <w:rPr>
          <w:rFonts w:ascii="Times" w:hAnsi="Times" w:cs="Times"/>
          <w:color w:val="000000"/>
          <w:kern w:val="0"/>
          <w:sz w:val="32"/>
          <w:szCs w:val="32"/>
        </w:rPr>
        <w:t>derivation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的最后一步使用了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235FAB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85FD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/>
          <w:color w:val="000000"/>
          <w:kern w:val="0"/>
          <w:sz w:val="32"/>
          <w:szCs w:val="32"/>
        </w:rPr>
        <w:t>f(x) = log x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是一个凹函数（</w:t>
      </w:r>
      <w:r w:rsidR="00E95162">
        <w:rPr>
          <w:rFonts w:ascii="Times" w:hAnsi="Times" w:cs="Times"/>
          <w:color w:val="000000"/>
          <w:kern w:val="0"/>
          <w:sz w:val="32"/>
          <w:szCs w:val="32"/>
        </w:rPr>
        <w:t>concave function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因为其二阶导数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613A03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(x) = −1/x</w:t>
      </w:r>
      <w:r w:rsidR="00613A0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&lt; 0</w:t>
      </w:r>
      <w:r w:rsidR="00613A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在整个定义域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E23898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23898">
        <w:rPr>
          <w:rFonts w:ascii="Times" w:hAnsi="Times" w:cs="Times"/>
          <w:color w:val="000000"/>
          <w:kern w:val="0"/>
          <w:position w:val="10"/>
          <w:sz w:val="21"/>
          <w:szCs w:val="21"/>
        </w:rPr>
        <w:t>+</w:t>
      </w:r>
      <w:r w:rsidR="00E2389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上都成立。</w:t>
      </w:r>
    </w:p>
    <w:p w14:paraId="49116EE2" w14:textId="77777777" w:rsidR="00E20353" w:rsidRDefault="00E203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39B2B3FF" w14:textId="13D6AEC2" w:rsidR="00604755" w:rsidRDefault="00D343A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上式的求和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中的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单</w:t>
      </w:r>
      <w:r w:rsidR="00841466">
        <w:rPr>
          <w:rFonts w:ascii="Times" w:hAnsi="Times" w:cs="Times" w:hint="eastAsia"/>
          <w:color w:val="000000"/>
          <w:kern w:val="0"/>
          <w:sz w:val="32"/>
          <w:szCs w:val="32"/>
        </w:rPr>
        <w:t>项：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F2CB58" w14:textId="4FDD2151" w:rsidR="00001E67" w:rsidRDefault="00001E67" w:rsidP="00C3038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8"/>
          <w:sz w:val="32"/>
          <w:szCs w:val="32"/>
        </w:rPr>
      </w:pPr>
      <w:r w:rsidRPr="00001E67">
        <w:rPr>
          <w:rFonts w:ascii="Times" w:hAnsi="Times" w:cs="Times"/>
          <w:noProof/>
          <w:color w:val="000000"/>
          <w:kern w:val="0"/>
          <w:position w:val="-8"/>
          <w:sz w:val="32"/>
          <w:szCs w:val="32"/>
        </w:rPr>
        <w:drawing>
          <wp:inline distT="0" distB="0" distL="0" distR="0" wp14:anchorId="715400C8" wp14:editId="7CD05CF3">
            <wp:extent cx="2209165" cy="64246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2733" cy="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0E6" w14:textId="227613C1" w:rsidR="00E22CF9" w:rsidRPr="007A54EE" w:rsidRDefault="007A54EE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变量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238A8">
        <w:rPr>
          <w:rFonts w:ascii="Times" w:hAnsi="Times" w:cs="Times"/>
          <w:color w:val="000000"/>
          <w:kern w:val="0"/>
          <w:sz w:val="32"/>
          <w:szCs w:val="32"/>
        </w:rPr>
        <w:t>quantity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p(x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, 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; θ)/Q</w:t>
      </w:r>
      <w:r w:rsidR="00AF3095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>基于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BB789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B789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156B30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680CE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0CE0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80CE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80CE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是根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给定的分布确定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。然后利用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393BD9">
        <w:rPr>
          <w:rFonts w:ascii="Times" w:hAnsi="Times" w:cs="Times" w:hint="eastAsia"/>
          <w:color w:val="000000"/>
          <w:kern w:val="0"/>
          <w:sz w:val="32"/>
          <w:szCs w:val="32"/>
        </w:rPr>
        <w:t>J</w:t>
      </w:r>
      <w:r w:rsidR="00393BD9">
        <w:rPr>
          <w:rFonts w:ascii="Times" w:hAnsi="Times" w:cs="Times"/>
          <w:color w:val="000000"/>
          <w:kern w:val="0"/>
          <w:sz w:val="32"/>
          <w:szCs w:val="32"/>
        </w:rPr>
        <w:t>ensen’s inequality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472D1">
        <w:rPr>
          <w:rFonts w:ascii="Times" w:hAnsi="Times" w:cs="Times" w:hint="eastAsia"/>
          <w:color w:val="000000"/>
          <w:kern w:val="0"/>
          <w:sz w:val="32"/>
          <w:szCs w:val="32"/>
        </w:rPr>
        <w:t>，就得到了：</w:t>
      </w:r>
    </w:p>
    <w:p w14:paraId="65AB3E50" w14:textId="77777777" w:rsidR="00E22CF9" w:rsidRDefault="00E22C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23B859BC" w14:textId="506E818D" w:rsidR="008929D9" w:rsidRDefault="008929D9" w:rsidP="00647A6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1"/>
          <w:sz w:val="32"/>
          <w:szCs w:val="32"/>
        </w:rPr>
      </w:pPr>
      <w:r w:rsidRPr="008929D9">
        <w:rPr>
          <w:rFonts w:ascii="Times" w:hAnsi="Times" w:cs="Times"/>
          <w:noProof/>
          <w:color w:val="000000"/>
          <w:kern w:val="0"/>
          <w:position w:val="-11"/>
          <w:sz w:val="32"/>
          <w:szCs w:val="32"/>
        </w:rPr>
        <w:lastRenderedPageBreak/>
        <w:drawing>
          <wp:inline distT="0" distB="0" distL="0" distR="0" wp14:anchorId="3A6CD644" wp14:editId="6B56E259">
            <wp:extent cx="3949065" cy="55670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2334" cy="5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749" w14:textId="0F5CE221" w:rsidR="00BB0628" w:rsidRDefault="00C9488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其中上面的角标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” </w:t>
      </w:r>
      <w:r w:rsidR="00F50E5A">
        <w:rPr>
          <w:rFonts w:ascii="Times" w:hAnsi="Times" w:cs="Times" w:hint="eastAsia"/>
          <w:color w:val="000000"/>
          <w:kern w:val="0"/>
          <w:sz w:val="32"/>
          <w:szCs w:val="32"/>
        </w:rPr>
        <w:t>就表明</w:t>
      </w:r>
      <w:r w:rsidR="00121DCE">
        <w:rPr>
          <w:rFonts w:ascii="Times" w:hAnsi="Times" w:cs="Times" w:hint="eastAsia"/>
          <w:color w:val="000000"/>
          <w:kern w:val="0"/>
          <w:sz w:val="32"/>
          <w:szCs w:val="32"/>
        </w:rPr>
        <w:t>这个期望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是对于依据分布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C711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C711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6C711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来确定的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757A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757A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757A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这样就可以从等式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(2) 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推导出等式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(3)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518416C" w14:textId="0FE425C5" w:rsidR="00BB0628" w:rsidRDefault="00BD4547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接下来，对于任意的一个分布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上面的等式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90514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的下限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723FF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那么对于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5A7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45A7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45A7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有很多种选择。咱们该选哪个呢？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如果我们对参数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有某种当前的估计，</w:t>
      </w:r>
      <w:r w:rsidR="009C3D9D">
        <w:rPr>
          <w:rFonts w:ascii="Times" w:hAnsi="Times" w:cs="Times" w:hint="eastAsia"/>
          <w:color w:val="000000"/>
          <w:kern w:val="0"/>
          <w:sz w:val="32"/>
          <w:szCs w:val="32"/>
        </w:rPr>
        <w:t>很自然就可以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设置这个下限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6B13">
        <w:rPr>
          <w:rFonts w:ascii="Times" w:hAnsi="Times" w:cs="Times" w:hint="eastAsia"/>
          <w:color w:val="000000"/>
          <w:kern w:val="0"/>
          <w:sz w:val="32"/>
          <w:szCs w:val="32"/>
        </w:rPr>
        <w:t>这个值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也就是，针对当前的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值，我们令上面的不等式中的符号为等号。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稍后我们能看到，这样就能证明，随着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迭代过程</w:t>
      </w:r>
      <w:r w:rsidR="003F5074">
        <w:rPr>
          <w:rFonts w:ascii="Times" w:hAnsi="Times" w:cs="Times" w:hint="eastAsia"/>
          <w:color w:val="000000"/>
          <w:kern w:val="0"/>
          <w:sz w:val="32"/>
          <w:szCs w:val="32"/>
        </w:rPr>
        <w:t>的进行，</w:t>
      </w:r>
      <w:r w:rsidR="00635C6E">
        <w:rPr>
          <w:rFonts w:ascii="Times" w:hAnsi="Times" w:cs="Times" w:hint="eastAsia"/>
          <w:color w:val="000000"/>
          <w:kern w:val="0"/>
          <w:sz w:val="32"/>
          <w:szCs w:val="32"/>
        </w:rPr>
        <w:t>似然函数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3B80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45548">
        <w:rPr>
          <w:rFonts w:ascii="Times" w:hAnsi="Times" w:cs="Times" w:hint="eastAsia"/>
          <w:color w:val="000000"/>
          <w:kern w:val="0"/>
          <w:sz w:val="32"/>
          <w:szCs w:val="32"/>
        </w:rPr>
        <w:t>就会单调递增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4460B">
        <w:rPr>
          <w:rFonts w:ascii="Times" w:hAnsi="Times" w:cs="Times"/>
          <w:color w:val="000000"/>
          <w:kern w:val="0"/>
          <w:sz w:val="32"/>
          <w:szCs w:val="32"/>
        </w:rPr>
        <w:t>increases monotonically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5D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229B2A42" w14:textId="7F4E266D" w:rsidR="00604755" w:rsidRPr="00222539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如果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是连续的，那么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4206C0">
        <w:rPr>
          <w:rFonts w:ascii="Times" w:hAnsi="Times" w:cs="Times"/>
          <w:color w:val="000000"/>
          <w:kern w:val="0"/>
          <w:sz w:val="26"/>
          <w:szCs w:val="26"/>
        </w:rPr>
        <w:t>Q</w:t>
      </w:r>
      <w:r w:rsidR="004206C0"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 w:rsidR="004206C0">
        <w:rPr>
          <w:rFonts w:ascii="Times" w:hAnsi="Times" w:cs="Times" w:hint="eastAsia"/>
          <w:color w:val="000000"/>
          <w:kern w:val="0"/>
          <w:position w:val="-3"/>
          <w:sz w:val="18"/>
          <w:szCs w:val="18"/>
        </w:rPr>
        <w:t xml:space="preserve">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就是一个密度函数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872D9A">
        <w:rPr>
          <w:rFonts w:ascii="Times" w:hAnsi="Times" w:cs="Times"/>
          <w:color w:val="000000"/>
          <w:kern w:val="0"/>
          <w:sz w:val="26"/>
          <w:szCs w:val="26"/>
        </w:rPr>
        <w:t>density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，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上面讨论中提到的对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的求和（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summations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）就要用对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的积分（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integral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）来替代。</w:t>
      </w:r>
    </w:p>
    <w:p w14:paraId="672D0588" w14:textId="29163867" w:rsidR="0093081D" w:rsidRDefault="0093081D" w:rsidP="00D1134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为了让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上面的限定值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46154">
        <w:rPr>
          <w:rFonts w:ascii="Times" w:hAnsi="Times" w:cs="Times"/>
          <w:color w:val="000000"/>
          <w:kern w:val="0"/>
          <w:sz w:val="32"/>
          <w:szCs w:val="32"/>
        </w:rPr>
        <w:t>bound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与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特定值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D5CF0">
        <w:rPr>
          <w:rFonts w:ascii="Times" w:hAnsi="Times" w:cs="Times"/>
          <w:color w:val="000000"/>
          <w:kern w:val="0"/>
          <w:sz w:val="32"/>
          <w:szCs w:val="32"/>
        </w:rPr>
        <w:t>particular value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）联系紧密（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tight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236EBC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我们需要上面推导过程中的</w:t>
      </w:r>
      <w:r w:rsidR="00236EBC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 xml:space="preserve"> Jensen </w:t>
      </w:r>
      <w:r w:rsidR="00236EBC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不等式这一步中等号成立。</w:t>
      </w:r>
      <w:r w:rsidR="007D45E3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要让这个条件成立，我们只需确保是在对一个常数值随机变量</w:t>
      </w:r>
      <w:r w:rsidR="00DF3A65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（</w:t>
      </w:r>
      <w:r w:rsidR="00DF3A65" w:rsidRPr="00D14518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“con</w:t>
      </w:r>
      <w:r w:rsidR="00254CC1" w:rsidRPr="00D14518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stant”-valued random variable</w:t>
      </w:r>
      <w:r w:rsidR="00DF3A65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）</w:t>
      </w:r>
      <w:r w:rsidR="007D45E3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求期望</w:t>
      </w:r>
      <w:r w:rsidR="00CB31FD" w:rsidRPr="00D14518">
        <w:rPr>
          <w:rFonts w:ascii="Times" w:hAnsi="Times" w:cs="Times" w:hint="eastAsia"/>
          <w:color w:val="000000"/>
          <w:kern w:val="0"/>
          <w:sz w:val="32"/>
          <w:szCs w:val="32"/>
          <w:highlight w:val="yellow"/>
        </w:rPr>
        <w:t>。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也就是需要：</w:t>
      </w:r>
    </w:p>
    <w:p w14:paraId="4E9995E3" w14:textId="746B09D3" w:rsidR="00606CEA" w:rsidRDefault="00606CEA" w:rsidP="00606CE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606CEA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73996F6" wp14:editId="77615D5D">
            <wp:extent cx="1727835" cy="726440"/>
            <wp:effectExtent l="0" t="0" r="0" b="1016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444B" w14:textId="571510F3" w:rsidR="001A4E24" w:rsidRPr="001A4E24" w:rsidRDefault="00D1134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br w:type="textWrapping" w:clear="all"/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其中常数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不依赖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E24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1A4E2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12E78">
        <w:rPr>
          <w:rFonts w:ascii="Times" w:hAnsi="Times" w:cs="Times" w:hint="eastAsia"/>
          <w:color w:val="000000"/>
          <w:kern w:val="0"/>
          <w:sz w:val="32"/>
          <w:szCs w:val="32"/>
        </w:rPr>
        <w:t>要实现这一条件，只需满足：</w:t>
      </w:r>
    </w:p>
    <w:p w14:paraId="5144D38B" w14:textId="5A9DB150" w:rsidR="0097160D" w:rsidRDefault="00B93E4D" w:rsidP="00D6720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/>
          <w:color w:val="000000"/>
          <w:kern w:val="0"/>
          <w:sz w:val="32"/>
          <w:szCs w:val="32"/>
        </w:rPr>
      </w:pPr>
      <w:r w:rsidRPr="00B93E4D">
        <w:rPr>
          <w:rFonts w:ascii="MS Mincho" w:eastAsia="MS Mincho" w:hAnsi="MS Mincho" w:cs="MS Mincho"/>
          <w:noProof/>
          <w:color w:val="000000"/>
          <w:kern w:val="0"/>
          <w:sz w:val="32"/>
          <w:szCs w:val="32"/>
        </w:rPr>
        <w:drawing>
          <wp:inline distT="0" distB="0" distL="0" distR="0" wp14:anchorId="6EA834FC" wp14:editId="1731CDF3">
            <wp:extent cx="2590165" cy="51486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270" cy="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1E4" w14:textId="3445D8A5" w:rsidR="00735706" w:rsidRDefault="0073570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实际上，由于我们已知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（因为这是一个分布），这就进一步表明：</w:t>
      </w:r>
    </w:p>
    <w:p w14:paraId="488BC20D" w14:textId="38C85F9C" w:rsidR="002354BB" w:rsidRPr="002354BB" w:rsidRDefault="002354BB" w:rsidP="004A706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kern w:val="0"/>
        </w:rPr>
      </w:pPr>
      <w:r w:rsidRPr="002354BB">
        <w:rPr>
          <w:rFonts w:ascii="Times" w:hAnsi="Times" w:cs="Times"/>
          <w:b/>
          <w:noProof/>
          <w:color w:val="000000"/>
          <w:kern w:val="0"/>
        </w:rPr>
        <w:drawing>
          <wp:inline distT="0" distB="0" distL="0" distR="0" wp14:anchorId="7A08ACF3" wp14:editId="262A3273">
            <wp:extent cx="3009265" cy="18862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004" cy="1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09C" w14:textId="5DB4DA69" w:rsidR="004C10C4" w:rsidRDefault="00935D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在给定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060B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060B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060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和参数</w:t>
      </w:r>
      <w:r w:rsidR="005C202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C202A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5C202A">
        <w:rPr>
          <w:rFonts w:ascii="Times" w:hAnsi="Times" w:cs="Times" w:hint="eastAsia"/>
          <w:b/>
          <w:color w:val="000000"/>
          <w:kern w:val="0"/>
          <w:sz w:val="32"/>
          <w:szCs w:val="32"/>
        </w:rPr>
        <w:t xml:space="preserve"> </w:t>
      </w:r>
      <w:r w:rsidR="005C202A" w:rsidRPr="005C202A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设置下，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我们可以简单地把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05538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05538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0553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设置为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B16D3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B16D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B16D3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的后验分布（</w:t>
      </w:r>
      <w:r w:rsidR="00020B41"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</w:p>
    <w:p w14:paraId="5C0AA3BB" w14:textId="4DD75F7B" w:rsidR="004C10C4" w:rsidRDefault="00AC6FC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的选择，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等式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就给出了似然函数对数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917FF"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的一个下限，而似然函数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E1CC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正是我们要试图求最大值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C166B">
        <w:rPr>
          <w:rFonts w:ascii="Times" w:hAnsi="Times" w:cs="Times"/>
          <w:color w:val="000000"/>
          <w:kern w:val="0"/>
          <w:sz w:val="32"/>
          <w:szCs w:val="32"/>
        </w:rPr>
        <w:t>maximize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这就是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步骤。</w:t>
      </w:r>
      <w:r w:rsidR="0075250F">
        <w:rPr>
          <w:rFonts w:ascii="Times" w:hAnsi="Times" w:cs="Times" w:hint="eastAsia"/>
          <w:color w:val="000000"/>
          <w:kern w:val="0"/>
          <w:sz w:val="32"/>
          <w:szCs w:val="32"/>
        </w:rPr>
        <w:t>接下来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在算法的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步骤中，</w:t>
      </w:r>
      <w:r w:rsidR="00B8489B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最大化等式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当中的方程，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然后得到新的参数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θ。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重复这两个步骤，就是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完整的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，如下所示：</w:t>
      </w:r>
    </w:p>
    <w:p w14:paraId="1F382C94" w14:textId="77777777" w:rsidR="004C10C4" w:rsidRDefault="004C10C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</w:p>
    <w:p w14:paraId="766AEE66" w14:textId="5B7EAB60" w:rsidR="00060A15" w:rsidRDefault="00BA1F2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{</w:t>
      </w:r>
    </w:p>
    <w:p w14:paraId="0030BA05" w14:textId="05039980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>
        <w:rPr>
          <w:rFonts w:ascii="Times" w:hAnsi="Times" w:cs="Times"/>
          <w:color w:val="000000"/>
          <w:kern w:val="0"/>
          <w:sz w:val="32"/>
          <w:szCs w:val="32"/>
        </w:rPr>
        <w:t>(E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5D0969" w14:textId="4C479B01" w:rsidR="00604755" w:rsidRDefault="001901F0" w:rsidP="00DE4208">
      <w:pPr>
        <w:widowControl/>
        <w:autoSpaceDE w:val="0"/>
        <w:autoSpaceDN w:val="0"/>
        <w:adjustRightInd w:val="0"/>
        <w:spacing w:after="240" w:line="360" w:lineRule="atLeast"/>
        <w:ind w:left="1680" w:firstLine="420"/>
        <w:jc w:val="center"/>
        <w:rPr>
          <w:rFonts w:ascii="Times" w:hAnsi="Times" w:cs="Times"/>
          <w:color w:val="000000"/>
          <w:kern w:val="0"/>
        </w:rPr>
      </w:pPr>
      <w:r w:rsidRPr="001901F0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721250EC" wp14:editId="2D915459">
            <wp:extent cx="2377440" cy="437950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8CE" w14:textId="14155052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82742F2" wp14:editId="6A31D06A">
            <wp:extent cx="266700" cy="25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E223" w14:textId="69F4D4E2" w:rsidR="00604755" w:rsidRDefault="00604755" w:rsidP="00060A15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(M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76218E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4A54647" w14:textId="056B81BF" w:rsidR="00604755" w:rsidRDefault="007D1C85" w:rsidP="00DC4C3B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center"/>
        <w:rPr>
          <w:rFonts w:ascii="Times" w:hAnsi="Times" w:cs="Times"/>
          <w:color w:val="000000"/>
          <w:kern w:val="0"/>
        </w:rPr>
      </w:pPr>
      <w:r w:rsidRPr="007D1C85"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50DA4C49" wp14:editId="1D6301D8">
            <wp:extent cx="3225165" cy="552459"/>
            <wp:effectExtent l="0" t="0" r="635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2977" cy="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3A68C851" w14:textId="3DB5966D" w:rsidR="00900AC9" w:rsidRDefault="009F5971" w:rsidP="00900A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怎么才能知道这个算法是否会收敛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D3404">
        <w:rPr>
          <w:rFonts w:ascii="Times" w:hAnsi="Times" w:cs="Times"/>
          <w:color w:val="000000"/>
          <w:kern w:val="0"/>
          <w:sz w:val="32"/>
          <w:szCs w:val="32"/>
        </w:rPr>
        <w:t>converge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呢？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A328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25407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是上面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迭代过程中的某两个参数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06091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接下来我们就要证明一下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 ≤ 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这就表明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迭代过程总是让似然函数对数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D108F">
        <w:rPr>
          <w:rFonts w:ascii="Times" w:hAnsi="Times" w:cs="Times"/>
          <w:color w:val="000000"/>
          <w:kern w:val="0"/>
          <w:sz w:val="32"/>
          <w:szCs w:val="32"/>
        </w:rPr>
        <w:t>log-likelihood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单调递增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602F">
        <w:rPr>
          <w:rFonts w:ascii="Times" w:hAnsi="Times" w:cs="Times"/>
          <w:color w:val="000000"/>
          <w:kern w:val="0"/>
          <w:sz w:val="32"/>
          <w:szCs w:val="32"/>
        </w:rPr>
        <w:t>monotonically improves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证明这个结论的</w:t>
      </w:r>
      <w:r w:rsidR="00C03451">
        <w:rPr>
          <w:rFonts w:ascii="Times" w:hAnsi="Times" w:cs="Times" w:hint="eastAsia"/>
          <w:color w:val="000000"/>
          <w:kern w:val="0"/>
          <w:sz w:val="32"/>
          <w:szCs w:val="32"/>
        </w:rPr>
        <w:t>关键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就在于对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62192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E62192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E621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的选择中。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在上面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迭代中，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>参数的起点设为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44A4F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0381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D10CD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>我们就可以选择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900AC9" w:rsidRPr="00900AC9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i</w:t>
      </w:r>
      <w:r w:rsidR="00900AC9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203FD">
        <w:rPr>
          <w:rFonts w:ascii="Times" w:hAnsi="Times" w:cs="Times"/>
          <w:color w:val="000000"/>
          <w:kern w:val="0"/>
          <w:sz w:val="32"/>
          <w:szCs w:val="32"/>
        </w:rPr>
        <w:t>): =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 xml:space="preserve"> p(z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;θ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C43D84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276188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7C17839B" w14:textId="14216CA9" w:rsidR="00172FF5" w:rsidRDefault="00172FF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之前我们已经看到了，正如等式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的推导过程中所示，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这样选择能保证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不等式的等号成立，</w:t>
      </w:r>
      <w:r w:rsidR="00F25B0D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</w:p>
    <w:p w14:paraId="60F18192" w14:textId="584F3999" w:rsidR="00B219D6" w:rsidRDefault="00FE1009" w:rsidP="00FE1009"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color w:val="000000"/>
          <w:kern w:val="0"/>
          <w:position w:val="-16"/>
          <w:sz w:val="21"/>
          <w:szCs w:val="21"/>
        </w:rPr>
      </w:pPr>
      <w:r w:rsidRPr="00FE1009">
        <w:rPr>
          <w:rFonts w:ascii="Times" w:hAnsi="Times" w:cs="Times"/>
          <w:noProof/>
          <w:color w:val="000000"/>
          <w:kern w:val="0"/>
          <w:position w:val="-16"/>
          <w:sz w:val="21"/>
          <w:szCs w:val="21"/>
        </w:rPr>
        <w:drawing>
          <wp:inline distT="0" distB="0" distL="0" distR="0" wp14:anchorId="72618E7A" wp14:editId="143D41F9">
            <wp:extent cx="3148614" cy="675640"/>
            <wp:effectExtent l="0" t="0" r="127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4249" cy="6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3C51" w14:textId="4573E053" w:rsidR="00604755" w:rsidRDefault="00823C6B" w:rsidP="008506AA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60475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>可以通过对上面等式中等号右侧进行最大化而得到。</w:t>
      </w:r>
      <w:r w:rsidR="004D0E48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AD39B4A" w14:textId="36376012" w:rsidR="007F145F" w:rsidRDefault="007F145F" w:rsidP="007F145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7F145F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56D5933" wp14:editId="410AC409">
            <wp:extent cx="3682096" cy="1209040"/>
            <wp:effectExtent l="0" t="0" r="127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4C5" w14:textId="17F5E9BB" w:rsidR="00FA0889" w:rsidRDefault="00FA0889" w:rsidP="00967E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上面的第一个不等式推自：</w:t>
      </w:r>
    </w:p>
    <w:p w14:paraId="073917F9" w14:textId="4BC106EE" w:rsidR="00604755" w:rsidRDefault="00967E0D" w:rsidP="00967E0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967E0D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02D501BB" wp14:editId="384413D7">
            <wp:extent cx="2748787" cy="624840"/>
            <wp:effectExtent l="0" t="0" r="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5575" cy="6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98E" w14:textId="7E5D0947" w:rsidR="00CB6DA5" w:rsidRPr="003C135F" w:rsidRDefault="009440C3" w:rsidP="003C135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上面这个不等式对于任意值的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A10E2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都成立，尤其当</w:t>
      </w:r>
      <w:r w:rsidR="008939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8939F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= Q</w:t>
      </w:r>
      <w:r w:rsidR="008939F4" w:rsidRPr="00C11245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8939F4">
        <w:rPr>
          <w:rFonts w:ascii="Times" w:hAnsi="Times" w:cs="Times"/>
          <w:color w:val="000000"/>
          <w:kern w:val="0"/>
          <w:sz w:val="21"/>
          <w:szCs w:val="21"/>
        </w:rPr>
        <w:t>i</w:t>
      </w:r>
      <w:r w:rsidR="008939F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(t)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, θ = θ</w:t>
      </w:r>
      <w:r w:rsidR="008939F4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要得到等式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(5)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>我们要利用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64F1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864F1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8358C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358C2">
        <w:rPr>
          <w:rFonts w:ascii="Times" w:hAnsi="Times" w:cs="Times" w:hint="eastAsia"/>
          <w:color w:val="000000"/>
          <w:kern w:val="0"/>
          <w:sz w:val="32"/>
          <w:szCs w:val="32"/>
        </w:rPr>
        <w:t>的选择能够保证：</w:t>
      </w:r>
    </w:p>
    <w:p w14:paraId="3A7F4BAA" w14:textId="77777777" w:rsidR="008C0685" w:rsidRDefault="008C068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21D92185" w14:textId="50E2D280" w:rsidR="00135CC9" w:rsidRDefault="00135CC9" w:rsidP="00135CC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135CC9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28B249B9" wp14:editId="3FAB8C83">
            <wp:extent cx="3034665" cy="71089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08E" w14:textId="0AA356D4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D9C6C67" wp14:editId="127E1975">
            <wp:extent cx="241300" cy="25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FCAF" w14:textId="25FCD6C0" w:rsidR="00604755" w:rsidRDefault="00604755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and </w:t>
      </w:r>
      <w:r w:rsidR="00135CC9">
        <w:rPr>
          <w:rFonts w:ascii="Times" w:hAnsi="Times" w:cs="Times"/>
          <w:color w:val="000000"/>
          <w:kern w:val="0"/>
          <w:sz w:val="32"/>
          <w:szCs w:val="32"/>
        </w:rPr>
        <w:t>thus,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this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>
        <w:rPr>
          <w:rFonts w:ascii="Times" w:hAnsi="Times" w:cs="Times"/>
          <w:color w:val="000000"/>
          <w:kern w:val="0"/>
          <w:sz w:val="32"/>
          <w:szCs w:val="32"/>
        </w:rPr>
        <w:t>must be equal to or larger than the same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Finally, the step used to get (6) was shown earlier, and follows from Q</w:t>
      </w:r>
      <w:r w:rsidRPr="00C5726B">
        <w:rPr>
          <w:rFonts w:ascii="Times" w:hAnsi="Times" w:cs="Times"/>
          <w:color w:val="000000"/>
          <w:kern w:val="0"/>
          <w:position w:val="16"/>
          <w:sz w:val="21"/>
          <w:szCs w:val="21"/>
          <w:highlight w:val="yellow"/>
        </w:rPr>
        <w:t xml:space="preserve">(t)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having been chosen to make Jensen’s inequality hold with equality at θ</w:t>
      </w:r>
      <w:r w:rsidRPr="00C5726B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>(t)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67588D" w14:textId="359F3FC2" w:rsidR="00A8746A" w:rsidRDefault="00A8746A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这个式子对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得到的值必须大于等于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7553B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553BC">
        <w:rPr>
          <w:rFonts w:ascii="Times" w:hAnsi="Times" w:cs="Times" w:hint="eastAsia"/>
          <w:color w:val="000000"/>
          <w:kern w:val="0"/>
          <w:sz w:val="32"/>
          <w:szCs w:val="32"/>
        </w:rPr>
        <w:t>得到的值。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最后</w:t>
      </w:r>
      <w:r w:rsidR="00796D7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推导等式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(6) 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的这一步，</w:t>
      </w:r>
      <w:r w:rsidR="00063559">
        <w:rPr>
          <w:rFonts w:ascii="Times" w:hAnsi="Times" w:cs="Times" w:hint="eastAsia"/>
          <w:color w:val="000000"/>
          <w:kern w:val="0"/>
          <w:sz w:val="32"/>
          <w:szCs w:val="32"/>
        </w:rPr>
        <w:t>正如之前所示</w:t>
      </w:r>
      <w:r w:rsidR="007D6C3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因为在选择的时候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我们选的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5E43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85E43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685E43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是要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保证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CC11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67E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67E2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606E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等号成立。</w:t>
      </w:r>
    </w:p>
    <w:p w14:paraId="0CBB6578" w14:textId="53806B7B" w:rsidR="00F10399" w:rsidRDefault="00F1039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算法就能够导致似然函数（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likelihood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）的单调收敛</w:t>
      </w:r>
      <w:r w:rsidR="00B22C9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在我们推导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算法的过程中，我们要一直运行</w:t>
      </w:r>
      <w:r w:rsidR="00F4553E">
        <w:rPr>
          <w:rFonts w:ascii="Times" w:hAnsi="Times" w:cs="Times" w:hint="eastAsia"/>
          <w:color w:val="000000"/>
          <w:kern w:val="0"/>
          <w:sz w:val="32"/>
          <w:szCs w:val="32"/>
        </w:rPr>
        <w:t>该算法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到收敛。</w:t>
      </w:r>
      <w:r w:rsidR="00364CA9">
        <w:rPr>
          <w:rFonts w:ascii="Times" w:hAnsi="Times" w:cs="Times" w:hint="eastAsia"/>
          <w:color w:val="000000"/>
          <w:kern w:val="0"/>
          <w:sz w:val="32"/>
          <w:szCs w:val="32"/>
        </w:rPr>
        <w:t>得到了上面的结果之后，</w:t>
      </w:r>
      <w:r w:rsidR="005A1B90">
        <w:rPr>
          <w:rFonts w:ascii="Times" w:hAnsi="Times" w:cs="Times" w:hint="eastAsia"/>
          <w:color w:val="000000"/>
          <w:kern w:val="0"/>
          <w:sz w:val="32"/>
          <w:szCs w:val="32"/>
        </w:rPr>
        <w:t>可以使用</w:t>
      </w:r>
      <w:r w:rsidR="006D4C51">
        <w:rPr>
          <w:rFonts w:ascii="Times" w:hAnsi="Times" w:cs="Times" w:hint="eastAsia"/>
          <w:color w:val="000000"/>
          <w:kern w:val="0"/>
          <w:sz w:val="32"/>
          <w:szCs w:val="32"/>
        </w:rPr>
        <w:t>一个合理的收敛检测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A5A64">
        <w:rPr>
          <w:rFonts w:ascii="Times" w:hAnsi="Times" w:cs="Times"/>
          <w:color w:val="000000"/>
          <w:kern w:val="0"/>
          <w:sz w:val="32"/>
          <w:szCs w:val="32"/>
        </w:rPr>
        <w:t>reasonable convergence test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23ABE">
        <w:rPr>
          <w:rFonts w:ascii="Times" w:hAnsi="Times" w:cs="Times" w:hint="eastAsia"/>
          <w:color w:val="000000"/>
          <w:kern w:val="0"/>
          <w:sz w:val="32"/>
          <w:szCs w:val="32"/>
        </w:rPr>
        <w:t>来检查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成功的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迭代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D5C1B">
        <w:rPr>
          <w:rFonts w:ascii="Times" w:hAnsi="Times" w:cs="Times"/>
          <w:color w:val="000000"/>
          <w:kern w:val="0"/>
          <w:sz w:val="32"/>
          <w:szCs w:val="32"/>
        </w:rPr>
        <w:t>successive iterations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之间的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>的增长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是否小于某些容忍参数（</w:t>
      </w:r>
      <w:r w:rsidR="005D2785">
        <w:rPr>
          <w:rFonts w:ascii="Times" w:hAnsi="Times" w:cs="Times"/>
          <w:color w:val="000000"/>
          <w:kern w:val="0"/>
          <w:sz w:val="32"/>
          <w:szCs w:val="32"/>
        </w:rPr>
        <w:t>tolerance parameter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算法对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1675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9B1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的增大速度很慢，就声明收敛（</w:t>
      </w:r>
      <w:r w:rsidR="0017598C">
        <w:rPr>
          <w:rFonts w:ascii="Times" w:hAnsi="Times" w:cs="Times"/>
          <w:color w:val="000000"/>
          <w:kern w:val="0"/>
          <w:sz w:val="32"/>
          <w:szCs w:val="32"/>
        </w:rPr>
        <w:t>declare convergence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384B3799" w14:textId="6299839C" w:rsidR="00C86111" w:rsidRDefault="006B7C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 w:rsidRPr="006B7CA4">
        <w:rPr>
          <w:rFonts w:ascii="Times" w:hAnsi="Times" w:cs="Times" w:hint="eastAsia"/>
          <w:color w:val="000000"/>
          <w:kern w:val="0"/>
          <w:sz w:val="32"/>
          <w:szCs w:val="32"/>
        </w:rPr>
        <w:t>如果我们定义</w:t>
      </w:r>
    </w:p>
    <w:p w14:paraId="428EDEC5" w14:textId="77D33EE9" w:rsidR="00C86111" w:rsidRDefault="00C86111" w:rsidP="00C8611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C86111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7E2170EB" wp14:editId="5D1B1110">
            <wp:extent cx="3491865" cy="73757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581" cy="7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95C" w14:textId="2C47DF7B" w:rsidR="00C52838" w:rsidRPr="00591261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lastRenderedPageBreak/>
        <w:t>通过我们之前的推导，就能知道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l(θ) ≥ J(Q,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算法也可看作是在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上的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坐标上升（</w:t>
      </w:r>
      <w:r w:rsidR="005D1198">
        <w:rPr>
          <w:rFonts w:ascii="Times" w:hAnsi="Times" w:cs="Times"/>
          <w:color w:val="000000"/>
          <w:kern w:val="0"/>
          <w:sz w:val="32"/>
          <w:szCs w:val="32"/>
        </w:rPr>
        <w:t>coordinate ascent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Q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进行了最大化（自己检查哈），然后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步骤则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进行最大化。</w:t>
      </w:r>
    </w:p>
    <w:p w14:paraId="2E36AAB9" w14:textId="704E747F" w:rsidR="00C317A4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0" w:name="_GoBack"/>
      <w:bookmarkEnd w:id="0"/>
    </w:p>
    <w:p w14:paraId="7FEAE86A" w14:textId="42E9962B" w:rsidR="00604755" w:rsidRDefault="00604755" w:rsidP="00D44BC9">
      <w:pPr>
        <w:pStyle w:val="1"/>
      </w:pPr>
      <w:r>
        <w:t xml:space="preserve">3 </w:t>
      </w:r>
      <w:r w:rsidR="00D44BC9">
        <w:rPr>
          <w:rFonts w:hint="eastAsia"/>
        </w:rPr>
        <w:t>高斯混合模型回顾（</w:t>
      </w:r>
      <w:r>
        <w:t xml:space="preserve">Mixture of Gaussians revisited </w:t>
      </w:r>
      <w:r w:rsidR="00D44BC9">
        <w:rPr>
          <w:rFonts w:hint="eastAsia"/>
        </w:rPr>
        <w:t>）</w:t>
      </w:r>
    </w:p>
    <w:p w14:paraId="6D39039F" w14:textId="075350A6" w:rsidR="00F438D8" w:rsidRDefault="00F438D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有了对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算法的广义定义（</w:t>
      </w:r>
      <w:r>
        <w:rPr>
          <w:rFonts w:ascii="Times" w:hAnsi="Times" w:cs="Times"/>
          <w:color w:val="000000"/>
          <w:kern w:val="0"/>
          <w:sz w:val="32"/>
          <w:szCs w:val="32"/>
        </w:rPr>
        <w:t>general definition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）之后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>，我们就可以回顾一下之前的高斯混合模型问题，其中要拟合的参数有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65E66">
        <w:rPr>
          <w:rFonts w:ascii="Times" w:hAnsi="Times" w:cs="Times"/>
          <w:color w:val="000000"/>
          <w:kern w:val="0"/>
          <w:sz w:val="32"/>
          <w:szCs w:val="32"/>
        </w:rPr>
        <w:t xml:space="preserve">φ, μ 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265E66">
        <w:rPr>
          <w:rFonts w:ascii="Times" w:hAnsi="Times" w:cs="Times"/>
          <w:color w:val="000000"/>
          <w:kern w:val="0"/>
          <w:sz w:val="32"/>
          <w:szCs w:val="32"/>
        </w:rPr>
        <w:t xml:space="preserve"> Σ</w:t>
      </w:r>
      <w:r w:rsidR="00507A6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90A40">
        <w:rPr>
          <w:rFonts w:ascii="Times" w:hAnsi="Times" w:cs="Times" w:hint="eastAsia"/>
          <w:color w:val="000000"/>
          <w:kern w:val="0"/>
          <w:sz w:val="32"/>
          <w:szCs w:val="32"/>
        </w:rPr>
        <w:t>为了避免啰嗦，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>这里就只给出在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>步骤中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E6510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EE651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E6510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EE6510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EE651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进行更新的推导，关于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D730F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D730F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1D730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的更新推导就由读者当作练习自己来吧。</w:t>
      </w:r>
    </w:p>
    <w:p w14:paraId="1376A729" w14:textId="3323606C" w:rsidR="00A81812" w:rsidRDefault="00A8181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步骤很简单。还是按照上面的算法推导过程，只需要计算：</w:t>
      </w:r>
    </w:p>
    <w:p w14:paraId="2D08681B" w14:textId="50FC1C23" w:rsidR="00604755" w:rsidRDefault="002C402C" w:rsidP="00AB0F33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2C402C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01053B17" wp14:editId="2A5DFE9E">
            <wp:extent cx="4406265" cy="50998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6548" cy="5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86E" w14:textId="3FE6D515" w:rsidR="00B71F8C" w:rsidRDefault="00B71F8C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这里面的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“Q</w:t>
      </w:r>
      <w:r w:rsidR="00AB0F33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AB0F3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= j)”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>表示的是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在分布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AB0F33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7FB2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67FB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67FB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取值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7FB2">
        <w:rPr>
          <w:rFonts w:ascii="Times" w:hAnsi="Times" w:cs="Times"/>
          <w:color w:val="000000"/>
          <w:kern w:val="0"/>
          <w:sz w:val="32"/>
          <w:szCs w:val="32"/>
        </w:rPr>
        <w:t>j</w:t>
      </w:r>
      <w:r w:rsidR="00967F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的概率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E635B0B" w14:textId="77777777" w:rsidR="006B5F62" w:rsidRDefault="006B5F6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</w:p>
    <w:p w14:paraId="0A30D772" w14:textId="3A17AD78" w:rsidR="00D015A6" w:rsidRDefault="006B5F62" w:rsidP="00272F0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position w:val="18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步骤，就要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>最大化关于参数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6AF3">
        <w:rPr>
          <w:rFonts w:ascii="Times" w:hAnsi="Times" w:cs="Times"/>
          <w:color w:val="000000"/>
          <w:kern w:val="0"/>
          <w:sz w:val="32"/>
          <w:szCs w:val="32"/>
        </w:rPr>
        <w:t>φ, μ, Σ</w:t>
      </w:r>
      <w:r w:rsidR="00B66AF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>的值：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5726861F" w14:textId="6FFD6DEC" w:rsidR="00D015A6" w:rsidRDefault="00D015A6" w:rsidP="00D015A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-16"/>
          <w:sz w:val="32"/>
          <w:szCs w:val="32"/>
        </w:rPr>
      </w:pPr>
      <w:r w:rsidRPr="00D015A6">
        <w:rPr>
          <w:rFonts w:ascii="Times" w:hAnsi="Times" w:cs="Times"/>
          <w:noProof/>
          <w:color w:val="000000"/>
          <w:kern w:val="0"/>
          <w:position w:val="-16"/>
          <w:sz w:val="32"/>
          <w:szCs w:val="32"/>
        </w:rPr>
        <w:lastRenderedPageBreak/>
        <w:drawing>
          <wp:inline distT="0" distB="0" distL="0" distR="0" wp14:anchorId="686EDBD0" wp14:editId="735FDB0C">
            <wp:extent cx="5486400" cy="1970405"/>
            <wp:effectExtent l="0" t="0" r="0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48A" w14:textId="05D496E7" w:rsidR="00250978" w:rsidRDefault="0025097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先关于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来进行最大化</w:t>
      </w:r>
      <w:r w:rsidR="00DE1EE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如果去关于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A7DF8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6A7DF8"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 w:rsidR="006A7DF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1F5AE2">
        <w:rPr>
          <w:rFonts w:ascii="Times" w:hAnsi="Times" w:cs="Times" w:hint="eastAsia"/>
          <w:color w:val="000000"/>
          <w:kern w:val="0"/>
          <w:sz w:val="32"/>
          <w:szCs w:val="32"/>
        </w:rPr>
        <w:t>（偏）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导数（</w:t>
      </w:r>
      <w:r w:rsidR="001F5AE2">
        <w:rPr>
          <w:rFonts w:ascii="Times" w:hAnsi="Times" w:cs="Times"/>
          <w:color w:val="000000"/>
          <w:kern w:val="0"/>
          <w:sz w:val="32"/>
          <w:szCs w:val="32"/>
        </w:rPr>
        <w:t>derivative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62847">
        <w:rPr>
          <w:rFonts w:ascii="Times" w:hAnsi="Times" w:cs="Times" w:hint="eastAsia"/>
          <w:color w:val="000000"/>
          <w:kern w:val="0"/>
          <w:sz w:val="32"/>
          <w:szCs w:val="32"/>
        </w:rPr>
        <w:t>，得到：</w:t>
      </w:r>
    </w:p>
    <w:p w14:paraId="2E241AA0" w14:textId="7051F3CD" w:rsidR="0002271C" w:rsidRDefault="0002271C" w:rsidP="0002271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8"/>
          <w:sz w:val="21"/>
          <w:szCs w:val="21"/>
        </w:rPr>
      </w:pPr>
      <w:r w:rsidRPr="0002271C">
        <w:rPr>
          <w:rFonts w:ascii="Times" w:hAnsi="Times" w:cs="Times"/>
          <w:noProof/>
          <w:color w:val="000000"/>
          <w:kern w:val="0"/>
          <w:position w:val="8"/>
          <w:sz w:val="21"/>
          <w:szCs w:val="21"/>
        </w:rPr>
        <w:drawing>
          <wp:inline distT="0" distB="0" distL="0" distR="0" wp14:anchorId="130301C7" wp14:editId="1BAF4437">
            <wp:extent cx="5486400" cy="24987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16EB" w14:textId="1A84C3A0" w:rsidR="00FC00C8" w:rsidRDefault="00FC00C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设上式为零，然后解出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就产生了更新规则</w:t>
      </w:r>
      <w:r w:rsidR="00DA674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A674C">
        <w:rPr>
          <w:rFonts w:ascii="Times" w:hAnsi="Times" w:cs="Times"/>
          <w:color w:val="000000"/>
          <w:kern w:val="0"/>
          <w:sz w:val="32"/>
          <w:szCs w:val="32"/>
        </w:rPr>
        <w:t>update rule</w:t>
      </w:r>
      <w:r w:rsidR="00DA674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16D73ABB" w14:textId="10515E26" w:rsidR="00604755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 w:rsidRPr="00CF256C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0A9B878" wp14:editId="13849B3A">
            <wp:extent cx="2069465" cy="95003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3298" cy="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D933F25" wp14:editId="4E0A0BD9">
            <wp:extent cx="241300" cy="2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BE69" w14:textId="77777777" w:rsidR="00CF256C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</w:p>
    <w:p w14:paraId="52817774" w14:textId="75AD25B2" w:rsidR="00026887" w:rsidRPr="00FF76C6" w:rsidRDefault="00026887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这个结果咱们在之前的讲义中已经见到过了。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咱们再举一个例子，推导在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步骤中参数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F76C6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D31063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的更新规则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把仅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>关于参数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391C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04391C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DE7FC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表达式结合起来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就能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发现只需要最大化下面的表达式：</w:t>
      </w:r>
    </w:p>
    <w:p w14:paraId="67C812D7" w14:textId="4446147C" w:rsidR="00BB33C0" w:rsidRDefault="00BB33C0" w:rsidP="00BB33C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BB33C0"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4F8CB9EE" wp14:editId="627223F6">
            <wp:extent cx="1701165" cy="775048"/>
            <wp:effectExtent l="0" t="0" r="635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2057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B31" w14:textId="4533E489" w:rsidR="00A2445B" w:rsidRDefault="00A2445B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然而，还有一个附加的约束，即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56974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56974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56974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的和为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D67B7">
        <w:rPr>
          <w:rFonts w:ascii="Times" w:hAnsi="Times" w:cs="Times" w:hint="eastAsia"/>
          <w:color w:val="000000"/>
          <w:kern w:val="0"/>
          <w:sz w:val="32"/>
          <w:szCs w:val="32"/>
        </w:rPr>
        <w:t>因为其表示的是概率</w:t>
      </w:r>
      <w:r w:rsidR="007D67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D67B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>= p(z</w:t>
      </w:r>
      <w:r w:rsidR="007D67B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>= j;φ)</w:t>
      </w:r>
      <w:r w:rsidR="00F517C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为了保证这个约束条件成立，即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F73FA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3F73FA"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 w:rsidR="003F73FA">
        <w:rPr>
          <w:rFonts w:ascii="Times" w:hAnsi="Times" w:cs="Times"/>
          <w:color w:val="000000"/>
          <w:kern w:val="0"/>
          <w:position w:val="-8"/>
          <w:sz w:val="21"/>
          <w:szCs w:val="21"/>
        </w:rPr>
        <w:t xml:space="preserve">j=1 </w:t>
      </w:r>
      <w:r w:rsidR="003F73FA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3F73FA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3F73FA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，我们构建一个拉格朗日</w:t>
      </w:r>
      <w:r w:rsidR="001D6817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01377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13773">
        <w:rPr>
          <w:rFonts w:ascii="Times" w:hAnsi="Times" w:cs="Times"/>
          <w:color w:val="000000"/>
          <w:kern w:val="0"/>
          <w:sz w:val="32"/>
          <w:szCs w:val="32"/>
        </w:rPr>
        <w:t>Lagrangian</w:t>
      </w:r>
      <w:r w:rsidR="0001377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24C474D2" w14:textId="77BD33DF" w:rsidR="003205AF" w:rsidRDefault="003205AF" w:rsidP="00643AA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position w:val="10"/>
          <w:sz w:val="21"/>
          <w:szCs w:val="21"/>
        </w:rPr>
      </w:pPr>
      <w:r w:rsidRPr="003205AF">
        <w:rPr>
          <w:rFonts w:ascii="Times" w:hAnsi="Times" w:cs="Times"/>
          <w:noProof/>
          <w:color w:val="000000"/>
          <w:kern w:val="0"/>
          <w:position w:val="10"/>
          <w:sz w:val="21"/>
          <w:szCs w:val="21"/>
        </w:rPr>
        <w:drawing>
          <wp:inline distT="0" distB="0" distL="0" distR="0" wp14:anchorId="307BDA2A" wp14:editId="7FD47EEA">
            <wp:extent cx="3034665" cy="582698"/>
            <wp:effectExtent l="0" t="0" r="0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78020" cy="5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BB9" w14:textId="50784659" w:rsidR="00604755" w:rsidRDefault="000A368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β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拉格朗日乘数（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Lagrange multiplier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0475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。求导，然后得到：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0381AD" w14:textId="7DD27F2E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  <w:r w:rsidRPr="00713551">
        <w:rPr>
          <w:rFonts w:ascii="Times" w:hAnsi="Times" w:cs="Times"/>
          <w:noProof/>
          <w:color w:val="000000"/>
          <w:kern w:val="0"/>
          <w:sz w:val="21"/>
          <w:szCs w:val="21"/>
        </w:rPr>
        <w:drawing>
          <wp:inline distT="0" distB="0" distL="0" distR="0" wp14:anchorId="0F65F389" wp14:editId="6234F7D6">
            <wp:extent cx="2437765" cy="836629"/>
            <wp:effectExtent l="0" t="0" r="635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65810" cy="8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784" w14:textId="77777777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1"/>
          <w:szCs w:val="21"/>
        </w:rPr>
      </w:pPr>
    </w:p>
    <w:p w14:paraId="72EA711C" w14:textId="34FF889F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5657686" wp14:editId="0CA51ABD">
            <wp:extent cx="482600" cy="2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259A" w14:textId="733964C8" w:rsidR="00604755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 w:rsidR="00977ECA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>这里我们不用在意约束条件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φ</w:t>
      </w:r>
      <w:r w:rsidR="00A95EDD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j 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≥ 0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，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>因为很快就能发现，</w:t>
      </w:r>
      <w:r w:rsidR="00977ECA">
        <w:rPr>
          <w:rFonts w:ascii="Times" w:hAnsi="Times" w:cs="Times" w:hint="eastAsia"/>
          <w:color w:val="000000"/>
          <w:kern w:val="0"/>
          <w:sz w:val="26"/>
          <w:szCs w:val="26"/>
        </w:rPr>
        <w:t>这里推导得到的解会自然满足这个条件的。</w:t>
      </w:r>
    </w:p>
    <w:p w14:paraId="4FAE9C0C" w14:textId="57C8F885" w:rsidR="00D97AB9" w:rsidRDefault="00D97AB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设导数为零，然后解方程，就得到了：</w:t>
      </w:r>
    </w:p>
    <w:p w14:paraId="66F83A43" w14:textId="4F52261A" w:rsidR="00601CB3" w:rsidRDefault="00601CB3" w:rsidP="00601CB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601CB3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1D8CA603" wp14:editId="2402BC24">
            <wp:extent cx="1840865" cy="86341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72406" cy="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99A" w14:textId="7281C80B" w:rsidR="003C2F6B" w:rsidRPr="003C2F6B" w:rsidRDefault="0068619B" w:rsidP="00E43DE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也就是说，</w:t>
      </w:r>
      <w:r w:rsidR="00B9116F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BC281C" w:rsidRPr="00BC281C">
        <w:rPr>
          <w:rFonts w:ascii="Times" w:hAnsi="Times" w:cs="Times"/>
          <w:noProof/>
          <w:color w:val="000000"/>
          <w:kern w:val="0"/>
          <w:sz w:val="32"/>
          <w:szCs w:val="32"/>
        </w:rPr>
        <w:drawing>
          <wp:inline distT="0" distB="0" distL="0" distR="0" wp14:anchorId="6D4599EE" wp14:editId="640C5BB6">
            <wp:extent cx="1510665" cy="421115"/>
            <wp:effectExtent l="0" t="0" r="0" b="1079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80549" cy="4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752" w:rsidRPr="00666752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结合约束条件（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constraint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F131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F1318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6F341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66675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，可以很容易地发现</w:t>
      </w:r>
      <w:r w:rsidR="002E5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−β=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>m</w:t>
      </w:r>
      <w:r w:rsidR="00664B0E" w:rsidRP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664B0E">
        <w:rPr>
          <w:rFonts w:ascii="Times" w:hAnsi="Times" w:cs="Times"/>
          <w:color w:val="000000"/>
          <w:kern w:val="0"/>
          <w:position w:val="-6"/>
          <w:sz w:val="21"/>
          <w:szCs w:val="21"/>
        </w:rPr>
        <w:t>j=</w:t>
      </w:r>
      <w:r w:rsidR="00664B0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1</w:t>
      </w:r>
      <w:r w:rsidR="00664B0E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k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0454A8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0454A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=</w:t>
      </w:r>
      <w:r w:rsidR="00E43DED">
        <w:rPr>
          <w:rFonts w:ascii="Times" w:hAnsi="Times" w:cs="Times"/>
          <w:color w:val="000000"/>
          <w:kern w:val="0"/>
          <w:position w:val="24"/>
          <w:sz w:val="32"/>
          <w:szCs w:val="32"/>
        </w:rPr>
        <w:t xml:space="preserve"> </w:t>
      </w:r>
      <w:r w:rsidR="00D32392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323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D32392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m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1=m</w:t>
      </w:r>
      <w:r w:rsidR="00E43DE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.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(</w:t>
      </w:r>
      <w:r w:rsidR="00E71DAE">
        <w:rPr>
          <w:rFonts w:ascii="Times" w:hAnsi="Times" w:cs="Times" w:hint="eastAsia"/>
          <w:color w:val="000000"/>
          <w:kern w:val="0"/>
          <w:sz w:val="32"/>
          <w:szCs w:val="32"/>
        </w:rPr>
        <w:t>这里用到了条件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sz w:val="32"/>
          <w:szCs w:val="32"/>
        </w:rPr>
        <w:t>w</w:t>
      </w:r>
      <w:r w:rsidR="00CD426D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CD426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(i)</w:t>
      </w:r>
      <w:r w:rsidR="00F0289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3E5E">
        <w:rPr>
          <w:rFonts w:ascii="Times" w:hAnsi="Times" w:cs="Times" w:hint="eastAsia"/>
          <w:color w:val="000000"/>
          <w:kern w:val="0"/>
          <w:sz w:val="32"/>
          <w:szCs w:val="32"/>
        </w:rPr>
        <w:t>=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DD3E5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DD3E5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= j</w:t>
      </w:r>
      <w:r w:rsidR="00284BF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6B7D1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这样我们就得到了在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步骤中对参数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311AE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311AE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311A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进行更新的规则了：</w:t>
      </w:r>
    </w:p>
    <w:p w14:paraId="5172106F" w14:textId="2FA8F560" w:rsidR="00604755" w:rsidRDefault="008F46D8" w:rsidP="009462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  <w:sz w:val="32"/>
          <w:szCs w:val="32"/>
        </w:rPr>
      </w:pPr>
      <w:r w:rsidRPr="008F46D8"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56FE8257" wp14:editId="14723DAF">
            <wp:extent cx="1828165" cy="820041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57950" cy="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1E957329" w14:textId="679A9091" w:rsidR="00604755" w:rsidRPr="003C2F6B" w:rsidRDefault="005A0101" w:rsidP="0094629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步骤中对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的更新规则的推导就</w:t>
      </w:r>
      <w:r w:rsidR="00A11C06">
        <w:rPr>
          <w:rFonts w:ascii="Times" w:hAnsi="Times" w:cs="Times" w:hint="eastAsia"/>
          <w:color w:val="000000"/>
          <w:kern w:val="0"/>
          <w:sz w:val="32"/>
          <w:szCs w:val="32"/>
        </w:rPr>
        <w:t>很容易了。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sectPr w:rsidR="00604755" w:rsidRPr="003C2F6B" w:rsidSect="00C9247C">
      <w:footerReference w:type="default" r:id="rId3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904A7" w14:textId="77777777" w:rsidR="005A41B4" w:rsidRDefault="005A41B4" w:rsidP="00242C29">
      <w:r>
        <w:separator/>
      </w:r>
    </w:p>
  </w:endnote>
  <w:endnote w:type="continuationSeparator" w:id="0">
    <w:p w14:paraId="053D3EDF" w14:textId="77777777" w:rsidR="005A41B4" w:rsidRDefault="005A41B4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CDF4F" w14:textId="77777777" w:rsidR="005A41B4" w:rsidRDefault="005A41B4" w:rsidP="00242C29">
      <w:r>
        <w:separator/>
      </w:r>
    </w:p>
  </w:footnote>
  <w:footnote w:type="continuationSeparator" w:id="0">
    <w:p w14:paraId="71EEA4FA" w14:textId="77777777" w:rsidR="005A41B4" w:rsidRDefault="005A41B4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AD3"/>
    <w:rsid w:val="000174D8"/>
    <w:rsid w:val="000176BC"/>
    <w:rsid w:val="00017892"/>
    <w:rsid w:val="00020B41"/>
    <w:rsid w:val="00020C93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CF7"/>
    <w:rsid w:val="00040219"/>
    <w:rsid w:val="00041106"/>
    <w:rsid w:val="00041358"/>
    <w:rsid w:val="000413A6"/>
    <w:rsid w:val="00041810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107C"/>
    <w:rsid w:val="000817D5"/>
    <w:rsid w:val="0008187A"/>
    <w:rsid w:val="00082AF9"/>
    <w:rsid w:val="00082B5D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A7F85"/>
    <w:rsid w:val="000B085C"/>
    <w:rsid w:val="000B16E8"/>
    <w:rsid w:val="000B1A1A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5DC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5F7A"/>
    <w:rsid w:val="0012623B"/>
    <w:rsid w:val="001262B2"/>
    <w:rsid w:val="001264CE"/>
    <w:rsid w:val="001275EA"/>
    <w:rsid w:val="00127754"/>
    <w:rsid w:val="0013088A"/>
    <w:rsid w:val="0013138B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56D2"/>
    <w:rsid w:val="00135717"/>
    <w:rsid w:val="00135CC9"/>
    <w:rsid w:val="00136FE2"/>
    <w:rsid w:val="00140B80"/>
    <w:rsid w:val="00140BA2"/>
    <w:rsid w:val="00141E21"/>
    <w:rsid w:val="00142175"/>
    <w:rsid w:val="001433EB"/>
    <w:rsid w:val="001434F4"/>
    <w:rsid w:val="00143BBC"/>
    <w:rsid w:val="00143C2B"/>
    <w:rsid w:val="00144DBF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DED"/>
    <w:rsid w:val="00160F0D"/>
    <w:rsid w:val="0016132E"/>
    <w:rsid w:val="001620DC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96F"/>
    <w:rsid w:val="0017598C"/>
    <w:rsid w:val="00175E41"/>
    <w:rsid w:val="00177087"/>
    <w:rsid w:val="00177393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923"/>
    <w:rsid w:val="0018297E"/>
    <w:rsid w:val="00182AC8"/>
    <w:rsid w:val="00182E84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01F0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728D"/>
    <w:rsid w:val="001D730F"/>
    <w:rsid w:val="001D73FB"/>
    <w:rsid w:val="001D77AB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3A1"/>
    <w:rsid w:val="002118DB"/>
    <w:rsid w:val="00211C82"/>
    <w:rsid w:val="00211E6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F1"/>
    <w:rsid w:val="002257A7"/>
    <w:rsid w:val="00225863"/>
    <w:rsid w:val="00225D6D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2F06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A22"/>
    <w:rsid w:val="002B0E1B"/>
    <w:rsid w:val="002B1408"/>
    <w:rsid w:val="002B205F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D4B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6F5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DCA"/>
    <w:rsid w:val="00332E71"/>
    <w:rsid w:val="003334EB"/>
    <w:rsid w:val="00333507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107B"/>
    <w:rsid w:val="00341605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EDF"/>
    <w:rsid w:val="003D344F"/>
    <w:rsid w:val="003D355B"/>
    <w:rsid w:val="003D4438"/>
    <w:rsid w:val="003D4CA1"/>
    <w:rsid w:val="003D4E84"/>
    <w:rsid w:val="003D523D"/>
    <w:rsid w:val="003D5480"/>
    <w:rsid w:val="003D5CF0"/>
    <w:rsid w:val="003D5DCA"/>
    <w:rsid w:val="003D5E36"/>
    <w:rsid w:val="003D6741"/>
    <w:rsid w:val="003D6E30"/>
    <w:rsid w:val="003D7530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406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61FD"/>
    <w:rsid w:val="003F6325"/>
    <w:rsid w:val="003F67AB"/>
    <w:rsid w:val="003F73FA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3FD"/>
    <w:rsid w:val="0042059B"/>
    <w:rsid w:val="004206C0"/>
    <w:rsid w:val="00420B4D"/>
    <w:rsid w:val="00421674"/>
    <w:rsid w:val="0042171B"/>
    <w:rsid w:val="00421728"/>
    <w:rsid w:val="00421813"/>
    <w:rsid w:val="00421C72"/>
    <w:rsid w:val="00421FBB"/>
    <w:rsid w:val="00422963"/>
    <w:rsid w:val="00423D8A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7F1"/>
    <w:rsid w:val="004425C9"/>
    <w:rsid w:val="0044268D"/>
    <w:rsid w:val="0044343F"/>
    <w:rsid w:val="00443DC1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5AD3"/>
    <w:rsid w:val="00455C3B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32B"/>
    <w:rsid w:val="00481925"/>
    <w:rsid w:val="00481DF8"/>
    <w:rsid w:val="0048203A"/>
    <w:rsid w:val="0048242C"/>
    <w:rsid w:val="00482EAF"/>
    <w:rsid w:val="00483465"/>
    <w:rsid w:val="004834A7"/>
    <w:rsid w:val="004841AD"/>
    <w:rsid w:val="00484DAA"/>
    <w:rsid w:val="00485284"/>
    <w:rsid w:val="0048550D"/>
    <w:rsid w:val="0048591B"/>
    <w:rsid w:val="00485C34"/>
    <w:rsid w:val="00486451"/>
    <w:rsid w:val="00486634"/>
    <w:rsid w:val="004869FF"/>
    <w:rsid w:val="00487750"/>
    <w:rsid w:val="0048776C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C45"/>
    <w:rsid w:val="004A0325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711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304F"/>
    <w:rsid w:val="00563148"/>
    <w:rsid w:val="00563F51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1B4"/>
    <w:rsid w:val="005A4249"/>
    <w:rsid w:val="005A4970"/>
    <w:rsid w:val="005A4E78"/>
    <w:rsid w:val="005A55EB"/>
    <w:rsid w:val="005A5657"/>
    <w:rsid w:val="005A5801"/>
    <w:rsid w:val="005A5C0B"/>
    <w:rsid w:val="005A5DED"/>
    <w:rsid w:val="005A76F4"/>
    <w:rsid w:val="005B00BD"/>
    <w:rsid w:val="005B02B6"/>
    <w:rsid w:val="005B0973"/>
    <w:rsid w:val="005B0DC1"/>
    <w:rsid w:val="005B13C4"/>
    <w:rsid w:val="005B15D8"/>
    <w:rsid w:val="005B16D3"/>
    <w:rsid w:val="005B196F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C0029"/>
    <w:rsid w:val="005C145F"/>
    <w:rsid w:val="005C178B"/>
    <w:rsid w:val="005C1F74"/>
    <w:rsid w:val="005C202A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BF6"/>
    <w:rsid w:val="005D3404"/>
    <w:rsid w:val="005D379F"/>
    <w:rsid w:val="005D3BBE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B5A"/>
    <w:rsid w:val="005E51CE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783"/>
    <w:rsid w:val="0060682D"/>
    <w:rsid w:val="00606CEA"/>
    <w:rsid w:val="00606EB9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5C6E"/>
    <w:rsid w:val="00636278"/>
    <w:rsid w:val="00637093"/>
    <w:rsid w:val="006371B6"/>
    <w:rsid w:val="0063739B"/>
    <w:rsid w:val="006401B5"/>
    <w:rsid w:val="006406A5"/>
    <w:rsid w:val="00640959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A68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4801"/>
    <w:rsid w:val="006555CE"/>
    <w:rsid w:val="0065561F"/>
    <w:rsid w:val="00655907"/>
    <w:rsid w:val="006562A0"/>
    <w:rsid w:val="00656CA1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1596"/>
    <w:rsid w:val="00691736"/>
    <w:rsid w:val="006917FF"/>
    <w:rsid w:val="00691CDD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5914"/>
    <w:rsid w:val="006B5B31"/>
    <w:rsid w:val="006B5B3E"/>
    <w:rsid w:val="006B5F62"/>
    <w:rsid w:val="006B64BF"/>
    <w:rsid w:val="006B669B"/>
    <w:rsid w:val="006B687F"/>
    <w:rsid w:val="006B742F"/>
    <w:rsid w:val="006B74B9"/>
    <w:rsid w:val="006B7540"/>
    <w:rsid w:val="006B77FD"/>
    <w:rsid w:val="006B787B"/>
    <w:rsid w:val="006B7CA4"/>
    <w:rsid w:val="006B7D1F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D0178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C85"/>
    <w:rsid w:val="006F05C8"/>
    <w:rsid w:val="006F09F1"/>
    <w:rsid w:val="006F18E9"/>
    <w:rsid w:val="006F1BE6"/>
    <w:rsid w:val="006F281B"/>
    <w:rsid w:val="006F2978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560"/>
    <w:rsid w:val="00714F51"/>
    <w:rsid w:val="0071534F"/>
    <w:rsid w:val="007157C2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AE6"/>
    <w:rsid w:val="007941DB"/>
    <w:rsid w:val="00794324"/>
    <w:rsid w:val="007948F8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96D7F"/>
    <w:rsid w:val="007A05F6"/>
    <w:rsid w:val="007A0F00"/>
    <w:rsid w:val="007A16B1"/>
    <w:rsid w:val="007A2144"/>
    <w:rsid w:val="007A2159"/>
    <w:rsid w:val="007A2A50"/>
    <w:rsid w:val="007A2BC5"/>
    <w:rsid w:val="007A2EBD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4F5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20CE"/>
    <w:rsid w:val="007D2111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3C54"/>
    <w:rsid w:val="00823C6B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240"/>
    <w:rsid w:val="00834599"/>
    <w:rsid w:val="008358C2"/>
    <w:rsid w:val="008358F9"/>
    <w:rsid w:val="00837AC5"/>
    <w:rsid w:val="00840835"/>
    <w:rsid w:val="00840D32"/>
    <w:rsid w:val="00841466"/>
    <w:rsid w:val="008428E8"/>
    <w:rsid w:val="00842CC0"/>
    <w:rsid w:val="00842FED"/>
    <w:rsid w:val="00843013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D9A"/>
    <w:rsid w:val="00873105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6D49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CD8"/>
    <w:rsid w:val="008939F4"/>
    <w:rsid w:val="008945B9"/>
    <w:rsid w:val="00894C9A"/>
    <w:rsid w:val="00895108"/>
    <w:rsid w:val="00895246"/>
    <w:rsid w:val="00895321"/>
    <w:rsid w:val="00895A2E"/>
    <w:rsid w:val="00896C30"/>
    <w:rsid w:val="008A1B48"/>
    <w:rsid w:val="008A1FE6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CB9"/>
    <w:rsid w:val="008B3D50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B7A7F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F56"/>
    <w:rsid w:val="00913F8D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10E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290"/>
    <w:rsid w:val="009466C6"/>
    <w:rsid w:val="00946F97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67E0D"/>
    <w:rsid w:val="00967FB2"/>
    <w:rsid w:val="00970377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545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B9E"/>
    <w:rsid w:val="00985C99"/>
    <w:rsid w:val="009861F4"/>
    <w:rsid w:val="00986395"/>
    <w:rsid w:val="0098663B"/>
    <w:rsid w:val="00987588"/>
    <w:rsid w:val="00987AD2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F01"/>
    <w:rsid w:val="009C21B5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C79"/>
    <w:rsid w:val="009D3002"/>
    <w:rsid w:val="009D30ED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8AE"/>
    <w:rsid w:val="00A249F7"/>
    <w:rsid w:val="00A24C52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F6F"/>
    <w:rsid w:val="00A60081"/>
    <w:rsid w:val="00A60189"/>
    <w:rsid w:val="00A6044A"/>
    <w:rsid w:val="00A605F1"/>
    <w:rsid w:val="00A6107F"/>
    <w:rsid w:val="00A61D29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1C0C"/>
    <w:rsid w:val="00A92147"/>
    <w:rsid w:val="00A9252B"/>
    <w:rsid w:val="00A92C41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456"/>
    <w:rsid w:val="00AB060D"/>
    <w:rsid w:val="00AB06B9"/>
    <w:rsid w:val="00AB0F33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0E05"/>
    <w:rsid w:val="00AE18F0"/>
    <w:rsid w:val="00AE1C24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4632"/>
    <w:rsid w:val="00AF4DCB"/>
    <w:rsid w:val="00AF52A6"/>
    <w:rsid w:val="00AF5865"/>
    <w:rsid w:val="00AF6071"/>
    <w:rsid w:val="00AF6C77"/>
    <w:rsid w:val="00AF6CF3"/>
    <w:rsid w:val="00AF789A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F36"/>
    <w:rsid w:val="00B05B3A"/>
    <w:rsid w:val="00B06091"/>
    <w:rsid w:val="00B06411"/>
    <w:rsid w:val="00B068A7"/>
    <w:rsid w:val="00B06DAA"/>
    <w:rsid w:val="00B06EC4"/>
    <w:rsid w:val="00B073F9"/>
    <w:rsid w:val="00B0790A"/>
    <w:rsid w:val="00B07CF2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6673"/>
    <w:rsid w:val="00B167E2"/>
    <w:rsid w:val="00B17CF7"/>
    <w:rsid w:val="00B17D69"/>
    <w:rsid w:val="00B17D89"/>
    <w:rsid w:val="00B201FC"/>
    <w:rsid w:val="00B20711"/>
    <w:rsid w:val="00B2095E"/>
    <w:rsid w:val="00B219D6"/>
    <w:rsid w:val="00B21AC1"/>
    <w:rsid w:val="00B2204C"/>
    <w:rsid w:val="00B22368"/>
    <w:rsid w:val="00B22A3E"/>
    <w:rsid w:val="00B22C93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58"/>
    <w:rsid w:val="00B6273E"/>
    <w:rsid w:val="00B6279F"/>
    <w:rsid w:val="00B63A91"/>
    <w:rsid w:val="00B63B99"/>
    <w:rsid w:val="00B63E0B"/>
    <w:rsid w:val="00B64C3F"/>
    <w:rsid w:val="00B653A1"/>
    <w:rsid w:val="00B653F0"/>
    <w:rsid w:val="00B654FE"/>
    <w:rsid w:val="00B65C50"/>
    <w:rsid w:val="00B6606D"/>
    <w:rsid w:val="00B66132"/>
    <w:rsid w:val="00B66184"/>
    <w:rsid w:val="00B66AF3"/>
    <w:rsid w:val="00B67360"/>
    <w:rsid w:val="00B7065C"/>
    <w:rsid w:val="00B70A3C"/>
    <w:rsid w:val="00B71B49"/>
    <w:rsid w:val="00B71DDF"/>
    <w:rsid w:val="00B71F8C"/>
    <w:rsid w:val="00B72711"/>
    <w:rsid w:val="00B72A07"/>
    <w:rsid w:val="00B7356C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16F"/>
    <w:rsid w:val="00B914C6"/>
    <w:rsid w:val="00B91E9C"/>
    <w:rsid w:val="00B93E4D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0628"/>
    <w:rsid w:val="00BB2416"/>
    <w:rsid w:val="00BB280B"/>
    <w:rsid w:val="00BB2D05"/>
    <w:rsid w:val="00BB33C0"/>
    <w:rsid w:val="00BB3554"/>
    <w:rsid w:val="00BB3B80"/>
    <w:rsid w:val="00BB4A73"/>
    <w:rsid w:val="00BB56F7"/>
    <w:rsid w:val="00BB5C25"/>
    <w:rsid w:val="00BB65E0"/>
    <w:rsid w:val="00BB6B04"/>
    <w:rsid w:val="00BB7899"/>
    <w:rsid w:val="00BC0E19"/>
    <w:rsid w:val="00BC13FE"/>
    <w:rsid w:val="00BC166B"/>
    <w:rsid w:val="00BC1C3A"/>
    <w:rsid w:val="00BC1EE3"/>
    <w:rsid w:val="00BC2664"/>
    <w:rsid w:val="00BC2766"/>
    <w:rsid w:val="00BC281C"/>
    <w:rsid w:val="00BC2F47"/>
    <w:rsid w:val="00BC3EF5"/>
    <w:rsid w:val="00BC425E"/>
    <w:rsid w:val="00BC4373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763"/>
    <w:rsid w:val="00C608B3"/>
    <w:rsid w:val="00C61002"/>
    <w:rsid w:val="00C614C5"/>
    <w:rsid w:val="00C617AA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481"/>
    <w:rsid w:val="00C966A7"/>
    <w:rsid w:val="00C96848"/>
    <w:rsid w:val="00C96D19"/>
    <w:rsid w:val="00C97B8C"/>
    <w:rsid w:val="00CA0307"/>
    <w:rsid w:val="00CA0ED5"/>
    <w:rsid w:val="00CA1292"/>
    <w:rsid w:val="00CA13DB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31FD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DD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518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20CB"/>
    <w:rsid w:val="00D32205"/>
    <w:rsid w:val="00D32392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777"/>
    <w:rsid w:val="00D42CFF"/>
    <w:rsid w:val="00D42E77"/>
    <w:rsid w:val="00D43D9A"/>
    <w:rsid w:val="00D43F62"/>
    <w:rsid w:val="00D44BC9"/>
    <w:rsid w:val="00D45065"/>
    <w:rsid w:val="00D4551E"/>
    <w:rsid w:val="00D45945"/>
    <w:rsid w:val="00D45DC4"/>
    <w:rsid w:val="00D46339"/>
    <w:rsid w:val="00D4653D"/>
    <w:rsid w:val="00D469CE"/>
    <w:rsid w:val="00D46A69"/>
    <w:rsid w:val="00D46FF2"/>
    <w:rsid w:val="00D47E3D"/>
    <w:rsid w:val="00D5095C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605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417C"/>
    <w:rsid w:val="00D759B7"/>
    <w:rsid w:val="00D76AAC"/>
    <w:rsid w:val="00D779FB"/>
    <w:rsid w:val="00D806C6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2EB2"/>
    <w:rsid w:val="00DA398C"/>
    <w:rsid w:val="00DA3E81"/>
    <w:rsid w:val="00DA3F1F"/>
    <w:rsid w:val="00DA51B3"/>
    <w:rsid w:val="00DA581D"/>
    <w:rsid w:val="00DA60C7"/>
    <w:rsid w:val="00DA6130"/>
    <w:rsid w:val="00DA664F"/>
    <w:rsid w:val="00DA674C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2087"/>
    <w:rsid w:val="00DC23FC"/>
    <w:rsid w:val="00DC33B0"/>
    <w:rsid w:val="00DC3643"/>
    <w:rsid w:val="00DC3971"/>
    <w:rsid w:val="00DC3FA7"/>
    <w:rsid w:val="00DC42BB"/>
    <w:rsid w:val="00DC48D4"/>
    <w:rsid w:val="00DC4C3B"/>
    <w:rsid w:val="00DC4C7D"/>
    <w:rsid w:val="00DC5028"/>
    <w:rsid w:val="00DC557C"/>
    <w:rsid w:val="00DC5E54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1E4D"/>
    <w:rsid w:val="00DD2430"/>
    <w:rsid w:val="00DD283F"/>
    <w:rsid w:val="00DD2F3D"/>
    <w:rsid w:val="00DD30B0"/>
    <w:rsid w:val="00DD3232"/>
    <w:rsid w:val="00DD333E"/>
    <w:rsid w:val="00DD33B3"/>
    <w:rsid w:val="00DD36A1"/>
    <w:rsid w:val="00DD3E5E"/>
    <w:rsid w:val="00DD4BDD"/>
    <w:rsid w:val="00DD5279"/>
    <w:rsid w:val="00DD5515"/>
    <w:rsid w:val="00DD6763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FC0"/>
    <w:rsid w:val="00DF0AB0"/>
    <w:rsid w:val="00DF0D79"/>
    <w:rsid w:val="00DF118B"/>
    <w:rsid w:val="00DF1318"/>
    <w:rsid w:val="00DF13D9"/>
    <w:rsid w:val="00DF144D"/>
    <w:rsid w:val="00DF2857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60E9"/>
    <w:rsid w:val="00E264FA"/>
    <w:rsid w:val="00E272EA"/>
    <w:rsid w:val="00E27A36"/>
    <w:rsid w:val="00E27C37"/>
    <w:rsid w:val="00E27FBA"/>
    <w:rsid w:val="00E30903"/>
    <w:rsid w:val="00E30A9E"/>
    <w:rsid w:val="00E3116B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5424"/>
    <w:rsid w:val="00EF59C2"/>
    <w:rsid w:val="00EF5A68"/>
    <w:rsid w:val="00EF6120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9E3"/>
    <w:rsid w:val="00F05A45"/>
    <w:rsid w:val="00F05DDE"/>
    <w:rsid w:val="00F0658F"/>
    <w:rsid w:val="00F06784"/>
    <w:rsid w:val="00F0678A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3C"/>
    <w:rsid w:val="00F13517"/>
    <w:rsid w:val="00F135DB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782"/>
    <w:rsid w:val="00F26A44"/>
    <w:rsid w:val="00F273EB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C6C"/>
    <w:rsid w:val="00F3316B"/>
    <w:rsid w:val="00F34361"/>
    <w:rsid w:val="00F3466D"/>
    <w:rsid w:val="00F3495B"/>
    <w:rsid w:val="00F34BE3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FA4"/>
    <w:rsid w:val="00F5623E"/>
    <w:rsid w:val="00F562F2"/>
    <w:rsid w:val="00F567F6"/>
    <w:rsid w:val="00F56DF1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23D"/>
    <w:rsid w:val="00FC7771"/>
    <w:rsid w:val="00FC7B2A"/>
    <w:rsid w:val="00FC7BC7"/>
    <w:rsid w:val="00FC7E30"/>
    <w:rsid w:val="00FD0A38"/>
    <w:rsid w:val="00FD1072"/>
    <w:rsid w:val="00FD108F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 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 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hyperlink" Target="http://cs229.stanford.edu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ython-kiv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yperlink" Target="http://open.163.com/movie/2008/1/M/C/M6SGF6VB4_M6SGHFBMC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819</Words>
  <Characters>4672</Characters>
  <Application>Microsoft Office Word</Application>
  <DocSecurity>0</DocSecurity>
  <Lines>38</Lines>
  <Paragraphs>10</Paragraphs>
  <ScaleCrop>false</ScaleCrop>
  <Company>Toshiba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user</cp:lastModifiedBy>
  <cp:revision>542</cp:revision>
  <cp:lastPrinted>2017-07-17T05:35:00Z</cp:lastPrinted>
  <dcterms:created xsi:type="dcterms:W3CDTF">2017-07-17T05:35:00Z</dcterms:created>
  <dcterms:modified xsi:type="dcterms:W3CDTF">2018-09-19T16:47:00Z</dcterms:modified>
</cp:coreProperties>
</file>